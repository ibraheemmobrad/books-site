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صفحة 1</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وزارة التربية                                                                                 كويت جديدة</w:t>
      </w:r>
    </w:p>
    <w:p w:rsidR="005E6185" w:rsidRPr="006D136E" w:rsidRDefault="005E6185" w:rsidP="005E6185">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JO"/>
        </w:rPr>
        <w:t xml:space="preserve">                                                                                           </w:t>
      </w:r>
      <w:r w:rsidRPr="006D136E">
        <w:rPr>
          <w:rFonts w:asciiTheme="majorBidi" w:hAnsiTheme="majorBidi" w:cstheme="majorBidi"/>
          <w:b/>
          <w:bCs/>
          <w:sz w:val="28"/>
          <w:szCs w:val="28"/>
          <w:lang w:bidi="ar-JO"/>
        </w:rPr>
        <w:t>NEWKUWAYT</w:t>
      </w:r>
      <w:r w:rsidRPr="006D136E">
        <w:rPr>
          <w:rFonts w:asciiTheme="majorBidi" w:hAnsiTheme="majorBidi" w:cstheme="majorBidi"/>
          <w:b/>
          <w:bCs/>
          <w:sz w:val="28"/>
          <w:szCs w:val="28"/>
          <w:rtl/>
          <w:lang w:bidi="ar-JO"/>
        </w:rPr>
        <w:t xml:space="preserve">       </w:t>
      </w: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الكويت والعالم</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للصف التاسع</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تأليف</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الدكتور/ حمد محمد القحطاني</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أ. عادل فهد المياس                                                    د. عبدالله عبود العتيبي</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أ. مريم عبدالله العنزي                                                أ. صيتة محمد </w:t>
      </w:r>
      <w:proofErr w:type="spellStart"/>
      <w:r w:rsidRPr="006D136E">
        <w:rPr>
          <w:rFonts w:asciiTheme="majorBidi" w:hAnsiTheme="majorBidi" w:cstheme="majorBidi"/>
          <w:sz w:val="28"/>
          <w:szCs w:val="28"/>
          <w:rtl/>
          <w:lang w:bidi="ar-JO"/>
        </w:rPr>
        <w:t>الحجرف</w:t>
      </w:r>
      <w:proofErr w:type="spellEnd"/>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أ. آمنة محمد الوزان</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الطبعة الأولى </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1441 – 1442 هـ</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2020 – 2021 م</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حقوق التأليف والطبع والنشر محفوظة لوزارة التربية – قطاع البحوث التربوية والمناهج </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إدارة تطوير المناهج</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صفحة 2</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الطبعة الأولى: 2019 – 2020</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                   2020 – 2021</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المراجعة العلمية </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 xml:space="preserve">أ. عادل مرزوق </w:t>
      </w:r>
      <w:proofErr w:type="spellStart"/>
      <w:r w:rsidRPr="006D136E">
        <w:rPr>
          <w:rFonts w:asciiTheme="majorBidi" w:hAnsiTheme="majorBidi" w:cstheme="majorBidi"/>
          <w:b/>
          <w:bCs/>
          <w:sz w:val="28"/>
          <w:szCs w:val="28"/>
          <w:rtl/>
          <w:lang w:bidi="ar-JO"/>
        </w:rPr>
        <w:t>المشيلح</w:t>
      </w:r>
      <w:proofErr w:type="spellEnd"/>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التصحيح اللغوي</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 xml:space="preserve">أ. جهاد سالم </w:t>
      </w:r>
      <w:proofErr w:type="spellStart"/>
      <w:r w:rsidRPr="006D136E">
        <w:rPr>
          <w:rFonts w:asciiTheme="majorBidi" w:hAnsiTheme="majorBidi" w:cstheme="majorBidi"/>
          <w:b/>
          <w:bCs/>
          <w:sz w:val="28"/>
          <w:szCs w:val="28"/>
          <w:rtl/>
          <w:lang w:bidi="ar-JO"/>
        </w:rPr>
        <w:t>الحجلي</w:t>
      </w:r>
      <w:proofErr w:type="spellEnd"/>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أ. محمد هادي محارب</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تصميم</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أ. سليم عبدالرحيم الزعبي</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رسام الخرائط</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 xml:space="preserve">أ. عدنان مشري </w:t>
      </w:r>
      <w:proofErr w:type="spellStart"/>
      <w:r w:rsidRPr="006D136E">
        <w:rPr>
          <w:rFonts w:asciiTheme="majorBidi" w:hAnsiTheme="majorBidi" w:cstheme="majorBidi"/>
          <w:b/>
          <w:bCs/>
          <w:sz w:val="28"/>
          <w:szCs w:val="28"/>
          <w:rtl/>
          <w:lang w:bidi="ar-JO"/>
        </w:rPr>
        <w:t>الضفيري</w:t>
      </w:r>
      <w:proofErr w:type="spellEnd"/>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المتابعة الفنية</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إعداد وتجهيز الكتب المدرسية</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طبع في مطابع الرسالة – الكويت</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أودع بمكتبة الوزارة تحت رقم (37) بتاريخ 23/ 6 / 2019 م</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صفحة 3</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بسم الله الرحمن الرحيم</w:t>
      </w: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صفحة 4</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صفحة فارغة</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صفحة 5</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صورة تبين</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صاحب السّمّو الشّيخ صباح الأحمد الجابر الصّباح</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أمير دولة الكويت</w:t>
      </w: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صفحة 6</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صفحة فارغة</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صفحة 7</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صورة تبين</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سّمّو الشّيخ نوّاف الأحمد الجابر الصّباح</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وليّ عهد دولة الكويت</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صفحة 8</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صفحة فارغة</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صفحة 9</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المحتوى</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                                                       الموضوع                               الصفحة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المقدمة</w:t>
      </w:r>
      <w:r w:rsidRPr="006D136E">
        <w:rPr>
          <w:rFonts w:asciiTheme="majorBidi" w:hAnsiTheme="majorBidi" w:cstheme="majorBidi"/>
          <w:sz w:val="28"/>
          <w:szCs w:val="28"/>
          <w:rtl/>
          <w:lang w:bidi="ar-JO"/>
        </w:rPr>
        <w:t xml:space="preserve"> ........................................................................................  11</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الوحدة الأولى: البيئة الطبيعية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أولاً</w:t>
      </w:r>
      <w:r w:rsidRPr="006D136E">
        <w:rPr>
          <w:rFonts w:asciiTheme="majorBidi" w:hAnsiTheme="majorBidi" w:cstheme="majorBidi"/>
          <w:sz w:val="28"/>
          <w:szCs w:val="28"/>
          <w:rtl/>
          <w:lang w:bidi="ar-JO"/>
        </w:rPr>
        <w:t>: مفهوم البيئة الطبيعية</w:t>
      </w:r>
      <w:r w:rsidRPr="006D136E">
        <w:rPr>
          <w:rFonts w:asciiTheme="majorBidi" w:hAnsiTheme="majorBidi" w:cstheme="majorBidi"/>
          <w:b/>
          <w:bCs/>
          <w:sz w:val="28"/>
          <w:szCs w:val="28"/>
          <w:rtl/>
          <w:lang w:bidi="ar-JO"/>
        </w:rPr>
        <w:t>.</w:t>
      </w:r>
      <w:r w:rsidRPr="006D136E">
        <w:rPr>
          <w:rFonts w:asciiTheme="majorBidi" w:hAnsiTheme="majorBidi" w:cstheme="majorBidi"/>
          <w:sz w:val="28"/>
          <w:szCs w:val="28"/>
          <w:rtl/>
          <w:lang w:bidi="ar-JO"/>
        </w:rPr>
        <w:t xml:space="preserve"> ................................................................  15</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ثانياً</w:t>
      </w:r>
      <w:r w:rsidRPr="006D136E">
        <w:rPr>
          <w:rFonts w:asciiTheme="majorBidi" w:hAnsiTheme="majorBidi" w:cstheme="majorBidi"/>
          <w:sz w:val="28"/>
          <w:szCs w:val="28"/>
          <w:rtl/>
          <w:lang w:bidi="ar-JO"/>
        </w:rPr>
        <w:t>: عناصر البيئة الطبيعية (الموقع - التضاريس - المُناخ) ........................  18</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ثالثاً</w:t>
      </w:r>
      <w:r w:rsidRPr="006D136E">
        <w:rPr>
          <w:rFonts w:asciiTheme="majorBidi" w:hAnsiTheme="majorBidi" w:cstheme="majorBidi"/>
          <w:sz w:val="28"/>
          <w:szCs w:val="28"/>
          <w:rtl/>
          <w:lang w:bidi="ar-JO"/>
        </w:rPr>
        <w:t>: أنواع البيئة الطبيعية</w:t>
      </w:r>
      <w:r w:rsidRPr="006D136E">
        <w:rPr>
          <w:rFonts w:asciiTheme="majorBidi" w:hAnsiTheme="majorBidi" w:cstheme="majorBidi"/>
          <w:b/>
          <w:bCs/>
          <w:sz w:val="28"/>
          <w:szCs w:val="28"/>
          <w:lang w:bidi="ar-JO"/>
        </w:rPr>
        <w:t>.</w:t>
      </w:r>
      <w:r w:rsidRPr="006D136E">
        <w:rPr>
          <w:rFonts w:asciiTheme="majorBidi" w:hAnsiTheme="majorBidi" w:cstheme="majorBidi"/>
          <w:sz w:val="28"/>
          <w:szCs w:val="28"/>
          <w:rtl/>
          <w:lang w:bidi="ar-JO"/>
        </w:rPr>
        <w:t xml:space="preserve"> .................................................................  30</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 xml:space="preserve">التقويم </w:t>
      </w:r>
      <w:r w:rsidRPr="006D136E">
        <w:rPr>
          <w:rFonts w:asciiTheme="majorBidi" w:hAnsiTheme="majorBidi" w:cstheme="majorBidi"/>
          <w:sz w:val="28"/>
          <w:szCs w:val="28"/>
          <w:rtl/>
          <w:lang w:bidi="ar-JO"/>
        </w:rPr>
        <w:t>.......................................................................................... 34</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الوحدة الثانية: الإنسان والبيئة الطبيعية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أولاً</w:t>
      </w:r>
      <w:r w:rsidRPr="006D136E">
        <w:rPr>
          <w:rFonts w:asciiTheme="majorBidi" w:hAnsiTheme="majorBidi" w:cstheme="majorBidi"/>
          <w:sz w:val="28"/>
          <w:szCs w:val="28"/>
          <w:rtl/>
          <w:lang w:bidi="ar-JO"/>
        </w:rPr>
        <w:t>: أثر البيئة على الإنسان</w:t>
      </w:r>
      <w:r w:rsidRPr="006D136E">
        <w:rPr>
          <w:rFonts w:asciiTheme="majorBidi" w:hAnsiTheme="majorBidi" w:cstheme="majorBidi"/>
          <w:b/>
          <w:bCs/>
          <w:sz w:val="28"/>
          <w:szCs w:val="28"/>
          <w:lang w:bidi="ar-JO"/>
        </w:rPr>
        <w:t>.</w:t>
      </w:r>
      <w:r w:rsidRPr="006D136E">
        <w:rPr>
          <w:rFonts w:asciiTheme="majorBidi" w:hAnsiTheme="majorBidi" w:cstheme="majorBidi"/>
          <w:sz w:val="28"/>
          <w:szCs w:val="28"/>
          <w:rtl/>
          <w:lang w:bidi="ar-JO"/>
        </w:rPr>
        <w:t xml:space="preserve"> ............................................................... 43</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ثانياً</w:t>
      </w:r>
      <w:r w:rsidRPr="006D136E">
        <w:rPr>
          <w:rFonts w:asciiTheme="majorBidi" w:hAnsiTheme="majorBidi" w:cstheme="majorBidi"/>
          <w:sz w:val="28"/>
          <w:szCs w:val="28"/>
          <w:rtl/>
          <w:lang w:bidi="ar-JO"/>
        </w:rPr>
        <w:t>: أثر الإنسان على البيئة</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46</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 xml:space="preserve">التقويم </w:t>
      </w:r>
      <w:r w:rsidRPr="006D136E">
        <w:rPr>
          <w:rFonts w:asciiTheme="majorBidi" w:hAnsiTheme="majorBidi" w:cstheme="majorBidi"/>
          <w:sz w:val="28"/>
          <w:szCs w:val="28"/>
          <w:rtl/>
          <w:lang w:bidi="ar-JO"/>
        </w:rPr>
        <w:t>.......................................................................................... 55</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الوحدة الثالثة: مشكلات البيئة الطبيعية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أولاً</w:t>
      </w:r>
      <w:r w:rsidRPr="006D136E">
        <w:rPr>
          <w:rFonts w:asciiTheme="majorBidi" w:hAnsiTheme="majorBidi" w:cstheme="majorBidi"/>
          <w:sz w:val="28"/>
          <w:szCs w:val="28"/>
          <w:rtl/>
          <w:lang w:bidi="ar-JO"/>
        </w:rPr>
        <w:t>: التلوث البيئي (الهوائي - المائي - التربة - الضوضائي)</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62</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ثانيًا</w:t>
      </w:r>
      <w:r w:rsidRPr="006D136E">
        <w:rPr>
          <w:rFonts w:asciiTheme="majorBidi" w:hAnsiTheme="majorBidi" w:cstheme="majorBidi"/>
          <w:sz w:val="28"/>
          <w:szCs w:val="28"/>
          <w:rtl/>
          <w:lang w:bidi="ar-JO"/>
        </w:rPr>
        <w:t>: التصحر</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72</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ثالثاً</w:t>
      </w:r>
      <w:r w:rsidRPr="006D136E">
        <w:rPr>
          <w:rFonts w:asciiTheme="majorBidi" w:hAnsiTheme="majorBidi" w:cstheme="majorBidi"/>
          <w:sz w:val="28"/>
          <w:szCs w:val="28"/>
          <w:rtl/>
          <w:lang w:bidi="ar-JO"/>
        </w:rPr>
        <w:t>: ندرة المياه</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76</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رابعاً</w:t>
      </w:r>
      <w:r w:rsidRPr="006D136E">
        <w:rPr>
          <w:rFonts w:asciiTheme="majorBidi" w:hAnsiTheme="majorBidi" w:cstheme="majorBidi"/>
          <w:sz w:val="28"/>
          <w:szCs w:val="28"/>
          <w:rtl/>
          <w:lang w:bidi="ar-JO"/>
        </w:rPr>
        <w:t>: الاحتباس الحراري</w:t>
      </w:r>
      <w:r w:rsidRPr="006D136E">
        <w:rPr>
          <w:rFonts w:asciiTheme="majorBidi" w:hAnsiTheme="majorBidi" w:cstheme="majorBidi"/>
          <w:b/>
          <w:bCs/>
          <w:sz w:val="28"/>
          <w:szCs w:val="28"/>
          <w:lang w:bidi="ar-JO"/>
        </w:rPr>
        <w:t>.</w:t>
      </w:r>
      <w:r w:rsidRPr="006D136E">
        <w:rPr>
          <w:rFonts w:asciiTheme="majorBidi" w:hAnsiTheme="majorBidi" w:cstheme="majorBidi"/>
          <w:sz w:val="28"/>
          <w:szCs w:val="28"/>
          <w:rtl/>
          <w:lang w:bidi="ar-JO"/>
        </w:rPr>
        <w:t xml:space="preserve"> ................................................................. 80</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التقويم</w:t>
      </w:r>
      <w:r w:rsidRPr="006D136E">
        <w:rPr>
          <w:rFonts w:asciiTheme="majorBidi" w:hAnsiTheme="majorBidi" w:cstheme="majorBidi"/>
          <w:sz w:val="28"/>
          <w:szCs w:val="28"/>
          <w:rtl/>
          <w:lang w:bidi="ar-JO"/>
        </w:rPr>
        <w:t>.......................................................................................... 84</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الوحدة الرابعة: العلاقات الدولية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 مفهوم العلاقات الدولية</w:t>
      </w:r>
      <w:r w:rsidRPr="006D136E">
        <w:rPr>
          <w:rFonts w:asciiTheme="majorBidi" w:hAnsiTheme="majorBidi" w:cstheme="majorBidi"/>
          <w:b/>
          <w:bCs/>
          <w:sz w:val="28"/>
          <w:szCs w:val="28"/>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91</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 أشكال العلاقات الدولية</w:t>
      </w:r>
      <w:r w:rsidRPr="006D136E">
        <w:rPr>
          <w:rFonts w:asciiTheme="majorBidi" w:hAnsiTheme="majorBidi" w:cstheme="majorBidi"/>
          <w:b/>
          <w:bCs/>
          <w:sz w:val="28"/>
          <w:szCs w:val="28"/>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94</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أولاً</w:t>
      </w:r>
      <w:r w:rsidRPr="006D136E">
        <w:rPr>
          <w:rFonts w:asciiTheme="majorBidi" w:hAnsiTheme="majorBidi" w:cstheme="majorBidi"/>
          <w:sz w:val="28"/>
          <w:szCs w:val="28"/>
          <w:rtl/>
          <w:lang w:bidi="ar-JO"/>
        </w:rPr>
        <w:t>: العلاقات السياسية</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94</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ثانياً</w:t>
      </w:r>
      <w:r w:rsidRPr="006D136E">
        <w:rPr>
          <w:rFonts w:asciiTheme="majorBidi" w:hAnsiTheme="majorBidi" w:cstheme="majorBidi"/>
          <w:sz w:val="28"/>
          <w:szCs w:val="28"/>
          <w:rtl/>
          <w:lang w:bidi="ar-JO"/>
        </w:rPr>
        <w:t>: العلاقات الاقتصادية</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xml:space="preserve">............................................................... 99                                        </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ثالثاً</w:t>
      </w:r>
      <w:r w:rsidRPr="006D136E">
        <w:rPr>
          <w:rFonts w:asciiTheme="majorBidi" w:hAnsiTheme="majorBidi" w:cstheme="majorBidi"/>
          <w:sz w:val="28"/>
          <w:szCs w:val="28"/>
          <w:rtl/>
          <w:lang w:bidi="ar-JO"/>
        </w:rPr>
        <w:t>: العلاقات الاجتماعية</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104</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رابعاً</w:t>
      </w:r>
      <w:r w:rsidRPr="006D136E">
        <w:rPr>
          <w:rFonts w:asciiTheme="majorBidi" w:hAnsiTheme="majorBidi" w:cstheme="majorBidi"/>
          <w:sz w:val="28"/>
          <w:szCs w:val="28"/>
          <w:rtl/>
          <w:lang w:bidi="ar-JO"/>
        </w:rPr>
        <w:t>: العلاقات الثقافية</w:t>
      </w:r>
      <w:r w:rsidRPr="006D136E">
        <w:rPr>
          <w:rFonts w:asciiTheme="majorBidi" w:hAnsiTheme="majorBidi" w:cstheme="majorBidi"/>
          <w:b/>
          <w:bCs/>
          <w:sz w:val="28"/>
          <w:szCs w:val="28"/>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106</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التقويم</w:t>
      </w:r>
      <w:r w:rsidRPr="006D136E">
        <w:rPr>
          <w:rFonts w:asciiTheme="majorBidi" w:hAnsiTheme="majorBidi" w:cstheme="majorBidi"/>
          <w:sz w:val="28"/>
          <w:szCs w:val="28"/>
          <w:rtl/>
          <w:lang w:bidi="ar-JO"/>
        </w:rPr>
        <w:t>...................................................................................... 108</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lang w:bidi="ar-JO"/>
        </w:rPr>
        <w:lastRenderedPageBreak/>
        <w:t xml:space="preserve"> </w:t>
      </w:r>
      <w:r w:rsidRPr="006D136E">
        <w:rPr>
          <w:rFonts w:asciiTheme="majorBidi" w:hAnsiTheme="majorBidi" w:cstheme="majorBidi"/>
          <w:sz w:val="28"/>
          <w:szCs w:val="28"/>
          <w:rtl/>
          <w:lang w:bidi="ar-JO"/>
        </w:rPr>
        <w:t>صفحة 10</w:t>
      </w:r>
      <w:r w:rsidRPr="006D136E">
        <w:rPr>
          <w:rFonts w:asciiTheme="majorBidi" w:hAnsiTheme="majorBidi" w:cstheme="majorBidi"/>
          <w:sz w:val="28"/>
          <w:szCs w:val="28"/>
          <w:lang w:bidi="ar-JO"/>
        </w:rPr>
        <w:t xml:space="preserve"> </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المحتوى</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                                                       الموضوع                               الصفحة</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الوحدة الخامسة: العالم والتحديات (المشكلات) المعاصرة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أولاً</w:t>
      </w:r>
      <w:r w:rsidRPr="006D136E">
        <w:rPr>
          <w:rFonts w:asciiTheme="majorBidi" w:hAnsiTheme="majorBidi" w:cstheme="majorBidi"/>
          <w:sz w:val="28"/>
          <w:szCs w:val="28"/>
          <w:rtl/>
          <w:lang w:bidi="ar-JO"/>
        </w:rPr>
        <w:t>: التحديات السياسية</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113</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ثانياً</w:t>
      </w:r>
      <w:r w:rsidRPr="006D136E">
        <w:rPr>
          <w:rFonts w:asciiTheme="majorBidi" w:hAnsiTheme="majorBidi" w:cstheme="majorBidi"/>
          <w:sz w:val="28"/>
          <w:szCs w:val="28"/>
          <w:rtl/>
          <w:lang w:bidi="ar-JO"/>
        </w:rPr>
        <w:t>: التحديات الاقتصادية</w:t>
      </w:r>
      <w:r w:rsidRPr="006D136E">
        <w:rPr>
          <w:rFonts w:asciiTheme="majorBidi" w:hAnsiTheme="majorBidi" w:cstheme="majorBidi"/>
          <w:b/>
          <w:bCs/>
          <w:sz w:val="28"/>
          <w:szCs w:val="28"/>
          <w:lang w:bidi="ar-JO"/>
        </w:rPr>
        <w:t>.</w:t>
      </w:r>
      <w:r w:rsidRPr="006D136E">
        <w:rPr>
          <w:rFonts w:asciiTheme="majorBidi" w:hAnsiTheme="majorBidi" w:cstheme="majorBidi"/>
          <w:sz w:val="28"/>
          <w:szCs w:val="28"/>
          <w:rtl/>
          <w:lang w:bidi="ar-JO"/>
        </w:rPr>
        <w:t xml:space="preserve"> .................................................................. 118</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ثالثاً</w:t>
      </w:r>
      <w:r w:rsidRPr="006D136E">
        <w:rPr>
          <w:rFonts w:asciiTheme="majorBidi" w:hAnsiTheme="majorBidi" w:cstheme="majorBidi"/>
          <w:sz w:val="28"/>
          <w:szCs w:val="28"/>
          <w:rtl/>
          <w:lang w:bidi="ar-JO"/>
        </w:rPr>
        <w:t>: التحديات الاجتماعية والثقافية</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123</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التقويم</w:t>
      </w:r>
      <w:r w:rsidRPr="006D136E">
        <w:rPr>
          <w:rFonts w:asciiTheme="majorBidi" w:hAnsiTheme="majorBidi" w:cstheme="majorBidi"/>
          <w:sz w:val="28"/>
          <w:szCs w:val="28"/>
          <w:rtl/>
          <w:lang w:bidi="ar-JO"/>
        </w:rPr>
        <w:t>............................................................................................ 131</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الوحدة السادسة: القيم الإنسانية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أولاً</w:t>
      </w:r>
      <w:r w:rsidRPr="006D136E">
        <w:rPr>
          <w:rFonts w:asciiTheme="majorBidi" w:hAnsiTheme="majorBidi" w:cstheme="majorBidi"/>
          <w:sz w:val="28"/>
          <w:szCs w:val="28"/>
          <w:rtl/>
          <w:lang w:bidi="ar-JO"/>
        </w:rPr>
        <w:t>: مفهوم القيم</w:t>
      </w:r>
      <w:r w:rsidRPr="006D136E">
        <w:rPr>
          <w:rFonts w:asciiTheme="majorBidi" w:hAnsiTheme="majorBidi" w:cstheme="majorBidi"/>
          <w:b/>
          <w:bCs/>
          <w:sz w:val="28"/>
          <w:szCs w:val="28"/>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137</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ثانياً</w:t>
      </w:r>
      <w:r w:rsidRPr="006D136E">
        <w:rPr>
          <w:rFonts w:asciiTheme="majorBidi" w:hAnsiTheme="majorBidi" w:cstheme="majorBidi"/>
          <w:sz w:val="28"/>
          <w:szCs w:val="28"/>
          <w:rtl/>
          <w:lang w:bidi="ar-JO"/>
        </w:rPr>
        <w:t>: مصادر اكتساب القيم في حياتنا</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138</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ثالثاً</w:t>
      </w:r>
      <w:r w:rsidRPr="006D136E">
        <w:rPr>
          <w:rFonts w:asciiTheme="majorBidi" w:hAnsiTheme="majorBidi" w:cstheme="majorBidi"/>
          <w:sz w:val="28"/>
          <w:szCs w:val="28"/>
          <w:rtl/>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أنواع القيم</w:t>
      </w:r>
      <w:r w:rsidRPr="006D136E">
        <w:rPr>
          <w:rFonts w:asciiTheme="majorBidi" w:hAnsiTheme="majorBidi" w:cstheme="majorBidi"/>
          <w:b/>
          <w:bCs/>
          <w:sz w:val="28"/>
          <w:szCs w:val="28"/>
          <w:lang w:bidi="ar-JO"/>
        </w:rPr>
        <w:t>.</w:t>
      </w:r>
      <w:r w:rsidRPr="006D136E">
        <w:rPr>
          <w:rFonts w:asciiTheme="majorBidi" w:hAnsiTheme="majorBidi" w:cstheme="majorBidi"/>
          <w:sz w:val="28"/>
          <w:szCs w:val="28"/>
          <w:rtl/>
          <w:lang w:bidi="ar-JO"/>
        </w:rPr>
        <w:t xml:space="preserve"> .............................................................................. 139</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رابعاً</w:t>
      </w:r>
      <w:r w:rsidRPr="006D136E">
        <w:rPr>
          <w:rFonts w:asciiTheme="majorBidi" w:hAnsiTheme="majorBidi" w:cstheme="majorBidi"/>
          <w:sz w:val="28"/>
          <w:szCs w:val="28"/>
          <w:rtl/>
          <w:lang w:bidi="ar-JO"/>
        </w:rPr>
        <w:t>: خصائص القيم</w:t>
      </w:r>
      <w:r w:rsidRPr="006D136E">
        <w:rPr>
          <w:rFonts w:asciiTheme="majorBidi" w:hAnsiTheme="majorBidi" w:cstheme="majorBidi"/>
          <w:b/>
          <w:bCs/>
          <w:sz w:val="28"/>
          <w:szCs w:val="28"/>
          <w:lang w:bidi="ar-JO"/>
        </w:rPr>
        <w:t>.</w:t>
      </w:r>
      <w:r w:rsidRPr="006D136E">
        <w:rPr>
          <w:rFonts w:asciiTheme="majorBidi" w:hAnsiTheme="majorBidi" w:cstheme="majorBidi"/>
          <w:sz w:val="28"/>
          <w:szCs w:val="28"/>
          <w:rtl/>
          <w:lang w:bidi="ar-JO"/>
        </w:rPr>
        <w:t xml:space="preserve"> ........................................................................ 140</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خامساً</w:t>
      </w:r>
      <w:r w:rsidRPr="006D136E">
        <w:rPr>
          <w:rFonts w:asciiTheme="majorBidi" w:hAnsiTheme="majorBidi" w:cstheme="majorBidi"/>
          <w:sz w:val="28"/>
          <w:szCs w:val="28"/>
          <w:rtl/>
          <w:lang w:bidi="ar-JO"/>
        </w:rPr>
        <w:t>: أثر القيم في حياة الفرد والمجتمع</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142</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التقويم</w:t>
      </w:r>
      <w:r w:rsidRPr="006D136E">
        <w:rPr>
          <w:rFonts w:asciiTheme="majorBidi" w:hAnsiTheme="majorBidi" w:cstheme="majorBidi"/>
          <w:sz w:val="28"/>
          <w:szCs w:val="28"/>
          <w:rtl/>
          <w:lang w:bidi="ar-JO"/>
        </w:rPr>
        <w:t>............................................................................................ 144</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الوحدة السابعة: التنوع الثقافي والحضاري في العالم</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أولاً</w:t>
      </w:r>
      <w:r w:rsidRPr="006D136E">
        <w:rPr>
          <w:rFonts w:asciiTheme="majorBidi" w:hAnsiTheme="majorBidi" w:cstheme="majorBidi"/>
          <w:sz w:val="28"/>
          <w:szCs w:val="28"/>
          <w:rtl/>
          <w:lang w:bidi="ar-JO"/>
        </w:rPr>
        <w:t>: مفهوم الثقافة والحضارة</w:t>
      </w:r>
      <w:r w:rsidRPr="006D136E">
        <w:rPr>
          <w:rFonts w:asciiTheme="majorBidi" w:hAnsiTheme="majorBidi" w:cstheme="majorBidi"/>
          <w:b/>
          <w:bCs/>
          <w:sz w:val="28"/>
          <w:szCs w:val="28"/>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149</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ثانياً</w:t>
      </w:r>
      <w:r w:rsidRPr="006D136E">
        <w:rPr>
          <w:rFonts w:asciiTheme="majorBidi" w:hAnsiTheme="majorBidi" w:cstheme="majorBidi"/>
          <w:sz w:val="28"/>
          <w:szCs w:val="28"/>
          <w:rtl/>
          <w:lang w:bidi="ar-JO"/>
        </w:rPr>
        <w:t>: عناصر الثقافة وخصائصها</w:t>
      </w:r>
      <w:r w:rsidRPr="006D136E">
        <w:rPr>
          <w:rFonts w:asciiTheme="majorBidi" w:hAnsiTheme="majorBidi" w:cstheme="majorBidi"/>
          <w:b/>
          <w:bCs/>
          <w:sz w:val="28"/>
          <w:szCs w:val="28"/>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153</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ثالثاً</w:t>
      </w:r>
      <w:r w:rsidRPr="006D136E">
        <w:rPr>
          <w:rFonts w:asciiTheme="majorBidi" w:hAnsiTheme="majorBidi" w:cstheme="majorBidi"/>
          <w:sz w:val="28"/>
          <w:szCs w:val="28"/>
          <w:rtl/>
          <w:lang w:bidi="ar-JO"/>
        </w:rPr>
        <w:t>: التنوع الثقافي وأثره على السلوك الإنساني</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156</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التقويم</w:t>
      </w:r>
      <w:r w:rsidRPr="006D136E">
        <w:rPr>
          <w:rFonts w:asciiTheme="majorBidi" w:hAnsiTheme="majorBidi" w:cstheme="majorBidi"/>
          <w:sz w:val="28"/>
          <w:szCs w:val="28"/>
          <w:rtl/>
          <w:lang w:bidi="ar-JO"/>
        </w:rPr>
        <w:t>........................................................................................... 162</w:t>
      </w:r>
    </w:p>
    <w:p w:rsidR="005E6185" w:rsidRPr="006D136E" w:rsidRDefault="005E6185" w:rsidP="005E6185">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الوحدة الثامنة: المنظمات العالمية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أولاً</w:t>
      </w:r>
      <w:r w:rsidRPr="006D136E">
        <w:rPr>
          <w:rFonts w:asciiTheme="majorBidi" w:hAnsiTheme="majorBidi" w:cstheme="majorBidi"/>
          <w:sz w:val="28"/>
          <w:szCs w:val="28"/>
          <w:rtl/>
          <w:lang w:bidi="ar-JO"/>
        </w:rPr>
        <w:t>: الأمم المتحدة</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167</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ثانياً</w:t>
      </w:r>
      <w:r w:rsidRPr="006D136E">
        <w:rPr>
          <w:rFonts w:asciiTheme="majorBidi" w:hAnsiTheme="majorBidi" w:cstheme="majorBidi"/>
          <w:sz w:val="28"/>
          <w:szCs w:val="28"/>
          <w:rtl/>
          <w:lang w:bidi="ar-JO"/>
        </w:rPr>
        <w:t>: دور الأمم المتحدة في مواجهة التحديات المختلفة في العالم</w:t>
      </w:r>
      <w:r w:rsidRPr="006D136E">
        <w:rPr>
          <w:rFonts w:asciiTheme="majorBidi" w:hAnsiTheme="majorBidi" w:cstheme="majorBidi"/>
          <w:b/>
          <w:bCs/>
          <w:sz w:val="28"/>
          <w:szCs w:val="28"/>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174</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ثالثاً</w:t>
      </w:r>
      <w:r w:rsidRPr="006D136E">
        <w:rPr>
          <w:rFonts w:asciiTheme="majorBidi" w:hAnsiTheme="majorBidi" w:cstheme="majorBidi"/>
          <w:sz w:val="28"/>
          <w:szCs w:val="28"/>
          <w:rtl/>
          <w:lang w:bidi="ar-JO"/>
        </w:rPr>
        <w:t>: دور دولة الكويت في مواجهة التحديات على الصعيد العالمي</w:t>
      </w:r>
      <w:r w:rsidRPr="006D136E">
        <w:rPr>
          <w:rFonts w:asciiTheme="majorBidi" w:hAnsiTheme="majorBidi" w:cstheme="majorBidi"/>
          <w:b/>
          <w:bCs/>
          <w:sz w:val="28"/>
          <w:szCs w:val="28"/>
          <w:lang w:bidi="ar-JO"/>
        </w:rPr>
        <w:t>.</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177</w:t>
      </w:r>
    </w:p>
    <w:p w:rsidR="005E6185" w:rsidRPr="006D136E" w:rsidRDefault="005E6185" w:rsidP="005E6185">
      <w:pPr>
        <w:bidi/>
        <w:rPr>
          <w:rFonts w:asciiTheme="majorBidi" w:hAnsiTheme="majorBidi" w:cstheme="majorBidi"/>
          <w:b/>
          <w:bCs/>
          <w:sz w:val="28"/>
          <w:szCs w:val="28"/>
          <w:rtl/>
          <w:lang w:bidi="ar-JO"/>
        </w:rPr>
      </w:pP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رابعاً</w:t>
      </w:r>
      <w:r w:rsidRPr="006D136E">
        <w:rPr>
          <w:rFonts w:asciiTheme="majorBidi" w:hAnsiTheme="majorBidi" w:cstheme="majorBidi"/>
          <w:sz w:val="28"/>
          <w:szCs w:val="28"/>
          <w:rtl/>
          <w:lang w:bidi="ar-JO"/>
        </w:rPr>
        <w:t>: مساهمة المؤسسات والجمعيات الخيرية في دولة الكويت في مواجهة</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 xml:space="preserve"> التحديات تتعرض لها المجتمعات</w:t>
      </w: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lang w:bidi="ar-JO"/>
        </w:rPr>
        <w:t>.................................................... 180</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التقويم</w:t>
      </w:r>
      <w:r w:rsidRPr="006D136E">
        <w:rPr>
          <w:rFonts w:asciiTheme="majorBidi" w:hAnsiTheme="majorBidi" w:cstheme="majorBidi"/>
          <w:sz w:val="28"/>
          <w:szCs w:val="28"/>
          <w:rtl/>
          <w:lang w:bidi="ar-JO"/>
        </w:rPr>
        <w:t>....................................................................................... 184</w:t>
      </w:r>
    </w:p>
    <w:p w:rsidR="005E6185" w:rsidRPr="006D136E" w:rsidRDefault="005E6185" w:rsidP="005E6185">
      <w:pPr>
        <w:bidi/>
        <w:rPr>
          <w:rFonts w:asciiTheme="majorBidi" w:hAnsiTheme="majorBidi" w:cstheme="majorBidi"/>
          <w:sz w:val="28"/>
          <w:szCs w:val="28"/>
          <w:rtl/>
          <w:lang w:bidi="ar-JO"/>
        </w:rPr>
      </w:pPr>
      <w:r w:rsidRPr="006D136E">
        <w:rPr>
          <w:rFonts w:asciiTheme="majorBidi" w:hAnsiTheme="majorBidi" w:cstheme="majorBidi"/>
          <w:b/>
          <w:bCs/>
          <w:sz w:val="28"/>
          <w:szCs w:val="28"/>
          <w:rtl/>
          <w:lang w:bidi="ar-JO"/>
        </w:rPr>
        <w:t>المصادر والمراجع</w:t>
      </w:r>
      <w:r w:rsidRPr="006D136E">
        <w:rPr>
          <w:rFonts w:asciiTheme="majorBidi" w:hAnsiTheme="majorBidi" w:cstheme="majorBidi"/>
          <w:sz w:val="28"/>
          <w:szCs w:val="28"/>
          <w:rtl/>
          <w:lang w:bidi="ar-JO"/>
        </w:rPr>
        <w:t>........................................................................ 188</w:t>
      </w: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صفحة رقم ١١</w:t>
      </w: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المقدمة</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تم بحمد الله وتوفيقه تأليف هذا الكتاب بناء على الأهداف والمبادئ التعليمية والتربوية التي وضعتها وزارة التربية بدولة الكويت بالتعاون مع المركز الوطني لتطوير التعليم من خلال لجنة تطوير المنهج وإعداد المعايير الوطنية كمادة الدراسات الاجتماعية بدولة الكويت العاملة ضمن مشروع تطوير المناهج والمعايير</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كما اعتمدنا في التأليف على الأهداف العامة التربوية لدولة الكويت وخصائص المجتمع الكويتي والعربي والإسلامي والعالمي وخصائص نمو المتعلمين في المرحلة المتوسطة والتي تشمل النمو الروحي والعقلي والنفسي والجسمي ، وتسعى الأهداف إلى تعزيز الانتماء الوطني والوحدة الوطنية للطلبة وبناء المواطن الصالح والمتفاعل مع قضايا وطنه وبيئته العربية والإسلامية والعالمية ، بالإضافة إلى الفلسفة التربوية الحديثة في التعليم التي تعتمد على الكفايات التعليمية والتي تركز على القدرات العقلية والفكرية و </w:t>
      </w:r>
      <w:proofErr w:type="spellStart"/>
      <w:r w:rsidRPr="006D136E">
        <w:rPr>
          <w:rFonts w:asciiTheme="majorBidi" w:eastAsia="Calibri" w:hAnsiTheme="majorBidi" w:cstheme="majorBidi"/>
          <w:sz w:val="28"/>
          <w:szCs w:val="28"/>
          <w:rtl/>
        </w:rPr>
        <w:t>المهارية</w:t>
      </w:r>
      <w:proofErr w:type="spellEnd"/>
      <w:r w:rsidRPr="006D136E">
        <w:rPr>
          <w:rFonts w:asciiTheme="majorBidi" w:eastAsia="Calibri" w:hAnsiTheme="majorBidi" w:cstheme="majorBidi"/>
          <w:sz w:val="28"/>
          <w:szCs w:val="28"/>
          <w:rtl/>
        </w:rPr>
        <w:t xml:space="preserve"> التحقيق المهارات المتنوعة والتفكير الإيجابي</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ويشمل الكتاب المدرسي للصف التاسع على ثماني وحدات دراسية الوحدة الأولى : البيئة الطبيعية ويتناول مفهوم وأنواع وعناصر البيئة والوحدة الثانية : - الإنسان والبيئة الطبيعية وتشمل أثر البيئة على الإنسان وأثر الإنسان على البيئة والوحدة الثالثة : مشكلات البيئة الطبيعية وتشمل التلوث البيئي والتصحر وندرة المياه والاحتباس الحراري » ، الوحدة الرابعة : العلاقات الدولية سياسية واقتصادية وثقافية واجتماعية الوحدة الخامسة : العالم والتحديات المعاصرة : وتشمل « التحديات السياسية والاقتصادية والاجتماعية والثقافية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 xml:space="preserve">الوحدة السادسة : – القيم الإنسانية « مفهومها ومصادر </w:t>
      </w:r>
      <w:proofErr w:type="spellStart"/>
      <w:r w:rsidRPr="006D136E">
        <w:rPr>
          <w:rFonts w:asciiTheme="majorBidi" w:eastAsia="Calibri" w:hAnsiTheme="majorBidi" w:cstheme="majorBidi"/>
          <w:sz w:val="28"/>
          <w:szCs w:val="28"/>
          <w:rtl/>
        </w:rPr>
        <w:t>اکتسابها</w:t>
      </w:r>
      <w:proofErr w:type="spellEnd"/>
      <w:r w:rsidRPr="006D136E">
        <w:rPr>
          <w:rFonts w:asciiTheme="majorBidi" w:eastAsia="Calibri" w:hAnsiTheme="majorBidi" w:cstheme="majorBidi"/>
          <w:sz w:val="28"/>
          <w:szCs w:val="28"/>
          <w:rtl/>
        </w:rPr>
        <w:t xml:space="preserve"> وأنواعها وخصائصها وأثرها على المجتمع » ، الوحدة السابعة : التنوع الثقافي والحضاري في العالم ويشمل المفهوم</w:t>
      </w: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صفحة رقم ١٢</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وعناصره وأثر هذا التنوع الثقافي على السلوك الإنساني » ، الوحدة الثامنة : المنظمات العالمية تشمل الأمم المتحدة ودورها في مواجهة التحديات المختلفة في العالم ودور دولة الكويت في مواجهة التحديات على الصعيد العالمي ومساهمات المؤسسات الخيرية الكويتية في مواجهة التحديات التي تتعرض لها المجتمعات كما اشتمل الكتاب على بعض المهارات المادة الدراسات الاجتماعية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ولقد عمل فريق التأليف لإنجاز هذا الكتاب بناء على توصيف منهج الكويت الوطني للمرحلة المتوسطة الصادر من وزارة التربية في دولة الكويت عام </w:t>
      </w:r>
      <w:r w:rsidRPr="006D136E">
        <w:rPr>
          <w:rFonts w:asciiTheme="majorBidi" w:eastAsia="Calibri" w:hAnsiTheme="majorBidi" w:cstheme="majorBidi"/>
          <w:sz w:val="28"/>
          <w:szCs w:val="28"/>
          <w:rtl/>
          <w:lang w:bidi="fa-IR"/>
        </w:rPr>
        <w:t xml:space="preserve">۲۰۱4 - </w:t>
      </w:r>
      <w:r w:rsidRPr="006D136E">
        <w:rPr>
          <w:rFonts w:asciiTheme="majorBidi" w:eastAsia="Calibri" w:hAnsiTheme="majorBidi" w:cstheme="majorBidi"/>
          <w:sz w:val="28"/>
          <w:szCs w:val="28"/>
          <w:rtl/>
        </w:rPr>
        <w:t>قطاع البحوث التربوية إدارة تطوير المناهج ، ولقد تم الحرص على الحصول على أفضل المصادر والمراجع للمادة العلمية بما يخدم الزملاء المعلمين وطلبتنا ، والاستعانة بأحدث الوسائل التعليمية الخدمة المادة العلمية للتسهيل على المتعلمين لفهم المادة بسهولة كالخرائط والصور والإحصائيات الحديثة والمكتبات ومواقع الإنترنت التي تخدم موضوع الكتاب . ختاما نأمل أن نكون قد وفقنا في عملنا هذا</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والله ولي التوفيق ، </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المؤلفون</w:t>
      </w: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lastRenderedPageBreak/>
        <w:t>صفحة رقم ١٣</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الوحدة الأولى</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البيئة الطبيعية</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أولا : مفهوم البيئة الطبيعية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ثانيا : عناصر البيئة الطبيعية ( الموقع - التضاريس - المناخ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ثالثا : أنواع البيئة الطبيعية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التقويم</w:t>
      </w: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صفحة ١٤</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سنتعرف في هذه الوحدة على الآتي</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1- </w:t>
      </w:r>
      <w:r w:rsidRPr="006D136E">
        <w:rPr>
          <w:rFonts w:asciiTheme="majorBidi" w:eastAsia="Calibri" w:hAnsiTheme="majorBidi" w:cstheme="majorBidi"/>
          <w:sz w:val="28"/>
          <w:szCs w:val="28"/>
          <w:rtl/>
        </w:rPr>
        <w:t>أسباب تنوع البيئات الطبيعية في العالم</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lang w:bidi="fa-IR"/>
        </w:rPr>
        <w:t>۲</w:t>
      </w:r>
      <w:r w:rsidRPr="006D136E">
        <w:rPr>
          <w:rFonts w:asciiTheme="majorBidi" w:eastAsia="Calibri" w:hAnsiTheme="majorBidi" w:cstheme="majorBidi"/>
          <w:sz w:val="28"/>
          <w:szCs w:val="28"/>
        </w:rPr>
        <w:t xml:space="preserve"> - </w:t>
      </w:r>
      <w:r w:rsidRPr="006D136E">
        <w:rPr>
          <w:rFonts w:asciiTheme="majorBidi" w:eastAsia="Calibri" w:hAnsiTheme="majorBidi" w:cstheme="majorBidi"/>
          <w:sz w:val="28"/>
          <w:szCs w:val="28"/>
          <w:rtl/>
          <w:lang w:bidi="fa-IR"/>
        </w:rPr>
        <w:t>عناصر البيئة الطبيعية ( الموقع - التضاريس - المناخ )</w:t>
      </w:r>
      <w:r w:rsidRPr="006D136E">
        <w:rPr>
          <w:rFonts w:asciiTheme="majorBidi" w:eastAsia="Calibri" w:hAnsiTheme="majorBidi" w:cstheme="majorBidi"/>
          <w:sz w:val="28"/>
          <w:szCs w:val="28"/>
          <w:lang w:bidi="fa-IR"/>
        </w:rPr>
        <w:t xml:space="preserve"> </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٣</w:t>
      </w:r>
      <w:r w:rsidRPr="006D136E">
        <w:rPr>
          <w:rFonts w:asciiTheme="majorBidi" w:eastAsia="Calibri" w:hAnsiTheme="majorBidi" w:cstheme="majorBidi"/>
          <w:sz w:val="28"/>
          <w:szCs w:val="28"/>
        </w:rPr>
        <w:t xml:space="preserve">- </w:t>
      </w:r>
      <w:proofErr w:type="spellStart"/>
      <w:r w:rsidRPr="006D136E">
        <w:rPr>
          <w:rFonts w:asciiTheme="majorBidi" w:eastAsia="Calibri" w:hAnsiTheme="majorBidi" w:cstheme="majorBidi"/>
          <w:sz w:val="28"/>
          <w:szCs w:val="28"/>
          <w:rtl/>
        </w:rPr>
        <w:t>کيفية</w:t>
      </w:r>
      <w:proofErr w:type="spellEnd"/>
      <w:r w:rsidRPr="006D136E">
        <w:rPr>
          <w:rFonts w:asciiTheme="majorBidi" w:eastAsia="Calibri" w:hAnsiTheme="majorBidi" w:cstheme="majorBidi"/>
          <w:sz w:val="28"/>
          <w:szCs w:val="28"/>
          <w:rtl/>
        </w:rPr>
        <w:t xml:space="preserve"> تطبيق مفاهيم الوحدة</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lastRenderedPageBreak/>
        <w:t>صفحة رقم ١٥</w:t>
      </w: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البيئة الطبيعية</w:t>
      </w:r>
      <w:r w:rsidRPr="006D136E">
        <w:rPr>
          <w:rFonts w:asciiTheme="majorBidi" w:eastAsia="Calibri" w:hAnsiTheme="majorBidi" w:cstheme="majorBidi"/>
          <w:b/>
          <w:bCs/>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يتكون النظام البيئي الطبيعي من مجموعة من العلاقات بين الكائنات الحية وبيئتها والتي تشكلت في مرحلة زمنية ، ويتحكم في تطور البيئة الطبيعية قانون التطور العام ، وهذه الكائنات الحية وبيئتها هما في توازن بيولوجي حيث إن أي نظام بيئي طبيعي هو نظام محكم متوازن</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أولا : مفهوم البيئة الطبيعية</w:t>
      </w:r>
      <w:r w:rsidRPr="006D136E">
        <w:rPr>
          <w:rFonts w:asciiTheme="majorBidi" w:eastAsia="Calibri" w:hAnsiTheme="majorBidi" w:cstheme="majorBidi"/>
          <w:b/>
          <w:bCs/>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ماذا نقصد بالبيئة ؟ وما هي أقسامها ؟</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هي ( الإطار الذي يعيش فيه الإنسان ويحصل فيه على مقومات حياته ويتفاعل فيها مع عناصر البيئة الأخرى )</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أقسام البيئة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١</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البيئة غير الحية وتمثل ( التربة والماء والضوء والحرارة والرطوبة والرياح ) ، حيث تساعد هذه القوى الجسم على التكيف</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٢</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البيئة الحية وتمثل ( الكائنات الحية التي تعيش في تلك البيئة )</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إن العلاقة بين أضلاع مثلث الحياة الإنسان - البيئة - الموارد الطبيعية ) هي علاقة تبادلية واعتيادية في نفس الوقت ، وبذلك يحافظ كل ضلع على الآخر ، </w:t>
      </w:r>
      <w:proofErr w:type="spellStart"/>
      <w:r w:rsidRPr="006D136E">
        <w:rPr>
          <w:rFonts w:asciiTheme="majorBidi" w:eastAsia="Calibri" w:hAnsiTheme="majorBidi" w:cstheme="majorBidi"/>
          <w:sz w:val="28"/>
          <w:szCs w:val="28"/>
          <w:rtl/>
        </w:rPr>
        <w:t>ومتی</w:t>
      </w:r>
      <w:proofErr w:type="spellEnd"/>
      <w:r w:rsidRPr="006D136E">
        <w:rPr>
          <w:rFonts w:asciiTheme="majorBidi" w:eastAsia="Calibri" w:hAnsiTheme="majorBidi" w:cstheme="majorBidi"/>
          <w:sz w:val="28"/>
          <w:szCs w:val="28"/>
          <w:rtl/>
        </w:rPr>
        <w:t xml:space="preserve"> أصبحت العلاقة بين هذه الأضلاع علاقة تنافسية وتدميرية فإن ذلك يعني ببساطة الحكم بالموت على الإنسان على سطح هذا الكوكب</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إذن يقصد بالبيئة الطبيعية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كل ما يحيط بالإنسان من ظاهرات حية وغير حية ليس للإنسان أي دخل في وجودها و تتمثل في بنية الأرض والتضاريس والمناخ والنبات الطبيعي والحيوانات</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الشكل رقم (٢) يوجد فيه خصائص الكائنات الحية</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١</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التكاثر</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٢</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الحركة</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٣</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النمو</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٤</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الاستجابة</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٥</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الاخراج</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٦</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الايض</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٧</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التغذية</w:t>
      </w: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lastRenderedPageBreak/>
        <w:t>صفحة رقم ١٦</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أصبح علم البيئة الطبيعية في العصر الحديث تخصص علمية يدرس في الجامعات والمعاهد العلمية ، ولم يظهر هذا المصطلح الا في منتصف القرن التاسع عشر ميلادي ، حيث استخدم من قبل عالم الطبيعة هنري ديفيد</w:t>
      </w:r>
      <w:r w:rsidRPr="006D136E">
        <w:rPr>
          <w:rFonts w:asciiTheme="majorBidi" w:eastAsia="Calibri" w:hAnsiTheme="majorBidi" w:cstheme="majorBidi"/>
          <w:sz w:val="28"/>
          <w:szCs w:val="28"/>
        </w:rPr>
        <w:t xml:space="preserve"> ( Henry David )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مميزات البيئة الطبيعية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١</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التوازن البيئي</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lang w:bidi="fa-IR"/>
        </w:rPr>
        <w:t>۲</w:t>
      </w:r>
      <w:r w:rsidRPr="006D136E">
        <w:rPr>
          <w:rFonts w:asciiTheme="majorBidi" w:eastAsia="Calibri" w:hAnsiTheme="majorBidi" w:cstheme="majorBidi"/>
          <w:sz w:val="28"/>
          <w:szCs w:val="28"/>
        </w:rPr>
        <w:t xml:space="preserve"> - </w:t>
      </w:r>
      <w:r w:rsidRPr="006D136E">
        <w:rPr>
          <w:rFonts w:asciiTheme="majorBidi" w:eastAsia="Calibri" w:hAnsiTheme="majorBidi" w:cstheme="majorBidi"/>
          <w:sz w:val="28"/>
          <w:szCs w:val="28"/>
          <w:rtl/>
          <w:lang w:bidi="fa-IR"/>
        </w:rPr>
        <w:t>العلاقة التبادلية بين عناصر البيئة الطبيعية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٣</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نوفر موارد طبيعية عديدة</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4 - </w:t>
      </w:r>
      <w:r w:rsidRPr="006D136E">
        <w:rPr>
          <w:rFonts w:asciiTheme="majorBidi" w:eastAsia="Calibri" w:hAnsiTheme="majorBidi" w:cstheme="majorBidi"/>
          <w:sz w:val="28"/>
          <w:szCs w:val="28"/>
          <w:rtl/>
        </w:rPr>
        <w:t>وحدات بيئية كاملة ضمن حدود جغرافية</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مثال على عدم التوازن البيئي : التصحر ، التلوث ، قطع الأشجار بطريقة غير منظمة والذي سندرسه لاحقا</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ونستنتج من ذلك بأن التوازن البيئي هو التفاعل المستمر بين مكونات البيئة الذي يحفظ استقرارها النسبي في زمن محدد دون أن يتأثر أي مكون على المكونات الأخرى</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تعلمت من الدرس أن</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١</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البيئة الطبيعية كل ما يحيط بالإنسان من ظاهرات حية وغير حية ليس للإنسان أي دخل في وجودها و تتمثل في بنية الأرض والتضاريس والمناخ والنبات الطبيعي والحيوانات</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lang w:bidi="fa-IR"/>
        </w:rPr>
        <w:t>۲</w:t>
      </w:r>
      <w:r w:rsidRPr="006D136E">
        <w:rPr>
          <w:rFonts w:asciiTheme="majorBidi" w:eastAsia="Calibri" w:hAnsiTheme="majorBidi" w:cstheme="majorBidi"/>
          <w:sz w:val="28"/>
          <w:szCs w:val="28"/>
        </w:rPr>
        <w:t xml:space="preserve"> - </w:t>
      </w:r>
      <w:r w:rsidRPr="006D136E">
        <w:rPr>
          <w:rFonts w:asciiTheme="majorBidi" w:eastAsia="Calibri" w:hAnsiTheme="majorBidi" w:cstheme="majorBidi"/>
          <w:sz w:val="28"/>
          <w:szCs w:val="28"/>
          <w:rtl/>
          <w:lang w:bidi="fa-IR"/>
        </w:rPr>
        <w:t>البيئة تعد أحد أضلاع مثلث الحياة الذي يتكون من الإنسان والبيئة والموارد الطبيعية</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الشكل رقم (٣) هو هنري ديفيد</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الشكل رقم (٤) يبين شجرة ولها كفتين كما كفتي الميزان، بحيث تحمل في الكفة الأولى قوارير ماء، وفي الكفة الثانية العالم والصناعات والحياة بشكل عام، كفتي الميزان متساويات.</w:t>
      </w: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lastRenderedPageBreak/>
        <w:t>صفحة رقم ١٧</w:t>
      </w: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نشاط رقم</w:t>
      </w:r>
      <w:r w:rsidRPr="006D136E">
        <w:rPr>
          <w:rFonts w:asciiTheme="majorBidi" w:eastAsia="Calibri" w:hAnsiTheme="majorBidi" w:cstheme="majorBidi"/>
          <w:b/>
          <w:bCs/>
          <w:sz w:val="28"/>
          <w:szCs w:val="28"/>
        </w:rPr>
        <w:t xml:space="preserve"> ( 1 ) </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لاحظ الصورة في الشكل ( 1 ) ، ثم استخرج أقسام البيئة</w:t>
      </w:r>
      <w:r w:rsidRPr="006D136E">
        <w:rPr>
          <w:rFonts w:asciiTheme="majorBidi" w:eastAsia="Calibri" w:hAnsiTheme="majorBidi" w:cstheme="majorBidi"/>
          <w:sz w:val="28"/>
          <w:szCs w:val="28"/>
        </w:rPr>
        <w:t xml:space="preserve"> . </w:t>
      </w:r>
    </w:p>
    <w:p w:rsidR="005E6185" w:rsidRPr="006D136E" w:rsidRDefault="005E6185" w:rsidP="005E6185">
      <w:pPr>
        <w:pStyle w:val="a3"/>
        <w:numPr>
          <w:ilvl w:val="0"/>
          <w:numId w:val="1"/>
        </w:num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w:t>
      </w:r>
    </w:p>
    <w:p w:rsidR="005E6185" w:rsidRPr="006D136E" w:rsidRDefault="005E6185" w:rsidP="005E6185">
      <w:pPr>
        <w:pStyle w:val="a3"/>
        <w:numPr>
          <w:ilvl w:val="0"/>
          <w:numId w:val="1"/>
        </w:num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b/>
          <w:bCs/>
          <w:sz w:val="28"/>
          <w:szCs w:val="28"/>
          <w:rtl/>
        </w:rPr>
        <w:t>نشاط رقم (</w:t>
      </w:r>
      <w:r w:rsidRPr="006D136E">
        <w:rPr>
          <w:rFonts w:asciiTheme="majorBidi" w:eastAsia="Calibri" w:hAnsiTheme="majorBidi" w:cstheme="majorBidi"/>
          <w:b/>
          <w:bCs/>
          <w:sz w:val="28"/>
          <w:szCs w:val="28"/>
        </w:rPr>
        <w:t xml:space="preserve"> </w:t>
      </w:r>
      <w:r w:rsidRPr="006D136E">
        <w:rPr>
          <w:rFonts w:asciiTheme="majorBidi" w:eastAsia="Calibri" w:hAnsiTheme="majorBidi" w:cstheme="majorBidi"/>
          <w:b/>
          <w:bCs/>
          <w:sz w:val="28"/>
          <w:szCs w:val="28"/>
          <w:rtl/>
          <w:lang w:bidi="fa-IR"/>
        </w:rPr>
        <w:t>۲</w:t>
      </w:r>
      <w:r w:rsidRPr="006D136E">
        <w:rPr>
          <w:rFonts w:asciiTheme="majorBidi" w:eastAsia="Calibri" w:hAnsiTheme="majorBidi" w:cstheme="majorBidi"/>
          <w:b/>
          <w:bCs/>
          <w:sz w:val="28"/>
          <w:szCs w:val="28"/>
        </w:rPr>
        <w:t xml:space="preserve"> </w:t>
      </w:r>
      <w:r w:rsidRPr="006D136E">
        <w:rPr>
          <w:rFonts w:asciiTheme="majorBidi" w:eastAsia="Calibri" w:hAnsiTheme="majorBidi" w:cstheme="majorBidi"/>
          <w:sz w:val="28"/>
          <w:szCs w:val="28"/>
          <w:rtl/>
        </w:rPr>
        <w:t>)</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أكتب أضلاع مثلث الحياة في الشكل المقابل</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مثلث الحياة نشاط</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١</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٢</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٣</w:t>
      </w: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 xml:space="preserve"> ....</w:t>
      </w:r>
    </w:p>
    <w:p w:rsidR="005E6185" w:rsidRPr="006D136E" w:rsidRDefault="005E6185" w:rsidP="005E6185">
      <w:pPr>
        <w:bidi/>
        <w:spacing w:line="256" w:lineRule="auto"/>
        <w:rPr>
          <w:rFonts w:asciiTheme="majorBidi" w:eastAsia="Calibri" w:hAnsiTheme="majorBidi" w:cstheme="majorBidi"/>
          <w:b/>
          <w:bCs/>
          <w:sz w:val="28"/>
          <w:szCs w:val="28"/>
          <w:lang w:bidi="fa-IR"/>
        </w:rPr>
      </w:pPr>
      <w:r w:rsidRPr="006D136E">
        <w:rPr>
          <w:rFonts w:asciiTheme="majorBidi" w:eastAsia="Calibri" w:hAnsiTheme="majorBidi" w:cstheme="majorBidi"/>
          <w:b/>
          <w:bCs/>
          <w:sz w:val="28"/>
          <w:szCs w:val="28"/>
          <w:rtl/>
        </w:rPr>
        <w:t>نشاط رقم</w:t>
      </w:r>
      <w:r w:rsidRPr="006D136E">
        <w:rPr>
          <w:rFonts w:asciiTheme="majorBidi" w:eastAsia="Calibri" w:hAnsiTheme="majorBidi" w:cstheme="majorBidi"/>
          <w:b/>
          <w:bCs/>
          <w:sz w:val="28"/>
          <w:szCs w:val="28"/>
        </w:rPr>
        <w:t xml:space="preserve">) </w:t>
      </w:r>
      <w:r w:rsidRPr="006D136E">
        <w:rPr>
          <w:rFonts w:asciiTheme="majorBidi" w:eastAsia="Calibri" w:hAnsiTheme="majorBidi" w:cstheme="majorBidi"/>
          <w:b/>
          <w:bCs/>
          <w:sz w:val="28"/>
          <w:szCs w:val="28"/>
          <w:rtl/>
          <w:lang w:bidi="fa-IR"/>
        </w:rPr>
        <w:t>۳</w:t>
      </w:r>
      <w:r w:rsidRPr="006D136E">
        <w:rPr>
          <w:rFonts w:asciiTheme="majorBidi" w:eastAsia="Calibri" w:hAnsiTheme="majorBidi" w:cstheme="majorBidi"/>
          <w:b/>
          <w:bCs/>
          <w:sz w:val="28"/>
          <w:szCs w:val="28"/>
          <w:lang w:bidi="fa-IR"/>
        </w:rPr>
        <w:t>(</w:t>
      </w:r>
    </w:p>
    <w:p w:rsidR="005E6185" w:rsidRPr="006D136E" w:rsidRDefault="005E6185" w:rsidP="005E6185">
      <w:pPr>
        <w:bidi/>
        <w:spacing w:line="256" w:lineRule="auto"/>
        <w:rPr>
          <w:rFonts w:asciiTheme="majorBidi" w:eastAsia="Calibri" w:hAnsiTheme="majorBidi" w:cstheme="majorBidi"/>
          <w:sz w:val="28"/>
          <w:szCs w:val="28"/>
          <w:rtl/>
          <w:lang w:bidi="ar-JO"/>
        </w:rPr>
      </w:pP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شارك زملاءك بزيارة إلى قسم العلوم ، وابحث مع معلمي القسم العلاقة بين الكائنات الحية و بيئتها</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sz w:val="28"/>
          <w:szCs w:val="28"/>
          <w:rtl/>
          <w:lang w:bidi="ar-JO"/>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lastRenderedPageBreak/>
        <w:t>صفحة رقم ١٨</w:t>
      </w: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ثانيا : عناصر البيئة الطبيعية</w:t>
      </w:r>
    </w:p>
    <w:p w:rsidR="005E6185" w:rsidRPr="006D136E" w:rsidRDefault="005E6185" w:rsidP="005E6185">
      <w:pPr>
        <w:bidi/>
        <w:spacing w:line="256" w:lineRule="auto"/>
        <w:rPr>
          <w:rFonts w:asciiTheme="majorBidi" w:eastAsia="Calibri" w:hAnsiTheme="majorBidi" w:cstheme="majorBidi"/>
          <w:b/>
          <w:bCs/>
          <w:sz w:val="28"/>
          <w:szCs w:val="28"/>
          <w:rtl/>
        </w:rPr>
      </w:pPr>
      <w:r w:rsidRPr="006D136E">
        <w:rPr>
          <w:rFonts w:asciiTheme="majorBidi" w:eastAsia="Calibri" w:hAnsiTheme="majorBidi" w:cstheme="majorBidi"/>
          <w:b/>
          <w:bCs/>
          <w:sz w:val="28"/>
          <w:szCs w:val="28"/>
          <w:rtl/>
        </w:rPr>
        <w:t>(الموقع - التضاريس - المناخ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 عناصر البيئة الطبيعية هي العناصر التي خلقها الله لخدمة البشر والتي سبق ظهورها وجود الإنسان</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t>أولا : الموقع</w:t>
      </w:r>
      <w:r w:rsidRPr="006D136E">
        <w:rPr>
          <w:rFonts w:asciiTheme="majorBidi" w:eastAsia="Calibri" w:hAnsiTheme="majorBidi" w:cstheme="majorBidi"/>
          <w:b/>
          <w:bCs/>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ينقسم الموقع إلى</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الموقع الفلكي</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الموقع المكاني</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الموقع النسبي</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أ ) الموقع الفلكي</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هو موقع الدولة بالنسبة لخطوط الطول ودوائر العرض • اتفق الجغرافيون على تقسيم الكرة الأرضية إلى مجموعة من الخطوط الوهمية المتقاطعة وهي خطوط الطول ودوائر العرض ، وباستخدام هذه الخطوط يمكن تحديد كثير من المواقع المختلفة على سطح الكرة الأرضية وبشكل دقيق</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خطوط الطول</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 1- </w:t>
      </w:r>
      <w:r w:rsidRPr="006D136E">
        <w:rPr>
          <w:rFonts w:asciiTheme="majorBidi" w:eastAsia="Calibri" w:hAnsiTheme="majorBidi" w:cstheme="majorBidi"/>
          <w:sz w:val="28"/>
          <w:szCs w:val="28"/>
          <w:rtl/>
        </w:rPr>
        <w:t>خط جرينتش هو خط الأساس ورقمه ( صفر )</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٢</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يقسم خط جرينتش العالم إلى نصفين شرقي وغربي</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٣</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 xml:space="preserve">تمتد خطوط الطول </w:t>
      </w:r>
      <w:r w:rsidRPr="006D136E">
        <w:rPr>
          <w:rFonts w:asciiTheme="majorBidi" w:eastAsia="Calibri" w:hAnsiTheme="majorBidi" w:cstheme="majorBidi"/>
          <w:sz w:val="28"/>
          <w:szCs w:val="28"/>
          <w:rtl/>
          <w:lang w:bidi="fa-IR"/>
        </w:rPr>
        <w:t xml:space="preserve">۱۸۰ ° </w:t>
      </w:r>
      <w:r w:rsidRPr="006D136E">
        <w:rPr>
          <w:rFonts w:asciiTheme="majorBidi" w:eastAsia="Calibri" w:hAnsiTheme="majorBidi" w:cstheme="majorBidi"/>
          <w:sz w:val="28"/>
          <w:szCs w:val="28"/>
          <w:rtl/>
        </w:rPr>
        <w:t xml:space="preserve">شرقا و </w:t>
      </w:r>
      <w:r w:rsidRPr="006D136E">
        <w:rPr>
          <w:rFonts w:asciiTheme="majorBidi" w:eastAsia="Calibri" w:hAnsiTheme="majorBidi" w:cstheme="majorBidi"/>
          <w:sz w:val="28"/>
          <w:szCs w:val="28"/>
          <w:rtl/>
          <w:lang w:bidi="fa-IR"/>
        </w:rPr>
        <w:t xml:space="preserve">۱۸۰ ° </w:t>
      </w:r>
      <w:r w:rsidRPr="006D136E">
        <w:rPr>
          <w:rFonts w:asciiTheme="majorBidi" w:eastAsia="Calibri" w:hAnsiTheme="majorBidi" w:cstheme="majorBidi"/>
          <w:sz w:val="28"/>
          <w:szCs w:val="28"/>
          <w:rtl/>
        </w:rPr>
        <w:t>غرب من خط جرينتش</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 4 - </w:t>
      </w:r>
      <w:r w:rsidRPr="006D136E">
        <w:rPr>
          <w:rFonts w:asciiTheme="majorBidi" w:eastAsia="Calibri" w:hAnsiTheme="majorBidi" w:cstheme="majorBidi"/>
          <w:sz w:val="28"/>
          <w:szCs w:val="28"/>
          <w:rtl/>
        </w:rPr>
        <w:t>تساعدنا خطوط الطول على تعيين الزمن بين الأماكن على سطح الأرض</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٥</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 xml:space="preserve">خط طول </w:t>
      </w:r>
      <w:r w:rsidRPr="006D136E">
        <w:rPr>
          <w:rFonts w:asciiTheme="majorBidi" w:eastAsia="Calibri" w:hAnsiTheme="majorBidi" w:cstheme="majorBidi"/>
          <w:sz w:val="28"/>
          <w:szCs w:val="28"/>
          <w:rtl/>
          <w:lang w:bidi="fa-IR"/>
        </w:rPr>
        <w:t>۱۸۰</w:t>
      </w:r>
      <w:r w:rsidRPr="006D136E">
        <w:rPr>
          <w:rFonts w:asciiTheme="majorBidi" w:eastAsia="Calibri" w:hAnsiTheme="majorBidi" w:cstheme="majorBidi"/>
          <w:sz w:val="28"/>
          <w:szCs w:val="28"/>
          <w:rtl/>
        </w:rPr>
        <w:t xml:space="preserve"> يسمى خط التاريخ الدولي ومنه يبدأ اليوم</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هل تعلم</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تلتقي جميع مناطق التوقيت في العالم في </w:t>
      </w:r>
      <w:r w:rsidR="00E60B23" w:rsidRPr="006D136E">
        <w:rPr>
          <w:rFonts w:asciiTheme="majorBidi" w:eastAsia="Calibri" w:hAnsiTheme="majorBidi" w:cstheme="majorBidi"/>
          <w:sz w:val="28"/>
          <w:szCs w:val="28"/>
          <w:rtl/>
        </w:rPr>
        <w:t>القطبيين</w:t>
      </w:r>
      <w:r w:rsidRPr="006D136E">
        <w:rPr>
          <w:rFonts w:asciiTheme="majorBidi" w:eastAsia="Calibri" w:hAnsiTheme="majorBidi" w:cstheme="majorBidi"/>
          <w:sz w:val="28"/>
          <w:szCs w:val="28"/>
          <w:rtl/>
        </w:rPr>
        <w:t xml:space="preserve"> الشمالي والجنوبي ، لذلك إذا سرنا حول القطين يصبح بالإمكان الانتقال عبر كل مناطق التوقيت في العالم في غضون ثوان معدودة ، انظر شكل</w:t>
      </w:r>
      <w:r w:rsidRPr="006D136E">
        <w:rPr>
          <w:rFonts w:asciiTheme="majorBidi" w:eastAsia="Calibri" w:hAnsiTheme="majorBidi" w:cstheme="majorBidi"/>
          <w:sz w:val="28"/>
          <w:szCs w:val="28"/>
        </w:rPr>
        <w:t xml:space="preserve"> ( 2 )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الشكل رقم (٥)</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كرة ارضية مقسمة بخطوط بالطول والخط صفر الرئيسي يسمى خط غرينتش</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شكل رقم (٦) جرينتش ضاحية قرب لندن</w:t>
      </w:r>
    </w:p>
    <w:p w:rsidR="005E6185" w:rsidRPr="006D136E" w:rsidRDefault="005E6185" w:rsidP="005E6185">
      <w:pPr>
        <w:bidi/>
        <w:spacing w:line="256" w:lineRule="auto"/>
        <w:rPr>
          <w:rFonts w:asciiTheme="majorBidi" w:eastAsia="Calibri" w:hAnsiTheme="majorBidi" w:cstheme="majorBidi"/>
          <w:sz w:val="28"/>
          <w:szCs w:val="28"/>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lastRenderedPageBreak/>
        <w:t>صفحة رقم ١٩</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دوائر العرض</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1- </w:t>
      </w:r>
      <w:r w:rsidRPr="006D136E">
        <w:rPr>
          <w:rFonts w:asciiTheme="majorBidi" w:eastAsia="Calibri" w:hAnsiTheme="majorBidi" w:cstheme="majorBidi"/>
          <w:sz w:val="28"/>
          <w:szCs w:val="28"/>
          <w:rtl/>
        </w:rPr>
        <w:t>خط الاستواء هو خط الأساس ورقمه ( صفر )</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٢</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يقسم خط الاستواء العالم إلى نصفين شمالي جنوبي</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٣</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 xml:space="preserve">تمتد خطوط الطول </w:t>
      </w:r>
      <w:r w:rsidRPr="006D136E">
        <w:rPr>
          <w:rFonts w:asciiTheme="majorBidi" w:eastAsia="Calibri" w:hAnsiTheme="majorBidi" w:cstheme="majorBidi"/>
          <w:sz w:val="28"/>
          <w:szCs w:val="28"/>
          <w:rtl/>
          <w:lang w:bidi="fa-IR"/>
        </w:rPr>
        <w:t xml:space="preserve">۹۰ ° </w:t>
      </w:r>
      <w:r w:rsidRPr="006D136E">
        <w:rPr>
          <w:rFonts w:asciiTheme="majorBidi" w:eastAsia="Calibri" w:hAnsiTheme="majorBidi" w:cstheme="majorBidi"/>
          <w:sz w:val="28"/>
          <w:szCs w:val="28"/>
          <w:rtl/>
        </w:rPr>
        <w:t xml:space="preserve">شالا و </w:t>
      </w:r>
      <w:r w:rsidRPr="006D136E">
        <w:rPr>
          <w:rFonts w:asciiTheme="majorBidi" w:eastAsia="Calibri" w:hAnsiTheme="majorBidi" w:cstheme="majorBidi"/>
          <w:sz w:val="28"/>
          <w:szCs w:val="28"/>
          <w:rtl/>
          <w:lang w:bidi="fa-IR"/>
        </w:rPr>
        <w:t>۹۰</w:t>
      </w:r>
      <w:r w:rsidRPr="006D136E">
        <w:rPr>
          <w:rFonts w:asciiTheme="majorBidi" w:eastAsia="Calibri" w:hAnsiTheme="majorBidi" w:cstheme="majorBidi"/>
          <w:sz w:val="28"/>
          <w:szCs w:val="28"/>
          <w:rtl/>
        </w:rPr>
        <w:t xml:space="preserve"> جنوبا من خط الاستواء</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4 - </w:t>
      </w:r>
      <w:r w:rsidRPr="006D136E">
        <w:rPr>
          <w:rFonts w:asciiTheme="majorBidi" w:eastAsia="Calibri" w:hAnsiTheme="majorBidi" w:cstheme="majorBidi"/>
          <w:sz w:val="28"/>
          <w:szCs w:val="28"/>
          <w:rtl/>
        </w:rPr>
        <w:t>تساعدنا دوائر العرض على تقسيم الكرة الأرضية إلى أقاليم مناخية</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مثال دولة الكويت : تقع دولة الكويت ما بين دائرتي عرض 45 , </w:t>
      </w:r>
      <w:r w:rsidRPr="006D136E">
        <w:rPr>
          <w:rFonts w:asciiTheme="majorBidi" w:eastAsia="Calibri" w:hAnsiTheme="majorBidi" w:cstheme="majorBidi"/>
          <w:sz w:val="28"/>
          <w:szCs w:val="28"/>
          <w:rtl/>
          <w:lang w:bidi="fa-IR"/>
        </w:rPr>
        <w:t>۲۸</w:t>
      </w:r>
      <w:r w:rsidRPr="006D136E">
        <w:rPr>
          <w:rFonts w:asciiTheme="majorBidi" w:eastAsia="Calibri" w:hAnsiTheme="majorBidi" w:cstheme="majorBidi"/>
          <w:sz w:val="28"/>
          <w:szCs w:val="28"/>
          <w:lang w:bidi="fa-IR"/>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w:t>
      </w:r>
      <w:r w:rsidRPr="006D136E">
        <w:rPr>
          <w:rFonts w:asciiTheme="majorBidi" w:eastAsia="Calibri" w:hAnsiTheme="majorBidi" w:cstheme="majorBidi"/>
          <w:sz w:val="28"/>
          <w:szCs w:val="28"/>
          <w:rtl/>
        </w:rPr>
        <w:t>٣٠,٠٥</w:t>
      </w: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شمال خط الاستواء . وهي بذلك تقع ضمن المناخ</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الشكل رقم (٧) كرة ارضية مقسمة بدوائر العرض والدائرة صفر التي تقع بالوسط تسمى دائرة الاستواء</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tl/>
        </w:rPr>
      </w:pPr>
      <w:r w:rsidRPr="006D136E">
        <w:rPr>
          <w:rFonts w:asciiTheme="majorBidi" w:eastAsia="Calibri" w:hAnsiTheme="majorBidi" w:cstheme="majorBidi"/>
          <w:sz w:val="28"/>
          <w:szCs w:val="28"/>
          <w:rtl/>
        </w:rPr>
        <w:t>الشكل رقم (٨) كرة ارضية تشمل خطوط الطول مع دوائر العرض</w:t>
      </w: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tl/>
        </w:rPr>
      </w:pPr>
    </w:p>
    <w:p w:rsidR="005E6185" w:rsidRPr="006D136E" w:rsidRDefault="005E6185" w:rsidP="005E6185">
      <w:pPr>
        <w:bidi/>
        <w:spacing w:line="256" w:lineRule="auto"/>
        <w:rPr>
          <w:rFonts w:asciiTheme="majorBidi" w:eastAsia="Calibri" w:hAnsiTheme="majorBidi" w:cstheme="majorBidi"/>
          <w:sz w:val="28"/>
          <w:szCs w:val="28"/>
        </w:rPr>
      </w:pPr>
    </w:p>
    <w:p w:rsidR="005E6185" w:rsidRPr="006D136E" w:rsidRDefault="005E6185" w:rsidP="005E6185">
      <w:pPr>
        <w:bidi/>
        <w:spacing w:line="256" w:lineRule="auto"/>
        <w:rPr>
          <w:rFonts w:asciiTheme="majorBidi" w:eastAsia="Calibri" w:hAnsiTheme="majorBidi" w:cstheme="majorBidi"/>
          <w:b/>
          <w:bCs/>
          <w:sz w:val="28"/>
          <w:szCs w:val="28"/>
        </w:rPr>
      </w:pPr>
      <w:r w:rsidRPr="006D136E">
        <w:rPr>
          <w:rFonts w:asciiTheme="majorBidi" w:eastAsia="Calibri" w:hAnsiTheme="majorBidi" w:cstheme="majorBidi"/>
          <w:b/>
          <w:bCs/>
          <w:sz w:val="28"/>
          <w:szCs w:val="28"/>
          <w:rtl/>
        </w:rPr>
        <w:lastRenderedPageBreak/>
        <w:t>صفحة رقم ٢٠</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ب ) الموقع المكاني : هو موقع الدولة في مكان معين</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مثال على دولة الكويت</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 xml:space="preserve">تقع الكويت في الجهة الجنوبية الغربية بالنسبة لقارة آسيا ، وفي جهة الشمال الشرقي بالنسبة لشبه الجزيرة العربية ، وفي الشمال الغربي بالنسبة للخليج العربي ، وتبلغ مساحتها الإجمالية </w:t>
      </w:r>
      <w:r w:rsidRPr="006D136E">
        <w:rPr>
          <w:rFonts w:asciiTheme="majorBidi" w:eastAsia="Calibri" w:hAnsiTheme="majorBidi" w:cstheme="majorBidi"/>
          <w:sz w:val="28"/>
          <w:szCs w:val="28"/>
          <w:rtl/>
          <w:lang w:bidi="fa-IR"/>
        </w:rPr>
        <w:t xml:space="preserve">۱۷ </w:t>
      </w:r>
      <w:r w:rsidRPr="006D136E">
        <w:rPr>
          <w:rFonts w:asciiTheme="majorBidi" w:eastAsia="Calibri" w:hAnsiTheme="majorBidi" w:cstheme="majorBidi"/>
          <w:sz w:val="28"/>
          <w:szCs w:val="28"/>
          <w:rtl/>
        </w:rPr>
        <w:t xml:space="preserve">٫ </w:t>
      </w:r>
      <w:r w:rsidRPr="006D136E">
        <w:rPr>
          <w:rFonts w:asciiTheme="majorBidi" w:eastAsia="Calibri" w:hAnsiTheme="majorBidi" w:cstheme="majorBidi"/>
          <w:sz w:val="28"/>
          <w:szCs w:val="28"/>
          <w:rtl/>
          <w:lang w:bidi="fa-IR"/>
        </w:rPr>
        <w:t>۸۱۸</w:t>
      </w:r>
      <w:r w:rsidRPr="006D136E">
        <w:rPr>
          <w:rFonts w:asciiTheme="majorBidi" w:eastAsia="Calibri" w:hAnsiTheme="majorBidi" w:cstheme="majorBidi"/>
          <w:sz w:val="28"/>
          <w:szCs w:val="28"/>
          <w:rtl/>
        </w:rPr>
        <w:t xml:space="preserve"> </w:t>
      </w:r>
      <w:proofErr w:type="spellStart"/>
      <w:r w:rsidRPr="006D136E">
        <w:rPr>
          <w:rFonts w:asciiTheme="majorBidi" w:eastAsia="Calibri" w:hAnsiTheme="majorBidi" w:cstheme="majorBidi"/>
          <w:sz w:val="28"/>
          <w:szCs w:val="28"/>
          <w:rtl/>
        </w:rPr>
        <w:t>کیلومتر</w:t>
      </w:r>
      <w:proofErr w:type="spellEnd"/>
      <w:r w:rsidRPr="006D136E">
        <w:rPr>
          <w:rFonts w:asciiTheme="majorBidi" w:eastAsia="Calibri" w:hAnsiTheme="majorBidi" w:cstheme="majorBidi"/>
          <w:sz w:val="28"/>
          <w:szCs w:val="28"/>
          <w:rtl/>
        </w:rPr>
        <w:t xml:space="preserve"> مربع</w:t>
      </w:r>
      <w:r w:rsidRPr="006D136E">
        <w:rPr>
          <w:rFonts w:asciiTheme="majorBidi" w:eastAsia="Calibri" w:hAnsiTheme="majorBidi" w:cstheme="majorBidi"/>
          <w:sz w:val="28"/>
          <w:szCs w:val="28"/>
        </w:rPr>
        <w:t xml:space="preserve"> .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ج ) الموقع النسبي</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Pr>
        <w:t xml:space="preserve"> </w:t>
      </w:r>
      <w:r w:rsidRPr="006D136E">
        <w:rPr>
          <w:rFonts w:asciiTheme="majorBidi" w:eastAsia="Calibri" w:hAnsiTheme="majorBidi" w:cstheme="majorBidi"/>
          <w:sz w:val="28"/>
          <w:szCs w:val="28"/>
          <w:rtl/>
        </w:rPr>
        <w:t>هو موقع الدولة بالنسية لليابسة والماء</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مثال على دولة الكويت - تحدها من جهة الشمال والشمال الغربي جمهورية العراق ، ومن جهة الجنوب والجنوب الغربي المملكة العربية السعودية ، ومن جهة الشرق المسطح المائي الخليج العربي</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هل تعلم</w:t>
      </w:r>
      <w:r w:rsidRPr="006D136E">
        <w:rPr>
          <w:rFonts w:asciiTheme="majorBidi" w:eastAsia="Calibri" w:hAnsiTheme="majorBidi" w:cstheme="majorBidi"/>
          <w:sz w:val="28"/>
          <w:szCs w:val="28"/>
        </w:rPr>
        <w:t xml:space="preserve"> </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 xml:space="preserve">أن روسيا أكبر دول العالم من حيث المساحة حيث تبلغ مساحتها حوالي </w:t>
      </w:r>
      <w:r w:rsidRPr="006D136E">
        <w:rPr>
          <w:rFonts w:asciiTheme="majorBidi" w:eastAsia="Calibri" w:hAnsiTheme="majorBidi" w:cstheme="majorBidi"/>
          <w:sz w:val="28"/>
          <w:szCs w:val="28"/>
          <w:rtl/>
          <w:lang w:bidi="fa-IR"/>
        </w:rPr>
        <w:t>۲۲ , ۱۷,۰۹۸</w:t>
      </w:r>
      <w:r w:rsidRPr="006D136E">
        <w:rPr>
          <w:rFonts w:asciiTheme="majorBidi" w:eastAsia="Calibri" w:hAnsiTheme="majorBidi" w:cstheme="majorBidi"/>
          <w:sz w:val="28"/>
          <w:szCs w:val="28"/>
          <w:rtl/>
        </w:rPr>
        <w:t xml:space="preserve"> </w:t>
      </w:r>
      <w:proofErr w:type="spellStart"/>
      <w:r w:rsidRPr="006D136E">
        <w:rPr>
          <w:rFonts w:asciiTheme="majorBidi" w:eastAsia="Calibri" w:hAnsiTheme="majorBidi" w:cstheme="majorBidi"/>
          <w:sz w:val="28"/>
          <w:szCs w:val="28"/>
          <w:rtl/>
        </w:rPr>
        <w:t>کم</w:t>
      </w:r>
      <w:proofErr w:type="spellEnd"/>
      <w:r w:rsidRPr="006D136E">
        <w:rPr>
          <w:rFonts w:asciiTheme="majorBidi" w:eastAsia="Calibri" w:hAnsiTheme="majorBidi" w:cstheme="majorBidi"/>
          <w:sz w:val="28"/>
          <w:szCs w:val="28"/>
          <w:rtl/>
        </w:rPr>
        <w:t xml:space="preserve"> ، وأصغر دولة مساحة في الفاتيكان حيث تقع في قلب العاصمة الإيطالية روما حيث تبلغ مساحتها حوالي 45 </w:t>
      </w:r>
      <w:proofErr w:type="spellStart"/>
      <w:r w:rsidRPr="006D136E">
        <w:rPr>
          <w:rFonts w:asciiTheme="majorBidi" w:eastAsia="Calibri" w:hAnsiTheme="majorBidi" w:cstheme="majorBidi"/>
          <w:sz w:val="28"/>
          <w:szCs w:val="28"/>
          <w:rtl/>
        </w:rPr>
        <w:t>کیلومتر</w:t>
      </w:r>
      <w:proofErr w:type="spellEnd"/>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الشكل رقم (٩) موقع دولة الكويت بالنسبة لشبه الجزيرة العربية</w:t>
      </w:r>
    </w:p>
    <w:p w:rsidR="005E6185" w:rsidRPr="006D136E" w:rsidRDefault="005E6185" w:rsidP="005E6185">
      <w:pPr>
        <w:bidi/>
        <w:spacing w:line="256" w:lineRule="auto"/>
        <w:rPr>
          <w:rFonts w:asciiTheme="majorBidi" w:eastAsia="Calibri" w:hAnsiTheme="majorBidi" w:cstheme="majorBidi"/>
          <w:sz w:val="28"/>
          <w:szCs w:val="28"/>
        </w:rPr>
      </w:pPr>
      <w:r w:rsidRPr="006D136E">
        <w:rPr>
          <w:rFonts w:asciiTheme="majorBidi" w:eastAsia="Calibri" w:hAnsiTheme="majorBidi" w:cstheme="majorBidi"/>
          <w:sz w:val="28"/>
          <w:szCs w:val="28"/>
          <w:rtl/>
        </w:rPr>
        <w:t>الشكل رقم (١٠) موقع دولة الكويت بالنسبة للعالم</w:t>
      </w:r>
    </w:p>
    <w:p w:rsidR="005E6185" w:rsidRPr="006D136E" w:rsidRDefault="005E6185" w:rsidP="005E6185">
      <w:pPr>
        <w:bidi/>
        <w:spacing w:line="256" w:lineRule="auto"/>
        <w:rPr>
          <w:rFonts w:asciiTheme="majorBidi" w:eastAsia="Calibri" w:hAnsiTheme="majorBidi" w:cstheme="majorBidi"/>
          <w:sz w:val="28"/>
          <w:szCs w:val="28"/>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5E6185" w:rsidRPr="006D136E" w:rsidRDefault="005E6185" w:rsidP="005E6185">
      <w:pPr>
        <w:bidi/>
        <w:rPr>
          <w:rFonts w:asciiTheme="majorBidi" w:hAnsiTheme="majorBidi" w:cstheme="majorBidi"/>
          <w:sz w:val="28"/>
          <w:szCs w:val="28"/>
          <w:rtl/>
          <w:lang w:bidi="ar-JO"/>
        </w:rPr>
      </w:pPr>
    </w:p>
    <w:p w:rsidR="00E60B23" w:rsidRPr="006D136E" w:rsidRDefault="00E60B23" w:rsidP="005E6185">
      <w:pPr>
        <w:bidi/>
        <w:rPr>
          <w:rFonts w:asciiTheme="majorBidi" w:hAnsiTheme="majorBidi" w:cstheme="majorBidi"/>
          <w:sz w:val="28"/>
          <w:szCs w:val="28"/>
          <w:rtl/>
          <w:lang w:bidi="ar-JO"/>
        </w:rPr>
      </w:pPr>
    </w:p>
    <w:p w:rsidR="00E60B23" w:rsidRPr="006D136E" w:rsidRDefault="00E60B23">
      <w:pPr>
        <w:spacing w:after="200" w:line="276" w:lineRule="auto"/>
        <w:rPr>
          <w:rFonts w:asciiTheme="majorBidi" w:hAnsiTheme="majorBidi" w:cstheme="majorBidi"/>
          <w:sz w:val="28"/>
          <w:szCs w:val="28"/>
          <w:rtl/>
          <w:lang w:bidi="ar-JO"/>
        </w:rPr>
      </w:pPr>
      <w:r w:rsidRPr="006D136E">
        <w:rPr>
          <w:rFonts w:asciiTheme="majorBidi" w:hAnsiTheme="majorBidi" w:cstheme="majorBidi"/>
          <w:sz w:val="28"/>
          <w:szCs w:val="28"/>
          <w:rtl/>
          <w:lang w:bidi="ar-JO"/>
        </w:rPr>
        <w:br w:type="page"/>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21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تعلمت من الدرس</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1 </w:t>
      </w:r>
      <w:r w:rsidRPr="006D136E">
        <w:rPr>
          <w:rFonts w:asciiTheme="majorBidi" w:hAnsiTheme="majorBidi" w:cstheme="majorBidi"/>
          <w:sz w:val="28"/>
          <w:szCs w:val="28"/>
          <w:rtl/>
        </w:rPr>
        <w:t>- تفيد خطوط الطول في معرفة الوقت ، ودوائر العرض في تحديد الأقاليم المناخية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تقع دولة الكويت بين دائرتي عرض</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۲۸</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٤٥</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و٣٠,٠٥ شمال خط الاستواء ، وبين خطي طول ٣٠،٤٦ و ٤٨ ٫ ۳۰ ° شرق جرينتش</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( 1 )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فرق بين كل من : الموقع الفلكي الموقع النسبي</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22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قارن بين خطوط الطول ودوائر العرض من حيث : الموقع الفلكي</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لخطوط الطول دوائر العرض</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وأوجه المقارنة من خط الأساس والأهمية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۳</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لاحظ الخريطة شكل ( ۹ ) ثم حدد موقع الكويت بالنسبة ل</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أ ) شبه الجزيرة العربية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ب ) الخليج العربي</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23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التضاريس</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يقصد بها الملامح الرئيسية لشكل سطح الأرض من مرتفعات ومنخفضات وأودية وسهول . تختلف القارات بمساحتها كما تختلف بمظاهرها التضاريسية ، وأنها تتنوع كلما اتسعت مساحة الأرض</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هل تعلم - تحدث تغيرات لسطح الأرض بشكل مستمر ، قد تكون هذه التغيرات سريعة أو بطيئة - كلما ارتفعنا عن سطح الأرض ١٥٠ مترا تقل درجة الحرارة درجة واحدة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التضاريس</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الجبال+ الهضاب + السهول</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العوامل المؤثرة في التضاريس</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1 - </w:t>
      </w:r>
      <w:r w:rsidRPr="006D136E">
        <w:rPr>
          <w:rFonts w:asciiTheme="majorBidi" w:hAnsiTheme="majorBidi" w:cstheme="majorBidi"/>
          <w:sz w:val="28"/>
          <w:szCs w:val="28"/>
          <w:rtl/>
        </w:rPr>
        <w:t>الرياح</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2 - </w:t>
      </w:r>
      <w:r w:rsidRPr="006D136E">
        <w:rPr>
          <w:rFonts w:asciiTheme="majorBidi" w:hAnsiTheme="majorBidi" w:cstheme="majorBidi"/>
          <w:sz w:val="28"/>
          <w:szCs w:val="28"/>
          <w:rtl/>
        </w:rPr>
        <w:t>الأمطار</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3- </w:t>
      </w:r>
      <w:r w:rsidRPr="006D136E">
        <w:rPr>
          <w:rFonts w:asciiTheme="majorBidi" w:hAnsiTheme="majorBidi" w:cstheme="majorBidi"/>
          <w:sz w:val="28"/>
          <w:szCs w:val="28"/>
          <w:rtl/>
        </w:rPr>
        <w:t>الحرارة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4 - </w:t>
      </w:r>
      <w:r w:rsidRPr="006D136E">
        <w:rPr>
          <w:rFonts w:asciiTheme="majorBidi" w:hAnsiTheme="majorBidi" w:cstheme="majorBidi"/>
          <w:sz w:val="28"/>
          <w:szCs w:val="28"/>
          <w:rtl/>
        </w:rPr>
        <w:t>النباتات</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5 - </w:t>
      </w:r>
      <w:r w:rsidRPr="006D136E">
        <w:rPr>
          <w:rFonts w:asciiTheme="majorBidi" w:hAnsiTheme="majorBidi" w:cstheme="majorBidi"/>
          <w:sz w:val="28"/>
          <w:szCs w:val="28"/>
          <w:rtl/>
        </w:rPr>
        <w:t>الإنسان</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p>
    <w:p w:rsidR="00E60B23" w:rsidRPr="006D136E" w:rsidRDefault="00E60B23">
      <w:pPr>
        <w:spacing w:after="200" w:line="276" w:lineRule="auto"/>
        <w:rPr>
          <w:rFonts w:asciiTheme="majorBidi" w:hAnsiTheme="majorBidi" w:cstheme="majorBidi"/>
          <w:sz w:val="28"/>
          <w:szCs w:val="28"/>
          <w:rtl/>
        </w:rPr>
      </w:pPr>
      <w:r w:rsidRPr="006D136E">
        <w:rPr>
          <w:rFonts w:asciiTheme="majorBidi" w:hAnsiTheme="majorBidi" w:cstheme="majorBidi"/>
          <w:sz w:val="28"/>
          <w:szCs w:val="28"/>
          <w:rtl/>
        </w:rPr>
        <w:br w:type="page"/>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24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الجبال : هي كل مرتفع من الأرض وله قمة لا يقل ارتفاعها ۱۰۰۰ متر ، أما إذا قل الارتفاع عن ذلك فيسمى تلاً</w:t>
      </w:r>
      <w:r w:rsidRPr="006D136E">
        <w:rPr>
          <w:rFonts w:asciiTheme="majorBidi" w:hAnsiTheme="majorBidi" w:cstheme="majorBidi"/>
          <w:sz w:val="28"/>
          <w:szCs w:val="28"/>
        </w:rPr>
        <w:t>.</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اتخذت الجبال شكلها المسنن نتيجة لعوامل التعرية الشديدة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تمثل الجبال ۱۲ ٪ من مساحة القارات وهي أكثر ارتفاعا من الهضبة ، والجبال أقل مظاهر التضاريس صلاحية للاستقرار البشري والتوسع الزراعي ، لكن الكثير من الناس يستفيدون من الجبال في مزاولة أنشطة ترفيهية كالتسلق والتزلج</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الهضاب هي أرض مرتفعة و سطحها مستو ، وتمتد على مساحة كبيرة ، و تمثل ۳۳ ٪ من مساحة القارات . : مثال : هضبة نجد ، هضبة الصحراء الكبرى ، هضبة التبت</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السهول : مساحة كبيرة من سطح الأرض تتميز باستوائها ، وقلة ارتفاعها</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تمثل 41 ٪ من مساحة القارات ، وتعد من أفضل مناطق الاستقرار البشري</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أنواع من السهول</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 xml:space="preserve">أ- الساحلية . ب - </w:t>
      </w:r>
      <w:proofErr w:type="spellStart"/>
      <w:r w:rsidRPr="006D136E">
        <w:rPr>
          <w:rFonts w:asciiTheme="majorBidi" w:hAnsiTheme="majorBidi" w:cstheme="majorBidi"/>
          <w:sz w:val="28"/>
          <w:szCs w:val="28"/>
          <w:rtl/>
        </w:rPr>
        <w:t>الفيضية</w:t>
      </w:r>
      <w:proofErr w:type="spellEnd"/>
      <w:r w:rsidRPr="006D136E">
        <w:rPr>
          <w:rFonts w:asciiTheme="majorBidi" w:hAnsiTheme="majorBidi" w:cstheme="majorBidi"/>
          <w:sz w:val="28"/>
          <w:szCs w:val="28"/>
          <w:rtl/>
        </w:rPr>
        <w:t xml:space="preserve"> ( النهرية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أهميتها</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1- </w:t>
      </w:r>
      <w:r w:rsidRPr="006D136E">
        <w:rPr>
          <w:rFonts w:asciiTheme="majorBidi" w:hAnsiTheme="majorBidi" w:cstheme="majorBidi"/>
          <w:sz w:val="28"/>
          <w:szCs w:val="28"/>
          <w:rtl/>
        </w:rPr>
        <w:t>تعتبر موانئ طبيعية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2 - </w:t>
      </w:r>
      <w:r w:rsidRPr="006D136E">
        <w:rPr>
          <w:rFonts w:asciiTheme="majorBidi" w:hAnsiTheme="majorBidi" w:cstheme="majorBidi"/>
          <w:sz w:val="28"/>
          <w:szCs w:val="28"/>
          <w:rtl/>
        </w:rPr>
        <w:t>سهولة بناء المساكن عليها</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3- </w:t>
      </w:r>
      <w:r w:rsidRPr="006D136E">
        <w:rPr>
          <w:rFonts w:asciiTheme="majorBidi" w:hAnsiTheme="majorBidi" w:cstheme="majorBidi"/>
          <w:sz w:val="28"/>
          <w:szCs w:val="28"/>
          <w:rtl/>
        </w:rPr>
        <w:t>تركز السكان فيها لسهولة التنقل</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قال تعالى "وَالْأَرْضَ مَدَدْنَاهَا وَأَلْقَيْنَا فِيهَا رَوَاسِيَ وَأَنبَتْنَا فِيهَا مِن كُلِّ شَيْءٍ مَّوْزُونٍ" سورة الحجر آية</w:t>
      </w:r>
      <w:r w:rsidRPr="006D136E">
        <w:rPr>
          <w:rFonts w:asciiTheme="majorBidi" w:hAnsiTheme="majorBidi" w:cstheme="majorBidi"/>
          <w:sz w:val="28"/>
          <w:szCs w:val="28"/>
        </w:rPr>
        <w:t xml:space="preserve"> 19</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 xml:space="preserve">التعرية: هي عملية نحت وتشكيل سطح الأرض ، ونقل الملفات الصخرية </w:t>
      </w:r>
      <w:proofErr w:type="spellStart"/>
      <w:r w:rsidRPr="006D136E">
        <w:rPr>
          <w:rFonts w:asciiTheme="majorBidi" w:hAnsiTheme="majorBidi" w:cstheme="majorBidi"/>
          <w:sz w:val="28"/>
          <w:szCs w:val="28"/>
          <w:rtl/>
        </w:rPr>
        <w:t>وإرسابها</w:t>
      </w:r>
      <w:proofErr w:type="spellEnd"/>
      <w:r w:rsidRPr="006D136E">
        <w:rPr>
          <w:rFonts w:asciiTheme="majorBidi" w:hAnsiTheme="majorBidi" w:cstheme="majorBidi"/>
          <w:sz w:val="28"/>
          <w:szCs w:val="28"/>
          <w:rtl/>
        </w:rPr>
        <w:t xml:space="preserve"> في مكان آخر من خلال الرياح والمياه الجارية والجليد والأمواج والمياه الجوفية</w:t>
      </w:r>
      <w:r w:rsidRPr="006D136E">
        <w:rPr>
          <w:rFonts w:asciiTheme="majorBidi" w:hAnsiTheme="majorBidi" w:cstheme="majorBidi"/>
          <w:sz w:val="28"/>
          <w:szCs w:val="28"/>
        </w:rPr>
        <w:t>.</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tl/>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25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هل تعلم أن : الأشجار القائمة في السهول الاستوائية تتميز بقشرتها السميكة التي تحميها من الحرائق ، وتتميز بجذورها المتوغلة في الأعماق لتمتص بها المياه الجوفية ، والكثير من هذه الأشجار أشواك تحمي أوراقها من أن تلتهمها حيوانات الرعي</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هل تعلم أن: الرياضي الكويتي زيد السيد الرفاعي أول عربي يتسلق أعلى قمة في العالم وهي قمة إفرست البالغ ارتفاعها ۸۰۸۹۸ م عام ۲۰۰۳ م</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منطقة البحر الميت أدني بقاع الأرض</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تعلمت من الدرس</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1 - </w:t>
      </w:r>
      <w:r w:rsidRPr="006D136E">
        <w:rPr>
          <w:rFonts w:asciiTheme="majorBidi" w:hAnsiTheme="majorBidi" w:cstheme="majorBidi"/>
          <w:sz w:val="28"/>
          <w:szCs w:val="28"/>
          <w:rtl/>
        </w:rPr>
        <w:t>تتنوع مظاهر السطح على وجه الكرة الأرضية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2 - </w:t>
      </w:r>
      <w:r w:rsidRPr="006D136E">
        <w:rPr>
          <w:rFonts w:asciiTheme="majorBidi" w:hAnsiTheme="majorBidi" w:cstheme="majorBidi"/>
          <w:sz w:val="28"/>
          <w:szCs w:val="28"/>
          <w:rtl/>
        </w:rPr>
        <w:t>الجبال أقل مظاهر التضاريس صلاحية للاستقرار البشري</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3- </w:t>
      </w:r>
      <w:r w:rsidRPr="006D136E">
        <w:rPr>
          <w:rFonts w:asciiTheme="majorBidi" w:hAnsiTheme="majorBidi" w:cstheme="majorBidi"/>
          <w:sz w:val="28"/>
          <w:szCs w:val="28"/>
          <w:rtl/>
        </w:rPr>
        <w:t>تعد السهول من أفضل مناطق الاستقرار البشري</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4: </w:t>
      </w:r>
      <w:r w:rsidRPr="006D136E">
        <w:rPr>
          <w:rFonts w:asciiTheme="majorBidi" w:hAnsiTheme="majorBidi" w:cstheme="majorBidi"/>
          <w:sz w:val="28"/>
          <w:szCs w:val="28"/>
          <w:rtl/>
        </w:rPr>
        <w:t>أجب بما تعلمت</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هنا خريطة العالم التضاريسية من جبال وهضاب وسهول ورقم الشكل</w:t>
      </w:r>
      <w:r w:rsidRPr="006D136E">
        <w:rPr>
          <w:rFonts w:asciiTheme="majorBidi" w:hAnsiTheme="majorBidi" w:cstheme="majorBidi"/>
          <w:sz w:val="28"/>
          <w:szCs w:val="28"/>
        </w:rPr>
        <w:t xml:space="preserve"> (15).</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26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هنا جدول سوف يتم تفريغه عن الخريطة السابقة</w:t>
      </w:r>
      <w:r w:rsidRPr="006D136E">
        <w:rPr>
          <w:rFonts w:asciiTheme="majorBidi" w:hAnsiTheme="majorBidi" w:cstheme="majorBidi"/>
          <w:sz w:val="28"/>
          <w:szCs w:val="28"/>
        </w:rPr>
        <w:t>.</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 ( 1 ) - لاحظ خريطة العالم شكل ( 15 ) وأكمل الجدول التالي : - القارات والجبال والهضاب والسهول  في كلا من آسيا وأفريقيا وأوروبا</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 ( ۲ ) - حول نسبة الجبال والهضاب والسهول إلى دائرة بيانية . هنا رسمة دائرة فارغة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 ( ۳ ) - علل : تعد السهول من أفضل مناطق الاستقرار البشري</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 ( 4 ) - إذا كنت على سطح الأرض وكانت درجة الحرارة ۱۰ ، وارتفعت ٤٥٠ متر ، كم تصبح درجة الحرارة في القمة</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27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ثالثا : المناخ : هو حالة الجو خلال فترة زمنية طويلة . ويختلف المناخ من منطقة إلى أخرى فوق سطح الأرض بشكل واضح تبعا لعدة عناصر ، وغالبا ما يحدث تداخل بين درجات الحرارة وكميات الأمطار وأوقاتها مما يسبب التباين في المناخ السائد في المناطق المختلفة فتنشأ ظروف طبيعية متباينة تؤدي إلى نشأة أنماط مختلفة من النظم المناخية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عناصر المناخ</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الضغط الجوي + درجة الحرارة+ الأمطار+ الرياح+ الرطوبة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هل تعلم: تعرضت دولة الكويت لأمطار غزيرة في عام 1934 م ، أدت إلى هدم الكثير من البيوت المبنية من الطين ونفور حوال ۱۸,۰۰۰ شخص ، وعرفت تلك السنة سنة الهدامة الأولى وسنة الهدامة الثانية كانت في عام 1954 حيث هطلت أمطار أكثر غزارة من التي سابقتها و تهدمت الكثير من البيوت . وفي شهر نوفمبر من عام ۲۰۱۸ م تعرضت دولة الكويت لموجة من الأمطار الغزيرة التي استمرت لمدة أسبوع ، أدت إلى تعطيل الجهات الحكومية في الدولة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 ابحث عن تعريف الطقس وناقشه مع معلمك</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الأقاليم المناخية: مساحة من الأرض ذات خصائص مناخية متشابهة ومتميزة عن غيرها</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الأقاليم المناخية في العالم</w:t>
      </w:r>
      <w:r w:rsidRPr="006D136E">
        <w:rPr>
          <w:rFonts w:asciiTheme="majorBidi" w:hAnsiTheme="majorBidi" w:cstheme="majorBidi"/>
          <w:sz w:val="28"/>
          <w:szCs w:val="28"/>
        </w:rPr>
        <w:t>:</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الأقاليم المناخية الحارة</w:t>
      </w:r>
      <w:r w:rsidRPr="006D136E">
        <w:rPr>
          <w:rFonts w:asciiTheme="majorBidi" w:hAnsiTheme="majorBidi" w:cstheme="majorBidi"/>
          <w:sz w:val="28"/>
          <w:szCs w:val="28"/>
        </w:rPr>
        <w:t>:</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هي الأقاليم الواقعة بين خط الاستواء ودائرة عرض ۳۰ ° شالا وجنوبا ومنها المناخ الاستوائي ، وأهم ما تتميز به ارتفاع درجة الحرارة والأمطار طوال العام في المناخ الاستوائي</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٢</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الأقاليم المناخية المعتدلة الدفيئة : الأقاليم الواقعة بين دائرتي عرض 30 - 40 شمالا وجنوبا ، ومن أمثلتها مناخ البحر المتوسط ، ويمتاز الاعتدال مع الميل إلى ارتفاع درجة الحرارة صيفا والدفء شتاء</w:t>
      </w:r>
      <w:r w:rsidRPr="006D136E">
        <w:rPr>
          <w:rFonts w:asciiTheme="majorBidi" w:hAnsiTheme="majorBidi" w:cstheme="majorBidi"/>
          <w:sz w:val="28"/>
          <w:szCs w:val="28"/>
        </w:rPr>
        <w:t>.</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tl/>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28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الأقاليم المناخية المعتدلة الباردة : هي الأقاليم الواقعة فيما بين دائرتي عرض . ° 4- ° 30 شمالا وجنوبا ، ومن أمثلتها مناخ غرب أوربا ، ويمتاز بالاعتدال مع الميل للبرودة وخاصة في أشهر الشتاء</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٤</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الأقاليم المناخية الباردة : هي الأقاليم الواقعة بين دائرتي عرض ٦٠-۹۰ شمالا وجنوبا ، ومن أمثلتها مناخ التندرا (الصحاري الباردة) ، وتمتاز هذه الأقاليم بانخفاض درجة الحرارة إلى ما دون الصفر معظم أشهر السنة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w:t>
      </w:r>
      <w:r w:rsidRPr="006D136E">
        <w:rPr>
          <w:rFonts w:asciiTheme="majorBidi" w:hAnsiTheme="majorBidi" w:cstheme="majorBidi"/>
          <w:sz w:val="28"/>
          <w:szCs w:val="28"/>
          <w:rtl/>
        </w:rPr>
        <w:t>هنا دائرة توزيع الأقاليم ويسمى الشكل</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١٧</w:t>
      </w:r>
      <w:r w:rsidRPr="006D136E">
        <w:rPr>
          <w:rFonts w:asciiTheme="majorBidi" w:hAnsiTheme="majorBidi" w:cstheme="majorBidi"/>
          <w:sz w:val="28"/>
          <w:szCs w:val="28"/>
        </w:rPr>
        <w:t>.</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تعلمت من الدرس</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تعدد عناصر المناخ</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تتنوع الأقاليم المناخية في العالم</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تقع دولة الكويت ضمن الأقاليم المناخية الحارة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( 1 )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عرف مفهوم: المناخ</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29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لاحظ الشكل رقم ( ۱۸ ) ثم أجب عما يلي</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هنا خريطة عليها أنواع الأقاليم المناخية ويسمى الشكل</w:t>
      </w:r>
      <w:r w:rsidRPr="006D136E">
        <w:rPr>
          <w:rFonts w:asciiTheme="majorBidi" w:hAnsiTheme="majorBidi" w:cstheme="majorBidi"/>
          <w:sz w:val="28"/>
          <w:szCs w:val="28"/>
        </w:rPr>
        <w:t xml:space="preserve"> 18.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حدد الإقليم المناخي لدولة الكويت</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الإقليم المناخي الأكثر انتشارا في العالم</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lastRenderedPageBreak/>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الإقليم المناخي الذي تفضل العيش فيه ؟ ولماذا</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نشاط رقم ( 3 ) شارك زملاءك بكتابة تقرير عن تنوع الأقاليم المناخية في العالم من خلال محركات البحث الإلكتروني</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30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ثالثا : أنواع البيئة الطبيعية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أولا : بيئة تضاريسية : تنقسم إلى صحراوية +جبلية+ سهلية+ بحرية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فعلى سبيل المثال إذا أخذنا مميزات البيئة البحرية والجبلية نلاحظ ما يلي</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البيئة البحرية : تغطي البحار والمحيطات حوالي ۷۱ ٪ من مساحة الكرة الأرضية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مميزات البيئة البحرية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أ - الحفاظ على التوازن البيئي للكرة الأرضية</w:t>
      </w:r>
      <w:r w:rsidRPr="006D136E">
        <w:rPr>
          <w:rFonts w:asciiTheme="majorBidi" w:hAnsiTheme="majorBidi" w:cstheme="majorBidi"/>
          <w:sz w:val="28"/>
          <w:szCs w:val="28"/>
        </w:rPr>
        <w:t xml:space="preserve">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ب - توفير الثروات المعدنية والنباتية والسمكية المختلفة للإنسان</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ج- توفير طرق المواصلات ومجال للترفيه والسياحة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مميزات البيئة الجبلية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تخزين المياه الطبيعية والثروات المعدنية المهمة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تعتبر بيئة طبيعية للحياة البرية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۳</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بيئة للسياحة</w:t>
      </w:r>
      <w:r w:rsidRPr="006D136E">
        <w:rPr>
          <w:rFonts w:asciiTheme="majorBidi" w:hAnsiTheme="majorBidi" w:cstheme="majorBidi"/>
          <w:sz w:val="28"/>
          <w:szCs w:val="28"/>
        </w:rPr>
        <w:t xml:space="preserve"> . </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hAnsiTheme="majorBidi" w:cstheme="majorBidi"/>
          <w:sz w:val="28"/>
          <w:szCs w:val="28"/>
        </w:rPr>
      </w:pPr>
      <w:r w:rsidRPr="006D136E">
        <w:rPr>
          <w:rFonts w:asciiTheme="majorBidi" w:hAnsiTheme="majorBidi" w:cstheme="majorBidi"/>
          <w:sz w:val="28"/>
          <w:szCs w:val="28"/>
          <w:rtl/>
        </w:rPr>
        <w:t>هل تعلم أن سكان الجبال وحدهم هم القادرون على حماية بيئة المناطق الكبيرة المنعزلة في كل قارة والتي لم تمسها يد الإنسان بعد ، فمعرفتهم البيئية تضاهي المعلومات الموجودة في المكتبات العلمية الحديثة</w:t>
      </w:r>
      <w:r w:rsidRPr="006D136E">
        <w:rPr>
          <w:rFonts w:asciiTheme="majorBidi" w:hAnsiTheme="majorBidi" w:cstheme="majorBidi"/>
          <w:sz w:val="28"/>
          <w:szCs w:val="28"/>
        </w:rPr>
        <w:t>.</w:t>
      </w:r>
    </w:p>
    <w:p w:rsidR="00E60B23" w:rsidRPr="006D136E" w:rsidRDefault="00E60B23" w:rsidP="00E60B23">
      <w:pPr>
        <w:bidi/>
        <w:rPr>
          <w:rFonts w:asciiTheme="majorBidi" w:hAnsiTheme="majorBidi" w:cstheme="majorBidi"/>
          <w:sz w:val="28"/>
          <w:szCs w:val="28"/>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٣١</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ثانياً : بيئة مناخية:</w:t>
      </w:r>
    </w:p>
    <w:p w:rsidR="00E60B23" w:rsidRPr="006D136E" w:rsidRDefault="00E60B23" w:rsidP="00E60B23">
      <w:pPr>
        <w:bidi/>
        <w:ind w:firstLine="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وتنقسم إلى :</w:t>
      </w:r>
    </w:p>
    <w:p w:rsidR="00E60B23" w:rsidRPr="006D136E" w:rsidRDefault="00E60B23" w:rsidP="00E60B23">
      <w:pPr>
        <w:bidi/>
        <w:ind w:firstLine="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 حارة               ٢) معتدلة                 ٣) متجمدة</w:t>
      </w:r>
    </w:p>
    <w:p w:rsidR="00E60B23" w:rsidRPr="006D136E" w:rsidRDefault="00E60B23" w:rsidP="00E60B23">
      <w:pPr>
        <w:bidi/>
        <w:ind w:firstLine="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نلاحظ أن أنواع البيئات المناخية أيضا لها ميزات كثيرة،</w:t>
      </w:r>
      <w:r w:rsidRPr="006D136E">
        <w:rPr>
          <w:rFonts w:asciiTheme="majorBidi" w:eastAsia="Times New Roman" w:hAnsiTheme="majorBidi" w:cstheme="majorBidi"/>
          <w:sz w:val="28"/>
          <w:szCs w:val="28"/>
        </w:rPr>
        <w:t xml:space="preserve"> </w:t>
      </w:r>
      <w:r w:rsidRPr="006D136E">
        <w:rPr>
          <w:rFonts w:asciiTheme="majorBidi" w:eastAsia="Times New Roman" w:hAnsiTheme="majorBidi" w:cstheme="majorBidi"/>
          <w:sz w:val="28"/>
          <w:szCs w:val="28"/>
          <w:rtl/>
        </w:rPr>
        <w:t xml:space="preserve">فالبيئة المعتدلة نجدها من أفضل البيئات على وجه الكرة الأرضية. انظر </w:t>
      </w:r>
      <w:proofErr w:type="spellStart"/>
      <w:r w:rsidRPr="006D136E">
        <w:rPr>
          <w:rFonts w:asciiTheme="majorBidi" w:eastAsia="Times New Roman" w:hAnsiTheme="majorBidi" w:cstheme="majorBidi"/>
          <w:sz w:val="28"/>
          <w:szCs w:val="28"/>
          <w:rtl/>
        </w:rPr>
        <w:t>شکل</w:t>
      </w:r>
      <w:proofErr w:type="spellEnd"/>
      <w:r w:rsidRPr="006D136E">
        <w:rPr>
          <w:rFonts w:asciiTheme="majorBidi" w:eastAsia="Times New Roman" w:hAnsiTheme="majorBidi" w:cstheme="majorBidi"/>
          <w:sz w:val="28"/>
          <w:szCs w:val="28"/>
          <w:rtl/>
        </w:rPr>
        <w:t xml:space="preserve"> (۲۰)</w:t>
      </w:r>
    </w:p>
    <w:p w:rsidR="00E60B23" w:rsidRPr="006D136E" w:rsidRDefault="00E60B23" w:rsidP="00E60B23">
      <w:pPr>
        <w:bidi/>
        <w:ind w:firstLine="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ملاحظة يوجد هنا خارطة توضح الآتي :  </w:t>
      </w:r>
    </w:p>
    <w:p w:rsidR="00E60B23" w:rsidRPr="006D136E" w:rsidRDefault="00E60B23" w:rsidP="002A4909">
      <w:pPr>
        <w:numPr>
          <w:ilvl w:val="0"/>
          <w:numId w:val="2"/>
        </w:numPr>
        <w:bidi/>
        <w:contextualSpacing/>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المنطقة ما بين مدار السرطان ومدار الجدي تمثل البيئة الحارة.</w:t>
      </w:r>
    </w:p>
    <w:p w:rsidR="00E60B23" w:rsidRPr="006D136E" w:rsidRDefault="00E60B23" w:rsidP="002A4909">
      <w:pPr>
        <w:numPr>
          <w:ilvl w:val="0"/>
          <w:numId w:val="2"/>
        </w:numPr>
        <w:bidi/>
        <w:contextualSpacing/>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المنطقة ما بين مدار السرطان والدائرة القطبية الشمالية تمثل البيئة المعتدلة، وكذلك المنطقة ما بين مدار الجدي والدائرة القطبية الجنوبية تمثل بيئة معتدلة.</w:t>
      </w:r>
    </w:p>
    <w:p w:rsidR="00E60B23" w:rsidRPr="006D136E" w:rsidRDefault="00E60B23" w:rsidP="002A4909">
      <w:pPr>
        <w:numPr>
          <w:ilvl w:val="0"/>
          <w:numId w:val="2"/>
        </w:numPr>
        <w:bidi/>
        <w:ind w:firstLine="720"/>
        <w:contextualSpacing/>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المنطقة ما بعد الدائرة القطبية الشمالية تمثل البيئة المتجمدة (التندرا)، وكذلك المنطقة ما بعد الدائرة القطبية الجنوبية.)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ميزات البيئة المعتدلة:</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 – ممارسة العديد من الأنشطة.</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۲ – تنوع الحياة النباتية والحيوانية أكثر من البيئات الأخرى.</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٣ - ازدياد البناء والاستقرار عن غيرها من البيئات.</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٤ – إمكانية إقامة النشاط الزراعي والصناعي فيها.</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هل تعلم</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تعمد بعض الحيوانات التي تعيش في البيئة المتجمدة (إقليم التندرا) إلى تغيير لون كسائها من البني إلى الأبيض لكي تختبئ أثناء تساقط الثلوج. انظر </w:t>
      </w:r>
      <w:proofErr w:type="spellStart"/>
      <w:r w:rsidRPr="006D136E">
        <w:rPr>
          <w:rFonts w:asciiTheme="majorBidi" w:eastAsia="Times New Roman" w:hAnsiTheme="majorBidi" w:cstheme="majorBidi"/>
          <w:sz w:val="28"/>
          <w:szCs w:val="28"/>
          <w:rtl/>
        </w:rPr>
        <w:t>شکل</w:t>
      </w:r>
      <w:proofErr w:type="spellEnd"/>
      <w:r w:rsidRPr="006D136E">
        <w:rPr>
          <w:rFonts w:asciiTheme="majorBidi" w:eastAsia="Times New Roman" w:hAnsiTheme="majorBidi" w:cstheme="majorBidi"/>
          <w:sz w:val="28"/>
          <w:szCs w:val="28"/>
          <w:rtl/>
        </w:rPr>
        <w:t xml:space="preserve"> (۲۱)</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ملاحظة يوجد هنا صورتين في الأولى صورة للأرنب بفراء غمق اللون ومناخ الذي يحيط به دافئ اما في الصورة الثانية ففيها أرنب بفراء أبيض والمناخ المحيط به تكسوه الثلوج)</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تعلمت من الدرس:</w:t>
      </w:r>
    </w:p>
    <w:p w:rsidR="00E60B23" w:rsidRPr="006D136E" w:rsidRDefault="00E60B23" w:rsidP="002A4909">
      <w:pPr>
        <w:numPr>
          <w:ilvl w:val="0"/>
          <w:numId w:val="3"/>
        </w:numPr>
        <w:bidi/>
        <w:contextualSpacing/>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أن هناك أنواع عديدة من البيئات الطبيعية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۲- أن البحار والمحيطات تغطي مساحة كبيرة من الكرة الأرضية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٣- أن أكثر البيئات المناخية ملاءمة للعيش في البيئة المعتدلة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ملاحظة يوجد هنا نقطة رابعة يجب على الطالب تعبئتها)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٤-.................................... </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٣٢</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نشاط (١)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أكمل الخريطة الذهنية التالية بما هو مطلوب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ملاحظة تحتوي </w:t>
      </w:r>
      <w:proofErr w:type="spellStart"/>
      <w:r w:rsidRPr="006D136E">
        <w:rPr>
          <w:rFonts w:asciiTheme="majorBidi" w:eastAsia="Times New Roman" w:hAnsiTheme="majorBidi" w:cstheme="majorBidi"/>
          <w:sz w:val="28"/>
          <w:szCs w:val="28"/>
          <w:rtl/>
        </w:rPr>
        <w:t>الخريطه</w:t>
      </w:r>
      <w:proofErr w:type="spellEnd"/>
      <w:r w:rsidRPr="006D136E">
        <w:rPr>
          <w:rFonts w:asciiTheme="majorBidi" w:eastAsia="Times New Roman" w:hAnsiTheme="majorBidi" w:cstheme="majorBidi"/>
          <w:sz w:val="28"/>
          <w:szCs w:val="28"/>
          <w:rtl/>
        </w:rPr>
        <w:t xml:space="preserve"> الذهنية  على اربع فراغات يجب على الطالب تعبئتها)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أنواع البيئة الطبيعية التضاريسية :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٢)</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٣)</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٤)</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نشاط (٢)</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أكمل الشكل التالي  حسب ما هو مطلوب.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ملاحظة يجب تكملة الشكل بثلاثة نقاط)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أنواع البيئة الطبيعية المناخية:</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٢)</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٣)</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الصفحة ٣٣</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نشاط (٣)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لاحظ الصور التي أمامك ثم حدد أنواع البيئة المناسبة لها.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الملاحظة الأولى : يوجد صورة على اليمين تحتوي على جبال صخرية وكتل رملية. )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الملاحظة الثانية : يوجد صورة على اليسار تحتوي على دب قطبي ابيض اللون تحيط به الثلوج.) </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نشاط (٤)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ملاحظة يجب الإجابة على السؤال بنقطتين)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علل: تعد البيئة المعتدلة من أفضل البيئات للعيش على وجه الكرة الأرضية.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٢)</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٣٤</w:t>
      </w:r>
    </w:p>
    <w:p w:rsidR="00E60B23" w:rsidRPr="006D136E" w:rsidRDefault="00E60B23" w:rsidP="00E60B23">
      <w:pPr>
        <w:bidi/>
        <w:rPr>
          <w:rFonts w:asciiTheme="majorBidi" w:eastAsia="Times New Roman" w:hAnsiTheme="majorBidi" w:cstheme="majorBidi"/>
          <w:b/>
          <w:bCs/>
          <w:sz w:val="28"/>
          <w:szCs w:val="28"/>
          <w:rtl/>
        </w:rPr>
      </w:pPr>
      <w:r w:rsidRPr="006D136E">
        <w:rPr>
          <w:rFonts w:asciiTheme="majorBidi" w:eastAsia="Times New Roman" w:hAnsiTheme="majorBidi" w:cstheme="majorBidi"/>
          <w:b/>
          <w:bCs/>
          <w:sz w:val="28"/>
          <w:szCs w:val="28"/>
          <w:rtl/>
        </w:rPr>
        <w:t xml:space="preserve">تقويم الوحدة الأولى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أولا: أكمل العبارات التالية بما يناسبها: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١ - العالم الذي استخدم علم البيئة الطبيعية كمفهوم جديد يدرس في الجامعات يسمى (ملاحظة هنا يجب ملاء الفراغ)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۲- خط الأساس لخطوط الطول يسمى (ملاحظة هنا يجب ملاء الفراغ).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۳- خط طول ۱۸۰ والذي يبدأ منه اليوم يسمى (ملاحظة هنا يجب ملاء الفراغ).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4 - تقع دولة الكويت بين دائرتي عرض (ملاحظة هنا يجب ملاء الفراغ) شمال خط الاستواء.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5- تقع دولة الكويت بالنسبة لقارة آسيا جهة (ملاحظة هنا يجب ملاء الفراغ).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6 - تقع دولة الكويت بالنسبة لشبه الجزيرة العربية جهة (ملاحظة هنا يجب ملاء الفراغ).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۷- تقع دولة الكويت بالنسبة للخليج العربي جهة (ملاحظة هنا يجب ملاء الفراغ).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۸- أول رياضي عربي تسلق قمة إفرست اسمه (ملاحظة هنا يجب ملاء الفراغ).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9 - تعرضت دولة الكويت لأمطار غزيرة وعرفت بسنة الهدامة الأولى عام (ملاحظة هنا يجب ملاء الفراغ) ميلادي.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۱۰ - تعرضت دولة الكويت لأمطار غزيرة استمرت لمدة أسبوع أدت إلى تعطيل جميع الجهات الحكومية عام (ملاحظة هنا يجب ملاء الفراغ) ميلادي. </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ثانياً : أكمل المخططات السهمية التالية بما يناسبها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ملاحظة يحتوي كل مخطط سهمي على عدد من الفراغات يجب تعبئتها سيتم ذكر كم فراغ لكل مخطط سهمي)</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١)أقسام البيئة: ( يوجد هنا فراغين فقط)</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٣٥</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٢) أقسام البيئة التضاريسية</w:t>
      </w:r>
      <w:r w:rsidRPr="006D136E">
        <w:rPr>
          <w:rFonts w:asciiTheme="majorBidi" w:eastAsia="Times New Roman" w:hAnsiTheme="majorBidi" w:cstheme="majorBidi"/>
          <w:sz w:val="28"/>
          <w:szCs w:val="28"/>
        </w:rPr>
        <w:t xml:space="preserve"> </w:t>
      </w:r>
      <w:r w:rsidRPr="006D136E">
        <w:rPr>
          <w:rFonts w:asciiTheme="majorBidi" w:eastAsia="Times New Roman" w:hAnsiTheme="majorBidi" w:cstheme="majorBidi"/>
          <w:sz w:val="28"/>
          <w:szCs w:val="28"/>
          <w:rtl/>
        </w:rPr>
        <w:t xml:space="preserve">( يوجد هنا أربع فراغات ).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٣) أقسام البيئة المناخية ( يوجد هنا ثلاث فراغات).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٤) أقسام التضاريس ( يوجد هنا ثلاث فراغات ).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٥) أنواع السهول ( يوجد هنا فراغين فقط ).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٦) عناصر المناخ ( يوجد هنا خمس فراغات ).</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الصفحة ٣٦</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ثالثاً : أكمل الجداول التالية حسب ما هو مطلوب في كل جدول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١)قارن بين كل من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أ) خطوط الطول : (أوجه المقارنة) : خط الأساس، العدد، الخصائص، الأهمية.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ب) دوائر العرض : (أوجه المقارنة) : خط الأساس، العدد، الخصائص، الأهمية.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٢) لاحظ خريطة العالم شكل (١٥)، وأكمل الجدول التالي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 ملاحظة لشرح شكل الجدول : يحتوي الجدول على اعمدة وصفوف يحتوي العامود الاول  على القارات  بحيث وضع كل اسم قارة في صف منفصل ، اما الصف الاول فقد احتوى على كما قلنا سابقا في عاموده الاول على </w:t>
      </w:r>
      <w:proofErr w:type="spellStart"/>
      <w:r w:rsidRPr="006D136E">
        <w:rPr>
          <w:rFonts w:asciiTheme="majorBidi" w:eastAsia="Times New Roman" w:hAnsiTheme="majorBidi" w:cstheme="majorBidi"/>
          <w:sz w:val="28"/>
          <w:szCs w:val="28"/>
          <w:rtl/>
        </w:rPr>
        <w:t>القارت</w:t>
      </w:r>
      <w:proofErr w:type="spellEnd"/>
      <w:r w:rsidRPr="006D136E">
        <w:rPr>
          <w:rFonts w:asciiTheme="majorBidi" w:eastAsia="Times New Roman" w:hAnsiTheme="majorBidi" w:cstheme="majorBidi"/>
          <w:sz w:val="28"/>
          <w:szCs w:val="28"/>
          <w:rtl/>
        </w:rPr>
        <w:t xml:space="preserve"> ثم احتوى  عاموده الثاني على الجبال  واحتوى الثالث على الهضاب واحتوى عاموده الاخير على كلمة السهول  المطلوب من طالب تعبئة الجبال والهضاب والسهول الموجودة في كل قارة ). </w:t>
      </w:r>
    </w:p>
    <w:p w:rsidR="00E60B23" w:rsidRPr="006D136E" w:rsidRDefault="00E60B23" w:rsidP="002A4909">
      <w:pPr>
        <w:numPr>
          <w:ilvl w:val="0"/>
          <w:numId w:val="4"/>
        </w:numPr>
        <w:bidi/>
        <w:contextualSpacing/>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 xml:space="preserve">أسيا: الجبال، الهضاب، السهول. </w:t>
      </w:r>
    </w:p>
    <w:p w:rsidR="00E60B23" w:rsidRPr="006D136E" w:rsidRDefault="00E60B23" w:rsidP="002A4909">
      <w:pPr>
        <w:numPr>
          <w:ilvl w:val="0"/>
          <w:numId w:val="4"/>
        </w:numPr>
        <w:bidi/>
        <w:contextualSpacing/>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 xml:space="preserve">أفريقيا: الجبال، الهضاب، السهول. </w:t>
      </w:r>
    </w:p>
    <w:p w:rsidR="00E60B23" w:rsidRPr="006D136E" w:rsidRDefault="00E60B23" w:rsidP="002A4909">
      <w:pPr>
        <w:numPr>
          <w:ilvl w:val="0"/>
          <w:numId w:val="4"/>
        </w:numPr>
        <w:bidi/>
        <w:contextualSpacing/>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 xml:space="preserve">أوروبا : الجبال، الهضاب، السهول. </w:t>
      </w:r>
    </w:p>
    <w:p w:rsidR="00E60B23" w:rsidRPr="006D136E" w:rsidRDefault="00E60B23" w:rsidP="002A4909">
      <w:pPr>
        <w:numPr>
          <w:ilvl w:val="0"/>
          <w:numId w:val="4"/>
        </w:numPr>
        <w:bidi/>
        <w:contextualSpacing/>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 xml:space="preserve">أمريكيا الشمالية : الجبال، الهضاب، السهول. </w:t>
      </w:r>
    </w:p>
    <w:p w:rsidR="00E60B23" w:rsidRPr="006D136E" w:rsidRDefault="00E60B23" w:rsidP="002A4909">
      <w:pPr>
        <w:numPr>
          <w:ilvl w:val="0"/>
          <w:numId w:val="4"/>
        </w:numPr>
        <w:bidi/>
        <w:contextualSpacing/>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 xml:space="preserve">أمريكيا الجنوبية : الجبال، الهضاب، السهول. </w:t>
      </w:r>
    </w:p>
    <w:p w:rsidR="00E60B23" w:rsidRPr="006D136E" w:rsidRDefault="00E60B23" w:rsidP="002A4909">
      <w:pPr>
        <w:numPr>
          <w:ilvl w:val="0"/>
          <w:numId w:val="4"/>
        </w:numPr>
        <w:bidi/>
        <w:contextualSpacing/>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 xml:space="preserve">أستراليا : الجبال، الهضاب، السهول. </w:t>
      </w:r>
    </w:p>
    <w:p w:rsidR="00E60B23" w:rsidRPr="006D136E" w:rsidRDefault="00E60B23" w:rsidP="00E60B23">
      <w:pPr>
        <w:bidi/>
        <w:ind w:left="720"/>
        <w:contextualSpacing/>
        <w:rPr>
          <w:rFonts w:asciiTheme="majorBidi" w:eastAsia="Times New Roman" w:hAnsiTheme="majorBidi" w:cstheme="majorBidi"/>
          <w:sz w:val="28"/>
          <w:szCs w:val="28"/>
          <w:rtl/>
        </w:rPr>
      </w:pPr>
    </w:p>
    <w:p w:rsidR="00E60B23" w:rsidRPr="006D136E" w:rsidRDefault="00E60B23" w:rsidP="00E60B23">
      <w:pPr>
        <w:bidi/>
        <w:ind w:left="720"/>
        <w:contextualSpacing/>
        <w:rPr>
          <w:rFonts w:asciiTheme="majorBidi" w:eastAsia="Times New Roman" w:hAnsiTheme="majorBidi" w:cstheme="majorBidi"/>
          <w:sz w:val="28"/>
          <w:szCs w:val="28"/>
          <w:rtl/>
        </w:rPr>
      </w:pPr>
    </w:p>
    <w:p w:rsidR="00E60B23" w:rsidRPr="006D136E" w:rsidRDefault="00E60B23" w:rsidP="00E60B23">
      <w:pPr>
        <w:bidi/>
        <w:ind w:left="720"/>
        <w:contextualSpacing/>
        <w:rPr>
          <w:rFonts w:asciiTheme="majorBidi" w:eastAsia="Times New Roman" w:hAnsiTheme="majorBidi" w:cstheme="majorBidi"/>
          <w:sz w:val="28"/>
          <w:szCs w:val="28"/>
          <w:rtl/>
        </w:rPr>
      </w:pPr>
    </w:p>
    <w:p w:rsidR="00E60B23" w:rsidRPr="006D136E" w:rsidRDefault="00E60B23" w:rsidP="00E60B23">
      <w:pPr>
        <w:bidi/>
        <w:ind w:left="720"/>
        <w:contextualSpacing/>
        <w:rPr>
          <w:rFonts w:asciiTheme="majorBidi" w:eastAsia="Times New Roman" w:hAnsiTheme="majorBidi" w:cstheme="majorBidi"/>
          <w:sz w:val="28"/>
          <w:szCs w:val="28"/>
          <w:rtl/>
        </w:rPr>
      </w:pPr>
    </w:p>
    <w:p w:rsidR="00E60B23" w:rsidRPr="006D136E" w:rsidRDefault="00E60B23" w:rsidP="00E60B23">
      <w:pPr>
        <w:bidi/>
        <w:ind w:left="720"/>
        <w:contextualSpacing/>
        <w:rPr>
          <w:rFonts w:asciiTheme="majorBidi" w:eastAsia="Times New Roman" w:hAnsiTheme="majorBidi" w:cstheme="majorBidi"/>
          <w:sz w:val="28"/>
          <w:szCs w:val="28"/>
          <w:rtl/>
        </w:rPr>
      </w:pPr>
    </w:p>
    <w:p w:rsidR="00E60B23" w:rsidRPr="006D136E" w:rsidRDefault="00E60B23" w:rsidP="00E60B23">
      <w:pPr>
        <w:bidi/>
        <w:ind w:left="720"/>
        <w:contextualSpacing/>
        <w:rPr>
          <w:rFonts w:asciiTheme="majorBidi" w:eastAsia="Times New Roman" w:hAnsiTheme="majorBidi" w:cstheme="majorBidi"/>
          <w:sz w:val="28"/>
          <w:szCs w:val="28"/>
          <w:rtl/>
        </w:rPr>
      </w:pPr>
    </w:p>
    <w:p w:rsidR="00E60B23" w:rsidRPr="006D136E" w:rsidRDefault="00E60B23" w:rsidP="00E60B23">
      <w:pPr>
        <w:bidi/>
        <w:ind w:left="720"/>
        <w:contextualSpacing/>
        <w:rPr>
          <w:rFonts w:asciiTheme="majorBidi" w:eastAsia="Times New Roman" w:hAnsiTheme="majorBidi" w:cstheme="majorBidi"/>
          <w:sz w:val="28"/>
          <w:szCs w:val="28"/>
          <w:rtl/>
        </w:rPr>
      </w:pPr>
    </w:p>
    <w:p w:rsidR="00E60B23" w:rsidRPr="006D136E" w:rsidRDefault="00E60B23" w:rsidP="00E60B23">
      <w:pPr>
        <w:bidi/>
        <w:ind w:left="720"/>
        <w:contextualSpacing/>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٣٧</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٣) قارن بين الأقاليم المناخية حسب ما هو مطلوب:</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أ) الأقاليم الحارة: دوائر العرض، مثال، المميزات.</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ب) الأقاليم المعتدلة الدفيئة: دوائر العرض، مثال، المميزات.</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ت) الأقاليم المعتدلة الباردة: دوائر العرض، مثال، المميزات.</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ث) الأقاليم الباردة: دوائر العرض، مثال، المميزات.</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رابعاً : اكتب ما تعرفة عن:</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١) مميزات البيئة الطبيعية ( يوجد هنا سطرين أو نقطتين ليملأها الطالب).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٢) مميزات البيئة البحرية ( يوجد هنا سطرين أو نقطتين ليملأها الطالب).</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٣) مميزات البيئة الجبلية ( يوجد هنا سطرين أو نقطتين ليملأها الطالب).</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٤) مميزات البيئة المعتدلة ( يوجد هنا ثلاثة أسطر أو نقاط ليملأها الطالب).</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٥) العوامل المؤثرة في التضاريس ( يوجد هنا ثلاثة أسطر أو نقاط ليملأها الطالب). </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٣٨</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خامساً : عرف المفاهيم والمصطلحات التالية:</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 بيئة:</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٢) بيئة طبيعية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٣) توازن بيئي:</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٤) موقع فلكي:</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٥) موقع مكاني: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٦) موقع نسبي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٧) تضاريس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٨) جبال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٩) هضاب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xml:space="preserve">١٠) سهول: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١١) أقاليم مناخية :</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٣٩</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سادساً : عدد أضلاع مثلث الحياة في الشكل المقابل.</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 ملاحظة: يوجد هنا شكل مثلث مكتوب في الوسط ( مثلث الحياة) و يوجد على زوايا هذا المثلث  دوائر ( أي ثلاثة دوائر) يجب على الطالب تعبئتها).</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سابعاً : علل ما يلي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 تعد البيئة المعتدلة من أفضل البيئات للعيش على وجه الكرة الأرضية. ( يوجد هنا سطرين أو نقطتين ليملأها الطالب).</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٢) تعد السهول من أفضل مناطق الاستقرار البشري. ( يوجد هنا سطرين أو نقطتين ليملأها الطالب).</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ثامناً : حول</w:t>
      </w:r>
      <w:r w:rsidRPr="006D136E">
        <w:rPr>
          <w:rFonts w:asciiTheme="majorBidi" w:eastAsia="Times New Roman" w:hAnsiTheme="majorBidi" w:cstheme="majorBidi"/>
          <w:sz w:val="28"/>
          <w:szCs w:val="28"/>
        </w:rPr>
        <w:t xml:space="preserve"> </w:t>
      </w:r>
      <w:r w:rsidRPr="006D136E">
        <w:rPr>
          <w:rFonts w:asciiTheme="majorBidi" w:eastAsia="Times New Roman" w:hAnsiTheme="majorBidi" w:cstheme="majorBidi"/>
          <w:sz w:val="28"/>
          <w:szCs w:val="28"/>
          <w:rtl/>
        </w:rPr>
        <w:t>النسب التالية إلى دوائر</w:t>
      </w:r>
      <w:r w:rsidRPr="006D136E">
        <w:rPr>
          <w:rFonts w:asciiTheme="majorBidi" w:eastAsia="Times New Roman" w:hAnsiTheme="majorBidi" w:cstheme="majorBidi"/>
          <w:sz w:val="28"/>
          <w:szCs w:val="28"/>
        </w:rPr>
        <w:t xml:space="preserve"> </w:t>
      </w:r>
      <w:r w:rsidRPr="006D136E">
        <w:rPr>
          <w:rFonts w:asciiTheme="majorBidi" w:eastAsia="Times New Roman" w:hAnsiTheme="majorBidi" w:cstheme="majorBidi"/>
          <w:sz w:val="28"/>
          <w:szCs w:val="28"/>
          <w:rtl/>
        </w:rPr>
        <w:t xml:space="preserve">بيانية بألوان مختلفة وضع عنواناً مناسباً لها. ( ملاحظة يوجد على يسار الصفحة دائرة فارغة  ويوجد اسفلها كلمة العنوان  والتي يجب على طالب تعبئتها) </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١)الجبال١٢ ٪        2) الهضاب٣٣ ٪          ٣) السهول ٤١٪</w:t>
      </w: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٤٠</w:t>
      </w:r>
    </w:p>
    <w:p w:rsidR="00E60B23" w:rsidRPr="006D136E" w:rsidRDefault="00E60B23" w:rsidP="00E60B23">
      <w:pPr>
        <w:bidi/>
        <w:rPr>
          <w:rFonts w:asciiTheme="majorBidi" w:eastAsia="Times New Roman" w:hAnsiTheme="majorBidi" w:cstheme="majorBidi"/>
          <w:b/>
          <w:bCs/>
          <w:sz w:val="28"/>
          <w:szCs w:val="28"/>
          <w:rtl/>
        </w:rPr>
      </w:pPr>
      <w:r w:rsidRPr="006D136E">
        <w:rPr>
          <w:rFonts w:asciiTheme="majorBidi" w:eastAsia="Times New Roman" w:hAnsiTheme="majorBidi" w:cstheme="majorBidi"/>
          <w:b/>
          <w:bCs/>
          <w:sz w:val="28"/>
          <w:szCs w:val="28"/>
          <w:rtl/>
        </w:rPr>
        <w:t>مشروع الوحدة الأولى</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المشروع الأول:</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يتعاون المتعلم مع زملائه بتشكيل أشكال سطح الأرض من خلال الصلصال وكتابة تقرير قصير حول التعريف بها.</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المشروع الثاني:</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صمم رزنامة توضح فيها عناصر المناخ (درجة الحرارة – الرطوبة –الرياح) لفصل من فصول السنة في دولة الكويت.</w:t>
      </w: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المشروع الثالث:</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اكتب بحثاً توضح فيها تضاريس دولة الكويت والعوامل المؤثرة فيها.</w:t>
      </w:r>
    </w:p>
    <w:p w:rsidR="00E60B23" w:rsidRPr="006D136E" w:rsidRDefault="00E60B23" w:rsidP="00E60B23">
      <w:pPr>
        <w:bidi/>
        <w:rPr>
          <w:rFonts w:asciiTheme="majorBidi" w:eastAsia="Times New Roman" w:hAnsiTheme="majorBidi" w:cstheme="majorBidi"/>
          <w:sz w:val="28"/>
          <w:szCs w:val="28"/>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eastAsia="Times New Roman" w:hAnsiTheme="majorBidi" w:cstheme="majorBidi"/>
          <w:sz w:val="28"/>
          <w:szCs w:val="28"/>
        </w:rPr>
      </w:pPr>
      <w:bookmarkStart w:id="0" w:name="_heading=h.gjdgxs" w:colFirst="0" w:colLast="0"/>
      <w:bookmarkEnd w:id="0"/>
      <w:r w:rsidRPr="006D136E">
        <w:rPr>
          <w:rFonts w:asciiTheme="majorBidi" w:eastAsia="Times New Roman" w:hAnsiTheme="majorBidi" w:cstheme="majorBidi"/>
          <w:sz w:val="28"/>
          <w:szCs w:val="28"/>
          <w:rtl/>
        </w:rPr>
        <w:lastRenderedPageBreak/>
        <w:t>الصفحة 41</w:t>
      </w:r>
    </w:p>
    <w:p w:rsidR="00E60B23" w:rsidRPr="006D136E" w:rsidRDefault="00E60B23" w:rsidP="00E60B23">
      <w:pPr>
        <w:bidi/>
        <w:rPr>
          <w:rFonts w:asciiTheme="majorBidi" w:eastAsia="Times New Roman" w:hAnsiTheme="majorBidi" w:cstheme="majorBidi"/>
          <w:b/>
          <w:bCs/>
          <w:sz w:val="28"/>
          <w:szCs w:val="28"/>
        </w:rPr>
      </w:pPr>
      <w:bookmarkStart w:id="1" w:name="_heading=h.yoeca37jgbri" w:colFirst="0" w:colLast="0"/>
      <w:bookmarkEnd w:id="1"/>
      <w:r w:rsidRPr="006D136E">
        <w:rPr>
          <w:rFonts w:asciiTheme="majorBidi" w:eastAsia="Times New Roman" w:hAnsiTheme="majorBidi" w:cstheme="majorBidi"/>
          <w:b/>
          <w:bCs/>
          <w:sz w:val="28"/>
          <w:szCs w:val="28"/>
          <w:rtl/>
        </w:rPr>
        <w:t>الوحدة الثانية</w:t>
      </w:r>
    </w:p>
    <w:p w:rsidR="00E60B23" w:rsidRPr="006D136E" w:rsidRDefault="00E60B23" w:rsidP="00E60B23">
      <w:pPr>
        <w:bidi/>
        <w:rPr>
          <w:rFonts w:asciiTheme="majorBidi" w:eastAsia="Times New Roman" w:hAnsiTheme="majorBidi" w:cstheme="majorBidi"/>
          <w:b/>
          <w:bCs/>
          <w:sz w:val="28"/>
          <w:szCs w:val="28"/>
        </w:rPr>
      </w:pPr>
      <w:bookmarkStart w:id="2" w:name="_heading=h.z4c6mwxxlsnr" w:colFirst="0" w:colLast="0"/>
      <w:bookmarkEnd w:id="2"/>
      <w:r w:rsidRPr="006D136E">
        <w:rPr>
          <w:rFonts w:asciiTheme="majorBidi" w:eastAsia="Times New Roman" w:hAnsiTheme="majorBidi" w:cstheme="majorBidi"/>
          <w:b/>
          <w:bCs/>
          <w:sz w:val="28"/>
          <w:szCs w:val="28"/>
          <w:rtl/>
        </w:rPr>
        <w:t>الإنسان والبيئة الطبيعية</w:t>
      </w:r>
    </w:p>
    <w:p w:rsidR="00E60B23" w:rsidRPr="006D136E" w:rsidRDefault="00E60B23" w:rsidP="00E60B23">
      <w:pPr>
        <w:bidi/>
        <w:rPr>
          <w:rFonts w:asciiTheme="majorBidi" w:eastAsia="Times New Roman" w:hAnsiTheme="majorBidi" w:cstheme="majorBidi"/>
          <w:sz w:val="28"/>
          <w:szCs w:val="28"/>
        </w:rPr>
      </w:pPr>
      <w:bookmarkStart w:id="3" w:name="_heading=h.xo3vrypmzijk" w:colFirst="0" w:colLast="0"/>
      <w:bookmarkEnd w:id="3"/>
      <w:r w:rsidRPr="006D136E">
        <w:rPr>
          <w:rFonts w:asciiTheme="majorBidi" w:eastAsia="Times New Roman" w:hAnsiTheme="majorBidi" w:cstheme="majorBidi"/>
          <w:sz w:val="28"/>
          <w:szCs w:val="28"/>
          <w:rtl/>
        </w:rPr>
        <w:t>أولاً: أثر البيئة على الإنسان.</w:t>
      </w:r>
    </w:p>
    <w:p w:rsidR="00E60B23" w:rsidRPr="006D136E" w:rsidRDefault="00E60B23" w:rsidP="002A4909">
      <w:pPr>
        <w:numPr>
          <w:ilvl w:val="0"/>
          <w:numId w:val="15"/>
        </w:numPr>
        <w:bidi/>
        <w:spacing w:after="0"/>
        <w:rPr>
          <w:rFonts w:asciiTheme="majorBidi" w:eastAsia="Times New Roman" w:hAnsiTheme="majorBidi" w:cstheme="majorBidi"/>
          <w:sz w:val="28"/>
          <w:szCs w:val="28"/>
        </w:rPr>
      </w:pPr>
      <w:bookmarkStart w:id="4" w:name="_heading=h.d9riji5rf5l0" w:colFirst="0" w:colLast="0"/>
      <w:bookmarkEnd w:id="4"/>
      <w:r w:rsidRPr="006D136E">
        <w:rPr>
          <w:rFonts w:asciiTheme="majorBidi" w:eastAsia="Times New Roman" w:hAnsiTheme="majorBidi" w:cstheme="majorBidi"/>
          <w:sz w:val="28"/>
          <w:szCs w:val="28"/>
          <w:rtl/>
        </w:rPr>
        <w:t>أثر البيئة على الناحية الاقتصادية في العالم.</w:t>
      </w:r>
    </w:p>
    <w:p w:rsidR="00E60B23" w:rsidRPr="006D136E" w:rsidRDefault="00E60B23" w:rsidP="002A4909">
      <w:pPr>
        <w:numPr>
          <w:ilvl w:val="0"/>
          <w:numId w:val="15"/>
        </w:numPr>
        <w:bidi/>
        <w:rPr>
          <w:rFonts w:asciiTheme="majorBidi" w:eastAsia="Times New Roman" w:hAnsiTheme="majorBidi" w:cstheme="majorBidi"/>
          <w:sz w:val="28"/>
          <w:szCs w:val="28"/>
        </w:rPr>
      </w:pPr>
      <w:bookmarkStart w:id="5" w:name="_heading=h.f0osu5k08b9p" w:colFirst="0" w:colLast="0"/>
      <w:bookmarkEnd w:id="5"/>
      <w:r w:rsidRPr="006D136E">
        <w:rPr>
          <w:rFonts w:asciiTheme="majorBidi" w:eastAsia="Times New Roman" w:hAnsiTheme="majorBidi" w:cstheme="majorBidi"/>
          <w:sz w:val="28"/>
          <w:szCs w:val="28"/>
          <w:rtl/>
        </w:rPr>
        <w:t>أثر البيئة على الناحية الاجتماعية في العالم.</w:t>
      </w:r>
    </w:p>
    <w:p w:rsidR="00E60B23" w:rsidRPr="006D136E" w:rsidRDefault="00E60B23" w:rsidP="00E60B23">
      <w:pPr>
        <w:bidi/>
        <w:rPr>
          <w:rFonts w:asciiTheme="majorBidi" w:eastAsia="Times New Roman" w:hAnsiTheme="majorBidi" w:cstheme="majorBidi"/>
          <w:sz w:val="28"/>
          <w:szCs w:val="28"/>
        </w:rPr>
      </w:pPr>
      <w:bookmarkStart w:id="6" w:name="_heading=h.h9pfbv31y6i1" w:colFirst="0" w:colLast="0"/>
      <w:bookmarkEnd w:id="6"/>
      <w:r w:rsidRPr="006D136E">
        <w:rPr>
          <w:rFonts w:asciiTheme="majorBidi" w:eastAsia="Times New Roman" w:hAnsiTheme="majorBidi" w:cstheme="majorBidi"/>
          <w:sz w:val="28"/>
          <w:szCs w:val="28"/>
          <w:rtl/>
        </w:rPr>
        <w:t>ثانياً: أثر الإنسان على البيئة.</w:t>
      </w:r>
    </w:p>
    <w:p w:rsidR="00E60B23" w:rsidRPr="006D136E" w:rsidRDefault="00E60B23" w:rsidP="00E60B23">
      <w:pPr>
        <w:bidi/>
        <w:rPr>
          <w:rFonts w:asciiTheme="majorBidi" w:eastAsia="Times New Roman" w:hAnsiTheme="majorBidi" w:cstheme="majorBidi"/>
          <w:sz w:val="28"/>
          <w:szCs w:val="28"/>
        </w:rPr>
      </w:pPr>
      <w:bookmarkStart w:id="7" w:name="_heading=h.gfbw73m8eho3" w:colFirst="0" w:colLast="0"/>
      <w:bookmarkEnd w:id="7"/>
      <w:r w:rsidRPr="006D136E">
        <w:rPr>
          <w:rFonts w:asciiTheme="majorBidi" w:eastAsia="Times New Roman" w:hAnsiTheme="majorBidi" w:cstheme="majorBidi"/>
          <w:sz w:val="28"/>
          <w:szCs w:val="28"/>
          <w:rtl/>
        </w:rPr>
        <w:t xml:space="preserve">  أ. مراحل تطور علاقة الإنسان بالبيئة.</w:t>
      </w:r>
    </w:p>
    <w:p w:rsidR="00E60B23" w:rsidRPr="006D136E" w:rsidRDefault="00E60B23" w:rsidP="00E60B23">
      <w:pPr>
        <w:bidi/>
        <w:rPr>
          <w:rFonts w:asciiTheme="majorBidi" w:eastAsia="Times New Roman" w:hAnsiTheme="majorBidi" w:cstheme="majorBidi"/>
          <w:sz w:val="28"/>
          <w:szCs w:val="28"/>
        </w:rPr>
      </w:pPr>
      <w:bookmarkStart w:id="8" w:name="_heading=h.mibn358fbs7c" w:colFirst="0" w:colLast="0"/>
      <w:bookmarkEnd w:id="8"/>
      <w:r w:rsidRPr="006D136E">
        <w:rPr>
          <w:rFonts w:asciiTheme="majorBidi" w:eastAsia="Times New Roman" w:hAnsiTheme="majorBidi" w:cstheme="majorBidi"/>
          <w:sz w:val="28"/>
          <w:szCs w:val="28"/>
          <w:rtl/>
        </w:rPr>
        <w:t xml:space="preserve">ب. مكونات النظام البيئي/ </w:t>
      </w:r>
      <w:proofErr w:type="spellStart"/>
      <w:r w:rsidRPr="006D136E">
        <w:rPr>
          <w:rFonts w:asciiTheme="majorBidi" w:eastAsia="Times New Roman" w:hAnsiTheme="majorBidi" w:cstheme="majorBidi"/>
          <w:sz w:val="28"/>
          <w:szCs w:val="28"/>
          <w:rtl/>
        </w:rPr>
        <w:t>الآيكولوجية</w:t>
      </w:r>
      <w:proofErr w:type="spellEnd"/>
      <w:r w:rsidRPr="006D136E">
        <w:rPr>
          <w:rFonts w:asciiTheme="majorBidi" w:eastAsia="Times New Roman" w:hAnsiTheme="majorBidi" w:cstheme="majorBidi"/>
          <w:sz w:val="28"/>
          <w:szCs w:val="28"/>
          <w:rtl/>
        </w:rPr>
        <w:t>.</w:t>
      </w:r>
    </w:p>
    <w:p w:rsidR="00E60B23" w:rsidRPr="006D136E" w:rsidRDefault="00E60B23" w:rsidP="00E60B23">
      <w:pPr>
        <w:bidi/>
        <w:rPr>
          <w:rFonts w:asciiTheme="majorBidi" w:eastAsia="Times New Roman" w:hAnsiTheme="majorBidi" w:cstheme="majorBidi"/>
          <w:sz w:val="28"/>
          <w:szCs w:val="28"/>
        </w:rPr>
      </w:pPr>
      <w:bookmarkStart w:id="9" w:name="_heading=h.j4koqz72p2bk" w:colFirst="0" w:colLast="0"/>
      <w:bookmarkEnd w:id="9"/>
      <w:r w:rsidRPr="006D136E">
        <w:rPr>
          <w:rFonts w:asciiTheme="majorBidi" w:eastAsia="Times New Roman" w:hAnsiTheme="majorBidi" w:cstheme="majorBidi"/>
          <w:sz w:val="28"/>
          <w:szCs w:val="28"/>
          <w:rtl/>
        </w:rPr>
        <w:t>ج. أهمية التشجير لكوكب الأرض.</w:t>
      </w:r>
    </w:p>
    <w:p w:rsidR="00E60B23" w:rsidRPr="006D136E" w:rsidRDefault="00E60B23" w:rsidP="00E60B23">
      <w:pPr>
        <w:bidi/>
        <w:rPr>
          <w:rFonts w:asciiTheme="majorBidi" w:eastAsia="Times New Roman" w:hAnsiTheme="majorBidi" w:cstheme="majorBidi"/>
          <w:sz w:val="28"/>
          <w:szCs w:val="28"/>
        </w:rPr>
      </w:pPr>
      <w:bookmarkStart w:id="10" w:name="_heading=h.yjjjf1esmt7q" w:colFirst="0" w:colLast="0"/>
      <w:bookmarkEnd w:id="10"/>
      <w:r w:rsidRPr="006D136E">
        <w:rPr>
          <w:rFonts w:asciiTheme="majorBidi" w:eastAsia="Times New Roman" w:hAnsiTheme="majorBidi" w:cstheme="majorBidi"/>
          <w:sz w:val="28"/>
          <w:szCs w:val="28"/>
          <w:rtl/>
        </w:rPr>
        <w:t>التقويم</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سكان العالم لعام 2017   7.5 مليارات نسمة</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حسب القارات:</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آسيا: 4,478,315,164</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أفريقيا: 1,246,504,865</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أوروبا: 739,207,742</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أمريكا اللاتينية: 647,565,336</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أمريكا الشمالية: 363,224,006</w:t>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أوقيانوسيا: 40,467,040</w:t>
      </w:r>
    </w:p>
    <w:p w:rsidR="00E60B23" w:rsidRPr="006D136E" w:rsidRDefault="00E60B23" w:rsidP="00E60B23">
      <w:pPr>
        <w:bidi/>
        <w:rPr>
          <w:rFonts w:asciiTheme="majorBidi" w:eastAsia="Times New Roman" w:hAnsiTheme="majorBidi" w:cstheme="majorBidi"/>
          <w:sz w:val="28"/>
          <w:szCs w:val="28"/>
          <w:rtl/>
        </w:rPr>
      </w:pPr>
      <w:bookmarkStart w:id="11" w:name="_heading=h.777s679abh7c" w:colFirst="0" w:colLast="0"/>
      <w:bookmarkStart w:id="12" w:name="_heading=h.769on7bw6tf2" w:colFirst="0" w:colLast="0"/>
      <w:bookmarkStart w:id="13" w:name="_heading=h.d7ab5rbs212w" w:colFirst="0" w:colLast="0"/>
      <w:bookmarkStart w:id="14" w:name="_heading=h.2yddp0pmzqv4" w:colFirst="0" w:colLast="0"/>
      <w:bookmarkEnd w:id="11"/>
      <w:bookmarkEnd w:id="12"/>
      <w:bookmarkEnd w:id="13"/>
      <w:bookmarkEnd w:id="14"/>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lastRenderedPageBreak/>
        <w:t>الصفحة 42</w:t>
      </w:r>
    </w:p>
    <w:p w:rsidR="00E60B23" w:rsidRPr="006D136E" w:rsidRDefault="00E60B23" w:rsidP="00E60B23">
      <w:pPr>
        <w:bidi/>
        <w:rPr>
          <w:rFonts w:asciiTheme="majorBidi" w:eastAsia="Times New Roman" w:hAnsiTheme="majorBidi" w:cstheme="majorBidi"/>
          <w:b/>
          <w:bCs/>
          <w:sz w:val="28"/>
          <w:szCs w:val="28"/>
        </w:rPr>
      </w:pPr>
      <w:bookmarkStart w:id="15" w:name="_heading=h.30c7spiike7o" w:colFirst="0" w:colLast="0"/>
      <w:bookmarkEnd w:id="15"/>
      <w:r w:rsidRPr="006D136E">
        <w:rPr>
          <w:rFonts w:asciiTheme="majorBidi" w:eastAsia="Times New Roman" w:hAnsiTheme="majorBidi" w:cstheme="majorBidi"/>
          <w:b/>
          <w:bCs/>
          <w:sz w:val="28"/>
          <w:szCs w:val="28"/>
          <w:rtl/>
        </w:rPr>
        <w:t>سنتعرف عزيزي المتعلم في هذه الوحدة على الآتي:</w:t>
      </w:r>
    </w:p>
    <w:p w:rsidR="00E60B23" w:rsidRPr="006D136E" w:rsidRDefault="00E60B23" w:rsidP="002A4909">
      <w:pPr>
        <w:numPr>
          <w:ilvl w:val="0"/>
          <w:numId w:val="13"/>
        </w:numPr>
        <w:bidi/>
        <w:spacing w:after="0"/>
        <w:rPr>
          <w:rFonts w:asciiTheme="majorBidi" w:eastAsia="Times New Roman" w:hAnsiTheme="majorBidi" w:cstheme="majorBidi"/>
          <w:sz w:val="28"/>
          <w:szCs w:val="28"/>
        </w:rPr>
      </w:pPr>
      <w:bookmarkStart w:id="16" w:name="_heading=h.c0smapnhpmtb" w:colFirst="0" w:colLast="0"/>
      <w:bookmarkEnd w:id="16"/>
      <w:r w:rsidRPr="006D136E">
        <w:rPr>
          <w:rFonts w:asciiTheme="majorBidi" w:eastAsia="Times New Roman" w:hAnsiTheme="majorBidi" w:cstheme="majorBidi"/>
          <w:sz w:val="28"/>
          <w:szCs w:val="28"/>
          <w:rtl/>
        </w:rPr>
        <w:t>العلاقة بين الإنسان والبيئة.</w:t>
      </w:r>
    </w:p>
    <w:p w:rsidR="00E60B23" w:rsidRPr="006D136E" w:rsidRDefault="00E60B23" w:rsidP="002A4909">
      <w:pPr>
        <w:numPr>
          <w:ilvl w:val="0"/>
          <w:numId w:val="13"/>
        </w:numPr>
        <w:bidi/>
        <w:spacing w:after="0"/>
        <w:rPr>
          <w:rFonts w:asciiTheme="majorBidi" w:eastAsia="Times New Roman" w:hAnsiTheme="majorBidi" w:cstheme="majorBidi"/>
          <w:sz w:val="28"/>
          <w:szCs w:val="28"/>
        </w:rPr>
      </w:pPr>
      <w:bookmarkStart w:id="17" w:name="_heading=h.bdtocb6rrz2r" w:colFirst="0" w:colLast="0"/>
      <w:bookmarkEnd w:id="17"/>
      <w:r w:rsidRPr="006D136E">
        <w:rPr>
          <w:rFonts w:asciiTheme="majorBidi" w:eastAsia="Times New Roman" w:hAnsiTheme="majorBidi" w:cstheme="majorBidi"/>
          <w:sz w:val="28"/>
          <w:szCs w:val="28"/>
          <w:rtl/>
        </w:rPr>
        <w:t>أثر البيئة الطبيعية على الناحية الاقتصادية والاجتماعية في العالم.</w:t>
      </w:r>
    </w:p>
    <w:p w:rsidR="00E60B23" w:rsidRPr="006D136E" w:rsidRDefault="00E60B23" w:rsidP="002A4909">
      <w:pPr>
        <w:numPr>
          <w:ilvl w:val="0"/>
          <w:numId w:val="13"/>
        </w:numPr>
        <w:bidi/>
        <w:rPr>
          <w:rFonts w:asciiTheme="majorBidi" w:eastAsia="Times New Roman" w:hAnsiTheme="majorBidi" w:cstheme="majorBidi"/>
          <w:sz w:val="28"/>
          <w:szCs w:val="28"/>
        </w:rPr>
      </w:pPr>
      <w:bookmarkStart w:id="18" w:name="_heading=h.q582f2bkg2yz" w:colFirst="0" w:colLast="0"/>
      <w:bookmarkEnd w:id="18"/>
      <w:r w:rsidRPr="006D136E">
        <w:rPr>
          <w:rFonts w:asciiTheme="majorBidi" w:eastAsia="Times New Roman" w:hAnsiTheme="majorBidi" w:cstheme="majorBidi"/>
          <w:sz w:val="28"/>
          <w:szCs w:val="28"/>
          <w:rtl/>
        </w:rPr>
        <w:t>كيفية تطبيق مفاهيم الدرس.</w:t>
      </w:r>
    </w:p>
    <w:p w:rsidR="00E60B23" w:rsidRPr="006D136E" w:rsidRDefault="00E60B23" w:rsidP="00E60B23">
      <w:pPr>
        <w:bidi/>
        <w:rPr>
          <w:rFonts w:asciiTheme="majorBidi" w:eastAsia="Times New Roman" w:hAnsiTheme="majorBidi" w:cstheme="majorBidi"/>
          <w:sz w:val="28"/>
          <w:szCs w:val="28"/>
          <w:rtl/>
        </w:rPr>
      </w:pPr>
      <w:bookmarkStart w:id="19" w:name="_heading=h.mjg537shhaus" w:colFirst="0" w:colLast="0"/>
      <w:bookmarkStart w:id="20" w:name="_heading=h.ru8ip4g5hhqt" w:colFirst="0" w:colLast="0"/>
      <w:bookmarkStart w:id="21" w:name="_heading=h.cpzow9a5eii" w:colFirst="0" w:colLast="0"/>
      <w:bookmarkEnd w:id="19"/>
      <w:bookmarkEnd w:id="20"/>
      <w:bookmarkEnd w:id="21"/>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الصفحة 43</w:t>
      </w:r>
    </w:p>
    <w:p w:rsidR="00E60B23" w:rsidRPr="006D136E" w:rsidRDefault="00E60B23" w:rsidP="00E60B23">
      <w:pPr>
        <w:bidi/>
        <w:rPr>
          <w:rFonts w:asciiTheme="majorBidi" w:eastAsia="Times New Roman" w:hAnsiTheme="majorBidi" w:cstheme="majorBidi"/>
          <w:b/>
          <w:bCs/>
          <w:sz w:val="28"/>
          <w:szCs w:val="28"/>
        </w:rPr>
      </w:pPr>
      <w:r w:rsidRPr="006D136E">
        <w:rPr>
          <w:rFonts w:asciiTheme="majorBidi" w:eastAsia="Times New Roman" w:hAnsiTheme="majorBidi" w:cstheme="majorBidi"/>
          <w:b/>
          <w:bCs/>
          <w:sz w:val="28"/>
          <w:szCs w:val="28"/>
          <w:rtl/>
        </w:rPr>
        <w:t>أولا: أثر البيئة على الإنسان</w:t>
      </w:r>
    </w:p>
    <w:p w:rsidR="00E60B23" w:rsidRPr="006D136E" w:rsidRDefault="00E60B23" w:rsidP="002A4909">
      <w:pPr>
        <w:numPr>
          <w:ilvl w:val="0"/>
          <w:numId w:val="19"/>
        </w:numPr>
        <w:bidi/>
        <w:rPr>
          <w:rFonts w:asciiTheme="majorBidi" w:eastAsia="Times New Roman" w:hAnsiTheme="majorBidi" w:cstheme="majorBidi"/>
          <w:b/>
          <w:bCs/>
          <w:sz w:val="28"/>
          <w:szCs w:val="28"/>
        </w:rPr>
      </w:pPr>
      <w:bookmarkStart w:id="22" w:name="_heading=h.6b6suc6ddv9h" w:colFirst="0" w:colLast="0"/>
      <w:bookmarkEnd w:id="22"/>
      <w:r w:rsidRPr="006D136E">
        <w:rPr>
          <w:rFonts w:asciiTheme="majorBidi" w:eastAsia="Times New Roman" w:hAnsiTheme="majorBidi" w:cstheme="majorBidi"/>
          <w:b/>
          <w:bCs/>
          <w:sz w:val="28"/>
          <w:szCs w:val="28"/>
          <w:rtl/>
        </w:rPr>
        <w:t>أثر البيئة على الناحية الاقتصادية في العالم</w:t>
      </w:r>
    </w:p>
    <w:p w:rsidR="00E60B23" w:rsidRPr="006D136E" w:rsidRDefault="00E60B23" w:rsidP="00E60B23">
      <w:pPr>
        <w:bidi/>
        <w:ind w:left="720"/>
        <w:rPr>
          <w:rFonts w:asciiTheme="majorBidi" w:eastAsia="Times New Roman" w:hAnsiTheme="majorBidi" w:cstheme="majorBidi"/>
          <w:sz w:val="28"/>
          <w:szCs w:val="28"/>
        </w:rPr>
      </w:pPr>
      <w:bookmarkStart w:id="23" w:name="_heading=h.yev9q097whpi" w:colFirst="0" w:colLast="0"/>
      <w:bookmarkEnd w:id="23"/>
      <w:r w:rsidRPr="006D136E">
        <w:rPr>
          <w:rFonts w:asciiTheme="majorBidi" w:eastAsia="Times New Roman" w:hAnsiTheme="majorBidi" w:cstheme="majorBidi"/>
          <w:sz w:val="28"/>
          <w:szCs w:val="28"/>
          <w:rtl/>
        </w:rPr>
        <w:t>كما عرفنا أن البيئة الطبيعية أوجدها الله للإنسان كانت ولاتزال لها أثر إيجابي على حياته وذلك من حيث توفيرها الخامات والثروات التي تتحول إلى منتجات استهلاكية وتشمل الماء والهواء والتربة والمُناخ والنباتات والحيوانات وموارد الطاقة والمجاري المائية وتختلف من منطقة لأخرى حسب المعطيات المكونة لها.</w:t>
      </w:r>
    </w:p>
    <w:p w:rsidR="00E60B23" w:rsidRPr="006D136E" w:rsidRDefault="00E60B23" w:rsidP="00E60B23">
      <w:pPr>
        <w:bidi/>
        <w:ind w:left="720"/>
        <w:rPr>
          <w:rFonts w:asciiTheme="majorBidi" w:eastAsia="Times New Roman" w:hAnsiTheme="majorBidi" w:cstheme="majorBidi"/>
          <w:sz w:val="28"/>
          <w:szCs w:val="28"/>
        </w:rPr>
      </w:pPr>
      <w:bookmarkStart w:id="24" w:name="_heading=h.ptmycahdunzf" w:colFirst="0" w:colLast="0"/>
      <w:bookmarkStart w:id="25" w:name="_heading=h.8r8i0gxcvw2q" w:colFirst="0" w:colLast="0"/>
      <w:bookmarkEnd w:id="24"/>
      <w:bookmarkEnd w:id="25"/>
    </w:p>
    <w:p w:rsidR="00E60B23" w:rsidRPr="006D136E" w:rsidRDefault="00E60B23" w:rsidP="00E60B23">
      <w:pPr>
        <w:bidi/>
        <w:rPr>
          <w:rFonts w:asciiTheme="majorBidi" w:eastAsia="Times New Roman" w:hAnsiTheme="majorBidi" w:cstheme="majorBidi"/>
          <w:b/>
          <w:bCs/>
          <w:sz w:val="28"/>
          <w:szCs w:val="28"/>
        </w:rPr>
      </w:pPr>
      <w:bookmarkStart w:id="26" w:name="_heading=h.prv26op8ub8d" w:colFirst="0" w:colLast="0"/>
      <w:bookmarkEnd w:id="26"/>
      <w:r w:rsidRPr="006D136E">
        <w:rPr>
          <w:rFonts w:asciiTheme="majorBidi" w:eastAsia="Times New Roman" w:hAnsiTheme="majorBidi" w:cstheme="majorBidi"/>
          <w:b/>
          <w:bCs/>
          <w:sz w:val="28"/>
          <w:szCs w:val="28"/>
          <w:rtl/>
        </w:rPr>
        <w:t>العلاقة بين علم الاقتصاد والبيئة:</w:t>
      </w:r>
    </w:p>
    <w:p w:rsidR="00E60B23" w:rsidRPr="006D136E" w:rsidRDefault="00E60B23" w:rsidP="002A4909">
      <w:pPr>
        <w:numPr>
          <w:ilvl w:val="0"/>
          <w:numId w:val="5"/>
        </w:numPr>
        <w:bidi/>
        <w:spacing w:after="0"/>
        <w:rPr>
          <w:rFonts w:asciiTheme="majorBidi" w:eastAsia="Times New Roman" w:hAnsiTheme="majorBidi" w:cstheme="majorBidi"/>
          <w:sz w:val="28"/>
          <w:szCs w:val="28"/>
        </w:rPr>
      </w:pPr>
      <w:bookmarkStart w:id="27" w:name="_heading=h.7py6v5gdhyhr" w:colFirst="0" w:colLast="0"/>
      <w:bookmarkEnd w:id="27"/>
      <w:r w:rsidRPr="006D136E">
        <w:rPr>
          <w:rFonts w:asciiTheme="majorBidi" w:eastAsia="Times New Roman" w:hAnsiTheme="majorBidi" w:cstheme="majorBidi"/>
          <w:sz w:val="28"/>
          <w:szCs w:val="28"/>
          <w:rtl/>
        </w:rPr>
        <w:t>دراسة إجراءات حماية البيئة على المنشآت.</w:t>
      </w:r>
    </w:p>
    <w:p w:rsidR="00E60B23" w:rsidRPr="006D136E" w:rsidRDefault="00E60B23" w:rsidP="002A4909">
      <w:pPr>
        <w:numPr>
          <w:ilvl w:val="0"/>
          <w:numId w:val="5"/>
        </w:numPr>
        <w:bidi/>
        <w:spacing w:after="0"/>
        <w:rPr>
          <w:rFonts w:asciiTheme="majorBidi" w:eastAsia="Times New Roman" w:hAnsiTheme="majorBidi" w:cstheme="majorBidi"/>
          <w:sz w:val="28"/>
          <w:szCs w:val="28"/>
        </w:rPr>
      </w:pPr>
      <w:bookmarkStart w:id="28" w:name="_heading=h.le9647dsmp2g" w:colFirst="0" w:colLast="0"/>
      <w:bookmarkEnd w:id="28"/>
      <w:r w:rsidRPr="006D136E">
        <w:rPr>
          <w:rFonts w:asciiTheme="majorBidi" w:eastAsia="Times New Roman" w:hAnsiTheme="majorBidi" w:cstheme="majorBidi"/>
          <w:sz w:val="28"/>
          <w:szCs w:val="28"/>
          <w:rtl/>
        </w:rPr>
        <w:t>تقديم المشورات والنصائح المناسبة والمنسجمة مع متطلبات حماية البيئة.</w:t>
      </w:r>
    </w:p>
    <w:p w:rsidR="00E60B23" w:rsidRPr="006D136E" w:rsidRDefault="00E60B23" w:rsidP="002A4909">
      <w:pPr>
        <w:numPr>
          <w:ilvl w:val="0"/>
          <w:numId w:val="5"/>
        </w:numPr>
        <w:bidi/>
        <w:spacing w:after="0"/>
        <w:rPr>
          <w:rFonts w:asciiTheme="majorBidi" w:eastAsia="Times New Roman" w:hAnsiTheme="majorBidi" w:cstheme="majorBidi"/>
          <w:sz w:val="28"/>
          <w:szCs w:val="28"/>
        </w:rPr>
      </w:pPr>
      <w:bookmarkStart w:id="29" w:name="_heading=h.77bsfzamww5f" w:colFirst="0" w:colLast="0"/>
      <w:bookmarkEnd w:id="29"/>
      <w:r w:rsidRPr="006D136E">
        <w:rPr>
          <w:rFonts w:asciiTheme="majorBidi" w:eastAsia="Times New Roman" w:hAnsiTheme="majorBidi" w:cstheme="majorBidi"/>
          <w:sz w:val="28"/>
          <w:szCs w:val="28"/>
          <w:rtl/>
        </w:rPr>
        <w:t xml:space="preserve">المساهمة في زيادة الإنتاج بما </w:t>
      </w:r>
      <w:proofErr w:type="spellStart"/>
      <w:r w:rsidRPr="006D136E">
        <w:rPr>
          <w:rFonts w:asciiTheme="majorBidi" w:eastAsia="Times New Roman" w:hAnsiTheme="majorBidi" w:cstheme="majorBidi"/>
          <w:sz w:val="28"/>
          <w:szCs w:val="28"/>
          <w:rtl/>
        </w:rPr>
        <w:t>تقتضيه</w:t>
      </w:r>
      <w:proofErr w:type="spellEnd"/>
      <w:r w:rsidRPr="006D136E">
        <w:rPr>
          <w:rFonts w:asciiTheme="majorBidi" w:eastAsia="Times New Roman" w:hAnsiTheme="majorBidi" w:cstheme="majorBidi"/>
          <w:sz w:val="28"/>
          <w:szCs w:val="28"/>
          <w:rtl/>
        </w:rPr>
        <w:t xml:space="preserve"> التوجيهات والتعليمات واللوائح البيئية.</w:t>
      </w:r>
    </w:p>
    <w:p w:rsidR="00E60B23" w:rsidRPr="006D136E" w:rsidRDefault="00E60B23" w:rsidP="002A4909">
      <w:pPr>
        <w:numPr>
          <w:ilvl w:val="0"/>
          <w:numId w:val="5"/>
        </w:numPr>
        <w:bidi/>
        <w:spacing w:after="0"/>
        <w:rPr>
          <w:rFonts w:asciiTheme="majorBidi" w:eastAsia="Times New Roman" w:hAnsiTheme="majorBidi" w:cstheme="majorBidi"/>
          <w:sz w:val="28"/>
          <w:szCs w:val="28"/>
        </w:rPr>
      </w:pPr>
      <w:bookmarkStart w:id="30" w:name="_heading=h.wclfu3mgs3hk" w:colFirst="0" w:colLast="0"/>
      <w:bookmarkEnd w:id="30"/>
      <w:r w:rsidRPr="006D136E">
        <w:rPr>
          <w:rFonts w:asciiTheme="majorBidi" w:eastAsia="Times New Roman" w:hAnsiTheme="majorBidi" w:cstheme="majorBidi"/>
          <w:sz w:val="28"/>
          <w:szCs w:val="28"/>
          <w:rtl/>
        </w:rPr>
        <w:t>دراسة الاستثمارات البيئية التي تحد من الأخطار البيئية.</w:t>
      </w:r>
    </w:p>
    <w:p w:rsidR="00E60B23" w:rsidRPr="006D136E" w:rsidRDefault="00E60B23" w:rsidP="002A4909">
      <w:pPr>
        <w:numPr>
          <w:ilvl w:val="0"/>
          <w:numId w:val="5"/>
        </w:numPr>
        <w:bidi/>
        <w:rPr>
          <w:rFonts w:asciiTheme="majorBidi" w:eastAsia="Times New Roman" w:hAnsiTheme="majorBidi" w:cstheme="majorBidi"/>
          <w:sz w:val="28"/>
          <w:szCs w:val="28"/>
        </w:rPr>
      </w:pPr>
      <w:bookmarkStart w:id="31" w:name="_heading=h.5805oq4o9wxk" w:colFirst="0" w:colLast="0"/>
      <w:bookmarkEnd w:id="31"/>
      <w:r w:rsidRPr="006D136E">
        <w:rPr>
          <w:rFonts w:asciiTheme="majorBidi" w:eastAsia="Times New Roman" w:hAnsiTheme="majorBidi" w:cstheme="majorBidi"/>
          <w:sz w:val="28"/>
          <w:szCs w:val="28"/>
          <w:rtl/>
        </w:rPr>
        <w:t>دراسة تكاليف حماية البيئة ونفقات الاستثمار وتأثير حماية البيئة على الأرباح والخسائر وتحليل الجدوى البيئية للمشاريع.</w:t>
      </w:r>
    </w:p>
    <w:p w:rsidR="00E60B23" w:rsidRPr="006D136E" w:rsidRDefault="00E60B23" w:rsidP="00E60B23">
      <w:pPr>
        <w:bidi/>
        <w:ind w:left="450"/>
        <w:rPr>
          <w:rFonts w:asciiTheme="majorBidi" w:eastAsia="Times New Roman" w:hAnsiTheme="majorBidi" w:cstheme="majorBidi"/>
          <w:sz w:val="28"/>
          <w:szCs w:val="28"/>
        </w:rPr>
      </w:pPr>
    </w:p>
    <w:p w:rsidR="00E60B23" w:rsidRPr="006D136E" w:rsidRDefault="00E60B23" w:rsidP="00E60B23">
      <w:pPr>
        <w:bidi/>
        <w:rPr>
          <w:rFonts w:asciiTheme="majorBidi" w:eastAsia="Times New Roman" w:hAnsiTheme="majorBidi" w:cstheme="majorBidi"/>
          <w:b/>
          <w:bCs/>
          <w:sz w:val="28"/>
          <w:szCs w:val="28"/>
        </w:rPr>
      </w:pPr>
      <w:bookmarkStart w:id="32" w:name="_heading=h.qkgpkcr601mg" w:colFirst="0" w:colLast="0"/>
      <w:bookmarkEnd w:id="32"/>
      <w:r w:rsidRPr="006D136E">
        <w:rPr>
          <w:rFonts w:asciiTheme="majorBidi" w:eastAsia="Times New Roman" w:hAnsiTheme="majorBidi" w:cstheme="majorBidi"/>
          <w:b/>
          <w:bCs/>
          <w:sz w:val="28"/>
          <w:szCs w:val="28"/>
          <w:rtl/>
        </w:rPr>
        <w:lastRenderedPageBreak/>
        <w:t>مفهوم الاقتصاد البيئي</w:t>
      </w:r>
    </w:p>
    <w:p w:rsidR="00E60B23" w:rsidRPr="006D136E" w:rsidRDefault="00E60B23" w:rsidP="00E60B23">
      <w:pPr>
        <w:bidi/>
        <w:rPr>
          <w:rFonts w:asciiTheme="majorBidi" w:eastAsia="Times New Roman" w:hAnsiTheme="majorBidi" w:cstheme="majorBidi"/>
          <w:sz w:val="28"/>
          <w:szCs w:val="28"/>
        </w:rPr>
      </w:pPr>
      <w:bookmarkStart w:id="33" w:name="_heading=h.qnyp4jci0rhd" w:colFirst="0" w:colLast="0"/>
      <w:bookmarkEnd w:id="33"/>
      <w:r w:rsidRPr="006D136E">
        <w:rPr>
          <w:rFonts w:asciiTheme="majorBidi" w:eastAsia="Times New Roman" w:hAnsiTheme="majorBidi" w:cstheme="majorBidi"/>
          <w:sz w:val="28"/>
          <w:szCs w:val="28"/>
          <w:rtl/>
        </w:rPr>
        <w:t>هو التوزيع الأمثل للموارد الطبيعية التي توفرها البيئة لعملية التنمية المستدامة.</w:t>
      </w:r>
    </w:p>
    <w:p w:rsidR="00E60B23" w:rsidRPr="006D136E" w:rsidRDefault="00E60B23" w:rsidP="00E60B23">
      <w:pPr>
        <w:bidi/>
        <w:ind w:left="720"/>
        <w:rPr>
          <w:rFonts w:asciiTheme="majorBidi" w:eastAsia="Times New Roman" w:hAnsiTheme="majorBidi" w:cstheme="majorBidi"/>
          <w:sz w:val="28"/>
          <w:szCs w:val="28"/>
        </w:rPr>
      </w:pPr>
    </w:p>
    <w:p w:rsidR="00E60B23" w:rsidRPr="006D136E" w:rsidRDefault="00E60B23" w:rsidP="00E60B23">
      <w:pPr>
        <w:bidi/>
        <w:ind w:left="720"/>
        <w:rPr>
          <w:rFonts w:asciiTheme="majorBidi" w:eastAsia="Times New Roman" w:hAnsiTheme="majorBidi" w:cstheme="majorBidi"/>
          <w:sz w:val="28"/>
          <w:szCs w:val="28"/>
        </w:rPr>
      </w:pPr>
      <w:bookmarkStart w:id="34" w:name="_heading=h.48omv4qie6f" w:colFirst="0" w:colLast="0"/>
      <w:bookmarkEnd w:id="34"/>
      <w:r w:rsidRPr="006D136E">
        <w:rPr>
          <w:rFonts w:asciiTheme="majorBidi" w:eastAsia="Times New Roman" w:hAnsiTheme="majorBidi" w:cstheme="majorBidi"/>
          <w:sz w:val="28"/>
          <w:szCs w:val="28"/>
          <w:rtl/>
        </w:rPr>
        <w:t>الشكل رقم (22) التنمية المستدامة</w:t>
      </w:r>
    </w:p>
    <w:p w:rsidR="00E60B23" w:rsidRPr="006D136E" w:rsidRDefault="00E60B23" w:rsidP="00E60B23">
      <w:pPr>
        <w:bidi/>
        <w:ind w:left="720"/>
        <w:rPr>
          <w:rFonts w:asciiTheme="majorBidi" w:eastAsia="Times New Roman" w:hAnsiTheme="majorBidi" w:cstheme="majorBidi"/>
          <w:sz w:val="28"/>
          <w:szCs w:val="28"/>
        </w:rPr>
      </w:pPr>
      <w:bookmarkStart w:id="35" w:name="_heading=h.rayj3qjxmdxn" w:colFirst="0" w:colLast="0"/>
      <w:bookmarkEnd w:id="35"/>
      <w:r w:rsidRPr="006D136E">
        <w:rPr>
          <w:rFonts w:asciiTheme="majorBidi" w:eastAsia="Times New Roman" w:hAnsiTheme="majorBidi" w:cstheme="majorBidi"/>
          <w:sz w:val="28"/>
          <w:szCs w:val="28"/>
          <w:rtl/>
        </w:rPr>
        <w:t>وصف الشكل: يحتوي الشكل على علامة لا نهاية المسماة ايضاً (</w:t>
      </w:r>
      <w:proofErr w:type="spellStart"/>
      <w:r w:rsidRPr="006D136E">
        <w:rPr>
          <w:rFonts w:asciiTheme="majorBidi" w:eastAsia="Times New Roman" w:hAnsiTheme="majorBidi" w:cstheme="majorBidi"/>
          <w:sz w:val="28"/>
          <w:szCs w:val="28"/>
          <w:rtl/>
        </w:rPr>
        <w:t>انفنيتي</w:t>
      </w:r>
      <w:proofErr w:type="spellEnd"/>
      <w:r w:rsidRPr="006D136E">
        <w:rPr>
          <w:rFonts w:asciiTheme="majorBidi" w:eastAsia="Times New Roman" w:hAnsiTheme="majorBidi" w:cstheme="majorBidi"/>
          <w:sz w:val="28"/>
          <w:szCs w:val="28"/>
          <w:rtl/>
        </w:rPr>
        <w:t>)، حيث تشبه هذه العلامة رقم 8 باللغة الانكليزية، لكنها تكون بوضعية افقية وليست عمودية، وفوق علامة اللانهاية كتب 12 الاستهلاك والإنتاج المسؤولان.</w:t>
      </w:r>
    </w:p>
    <w:p w:rsidR="00E60B23" w:rsidRPr="006D136E" w:rsidRDefault="00E60B23" w:rsidP="00E60B23">
      <w:pPr>
        <w:bidi/>
        <w:ind w:left="720"/>
        <w:rPr>
          <w:rFonts w:asciiTheme="majorBidi" w:eastAsia="Times New Roman" w:hAnsiTheme="majorBidi" w:cstheme="majorBidi"/>
          <w:sz w:val="28"/>
          <w:szCs w:val="28"/>
        </w:rPr>
      </w:pPr>
      <w:bookmarkStart w:id="36" w:name="_heading=h.nlectwh0h763" w:colFirst="0" w:colLast="0"/>
      <w:bookmarkEnd w:id="36"/>
    </w:p>
    <w:p w:rsidR="00E60B23" w:rsidRPr="006D136E" w:rsidRDefault="00E60B23" w:rsidP="00E60B23">
      <w:pPr>
        <w:bidi/>
        <w:ind w:left="720"/>
        <w:rPr>
          <w:rFonts w:asciiTheme="majorBidi" w:eastAsia="Times New Roman" w:hAnsiTheme="majorBidi" w:cstheme="majorBidi"/>
          <w:sz w:val="28"/>
          <w:szCs w:val="28"/>
        </w:rPr>
      </w:pPr>
      <w:bookmarkStart w:id="37" w:name="_heading=h.gpzvf7p2s4oo" w:colFirst="0" w:colLast="0"/>
      <w:bookmarkEnd w:id="37"/>
      <w:r w:rsidRPr="006D136E">
        <w:rPr>
          <w:rFonts w:asciiTheme="majorBidi" w:eastAsia="Times New Roman" w:hAnsiTheme="majorBidi" w:cstheme="majorBidi"/>
          <w:sz w:val="28"/>
          <w:szCs w:val="28"/>
          <w:rtl/>
        </w:rPr>
        <w:t>الشكل رقم (23) الموارد الطبيعية</w:t>
      </w:r>
    </w:p>
    <w:p w:rsidR="00E60B23" w:rsidRPr="006D136E" w:rsidRDefault="00E60B23" w:rsidP="00E60B23">
      <w:pPr>
        <w:bidi/>
        <w:ind w:left="720"/>
        <w:rPr>
          <w:rFonts w:asciiTheme="majorBidi" w:eastAsia="Times New Roman" w:hAnsiTheme="majorBidi" w:cstheme="majorBidi"/>
          <w:sz w:val="28"/>
          <w:szCs w:val="28"/>
          <w:rtl/>
        </w:rPr>
      </w:pPr>
      <w:bookmarkStart w:id="38" w:name="_heading=h.ba1rloemho14" w:colFirst="0" w:colLast="0"/>
      <w:bookmarkEnd w:id="38"/>
      <w:r w:rsidRPr="006D136E">
        <w:rPr>
          <w:rFonts w:asciiTheme="majorBidi" w:eastAsia="Times New Roman" w:hAnsiTheme="majorBidi" w:cstheme="majorBidi"/>
          <w:sz w:val="28"/>
          <w:szCs w:val="28"/>
          <w:rtl/>
        </w:rPr>
        <w:t>وصف الشكل: يحتوي الشكل على سبع رسومات تمثل 7 من الموارد الطبيعية، كالتالي:</w:t>
      </w:r>
    </w:p>
    <w:p w:rsidR="00E60B23" w:rsidRPr="006D136E" w:rsidRDefault="00E60B23" w:rsidP="00E60B23">
      <w:pPr>
        <w:bidi/>
        <w:ind w:left="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الصورة الاولى لقنينتي غاز وكتب اسفلها الغاز الطبيعي،</w:t>
      </w:r>
    </w:p>
    <w:p w:rsidR="00E60B23" w:rsidRPr="006D136E" w:rsidRDefault="00E60B23" w:rsidP="00E60B23">
      <w:pPr>
        <w:bidi/>
        <w:ind w:left="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الصورة الثانية لشجرة وكتب اسفلها الأشجار،</w:t>
      </w:r>
    </w:p>
    <w:p w:rsidR="00E60B23" w:rsidRPr="006D136E" w:rsidRDefault="00E60B23" w:rsidP="00E60B23">
      <w:pPr>
        <w:bidi/>
        <w:ind w:left="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الصورة الثالثة لكومة من الفحم الاسود وكتب أسفلها الفحم،</w:t>
      </w:r>
    </w:p>
    <w:p w:rsidR="00E60B23" w:rsidRPr="006D136E" w:rsidRDefault="00E60B23" w:rsidP="00E60B23">
      <w:pPr>
        <w:bidi/>
        <w:ind w:left="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الصورة الرابعة لطاحونة هواء وكتب اسفلها الرياح،</w:t>
      </w:r>
    </w:p>
    <w:p w:rsidR="00E60B23" w:rsidRPr="006D136E" w:rsidRDefault="00E60B23" w:rsidP="00E60B23">
      <w:pPr>
        <w:bidi/>
        <w:ind w:left="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الصورة الخامسة لبرميلين وكتب اسفلها النفط،</w:t>
      </w:r>
    </w:p>
    <w:p w:rsidR="00E60B23" w:rsidRPr="006D136E" w:rsidRDefault="00E60B23" w:rsidP="00E60B23">
      <w:pPr>
        <w:bidi/>
        <w:ind w:left="720"/>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t>الصورة السادسة للشمس وكتب أسفلها الشمس،</w:t>
      </w:r>
    </w:p>
    <w:p w:rsidR="00E60B23" w:rsidRPr="006D136E" w:rsidRDefault="00E60B23" w:rsidP="00E60B23">
      <w:pPr>
        <w:bidi/>
        <w:ind w:left="720"/>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الصورة السابعة لسطح مائي وكتب أسفلها المياه.</w:t>
      </w:r>
    </w:p>
    <w:p w:rsidR="00E60B23" w:rsidRPr="006D136E" w:rsidRDefault="00E60B23" w:rsidP="00E60B23">
      <w:pPr>
        <w:bidi/>
        <w:rPr>
          <w:rFonts w:asciiTheme="majorBidi" w:eastAsia="Times New Roman" w:hAnsiTheme="majorBidi" w:cstheme="majorBidi"/>
          <w:sz w:val="28"/>
          <w:szCs w:val="28"/>
          <w:rtl/>
        </w:rPr>
      </w:pPr>
      <w:bookmarkStart w:id="39" w:name="_heading=h.6hrl8iq5q0h4" w:colFirst="0" w:colLast="0"/>
      <w:bookmarkStart w:id="40" w:name="_heading=h.d5lqt7v1a5u5" w:colFirst="0" w:colLast="0"/>
      <w:bookmarkStart w:id="41" w:name="_heading=h.slej33thou6i" w:colFirst="0" w:colLast="0"/>
      <w:bookmarkEnd w:id="39"/>
      <w:bookmarkEnd w:id="40"/>
      <w:bookmarkEnd w:id="41"/>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lastRenderedPageBreak/>
        <w:t>الصفحة 44</w:t>
      </w:r>
    </w:p>
    <w:p w:rsidR="00E60B23" w:rsidRPr="006D136E" w:rsidRDefault="00E60B23" w:rsidP="00E60B23">
      <w:pPr>
        <w:bidi/>
        <w:rPr>
          <w:rFonts w:asciiTheme="majorBidi" w:eastAsia="Times New Roman" w:hAnsiTheme="majorBidi" w:cstheme="majorBidi"/>
          <w:sz w:val="28"/>
          <w:szCs w:val="28"/>
        </w:rPr>
      </w:pPr>
    </w:p>
    <w:p w:rsidR="00E60B23" w:rsidRPr="006D136E" w:rsidRDefault="00E60B23" w:rsidP="00E60B23">
      <w:pPr>
        <w:bidi/>
        <w:rPr>
          <w:rFonts w:asciiTheme="majorBidi" w:eastAsia="Times New Roman" w:hAnsiTheme="majorBidi" w:cstheme="majorBidi"/>
          <w:b/>
          <w:bCs/>
          <w:sz w:val="28"/>
          <w:szCs w:val="28"/>
        </w:rPr>
      </w:pPr>
      <w:bookmarkStart w:id="42" w:name="_heading=h.s396haekbqh7" w:colFirst="0" w:colLast="0"/>
      <w:bookmarkEnd w:id="42"/>
      <w:r w:rsidRPr="006D136E">
        <w:rPr>
          <w:rFonts w:asciiTheme="majorBidi" w:eastAsia="Times New Roman" w:hAnsiTheme="majorBidi" w:cstheme="majorBidi"/>
          <w:b/>
          <w:bCs/>
          <w:sz w:val="28"/>
          <w:szCs w:val="28"/>
          <w:rtl/>
        </w:rPr>
        <w:t>2. أثر البيئة على الناحية الاجتماعية في العالم</w:t>
      </w:r>
    </w:p>
    <w:p w:rsidR="00E60B23" w:rsidRPr="006D136E" w:rsidRDefault="00E60B23" w:rsidP="00E60B23">
      <w:pPr>
        <w:bidi/>
        <w:rPr>
          <w:rFonts w:asciiTheme="majorBidi" w:eastAsia="Times New Roman" w:hAnsiTheme="majorBidi" w:cstheme="majorBidi"/>
          <w:b/>
          <w:bCs/>
          <w:sz w:val="28"/>
          <w:szCs w:val="28"/>
        </w:rPr>
      </w:pPr>
      <w:bookmarkStart w:id="43" w:name="_heading=h.nmxop3rxovlc" w:colFirst="0" w:colLast="0"/>
      <w:bookmarkEnd w:id="43"/>
      <w:r w:rsidRPr="006D136E">
        <w:rPr>
          <w:rFonts w:asciiTheme="majorBidi" w:eastAsia="Times New Roman" w:hAnsiTheme="majorBidi" w:cstheme="majorBidi"/>
          <w:sz w:val="28"/>
          <w:szCs w:val="28"/>
          <w:rtl/>
        </w:rPr>
        <w:t xml:space="preserve">يقصد بالبيئة الاجتماعية </w:t>
      </w:r>
      <w:r w:rsidRPr="006D136E">
        <w:rPr>
          <w:rFonts w:asciiTheme="majorBidi" w:eastAsia="Times New Roman" w:hAnsiTheme="majorBidi" w:cstheme="majorBidi"/>
          <w:b/>
          <w:bCs/>
          <w:sz w:val="28"/>
          <w:szCs w:val="28"/>
          <w:rtl/>
        </w:rPr>
        <w:t>"القوانين والأنظمة التي تعمل على تنظيم العلاقات الاجتماعية بين الأفراد، والنشاطات الممارسة من الإنسان داخل البيئة"</w:t>
      </w:r>
    </w:p>
    <w:p w:rsidR="00E60B23" w:rsidRPr="006D136E" w:rsidRDefault="00E60B23" w:rsidP="00E60B23">
      <w:pPr>
        <w:bidi/>
        <w:rPr>
          <w:rFonts w:asciiTheme="majorBidi" w:eastAsia="Times New Roman" w:hAnsiTheme="majorBidi" w:cstheme="majorBidi"/>
          <w:sz w:val="28"/>
          <w:szCs w:val="28"/>
        </w:rPr>
      </w:pPr>
      <w:bookmarkStart w:id="44" w:name="_heading=h.l5u2at88wael" w:colFirst="0" w:colLast="0"/>
      <w:bookmarkEnd w:id="44"/>
      <w:r w:rsidRPr="006D136E">
        <w:rPr>
          <w:rFonts w:asciiTheme="majorBidi" w:eastAsia="Times New Roman" w:hAnsiTheme="majorBidi" w:cstheme="majorBidi"/>
          <w:sz w:val="28"/>
          <w:szCs w:val="28"/>
          <w:rtl/>
        </w:rPr>
        <w:t>وهذه البيئة لها جوانب سلبية وأخرى إيجابية تؤثر في طبيعة حياة الإنسان، سواء أكانت هذه البيئة طبيعية أم جغرافية، واجتماعية.</w:t>
      </w:r>
    </w:p>
    <w:p w:rsidR="00E60B23" w:rsidRPr="006D136E" w:rsidRDefault="00E60B23" w:rsidP="00E60B23">
      <w:pPr>
        <w:bidi/>
        <w:rPr>
          <w:rFonts w:asciiTheme="majorBidi" w:eastAsia="Times New Roman" w:hAnsiTheme="majorBidi" w:cstheme="majorBidi"/>
          <w:sz w:val="28"/>
          <w:szCs w:val="28"/>
        </w:rPr>
      </w:pPr>
      <w:bookmarkStart w:id="45" w:name="_heading=h.ns7muz9bxbt6" w:colFirst="0" w:colLast="0"/>
      <w:bookmarkEnd w:id="45"/>
      <w:r w:rsidRPr="006D136E">
        <w:rPr>
          <w:rFonts w:asciiTheme="majorBidi" w:eastAsia="Times New Roman" w:hAnsiTheme="majorBidi" w:cstheme="majorBidi"/>
          <w:sz w:val="28"/>
          <w:szCs w:val="28"/>
          <w:rtl/>
        </w:rPr>
        <w:t>هناك علاقة مباشرة بين البيئة الطبيعية والظواهر الاجتماعية، وهذا يؤكد على أهمية الظروف الخارجية التي تحيط بالإنسان.</w:t>
      </w:r>
    </w:p>
    <w:p w:rsidR="00E60B23" w:rsidRPr="006D136E" w:rsidRDefault="00E60B23" w:rsidP="00E60B23">
      <w:pPr>
        <w:bidi/>
        <w:rPr>
          <w:rFonts w:asciiTheme="majorBidi" w:eastAsia="Times New Roman" w:hAnsiTheme="majorBidi" w:cstheme="majorBidi"/>
          <w:sz w:val="28"/>
          <w:szCs w:val="28"/>
        </w:rPr>
      </w:pPr>
      <w:bookmarkStart w:id="46" w:name="_heading=h.ccybcxsdm3x" w:colFirst="0" w:colLast="0"/>
      <w:bookmarkEnd w:id="46"/>
      <w:r w:rsidRPr="006D136E">
        <w:rPr>
          <w:rFonts w:asciiTheme="majorBidi" w:eastAsia="Times New Roman" w:hAnsiTheme="majorBidi" w:cstheme="majorBidi"/>
          <w:sz w:val="28"/>
          <w:szCs w:val="28"/>
          <w:rtl/>
        </w:rPr>
        <w:t>ويبرز أثر البيئة على الناحية الاجتماعية في العالم من خلال:</w:t>
      </w:r>
    </w:p>
    <w:p w:rsidR="00E60B23" w:rsidRPr="006D136E" w:rsidRDefault="00E60B23" w:rsidP="00E60B23">
      <w:pPr>
        <w:bidi/>
        <w:rPr>
          <w:rFonts w:asciiTheme="majorBidi" w:eastAsia="Times New Roman" w:hAnsiTheme="majorBidi" w:cstheme="majorBidi"/>
          <w:sz w:val="28"/>
          <w:szCs w:val="28"/>
        </w:rPr>
      </w:pPr>
      <w:bookmarkStart w:id="47" w:name="_heading=h.pspargnlnidn" w:colFirst="0" w:colLast="0"/>
      <w:bookmarkEnd w:id="47"/>
      <w:r w:rsidRPr="006D136E">
        <w:rPr>
          <w:rFonts w:asciiTheme="majorBidi" w:eastAsia="Times New Roman" w:hAnsiTheme="majorBidi" w:cstheme="majorBidi"/>
          <w:b/>
          <w:bCs/>
          <w:sz w:val="28"/>
          <w:szCs w:val="28"/>
          <w:rtl/>
        </w:rPr>
        <w:t>أ) بيئة حضارية متقدمة</w:t>
      </w:r>
      <w:r w:rsidRPr="006D136E">
        <w:rPr>
          <w:rFonts w:asciiTheme="majorBidi" w:eastAsia="Times New Roman" w:hAnsiTheme="majorBidi" w:cstheme="majorBidi"/>
          <w:sz w:val="28"/>
          <w:szCs w:val="28"/>
          <w:rtl/>
        </w:rPr>
        <w:t>: يملك فيها الإنسان قدرات علمية وتكنولوجية كبيرة تمكنه من استغلال مواردها حسب رغباته.</w:t>
      </w:r>
    </w:p>
    <w:p w:rsidR="00E60B23" w:rsidRPr="006D136E" w:rsidRDefault="00E60B23" w:rsidP="00E60B23">
      <w:pPr>
        <w:bidi/>
        <w:rPr>
          <w:rFonts w:asciiTheme="majorBidi" w:eastAsia="Times New Roman" w:hAnsiTheme="majorBidi" w:cstheme="majorBidi"/>
          <w:sz w:val="28"/>
          <w:szCs w:val="28"/>
        </w:rPr>
      </w:pPr>
      <w:bookmarkStart w:id="48" w:name="_heading=h.qcm9b4cjj7k" w:colFirst="0" w:colLast="0"/>
      <w:bookmarkEnd w:id="48"/>
      <w:r w:rsidRPr="006D136E">
        <w:rPr>
          <w:rFonts w:asciiTheme="majorBidi" w:eastAsia="Times New Roman" w:hAnsiTheme="majorBidi" w:cstheme="majorBidi"/>
          <w:b/>
          <w:bCs/>
          <w:sz w:val="28"/>
          <w:szCs w:val="28"/>
          <w:rtl/>
        </w:rPr>
        <w:t xml:space="preserve">ب) بيئة نامية حضارياً: </w:t>
      </w:r>
      <w:r w:rsidRPr="006D136E">
        <w:rPr>
          <w:rFonts w:asciiTheme="majorBidi" w:eastAsia="Times New Roman" w:hAnsiTheme="majorBidi" w:cstheme="majorBidi"/>
          <w:sz w:val="28"/>
          <w:szCs w:val="28"/>
          <w:rtl/>
        </w:rPr>
        <w:t>ويكون فيها الإنسان صاحب قدرات علمية محدودة لا تمكنه من استغلال موارد البيئة.</w:t>
      </w:r>
    </w:p>
    <w:p w:rsidR="00E60B23" w:rsidRPr="006D136E" w:rsidRDefault="00E60B23" w:rsidP="00E60B23">
      <w:pPr>
        <w:bidi/>
        <w:rPr>
          <w:rFonts w:asciiTheme="majorBidi" w:eastAsia="Times New Roman" w:hAnsiTheme="majorBidi" w:cstheme="majorBidi"/>
          <w:sz w:val="28"/>
          <w:szCs w:val="28"/>
        </w:rPr>
      </w:pPr>
      <w:bookmarkStart w:id="49" w:name="_heading=h.kpcp77nnccp5" w:colFirst="0" w:colLast="0"/>
      <w:bookmarkEnd w:id="49"/>
      <w:r w:rsidRPr="006D136E">
        <w:rPr>
          <w:rFonts w:asciiTheme="majorBidi" w:eastAsia="Times New Roman" w:hAnsiTheme="majorBidi" w:cstheme="majorBidi"/>
          <w:sz w:val="28"/>
          <w:szCs w:val="28"/>
          <w:rtl/>
        </w:rPr>
        <w:t>ولقد تمكن الإنسان من استغلال موارد البيئة لإشباع حاجاته، وأصبح قادراً على العيش تقريباً في جميع البيئات الطبيعية.</w:t>
      </w:r>
    </w:p>
    <w:p w:rsidR="00E60B23" w:rsidRPr="006D136E" w:rsidRDefault="00E60B23" w:rsidP="00E60B23">
      <w:pPr>
        <w:bidi/>
        <w:rPr>
          <w:rFonts w:asciiTheme="majorBidi" w:eastAsia="Times New Roman" w:hAnsiTheme="majorBidi" w:cstheme="majorBidi"/>
          <w:b/>
          <w:bCs/>
          <w:sz w:val="28"/>
          <w:szCs w:val="28"/>
        </w:rPr>
      </w:pPr>
      <w:bookmarkStart w:id="50" w:name="_heading=h.ootdgbqdlc2g" w:colFirst="0" w:colLast="0"/>
      <w:bookmarkEnd w:id="50"/>
      <w:r w:rsidRPr="006D136E">
        <w:rPr>
          <w:rFonts w:asciiTheme="majorBidi" w:eastAsia="Times New Roman" w:hAnsiTheme="majorBidi" w:cstheme="majorBidi"/>
          <w:sz w:val="28"/>
          <w:szCs w:val="28"/>
          <w:rtl/>
        </w:rPr>
        <w:t xml:space="preserve">وحول طبيعة العلاقة بين الإنسان وبيئته نجد أن هذه العلاقة تأثرت عبر العصور </w:t>
      </w:r>
      <w:r w:rsidRPr="006D136E">
        <w:rPr>
          <w:rFonts w:asciiTheme="majorBidi" w:eastAsia="Times New Roman" w:hAnsiTheme="majorBidi" w:cstheme="majorBidi"/>
          <w:b/>
          <w:bCs/>
          <w:sz w:val="28"/>
          <w:szCs w:val="28"/>
          <w:rtl/>
        </w:rPr>
        <w:t>بعوامل أهمها:</w:t>
      </w:r>
    </w:p>
    <w:p w:rsidR="00E60B23" w:rsidRPr="006D136E" w:rsidRDefault="00E60B23" w:rsidP="00E60B23">
      <w:pPr>
        <w:bidi/>
        <w:rPr>
          <w:rFonts w:asciiTheme="majorBidi" w:eastAsia="Times New Roman" w:hAnsiTheme="majorBidi" w:cstheme="majorBidi"/>
          <w:sz w:val="28"/>
          <w:szCs w:val="28"/>
        </w:rPr>
      </w:pPr>
      <w:bookmarkStart w:id="51" w:name="_heading=h.i19ort1i8eu0" w:colFirst="0" w:colLast="0"/>
      <w:bookmarkEnd w:id="51"/>
      <w:r w:rsidRPr="006D136E">
        <w:rPr>
          <w:rFonts w:asciiTheme="majorBidi" w:eastAsia="Times New Roman" w:hAnsiTheme="majorBidi" w:cstheme="majorBidi"/>
          <w:sz w:val="28"/>
          <w:szCs w:val="28"/>
          <w:rtl/>
        </w:rPr>
        <w:t>1- طبيعة البيئة الجغرافية.</w:t>
      </w:r>
    </w:p>
    <w:p w:rsidR="00E60B23" w:rsidRPr="006D136E" w:rsidRDefault="00E60B23" w:rsidP="00E60B23">
      <w:pPr>
        <w:bidi/>
        <w:rPr>
          <w:rFonts w:asciiTheme="majorBidi" w:eastAsia="Times New Roman" w:hAnsiTheme="majorBidi" w:cstheme="majorBidi"/>
          <w:sz w:val="28"/>
          <w:szCs w:val="28"/>
        </w:rPr>
      </w:pPr>
      <w:bookmarkStart w:id="52" w:name="_heading=h.dls2ellpyyc1" w:colFirst="0" w:colLast="0"/>
      <w:bookmarkEnd w:id="52"/>
      <w:r w:rsidRPr="006D136E">
        <w:rPr>
          <w:rFonts w:asciiTheme="majorBidi" w:eastAsia="Times New Roman" w:hAnsiTheme="majorBidi" w:cstheme="majorBidi"/>
          <w:sz w:val="28"/>
          <w:szCs w:val="28"/>
          <w:rtl/>
        </w:rPr>
        <w:t>2- الكثافة السكانية في مكان محدد. حيث الكثافة السكانية تساوي عدد السكان على مساحة الدولة.</w:t>
      </w:r>
    </w:p>
    <w:p w:rsidR="00E60B23" w:rsidRPr="006D136E" w:rsidRDefault="00E60B23" w:rsidP="00E60B23">
      <w:pPr>
        <w:bidi/>
        <w:rPr>
          <w:rFonts w:asciiTheme="majorBidi" w:eastAsia="Times New Roman" w:hAnsiTheme="majorBidi" w:cstheme="majorBidi"/>
          <w:sz w:val="28"/>
          <w:szCs w:val="28"/>
        </w:rPr>
      </w:pPr>
      <w:bookmarkStart w:id="53" w:name="_heading=h.aq9pbq18kfbi" w:colFirst="0" w:colLast="0"/>
      <w:bookmarkEnd w:id="53"/>
      <w:r w:rsidRPr="006D136E">
        <w:rPr>
          <w:rFonts w:asciiTheme="majorBidi" w:eastAsia="Times New Roman" w:hAnsiTheme="majorBidi" w:cstheme="majorBidi"/>
          <w:sz w:val="28"/>
          <w:szCs w:val="28"/>
          <w:rtl/>
        </w:rPr>
        <w:t>3- قدرة السكان العلمية والتكنولوجية على استغلال الموارد.</w:t>
      </w:r>
    </w:p>
    <w:p w:rsidR="00E60B23" w:rsidRPr="006D136E" w:rsidRDefault="00E60B23" w:rsidP="00E60B23">
      <w:pPr>
        <w:bidi/>
        <w:rPr>
          <w:rFonts w:asciiTheme="majorBidi" w:eastAsia="Times New Roman" w:hAnsiTheme="majorBidi" w:cstheme="majorBidi"/>
          <w:sz w:val="28"/>
          <w:szCs w:val="28"/>
        </w:rPr>
      </w:pPr>
      <w:bookmarkStart w:id="54" w:name="_heading=h.729xoeswrc0l" w:colFirst="0" w:colLast="0"/>
      <w:bookmarkEnd w:id="54"/>
    </w:p>
    <w:p w:rsidR="00E60B23" w:rsidRPr="006D136E" w:rsidRDefault="00E60B23" w:rsidP="00E60B23">
      <w:pPr>
        <w:bidi/>
        <w:rPr>
          <w:rFonts w:asciiTheme="majorBidi" w:eastAsia="Times New Roman" w:hAnsiTheme="majorBidi" w:cstheme="majorBidi"/>
          <w:sz w:val="28"/>
          <w:szCs w:val="28"/>
        </w:rPr>
      </w:pPr>
      <w:bookmarkStart w:id="55" w:name="_heading=h.5uiu0dudgxyp" w:colFirst="0" w:colLast="0"/>
      <w:bookmarkEnd w:id="55"/>
      <w:r w:rsidRPr="006D136E">
        <w:rPr>
          <w:rFonts w:asciiTheme="majorBidi" w:eastAsia="Times New Roman" w:hAnsiTheme="majorBidi" w:cstheme="majorBidi"/>
          <w:sz w:val="28"/>
          <w:szCs w:val="28"/>
          <w:rtl/>
        </w:rPr>
        <w:t>شكل رقم (24) بيئة متقدمة</w:t>
      </w:r>
    </w:p>
    <w:p w:rsidR="00E60B23" w:rsidRPr="006D136E" w:rsidRDefault="00E60B23" w:rsidP="00E60B23">
      <w:pPr>
        <w:bidi/>
        <w:rPr>
          <w:rFonts w:asciiTheme="majorBidi" w:eastAsia="Times New Roman" w:hAnsiTheme="majorBidi" w:cstheme="majorBidi"/>
          <w:sz w:val="28"/>
          <w:szCs w:val="28"/>
        </w:rPr>
      </w:pPr>
      <w:bookmarkStart w:id="56" w:name="_heading=h.qdjsc6sxazyc" w:colFirst="0" w:colLast="0"/>
      <w:bookmarkEnd w:id="56"/>
      <w:r w:rsidRPr="006D136E">
        <w:rPr>
          <w:rFonts w:asciiTheme="majorBidi" w:eastAsia="Times New Roman" w:hAnsiTheme="majorBidi" w:cstheme="majorBidi"/>
          <w:sz w:val="28"/>
          <w:szCs w:val="28"/>
          <w:rtl/>
        </w:rPr>
        <w:t>وصف الشكل: الشكل عبارة عن صورة حقيقية لحقل، حيث يوجد في منتصف الحقل آلة حراثة تقوم بحراثة الأرض.</w:t>
      </w:r>
    </w:p>
    <w:p w:rsidR="00E60B23" w:rsidRPr="006D136E" w:rsidRDefault="00E60B23" w:rsidP="00E60B23">
      <w:pPr>
        <w:bidi/>
        <w:rPr>
          <w:rFonts w:asciiTheme="majorBidi" w:eastAsia="Times New Roman" w:hAnsiTheme="majorBidi" w:cstheme="majorBidi"/>
          <w:sz w:val="28"/>
          <w:szCs w:val="28"/>
        </w:rPr>
      </w:pPr>
      <w:bookmarkStart w:id="57" w:name="_heading=h.5zwhr25d2osb" w:colFirst="0" w:colLast="0"/>
      <w:bookmarkEnd w:id="57"/>
    </w:p>
    <w:p w:rsidR="00E60B23" w:rsidRPr="006D136E" w:rsidRDefault="00E60B23" w:rsidP="00E60B23">
      <w:pPr>
        <w:bidi/>
        <w:rPr>
          <w:rFonts w:asciiTheme="majorBidi" w:eastAsia="Times New Roman" w:hAnsiTheme="majorBidi" w:cstheme="majorBidi"/>
          <w:sz w:val="28"/>
          <w:szCs w:val="28"/>
        </w:rPr>
      </w:pPr>
      <w:bookmarkStart w:id="58" w:name="_heading=h.emmw6qfrlwmv" w:colFirst="0" w:colLast="0"/>
      <w:bookmarkEnd w:id="58"/>
      <w:r w:rsidRPr="006D136E">
        <w:rPr>
          <w:rFonts w:asciiTheme="majorBidi" w:eastAsia="Times New Roman" w:hAnsiTheme="majorBidi" w:cstheme="majorBidi"/>
          <w:sz w:val="28"/>
          <w:szCs w:val="28"/>
          <w:rtl/>
        </w:rPr>
        <w:t>شكل رقم (25) بيئة نامية</w:t>
      </w:r>
    </w:p>
    <w:p w:rsidR="00E60B23" w:rsidRPr="006D136E" w:rsidRDefault="00E60B23" w:rsidP="00E60B23">
      <w:pPr>
        <w:bidi/>
        <w:rPr>
          <w:rFonts w:asciiTheme="majorBidi" w:eastAsia="Times New Roman" w:hAnsiTheme="majorBidi" w:cstheme="majorBidi"/>
          <w:sz w:val="28"/>
          <w:szCs w:val="28"/>
        </w:rPr>
      </w:pPr>
      <w:bookmarkStart w:id="59" w:name="_heading=h.odtkf5kwvnvx" w:colFirst="0" w:colLast="0"/>
      <w:bookmarkEnd w:id="59"/>
      <w:r w:rsidRPr="006D136E">
        <w:rPr>
          <w:rFonts w:asciiTheme="majorBidi" w:eastAsia="Times New Roman" w:hAnsiTheme="majorBidi" w:cstheme="majorBidi"/>
          <w:sz w:val="28"/>
          <w:szCs w:val="28"/>
          <w:rtl/>
        </w:rPr>
        <w:t>وصف الشكل: الشكل عبارة عن صورة حقيقية لحقل: ويوجد في منصف الحقل فلاح يتقدمه ثور ضخم يقوم بحراثة الأرض.</w:t>
      </w:r>
    </w:p>
    <w:p w:rsidR="00E60B23" w:rsidRPr="006D136E" w:rsidRDefault="00E60B23" w:rsidP="00E60B23">
      <w:pPr>
        <w:bidi/>
        <w:rPr>
          <w:rFonts w:asciiTheme="majorBidi" w:eastAsia="Times New Roman" w:hAnsiTheme="majorBidi" w:cstheme="majorBidi"/>
          <w:sz w:val="28"/>
          <w:szCs w:val="28"/>
        </w:rPr>
      </w:pPr>
      <w:bookmarkStart w:id="60" w:name="_heading=h.81hvzyb6b1r3" w:colFirst="0" w:colLast="0"/>
      <w:bookmarkEnd w:id="60"/>
    </w:p>
    <w:p w:rsidR="00E60B23" w:rsidRPr="006D136E" w:rsidRDefault="00E60B23" w:rsidP="00E60B23">
      <w:pPr>
        <w:bidi/>
        <w:rPr>
          <w:rFonts w:asciiTheme="majorBidi" w:eastAsia="Times New Roman" w:hAnsiTheme="majorBidi" w:cstheme="majorBidi"/>
          <w:sz w:val="28"/>
          <w:szCs w:val="28"/>
        </w:rPr>
      </w:pPr>
      <w:bookmarkStart w:id="61" w:name="_heading=h.7b6km2gre22t" w:colFirst="0" w:colLast="0"/>
      <w:bookmarkEnd w:id="61"/>
      <w:r w:rsidRPr="006D136E">
        <w:rPr>
          <w:rFonts w:asciiTheme="majorBidi" w:eastAsia="Times New Roman" w:hAnsiTheme="majorBidi" w:cstheme="majorBidi"/>
          <w:sz w:val="28"/>
          <w:szCs w:val="28"/>
          <w:rtl/>
        </w:rPr>
        <w:t>شكل رقم (26) أمثلة عن الدول الحضارية والنامية</w:t>
      </w:r>
    </w:p>
    <w:p w:rsidR="00E60B23" w:rsidRPr="006D136E" w:rsidRDefault="00E60B23" w:rsidP="00E60B23">
      <w:pPr>
        <w:bidi/>
        <w:rPr>
          <w:rFonts w:asciiTheme="majorBidi" w:eastAsia="Times New Roman" w:hAnsiTheme="majorBidi" w:cstheme="majorBidi"/>
          <w:sz w:val="28"/>
          <w:szCs w:val="28"/>
        </w:rPr>
      </w:pPr>
      <w:bookmarkStart w:id="62" w:name="_heading=h.jxila32x6cp1" w:colFirst="0" w:colLast="0"/>
      <w:bookmarkEnd w:id="62"/>
      <w:r w:rsidRPr="006D136E">
        <w:rPr>
          <w:rFonts w:asciiTheme="majorBidi" w:eastAsia="Times New Roman" w:hAnsiTheme="majorBidi" w:cstheme="majorBidi"/>
          <w:sz w:val="28"/>
          <w:szCs w:val="28"/>
          <w:rtl/>
        </w:rPr>
        <w:lastRenderedPageBreak/>
        <w:t>وصف الشكل: الشكل عبارة عن جدول، حيث يتكون الجدول من عمودان، العمود الأول بعنوان: دول متقدمة حضارياً، والعمود الثاني بعنوان: دول نامية حضارياً، ويشمل العمود الأول على خمس دول، بالترتيب الآتي: الولايات المتحدة الأمريكية، أستراليا، كندا، اليابان، ألمانيا وبريطانيا، ويشمل العمود الثاني على خمس دول أيضاً، بالترتيب الآتي: البرازيل، الهند، جنوب أفريقيا، المكسيك، أوكرانيا.</w:t>
      </w:r>
    </w:p>
    <w:p w:rsidR="00E60B23" w:rsidRPr="006D136E" w:rsidRDefault="00E60B23" w:rsidP="00E60B23">
      <w:pPr>
        <w:bidi/>
        <w:rPr>
          <w:rFonts w:asciiTheme="majorBidi" w:eastAsia="Times New Roman" w:hAnsiTheme="majorBidi" w:cstheme="majorBidi"/>
          <w:sz w:val="28"/>
          <w:szCs w:val="28"/>
          <w:rtl/>
        </w:rPr>
      </w:pPr>
      <w:bookmarkStart w:id="63" w:name="_heading=h.2lrhrhjcbi2q" w:colFirst="0" w:colLast="0"/>
      <w:bookmarkStart w:id="64" w:name="_heading=h.8txapl5l4l48" w:colFirst="0" w:colLast="0"/>
      <w:bookmarkStart w:id="65" w:name="_heading=h.l9q096wgbj73" w:colFirst="0" w:colLast="0"/>
      <w:bookmarkEnd w:id="63"/>
      <w:bookmarkEnd w:id="64"/>
      <w:bookmarkEnd w:id="65"/>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lastRenderedPageBreak/>
        <w:t>الصفحة رقم 45</w:t>
      </w:r>
    </w:p>
    <w:p w:rsidR="00E60B23" w:rsidRPr="006D136E" w:rsidRDefault="00E60B23" w:rsidP="00E60B23">
      <w:pPr>
        <w:bidi/>
        <w:rPr>
          <w:rFonts w:asciiTheme="majorBidi" w:eastAsia="Times New Roman" w:hAnsiTheme="majorBidi" w:cstheme="majorBidi"/>
          <w:sz w:val="28"/>
          <w:szCs w:val="28"/>
        </w:rPr>
      </w:pPr>
      <w:bookmarkStart w:id="66" w:name="_heading=h.6ivvtl6q0zt4" w:colFirst="0" w:colLast="0"/>
      <w:bookmarkEnd w:id="66"/>
      <w:r w:rsidRPr="006D136E">
        <w:rPr>
          <w:rFonts w:asciiTheme="majorBidi" w:eastAsia="Times New Roman" w:hAnsiTheme="majorBidi" w:cstheme="majorBidi"/>
          <w:sz w:val="28"/>
          <w:szCs w:val="28"/>
          <w:rtl/>
        </w:rPr>
        <w:t>تعلمت من الدرس:</w:t>
      </w:r>
    </w:p>
    <w:p w:rsidR="00E60B23" w:rsidRPr="006D136E" w:rsidRDefault="00E60B23" w:rsidP="00E60B23">
      <w:pPr>
        <w:bidi/>
        <w:rPr>
          <w:rFonts w:asciiTheme="majorBidi" w:eastAsia="Times New Roman" w:hAnsiTheme="majorBidi" w:cstheme="majorBidi"/>
          <w:sz w:val="28"/>
          <w:szCs w:val="28"/>
        </w:rPr>
      </w:pPr>
      <w:bookmarkStart w:id="67" w:name="_heading=h.xfqbdc2d3o96" w:colFirst="0" w:colLast="0"/>
      <w:bookmarkEnd w:id="67"/>
      <w:r w:rsidRPr="006D136E">
        <w:rPr>
          <w:rFonts w:asciiTheme="majorBidi" w:eastAsia="Times New Roman" w:hAnsiTheme="majorBidi" w:cstheme="majorBidi"/>
          <w:sz w:val="28"/>
          <w:szCs w:val="28"/>
          <w:rtl/>
        </w:rPr>
        <w:t>1- للبيئة أثر كبير على الناحية الاقتصادية والاجتماعية بالعالم.</w:t>
      </w:r>
    </w:p>
    <w:p w:rsidR="00E60B23" w:rsidRPr="006D136E" w:rsidRDefault="00E60B23" w:rsidP="00E60B23">
      <w:pPr>
        <w:bidi/>
        <w:rPr>
          <w:rFonts w:asciiTheme="majorBidi" w:eastAsia="Times New Roman" w:hAnsiTheme="majorBidi" w:cstheme="majorBidi"/>
          <w:sz w:val="28"/>
          <w:szCs w:val="28"/>
        </w:rPr>
      </w:pPr>
      <w:bookmarkStart w:id="68" w:name="_heading=h.c2y67moplle3" w:colFirst="0" w:colLast="0"/>
      <w:bookmarkEnd w:id="68"/>
      <w:r w:rsidRPr="006D136E">
        <w:rPr>
          <w:rFonts w:asciiTheme="majorBidi" w:eastAsia="Times New Roman" w:hAnsiTheme="majorBidi" w:cstheme="majorBidi"/>
          <w:sz w:val="28"/>
          <w:szCs w:val="28"/>
          <w:rtl/>
        </w:rPr>
        <w:t>2- تأثرت العلاقة بين الإنسان وبيئته عبر العصور بعدة عوامل.</w:t>
      </w:r>
    </w:p>
    <w:p w:rsidR="00E60B23" w:rsidRPr="006D136E" w:rsidRDefault="00E60B23" w:rsidP="00E60B23">
      <w:pPr>
        <w:bidi/>
        <w:rPr>
          <w:rFonts w:asciiTheme="majorBidi" w:eastAsia="Times New Roman" w:hAnsiTheme="majorBidi" w:cstheme="majorBidi"/>
          <w:sz w:val="28"/>
          <w:szCs w:val="28"/>
        </w:rPr>
      </w:pPr>
      <w:bookmarkStart w:id="69" w:name="_heading=h.dtl5dhlw8dm1" w:colFirst="0" w:colLast="0"/>
      <w:bookmarkEnd w:id="69"/>
      <w:r w:rsidRPr="006D136E">
        <w:rPr>
          <w:rFonts w:asciiTheme="majorBidi" w:eastAsia="Times New Roman" w:hAnsiTheme="majorBidi" w:cstheme="majorBidi"/>
          <w:sz w:val="28"/>
          <w:szCs w:val="28"/>
          <w:rtl/>
        </w:rPr>
        <w:t>3- كلما كانت الدول متقدمة تمكنت من استغلال مواردها.</w:t>
      </w:r>
    </w:p>
    <w:p w:rsidR="00E60B23" w:rsidRPr="006D136E" w:rsidRDefault="00E60B23" w:rsidP="00E60B23">
      <w:pPr>
        <w:bidi/>
        <w:rPr>
          <w:rFonts w:asciiTheme="majorBidi" w:eastAsia="Times New Roman" w:hAnsiTheme="majorBidi" w:cstheme="majorBidi"/>
          <w:sz w:val="28"/>
          <w:szCs w:val="28"/>
        </w:rPr>
      </w:pPr>
      <w:bookmarkStart w:id="70" w:name="_heading=h.hkfa6naifv49" w:colFirst="0" w:colLast="0"/>
      <w:bookmarkEnd w:id="70"/>
      <w:r w:rsidRPr="006D136E">
        <w:rPr>
          <w:rFonts w:asciiTheme="majorBidi" w:eastAsia="Times New Roman" w:hAnsiTheme="majorBidi" w:cstheme="majorBidi"/>
          <w:sz w:val="28"/>
          <w:szCs w:val="28"/>
          <w:rtl/>
        </w:rPr>
        <w:t>4- فراغ</w:t>
      </w:r>
    </w:p>
    <w:p w:rsidR="00E60B23" w:rsidRPr="006D136E" w:rsidRDefault="00E60B23" w:rsidP="00E60B23">
      <w:pPr>
        <w:bidi/>
        <w:rPr>
          <w:rFonts w:asciiTheme="majorBidi" w:eastAsia="Times New Roman" w:hAnsiTheme="majorBidi" w:cstheme="majorBidi"/>
          <w:sz w:val="28"/>
          <w:szCs w:val="28"/>
        </w:rPr>
      </w:pPr>
      <w:bookmarkStart w:id="71" w:name="_heading=h.zewj9avb339l" w:colFirst="0" w:colLast="0"/>
      <w:bookmarkEnd w:id="71"/>
    </w:p>
    <w:p w:rsidR="00E60B23" w:rsidRPr="006D136E" w:rsidRDefault="00E60B23" w:rsidP="00E60B23">
      <w:pPr>
        <w:bidi/>
        <w:rPr>
          <w:rFonts w:asciiTheme="majorBidi" w:eastAsia="Times New Roman" w:hAnsiTheme="majorBidi" w:cstheme="majorBidi"/>
          <w:sz w:val="28"/>
          <w:szCs w:val="28"/>
        </w:rPr>
      </w:pPr>
      <w:bookmarkStart w:id="72" w:name="_heading=h.fsf4ad5p8ycc" w:colFirst="0" w:colLast="0"/>
      <w:bookmarkEnd w:id="72"/>
      <w:r w:rsidRPr="006D136E">
        <w:rPr>
          <w:rFonts w:asciiTheme="majorBidi" w:eastAsia="Times New Roman" w:hAnsiTheme="majorBidi" w:cstheme="majorBidi"/>
          <w:sz w:val="28"/>
          <w:szCs w:val="28"/>
          <w:rtl/>
        </w:rPr>
        <w:t>نشاط رقم 1:</w:t>
      </w:r>
    </w:p>
    <w:p w:rsidR="00E60B23" w:rsidRPr="006D136E" w:rsidRDefault="00E60B23" w:rsidP="002A4909">
      <w:pPr>
        <w:numPr>
          <w:ilvl w:val="0"/>
          <w:numId w:val="16"/>
        </w:numPr>
        <w:bidi/>
        <w:rPr>
          <w:rFonts w:asciiTheme="majorBidi" w:eastAsia="Times New Roman" w:hAnsiTheme="majorBidi" w:cstheme="majorBidi"/>
          <w:sz w:val="28"/>
          <w:szCs w:val="28"/>
        </w:rPr>
      </w:pPr>
      <w:bookmarkStart w:id="73" w:name="_heading=h.hpee5h7p3un4" w:colFirst="0" w:colLast="0"/>
      <w:bookmarkEnd w:id="73"/>
      <w:r w:rsidRPr="006D136E">
        <w:rPr>
          <w:rFonts w:asciiTheme="majorBidi" w:eastAsia="Times New Roman" w:hAnsiTheme="majorBidi" w:cstheme="majorBidi"/>
          <w:sz w:val="28"/>
          <w:szCs w:val="28"/>
          <w:rtl/>
        </w:rPr>
        <w:t>استخرج من الدرس مفهوم الاقتصاد البيئي.</w:t>
      </w:r>
    </w:p>
    <w:p w:rsidR="00E60B23" w:rsidRPr="006D136E" w:rsidRDefault="00E60B23" w:rsidP="00E60B23">
      <w:pPr>
        <w:bidi/>
        <w:rPr>
          <w:rFonts w:asciiTheme="majorBidi" w:eastAsia="Times New Roman" w:hAnsiTheme="majorBidi" w:cstheme="majorBidi"/>
          <w:sz w:val="28"/>
          <w:szCs w:val="28"/>
        </w:rPr>
      </w:pPr>
      <w:bookmarkStart w:id="74" w:name="_heading=h.kmv0roeddq9n" w:colFirst="0" w:colLast="0"/>
      <w:bookmarkEnd w:id="74"/>
    </w:p>
    <w:p w:rsidR="00E60B23" w:rsidRPr="006D136E" w:rsidRDefault="00E60B23" w:rsidP="00E60B23">
      <w:pPr>
        <w:bidi/>
        <w:rPr>
          <w:rFonts w:asciiTheme="majorBidi" w:eastAsia="Times New Roman" w:hAnsiTheme="majorBidi" w:cstheme="majorBidi"/>
          <w:sz w:val="28"/>
          <w:szCs w:val="28"/>
        </w:rPr>
      </w:pPr>
      <w:bookmarkStart w:id="75" w:name="_heading=h.lg8o6whov50w" w:colFirst="0" w:colLast="0"/>
      <w:bookmarkEnd w:id="75"/>
      <w:r w:rsidRPr="006D136E">
        <w:rPr>
          <w:rFonts w:asciiTheme="majorBidi" w:eastAsia="Times New Roman" w:hAnsiTheme="majorBidi" w:cstheme="majorBidi"/>
          <w:sz w:val="28"/>
          <w:szCs w:val="28"/>
          <w:rtl/>
        </w:rPr>
        <w:t>نشاط رقم 2:</w:t>
      </w:r>
    </w:p>
    <w:p w:rsidR="00E60B23" w:rsidRPr="006D136E" w:rsidRDefault="00E60B23" w:rsidP="002A4909">
      <w:pPr>
        <w:numPr>
          <w:ilvl w:val="0"/>
          <w:numId w:val="9"/>
        </w:numPr>
        <w:bidi/>
        <w:rPr>
          <w:rFonts w:asciiTheme="majorBidi" w:eastAsia="Times New Roman" w:hAnsiTheme="majorBidi" w:cstheme="majorBidi"/>
          <w:sz w:val="28"/>
          <w:szCs w:val="28"/>
        </w:rPr>
      </w:pPr>
      <w:bookmarkStart w:id="76" w:name="_heading=h.6klcyfrxwh5b" w:colFirst="0" w:colLast="0"/>
      <w:bookmarkEnd w:id="76"/>
      <w:r w:rsidRPr="006D136E">
        <w:rPr>
          <w:rFonts w:asciiTheme="majorBidi" w:eastAsia="Times New Roman" w:hAnsiTheme="majorBidi" w:cstheme="majorBidi"/>
          <w:sz w:val="28"/>
          <w:szCs w:val="28"/>
          <w:rtl/>
        </w:rPr>
        <w:t xml:space="preserve">لاحظ شكل (23) في الكتاب المدرسي، ثم صمم مخططاً سهمياً </w:t>
      </w:r>
      <w:proofErr w:type="spellStart"/>
      <w:r w:rsidRPr="006D136E">
        <w:rPr>
          <w:rFonts w:asciiTheme="majorBidi" w:eastAsia="Times New Roman" w:hAnsiTheme="majorBidi" w:cstheme="majorBidi"/>
          <w:sz w:val="28"/>
          <w:szCs w:val="28"/>
          <w:rtl/>
        </w:rPr>
        <w:t>للموراد</w:t>
      </w:r>
      <w:proofErr w:type="spellEnd"/>
      <w:r w:rsidRPr="006D136E">
        <w:rPr>
          <w:rFonts w:asciiTheme="majorBidi" w:eastAsia="Times New Roman" w:hAnsiTheme="majorBidi" w:cstheme="majorBidi"/>
          <w:sz w:val="28"/>
          <w:szCs w:val="28"/>
          <w:rtl/>
        </w:rPr>
        <w:t xml:space="preserve"> الطبيعية.</w:t>
      </w:r>
    </w:p>
    <w:p w:rsidR="00E60B23" w:rsidRPr="006D136E" w:rsidRDefault="00E60B23" w:rsidP="00E60B23">
      <w:pPr>
        <w:bidi/>
        <w:rPr>
          <w:rFonts w:asciiTheme="majorBidi" w:eastAsia="Times New Roman" w:hAnsiTheme="majorBidi" w:cstheme="majorBidi"/>
          <w:sz w:val="28"/>
          <w:szCs w:val="28"/>
        </w:rPr>
      </w:pPr>
      <w:bookmarkStart w:id="77" w:name="_heading=h.k67ssdx2meqi" w:colFirst="0" w:colLast="0"/>
      <w:bookmarkEnd w:id="77"/>
    </w:p>
    <w:p w:rsidR="00E60B23" w:rsidRPr="006D136E" w:rsidRDefault="00E60B23" w:rsidP="00E60B23">
      <w:pPr>
        <w:bidi/>
        <w:rPr>
          <w:rFonts w:asciiTheme="majorBidi" w:eastAsia="Times New Roman" w:hAnsiTheme="majorBidi" w:cstheme="majorBidi"/>
          <w:sz w:val="28"/>
          <w:szCs w:val="28"/>
        </w:rPr>
      </w:pPr>
      <w:bookmarkStart w:id="78" w:name="_heading=h.fconjtvnc778" w:colFirst="0" w:colLast="0"/>
      <w:bookmarkEnd w:id="78"/>
      <w:r w:rsidRPr="006D136E">
        <w:rPr>
          <w:rFonts w:asciiTheme="majorBidi" w:eastAsia="Times New Roman" w:hAnsiTheme="majorBidi" w:cstheme="majorBidi"/>
          <w:sz w:val="28"/>
          <w:szCs w:val="28"/>
          <w:rtl/>
        </w:rPr>
        <w:t>نشاط رقم 3:</w:t>
      </w:r>
    </w:p>
    <w:p w:rsidR="00E60B23" w:rsidRPr="006D136E" w:rsidRDefault="00E60B23" w:rsidP="002A4909">
      <w:pPr>
        <w:numPr>
          <w:ilvl w:val="0"/>
          <w:numId w:val="6"/>
        </w:numPr>
        <w:bidi/>
        <w:rPr>
          <w:rFonts w:asciiTheme="majorBidi" w:eastAsia="Times New Roman" w:hAnsiTheme="majorBidi" w:cstheme="majorBidi"/>
          <w:sz w:val="28"/>
          <w:szCs w:val="28"/>
        </w:rPr>
      </w:pPr>
      <w:bookmarkStart w:id="79" w:name="_heading=h.eauh7o6kvfpx" w:colFirst="0" w:colLast="0"/>
      <w:bookmarkEnd w:id="79"/>
      <w:r w:rsidRPr="006D136E">
        <w:rPr>
          <w:rFonts w:asciiTheme="majorBidi" w:eastAsia="Times New Roman" w:hAnsiTheme="majorBidi" w:cstheme="majorBidi"/>
          <w:sz w:val="28"/>
          <w:szCs w:val="28"/>
          <w:rtl/>
        </w:rPr>
        <w:t>استخدم أحد محركات البحث واستخرج ما يمثله الشكل (22) حسب ما ذكر بالتنمية المستدامة للأمم المتحدة.</w:t>
      </w:r>
    </w:p>
    <w:p w:rsidR="00E60B23" w:rsidRPr="006D136E" w:rsidRDefault="00E60B23" w:rsidP="00E60B23">
      <w:pPr>
        <w:bidi/>
        <w:rPr>
          <w:rFonts w:asciiTheme="majorBidi" w:eastAsia="Times New Roman" w:hAnsiTheme="majorBidi" w:cstheme="majorBidi"/>
          <w:sz w:val="28"/>
          <w:szCs w:val="28"/>
          <w:rtl/>
        </w:rPr>
      </w:pPr>
      <w:bookmarkStart w:id="80" w:name="_heading=h.5gemwrnf5nnz" w:colFirst="0" w:colLast="0"/>
      <w:bookmarkEnd w:id="80"/>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pPr>
        <w:spacing w:after="200" w:line="276" w:lineRule="auto"/>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br w:type="page"/>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lastRenderedPageBreak/>
        <w:t>الصفحة 46</w:t>
      </w:r>
    </w:p>
    <w:p w:rsidR="00E60B23" w:rsidRPr="006D136E" w:rsidRDefault="00E60B23" w:rsidP="00E60B23">
      <w:pPr>
        <w:bidi/>
        <w:rPr>
          <w:rFonts w:asciiTheme="majorBidi" w:eastAsia="Times New Roman" w:hAnsiTheme="majorBidi" w:cstheme="majorBidi"/>
          <w:b/>
          <w:bCs/>
          <w:sz w:val="28"/>
          <w:szCs w:val="28"/>
        </w:rPr>
      </w:pPr>
      <w:bookmarkStart w:id="81" w:name="_heading=h.kmtaq6sjaphe" w:colFirst="0" w:colLast="0"/>
      <w:bookmarkEnd w:id="81"/>
      <w:r w:rsidRPr="006D136E">
        <w:rPr>
          <w:rFonts w:asciiTheme="majorBidi" w:eastAsia="Times New Roman" w:hAnsiTheme="majorBidi" w:cstheme="majorBidi"/>
          <w:b/>
          <w:bCs/>
          <w:sz w:val="28"/>
          <w:szCs w:val="28"/>
          <w:rtl/>
        </w:rPr>
        <w:t>ثانياً: أثر الإنسان على البيئة</w:t>
      </w:r>
    </w:p>
    <w:p w:rsidR="00E60B23" w:rsidRPr="006D136E" w:rsidRDefault="00E60B23" w:rsidP="00E60B23">
      <w:pPr>
        <w:bidi/>
        <w:rPr>
          <w:rFonts w:asciiTheme="majorBidi" w:eastAsia="Times New Roman" w:hAnsiTheme="majorBidi" w:cstheme="majorBidi"/>
          <w:b/>
          <w:bCs/>
          <w:sz w:val="28"/>
          <w:szCs w:val="28"/>
        </w:rPr>
      </w:pPr>
      <w:bookmarkStart w:id="82" w:name="_heading=h.c91bhahqwmig" w:colFirst="0" w:colLast="0"/>
      <w:bookmarkEnd w:id="82"/>
      <w:r w:rsidRPr="006D136E">
        <w:rPr>
          <w:rFonts w:asciiTheme="majorBidi" w:eastAsia="Times New Roman" w:hAnsiTheme="majorBidi" w:cstheme="majorBidi"/>
          <w:b/>
          <w:bCs/>
          <w:sz w:val="28"/>
          <w:szCs w:val="28"/>
          <w:rtl/>
        </w:rPr>
        <w:t>أ- مراحل تطور علاقة الإنسان بالبيئة:</w:t>
      </w:r>
    </w:p>
    <w:p w:rsidR="00E60B23" w:rsidRPr="006D136E" w:rsidRDefault="00E60B23" w:rsidP="002A4909">
      <w:pPr>
        <w:numPr>
          <w:ilvl w:val="0"/>
          <w:numId w:val="7"/>
        </w:numPr>
        <w:bidi/>
        <w:rPr>
          <w:rFonts w:asciiTheme="majorBidi" w:eastAsia="Times New Roman" w:hAnsiTheme="majorBidi" w:cstheme="majorBidi"/>
          <w:b/>
          <w:bCs/>
          <w:sz w:val="28"/>
          <w:szCs w:val="28"/>
        </w:rPr>
      </w:pPr>
      <w:bookmarkStart w:id="83" w:name="_heading=h.8k5us46jjsge" w:colFirst="0" w:colLast="0"/>
      <w:bookmarkEnd w:id="83"/>
      <w:r w:rsidRPr="006D136E">
        <w:rPr>
          <w:rFonts w:asciiTheme="majorBidi" w:eastAsia="Times New Roman" w:hAnsiTheme="majorBidi" w:cstheme="majorBidi"/>
          <w:b/>
          <w:bCs/>
          <w:sz w:val="28"/>
          <w:szCs w:val="28"/>
          <w:rtl/>
        </w:rPr>
        <w:t>المرحلة الأولى:</w:t>
      </w:r>
    </w:p>
    <w:p w:rsidR="00E60B23" w:rsidRPr="006D136E" w:rsidRDefault="00E60B23" w:rsidP="00E60B23">
      <w:pPr>
        <w:bidi/>
        <w:ind w:left="720"/>
        <w:rPr>
          <w:rFonts w:asciiTheme="majorBidi" w:eastAsia="Times New Roman" w:hAnsiTheme="majorBidi" w:cstheme="majorBidi"/>
          <w:sz w:val="28"/>
          <w:szCs w:val="28"/>
          <w:rtl/>
        </w:rPr>
      </w:pPr>
      <w:bookmarkStart w:id="84" w:name="_heading=h.33fdxkc3w6o2" w:colFirst="0" w:colLast="0"/>
      <w:bookmarkEnd w:id="84"/>
      <w:r w:rsidRPr="006D136E">
        <w:rPr>
          <w:rFonts w:asciiTheme="majorBidi" w:eastAsia="Times New Roman" w:hAnsiTheme="majorBidi" w:cstheme="majorBidi"/>
          <w:b/>
          <w:bCs/>
          <w:sz w:val="28"/>
          <w:szCs w:val="28"/>
          <w:rtl/>
        </w:rPr>
        <w:t>مرحلة الجمع والالتقاط</w:t>
      </w:r>
      <w:r w:rsidRPr="006D136E">
        <w:rPr>
          <w:rFonts w:asciiTheme="majorBidi" w:eastAsia="Times New Roman" w:hAnsiTheme="majorBidi" w:cstheme="majorBidi"/>
          <w:sz w:val="28"/>
          <w:szCs w:val="28"/>
          <w:rtl/>
        </w:rPr>
        <w:t xml:space="preserve"> حيث كان الإنسان يجمع طعامه مما تجود به النباتات البرية من ثمار أوراق أو درنات وكانت هذه المرحلة لا تطلب منهم مشقة ومجهوداً، وأثر الإنسان على بيئته في هذه المرحلة لا يكاد يتجاوز أثر غيره من الأحياء الأخرى.</w:t>
      </w:r>
    </w:p>
    <w:p w:rsidR="00E60B23" w:rsidRPr="006D136E" w:rsidRDefault="00E60B23" w:rsidP="00E60B23">
      <w:pPr>
        <w:bidi/>
        <w:ind w:left="720"/>
        <w:rPr>
          <w:rFonts w:asciiTheme="majorBidi" w:eastAsia="Times New Roman" w:hAnsiTheme="majorBidi" w:cstheme="majorBidi"/>
          <w:b/>
          <w:bCs/>
          <w:sz w:val="28"/>
          <w:szCs w:val="28"/>
        </w:rPr>
      </w:pPr>
      <w:r w:rsidRPr="006D136E">
        <w:rPr>
          <w:rFonts w:asciiTheme="majorBidi" w:eastAsia="Times New Roman" w:hAnsiTheme="majorBidi" w:cstheme="majorBidi"/>
          <w:b/>
          <w:bCs/>
          <w:sz w:val="28"/>
          <w:szCs w:val="28"/>
          <w:rtl/>
        </w:rPr>
        <w:t>هل تعلم</w:t>
      </w:r>
    </w:p>
    <w:p w:rsidR="00E60B23" w:rsidRPr="006D136E" w:rsidRDefault="00E60B23" w:rsidP="00E60B23">
      <w:pPr>
        <w:bidi/>
        <w:ind w:left="720"/>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t>الدرنات مفردها درنة وهي النباتات التي تخزن المياه والمواد الغذائية في سيقانها وجذورها مثل البطاطا الحلوة.</w:t>
      </w:r>
    </w:p>
    <w:p w:rsidR="00E60B23" w:rsidRPr="006D136E" w:rsidRDefault="00E60B23" w:rsidP="002A4909">
      <w:pPr>
        <w:numPr>
          <w:ilvl w:val="0"/>
          <w:numId w:val="7"/>
        </w:numPr>
        <w:bidi/>
        <w:rPr>
          <w:rFonts w:asciiTheme="majorBidi" w:eastAsia="Times New Roman" w:hAnsiTheme="majorBidi" w:cstheme="majorBidi"/>
          <w:b/>
          <w:bCs/>
          <w:sz w:val="28"/>
          <w:szCs w:val="28"/>
        </w:rPr>
      </w:pPr>
      <w:bookmarkStart w:id="85" w:name="_heading=h.6qs8fz3tyvix" w:colFirst="0" w:colLast="0"/>
      <w:bookmarkEnd w:id="85"/>
      <w:r w:rsidRPr="006D136E">
        <w:rPr>
          <w:rFonts w:asciiTheme="majorBidi" w:eastAsia="Times New Roman" w:hAnsiTheme="majorBidi" w:cstheme="majorBidi"/>
          <w:b/>
          <w:bCs/>
          <w:sz w:val="28"/>
          <w:szCs w:val="28"/>
          <w:rtl/>
        </w:rPr>
        <w:t>المرحلة الثانية:</w:t>
      </w:r>
    </w:p>
    <w:p w:rsidR="00E60B23" w:rsidRPr="006D136E" w:rsidRDefault="00E60B23" w:rsidP="00E60B23">
      <w:pPr>
        <w:bidi/>
        <w:ind w:left="720"/>
        <w:rPr>
          <w:rFonts w:asciiTheme="majorBidi" w:eastAsia="Times New Roman" w:hAnsiTheme="majorBidi" w:cstheme="majorBidi"/>
          <w:sz w:val="28"/>
          <w:szCs w:val="28"/>
        </w:rPr>
      </w:pPr>
      <w:bookmarkStart w:id="86" w:name="_heading=h.47b0v2pokd58" w:colFirst="0" w:colLast="0"/>
      <w:bookmarkEnd w:id="86"/>
      <w:r w:rsidRPr="006D136E">
        <w:rPr>
          <w:rFonts w:asciiTheme="majorBidi" w:eastAsia="Times New Roman" w:hAnsiTheme="majorBidi" w:cstheme="majorBidi"/>
          <w:b/>
          <w:bCs/>
          <w:sz w:val="28"/>
          <w:szCs w:val="28"/>
          <w:rtl/>
        </w:rPr>
        <w:t>مرحلة الصيد والقنص</w:t>
      </w:r>
      <w:r w:rsidRPr="006D136E">
        <w:rPr>
          <w:rFonts w:asciiTheme="majorBidi" w:eastAsia="Times New Roman" w:hAnsiTheme="majorBidi" w:cstheme="majorBidi"/>
          <w:sz w:val="28"/>
          <w:szCs w:val="28"/>
          <w:rtl/>
        </w:rPr>
        <w:t xml:space="preserve"> حيث بدأ الإنسان يستخدم قدراته الخلقية والعقلية في دراسة حركات الحيوانات اليومية والموسمية، كما بدأ يعمل على صناعة أسلحة الصيد وتطويرها، وكان أهم مستحدث في هذه المرحلة هو اكتشاف النار.</w:t>
      </w:r>
    </w:p>
    <w:p w:rsidR="00E60B23" w:rsidRPr="006D136E" w:rsidRDefault="00E60B23" w:rsidP="00E60B23">
      <w:pPr>
        <w:bidi/>
        <w:rPr>
          <w:rFonts w:asciiTheme="majorBidi" w:eastAsia="Times New Roman" w:hAnsiTheme="majorBidi" w:cstheme="majorBidi"/>
          <w:sz w:val="28"/>
          <w:szCs w:val="28"/>
        </w:rPr>
      </w:pPr>
      <w:bookmarkStart w:id="87" w:name="_heading=h.b9u0wrvs6jaw" w:colFirst="0" w:colLast="0"/>
      <w:bookmarkStart w:id="88" w:name="_heading=h.6jxrfpdsobev" w:colFirst="0" w:colLast="0"/>
      <w:bookmarkStart w:id="89" w:name="_heading=h.y3536dw9fv81" w:colFirst="0" w:colLast="0"/>
      <w:bookmarkEnd w:id="87"/>
      <w:bookmarkEnd w:id="88"/>
      <w:bookmarkEnd w:id="89"/>
    </w:p>
    <w:p w:rsidR="00E60B23" w:rsidRPr="006D136E" w:rsidRDefault="00E60B23" w:rsidP="00E60B23">
      <w:pPr>
        <w:bidi/>
        <w:ind w:left="720"/>
        <w:rPr>
          <w:rFonts w:asciiTheme="majorBidi" w:eastAsia="Times New Roman" w:hAnsiTheme="majorBidi" w:cstheme="majorBidi"/>
          <w:sz w:val="28"/>
          <w:szCs w:val="28"/>
        </w:rPr>
      </w:pPr>
      <w:bookmarkStart w:id="90" w:name="_heading=h.beuhwq1ej0tl" w:colFirst="0" w:colLast="0"/>
      <w:bookmarkEnd w:id="90"/>
      <w:r w:rsidRPr="006D136E">
        <w:rPr>
          <w:rFonts w:asciiTheme="majorBidi" w:eastAsia="Times New Roman" w:hAnsiTheme="majorBidi" w:cstheme="majorBidi"/>
          <w:sz w:val="28"/>
          <w:szCs w:val="28"/>
          <w:rtl/>
        </w:rPr>
        <w:t>شكل رقم (27)</w:t>
      </w:r>
    </w:p>
    <w:p w:rsidR="00E60B23" w:rsidRPr="006D136E" w:rsidRDefault="00E60B23" w:rsidP="00E60B23">
      <w:pPr>
        <w:bidi/>
        <w:ind w:left="720"/>
        <w:rPr>
          <w:rFonts w:asciiTheme="majorBidi" w:eastAsia="Times New Roman" w:hAnsiTheme="majorBidi" w:cstheme="majorBidi"/>
          <w:sz w:val="28"/>
          <w:szCs w:val="28"/>
        </w:rPr>
      </w:pPr>
      <w:bookmarkStart w:id="91" w:name="_heading=h.5zdqti2c9clg" w:colFirst="0" w:colLast="0"/>
      <w:bookmarkEnd w:id="91"/>
      <w:r w:rsidRPr="006D136E">
        <w:rPr>
          <w:rFonts w:asciiTheme="majorBidi" w:eastAsia="Times New Roman" w:hAnsiTheme="majorBidi" w:cstheme="majorBidi"/>
          <w:sz w:val="28"/>
          <w:szCs w:val="28"/>
          <w:rtl/>
        </w:rPr>
        <w:t>وصف الشكل: يحتوي الشكل على مخطط دائرة، حيث يحتوي المخطط على 5 عبارات متسلسلة على شكل دائرة كالآتي:</w:t>
      </w:r>
    </w:p>
    <w:p w:rsidR="00E60B23" w:rsidRPr="006D136E" w:rsidRDefault="00E60B23" w:rsidP="00E60B23">
      <w:pPr>
        <w:bidi/>
        <w:ind w:left="720"/>
        <w:rPr>
          <w:rFonts w:asciiTheme="majorBidi" w:eastAsia="Times New Roman" w:hAnsiTheme="majorBidi" w:cstheme="majorBidi"/>
          <w:sz w:val="28"/>
          <w:szCs w:val="28"/>
        </w:rPr>
      </w:pPr>
      <w:bookmarkStart w:id="92" w:name="_heading=h.6nd83spzfz2e" w:colFirst="0" w:colLast="0"/>
      <w:bookmarkEnd w:id="92"/>
      <w:r w:rsidRPr="006D136E">
        <w:rPr>
          <w:rFonts w:asciiTheme="majorBidi" w:eastAsia="Times New Roman" w:hAnsiTheme="majorBidi" w:cstheme="majorBidi"/>
          <w:sz w:val="28"/>
          <w:szCs w:val="28"/>
          <w:rtl/>
        </w:rPr>
        <w:t>1- الجمع والالتقاط</w:t>
      </w:r>
    </w:p>
    <w:p w:rsidR="00E60B23" w:rsidRPr="006D136E" w:rsidRDefault="00E60B23" w:rsidP="00E60B23">
      <w:pPr>
        <w:bidi/>
        <w:ind w:left="720"/>
        <w:rPr>
          <w:rFonts w:asciiTheme="majorBidi" w:eastAsia="Times New Roman" w:hAnsiTheme="majorBidi" w:cstheme="majorBidi"/>
          <w:sz w:val="28"/>
          <w:szCs w:val="28"/>
        </w:rPr>
      </w:pPr>
      <w:bookmarkStart w:id="93" w:name="_heading=h.iweoy55siidr" w:colFirst="0" w:colLast="0"/>
      <w:bookmarkEnd w:id="93"/>
      <w:r w:rsidRPr="006D136E">
        <w:rPr>
          <w:rFonts w:asciiTheme="majorBidi" w:eastAsia="Times New Roman" w:hAnsiTheme="majorBidi" w:cstheme="majorBidi"/>
          <w:sz w:val="28"/>
          <w:szCs w:val="28"/>
          <w:rtl/>
        </w:rPr>
        <w:t>2- الصيد والقنص</w:t>
      </w:r>
    </w:p>
    <w:p w:rsidR="00E60B23" w:rsidRPr="006D136E" w:rsidRDefault="00E60B23" w:rsidP="00E60B23">
      <w:pPr>
        <w:bidi/>
        <w:ind w:left="720"/>
        <w:rPr>
          <w:rFonts w:asciiTheme="majorBidi" w:eastAsia="Times New Roman" w:hAnsiTheme="majorBidi" w:cstheme="majorBidi"/>
          <w:sz w:val="28"/>
          <w:szCs w:val="28"/>
        </w:rPr>
      </w:pPr>
      <w:bookmarkStart w:id="94" w:name="_heading=h.lv4ruhj161s7" w:colFirst="0" w:colLast="0"/>
      <w:bookmarkEnd w:id="94"/>
      <w:r w:rsidRPr="006D136E">
        <w:rPr>
          <w:rFonts w:asciiTheme="majorBidi" w:eastAsia="Times New Roman" w:hAnsiTheme="majorBidi" w:cstheme="majorBidi"/>
          <w:sz w:val="28"/>
          <w:szCs w:val="28"/>
          <w:rtl/>
        </w:rPr>
        <w:t>3- استئناس الحيوانات والرعي</w:t>
      </w:r>
    </w:p>
    <w:p w:rsidR="00E60B23" w:rsidRPr="006D136E" w:rsidRDefault="00E60B23" w:rsidP="00E60B23">
      <w:pPr>
        <w:bidi/>
        <w:ind w:left="720"/>
        <w:rPr>
          <w:rFonts w:asciiTheme="majorBidi" w:eastAsia="Times New Roman" w:hAnsiTheme="majorBidi" w:cstheme="majorBidi"/>
          <w:sz w:val="28"/>
          <w:szCs w:val="28"/>
        </w:rPr>
      </w:pPr>
      <w:bookmarkStart w:id="95" w:name="_heading=h.ivlvrqu6yrv2" w:colFirst="0" w:colLast="0"/>
      <w:bookmarkEnd w:id="95"/>
      <w:r w:rsidRPr="006D136E">
        <w:rPr>
          <w:rFonts w:asciiTheme="majorBidi" w:eastAsia="Times New Roman" w:hAnsiTheme="majorBidi" w:cstheme="majorBidi"/>
          <w:sz w:val="28"/>
          <w:szCs w:val="28"/>
          <w:rtl/>
        </w:rPr>
        <w:t>4- الزرعة</w:t>
      </w:r>
    </w:p>
    <w:p w:rsidR="00E60B23" w:rsidRPr="006D136E" w:rsidRDefault="00E60B23" w:rsidP="00E60B23">
      <w:pPr>
        <w:bidi/>
        <w:ind w:left="720"/>
        <w:rPr>
          <w:rFonts w:asciiTheme="majorBidi" w:eastAsia="Times New Roman" w:hAnsiTheme="majorBidi" w:cstheme="majorBidi"/>
          <w:sz w:val="28"/>
          <w:szCs w:val="28"/>
        </w:rPr>
      </w:pPr>
      <w:bookmarkStart w:id="96" w:name="_heading=h.m42xawl6x19e" w:colFirst="0" w:colLast="0"/>
      <w:bookmarkEnd w:id="96"/>
      <w:r w:rsidRPr="006D136E">
        <w:rPr>
          <w:rFonts w:asciiTheme="majorBidi" w:eastAsia="Times New Roman" w:hAnsiTheme="majorBidi" w:cstheme="majorBidi"/>
          <w:sz w:val="28"/>
          <w:szCs w:val="28"/>
          <w:rtl/>
        </w:rPr>
        <w:t>5- الصناعة</w:t>
      </w:r>
    </w:p>
    <w:p w:rsidR="00E60B23" w:rsidRPr="006D136E" w:rsidRDefault="00E60B23" w:rsidP="00E60B23">
      <w:pPr>
        <w:bidi/>
        <w:rPr>
          <w:rFonts w:asciiTheme="majorBidi" w:eastAsia="Times New Roman" w:hAnsiTheme="majorBidi" w:cstheme="majorBidi"/>
          <w:sz w:val="28"/>
          <w:szCs w:val="28"/>
        </w:rPr>
      </w:pPr>
      <w:bookmarkStart w:id="97" w:name="_heading=h.hs9et8wjtxag" w:colFirst="0" w:colLast="0"/>
      <w:bookmarkEnd w:id="97"/>
      <w:r w:rsidRPr="006D136E">
        <w:rPr>
          <w:rFonts w:asciiTheme="majorBidi" w:eastAsia="Times New Roman" w:hAnsiTheme="majorBidi" w:cstheme="majorBidi"/>
          <w:sz w:val="28"/>
          <w:szCs w:val="28"/>
          <w:rtl/>
        </w:rPr>
        <w:t>شكل رقم (28)</w:t>
      </w:r>
    </w:p>
    <w:p w:rsidR="00E60B23" w:rsidRPr="006D136E" w:rsidRDefault="00E60B23" w:rsidP="00E60B23">
      <w:pPr>
        <w:bidi/>
        <w:rPr>
          <w:rFonts w:asciiTheme="majorBidi" w:eastAsia="Times New Roman" w:hAnsiTheme="majorBidi" w:cstheme="majorBidi"/>
          <w:sz w:val="28"/>
          <w:szCs w:val="28"/>
        </w:rPr>
      </w:pPr>
      <w:bookmarkStart w:id="98" w:name="_heading=h.x2xqbi6tooqb" w:colFirst="0" w:colLast="0"/>
      <w:bookmarkEnd w:id="98"/>
      <w:r w:rsidRPr="006D136E">
        <w:rPr>
          <w:rFonts w:asciiTheme="majorBidi" w:eastAsia="Times New Roman" w:hAnsiTheme="majorBidi" w:cstheme="majorBidi"/>
          <w:sz w:val="28"/>
          <w:szCs w:val="28"/>
          <w:rtl/>
        </w:rPr>
        <w:t xml:space="preserve">وصف الشكل: يحتوي الشكل على مجموعة الأدوات البدائية التي تستخدم للصيد أو للدفاع عن النفس وهي: قوس، نبال، رماح بأحجام مختلفة، مشعل نار، حجرة مستطيلة مثبته </w:t>
      </w:r>
      <w:proofErr w:type="spellStart"/>
      <w:r w:rsidRPr="006D136E">
        <w:rPr>
          <w:rFonts w:asciiTheme="majorBidi" w:eastAsia="Times New Roman" w:hAnsiTheme="majorBidi" w:cstheme="majorBidi"/>
          <w:sz w:val="28"/>
          <w:szCs w:val="28"/>
          <w:rtl/>
        </w:rPr>
        <w:t>بأربطه</w:t>
      </w:r>
      <w:proofErr w:type="spellEnd"/>
      <w:r w:rsidRPr="006D136E">
        <w:rPr>
          <w:rFonts w:asciiTheme="majorBidi" w:eastAsia="Times New Roman" w:hAnsiTheme="majorBidi" w:cstheme="majorBidi"/>
          <w:sz w:val="28"/>
          <w:szCs w:val="28"/>
          <w:rtl/>
        </w:rPr>
        <w:t xml:space="preserve"> على عصا  لتكون شكل يشبه المطرقة، حجرة مدببة مثل المثلث مثبته بأربطة على عصا لتكون شكل يشبه الفأس، مشعل نار، هراوة، نار مشتعلة وسط قطع من الأخشاب.</w:t>
      </w:r>
    </w:p>
    <w:p w:rsidR="00E60B23" w:rsidRPr="006D136E" w:rsidRDefault="00E60B23">
      <w:pPr>
        <w:spacing w:after="200" w:line="276" w:lineRule="auto"/>
        <w:rPr>
          <w:rFonts w:asciiTheme="majorBidi" w:eastAsia="Times New Roman" w:hAnsiTheme="majorBidi" w:cstheme="majorBidi"/>
          <w:sz w:val="28"/>
          <w:szCs w:val="28"/>
        </w:rPr>
      </w:pPr>
      <w:r w:rsidRPr="006D136E">
        <w:rPr>
          <w:rFonts w:asciiTheme="majorBidi" w:eastAsia="Times New Roman" w:hAnsiTheme="majorBidi" w:cstheme="majorBidi"/>
          <w:sz w:val="28"/>
          <w:szCs w:val="28"/>
        </w:rPr>
        <w:br w:type="page"/>
      </w:r>
    </w:p>
    <w:p w:rsidR="00E60B23" w:rsidRPr="006D136E" w:rsidRDefault="00E60B23" w:rsidP="00E60B23">
      <w:pPr>
        <w:bidi/>
        <w:rPr>
          <w:rFonts w:asciiTheme="majorBidi" w:eastAsia="Times New Roman" w:hAnsiTheme="majorBidi" w:cstheme="majorBidi"/>
          <w:sz w:val="28"/>
          <w:szCs w:val="28"/>
        </w:rPr>
      </w:pPr>
      <w:bookmarkStart w:id="99" w:name="_heading=h.z4f3vdtmjndm" w:colFirst="0" w:colLast="0"/>
      <w:bookmarkStart w:id="100" w:name="_heading=h.p8tqflgwhnc1" w:colFirst="0" w:colLast="0"/>
      <w:bookmarkStart w:id="101" w:name="_heading=h.7219xbbe3b6q" w:colFirst="0" w:colLast="0"/>
      <w:bookmarkEnd w:id="99"/>
      <w:bookmarkEnd w:id="100"/>
      <w:bookmarkEnd w:id="101"/>
      <w:r w:rsidRPr="006D136E">
        <w:rPr>
          <w:rFonts w:asciiTheme="majorBidi" w:eastAsia="Times New Roman" w:hAnsiTheme="majorBidi" w:cstheme="majorBidi"/>
          <w:sz w:val="28"/>
          <w:szCs w:val="28"/>
          <w:rtl/>
        </w:rPr>
        <w:lastRenderedPageBreak/>
        <w:t>الصفحة 47</w:t>
      </w:r>
    </w:p>
    <w:p w:rsidR="00E60B23" w:rsidRPr="006D136E" w:rsidRDefault="00E60B23" w:rsidP="002A4909">
      <w:pPr>
        <w:numPr>
          <w:ilvl w:val="0"/>
          <w:numId w:val="20"/>
        </w:numPr>
        <w:bidi/>
        <w:rPr>
          <w:rFonts w:asciiTheme="majorBidi" w:eastAsia="Times New Roman" w:hAnsiTheme="majorBidi" w:cstheme="majorBidi"/>
          <w:b/>
          <w:bCs/>
          <w:sz w:val="28"/>
          <w:szCs w:val="28"/>
        </w:rPr>
      </w:pPr>
      <w:bookmarkStart w:id="102" w:name="_heading=h.999kuq3kmhu9" w:colFirst="0" w:colLast="0"/>
      <w:bookmarkEnd w:id="102"/>
      <w:r w:rsidRPr="006D136E">
        <w:rPr>
          <w:rFonts w:asciiTheme="majorBidi" w:eastAsia="Times New Roman" w:hAnsiTheme="majorBidi" w:cstheme="majorBidi"/>
          <w:b/>
          <w:bCs/>
          <w:sz w:val="28"/>
          <w:szCs w:val="28"/>
          <w:rtl/>
        </w:rPr>
        <w:t>المرحلة الثالثة:</w:t>
      </w:r>
    </w:p>
    <w:p w:rsidR="00E60B23" w:rsidRPr="006D136E" w:rsidRDefault="00E60B23" w:rsidP="00E60B23">
      <w:pPr>
        <w:bidi/>
        <w:rPr>
          <w:rFonts w:asciiTheme="majorBidi" w:eastAsia="Times New Roman" w:hAnsiTheme="majorBidi" w:cstheme="majorBidi"/>
          <w:sz w:val="28"/>
          <w:szCs w:val="28"/>
        </w:rPr>
      </w:pPr>
      <w:bookmarkStart w:id="103" w:name="_heading=h.umb1p1uie8am" w:colFirst="0" w:colLast="0"/>
      <w:bookmarkEnd w:id="103"/>
      <w:r w:rsidRPr="006D136E">
        <w:rPr>
          <w:rFonts w:asciiTheme="majorBidi" w:eastAsia="Times New Roman" w:hAnsiTheme="majorBidi" w:cstheme="majorBidi"/>
          <w:b/>
          <w:bCs/>
          <w:sz w:val="28"/>
          <w:szCs w:val="28"/>
          <w:rtl/>
        </w:rPr>
        <w:t>الرعي واستئناس الحيوان والزراعة البدائية</w:t>
      </w:r>
      <w:r w:rsidRPr="006D136E">
        <w:rPr>
          <w:rFonts w:asciiTheme="majorBidi" w:eastAsia="Times New Roman" w:hAnsiTheme="majorBidi" w:cstheme="majorBidi"/>
          <w:sz w:val="28"/>
          <w:szCs w:val="28"/>
          <w:rtl/>
        </w:rPr>
        <w:t xml:space="preserve"> متخذاً من هذه الزراعة سبيلاً ليضمن لنفسه ولحيواناته المستأنسة احتياجاتها الغذائية.</w:t>
      </w:r>
    </w:p>
    <w:p w:rsidR="00E60B23" w:rsidRPr="006D136E" w:rsidRDefault="00E60B23" w:rsidP="00E60B23">
      <w:pPr>
        <w:bidi/>
        <w:rPr>
          <w:rFonts w:asciiTheme="majorBidi" w:eastAsia="Times New Roman" w:hAnsiTheme="majorBidi" w:cstheme="majorBidi"/>
          <w:sz w:val="28"/>
          <w:szCs w:val="28"/>
        </w:rPr>
      </w:pPr>
      <w:bookmarkStart w:id="104" w:name="_heading=h.l2rcl2eg0090" w:colFirst="0" w:colLast="0"/>
      <w:bookmarkEnd w:id="104"/>
      <w:r w:rsidRPr="006D136E">
        <w:rPr>
          <w:rFonts w:asciiTheme="majorBidi" w:eastAsia="Times New Roman" w:hAnsiTheme="majorBidi" w:cstheme="majorBidi"/>
          <w:b/>
          <w:bCs/>
          <w:sz w:val="28"/>
          <w:szCs w:val="28"/>
          <w:rtl/>
        </w:rPr>
        <w:t>استئناس الحيوانات</w:t>
      </w:r>
      <w:r w:rsidRPr="006D136E">
        <w:rPr>
          <w:rFonts w:asciiTheme="majorBidi" w:eastAsia="Times New Roman" w:hAnsiTheme="majorBidi" w:cstheme="majorBidi"/>
          <w:sz w:val="28"/>
          <w:szCs w:val="28"/>
          <w:rtl/>
        </w:rPr>
        <w:t xml:space="preserve"> هو الاعتناء بالحيوانات الداجنة وتوليدها، بما في ذلك الأبقار والأحصنة والدجاج والماعز أو أي حيوان آخر يستخدم كمصدر للطعام أو الموارد.</w:t>
      </w:r>
    </w:p>
    <w:p w:rsidR="00E60B23" w:rsidRPr="006D136E" w:rsidRDefault="00E60B23" w:rsidP="00E60B23">
      <w:pPr>
        <w:bidi/>
        <w:rPr>
          <w:rFonts w:asciiTheme="majorBidi" w:eastAsia="Times New Roman" w:hAnsiTheme="majorBidi" w:cstheme="majorBidi"/>
          <w:sz w:val="28"/>
          <w:szCs w:val="28"/>
        </w:rPr>
      </w:pPr>
      <w:bookmarkStart w:id="105" w:name="_heading=h.lewi4ki0qx89" w:colFirst="0" w:colLast="0"/>
      <w:bookmarkEnd w:id="105"/>
      <w:r w:rsidRPr="006D136E">
        <w:rPr>
          <w:rFonts w:asciiTheme="majorBidi" w:eastAsia="Times New Roman" w:hAnsiTheme="majorBidi" w:cstheme="majorBidi"/>
          <w:sz w:val="28"/>
          <w:szCs w:val="28"/>
          <w:rtl/>
        </w:rPr>
        <w:t>شكل رقم (29).</w:t>
      </w:r>
    </w:p>
    <w:p w:rsidR="00E60B23" w:rsidRPr="006D136E" w:rsidRDefault="00E60B23" w:rsidP="00E60B23">
      <w:pPr>
        <w:bidi/>
        <w:rPr>
          <w:rFonts w:asciiTheme="majorBidi" w:eastAsia="Times New Roman" w:hAnsiTheme="majorBidi" w:cstheme="majorBidi"/>
          <w:sz w:val="28"/>
          <w:szCs w:val="28"/>
        </w:rPr>
      </w:pPr>
      <w:bookmarkStart w:id="106" w:name="_heading=h.51mc8neegkf3" w:colFirst="0" w:colLast="0"/>
      <w:bookmarkEnd w:id="106"/>
      <w:r w:rsidRPr="006D136E">
        <w:rPr>
          <w:rFonts w:asciiTheme="majorBidi" w:eastAsia="Times New Roman" w:hAnsiTheme="majorBidi" w:cstheme="majorBidi"/>
          <w:sz w:val="28"/>
          <w:szCs w:val="28"/>
          <w:rtl/>
        </w:rPr>
        <w:t>وصف الشكل: يحتوي الشكل على صورة جدارية أثرية تتضمن رسم لشخص يحلب البقرة، وبالقرب منه رسومات أخرى لثور وعجل صغير.</w:t>
      </w:r>
    </w:p>
    <w:p w:rsidR="00E60B23" w:rsidRPr="006D136E" w:rsidRDefault="00E60B23" w:rsidP="002A4909">
      <w:pPr>
        <w:numPr>
          <w:ilvl w:val="0"/>
          <w:numId w:val="10"/>
        </w:numPr>
        <w:bidi/>
        <w:rPr>
          <w:rFonts w:asciiTheme="majorBidi" w:eastAsia="Times New Roman" w:hAnsiTheme="majorBidi" w:cstheme="majorBidi"/>
          <w:b/>
          <w:bCs/>
          <w:sz w:val="28"/>
          <w:szCs w:val="28"/>
        </w:rPr>
      </w:pPr>
      <w:bookmarkStart w:id="107" w:name="_heading=h.2smzkm5ncbb8" w:colFirst="0" w:colLast="0"/>
      <w:bookmarkEnd w:id="107"/>
      <w:r w:rsidRPr="006D136E">
        <w:rPr>
          <w:rFonts w:asciiTheme="majorBidi" w:eastAsia="Times New Roman" w:hAnsiTheme="majorBidi" w:cstheme="majorBidi"/>
          <w:b/>
          <w:bCs/>
          <w:sz w:val="28"/>
          <w:szCs w:val="28"/>
          <w:rtl/>
        </w:rPr>
        <w:t>المرحلة الرابعة:</w:t>
      </w:r>
    </w:p>
    <w:p w:rsidR="00E60B23" w:rsidRPr="006D136E" w:rsidRDefault="00E60B23" w:rsidP="00E60B23">
      <w:pPr>
        <w:bidi/>
        <w:rPr>
          <w:rFonts w:asciiTheme="majorBidi" w:eastAsia="Times New Roman" w:hAnsiTheme="majorBidi" w:cstheme="majorBidi"/>
          <w:sz w:val="28"/>
          <w:szCs w:val="28"/>
        </w:rPr>
      </w:pPr>
      <w:bookmarkStart w:id="108" w:name="_heading=h.fyz2mndkzdf4" w:colFirst="0" w:colLast="0"/>
      <w:bookmarkEnd w:id="108"/>
      <w:r w:rsidRPr="006D136E">
        <w:rPr>
          <w:rFonts w:asciiTheme="majorBidi" w:eastAsia="Times New Roman" w:hAnsiTheme="majorBidi" w:cstheme="majorBidi"/>
          <w:b/>
          <w:bCs/>
          <w:sz w:val="28"/>
          <w:szCs w:val="28"/>
          <w:rtl/>
        </w:rPr>
        <w:t>وهي مرحلة الزراعة والاستقرار</w:t>
      </w:r>
      <w:r w:rsidRPr="006D136E">
        <w:rPr>
          <w:rFonts w:asciiTheme="majorBidi" w:eastAsia="Times New Roman" w:hAnsiTheme="majorBidi" w:cstheme="majorBidi"/>
          <w:sz w:val="28"/>
          <w:szCs w:val="28"/>
          <w:rtl/>
        </w:rPr>
        <w:t xml:space="preserve">: حيث وجد الإنسان نفسه في هذه المرحلة مضطراً إلى استكمال سيادته على الأحوال البيئية كي يضمن زراعته من </w:t>
      </w:r>
      <w:proofErr w:type="spellStart"/>
      <w:r w:rsidRPr="006D136E">
        <w:rPr>
          <w:rFonts w:asciiTheme="majorBidi" w:eastAsia="Times New Roman" w:hAnsiTheme="majorBidi" w:cstheme="majorBidi"/>
          <w:sz w:val="28"/>
          <w:szCs w:val="28"/>
          <w:rtl/>
        </w:rPr>
        <w:t>الأزدهار</w:t>
      </w:r>
      <w:proofErr w:type="spellEnd"/>
      <w:r w:rsidRPr="006D136E">
        <w:rPr>
          <w:rFonts w:asciiTheme="majorBidi" w:eastAsia="Times New Roman" w:hAnsiTheme="majorBidi" w:cstheme="majorBidi"/>
          <w:sz w:val="28"/>
          <w:szCs w:val="28"/>
          <w:rtl/>
        </w:rPr>
        <w:t xml:space="preserve"> والثروة الحيوانية ونموها ومواصلة الإنتاج وذلك باستهداف السدود والقنوات والبحيرات وترشيده المساكن والقرى والمدن لتحميها من الظروف الجوية المختلفة.</w:t>
      </w:r>
    </w:p>
    <w:p w:rsidR="00E60B23" w:rsidRPr="006D136E" w:rsidRDefault="00E60B23" w:rsidP="002A4909">
      <w:pPr>
        <w:numPr>
          <w:ilvl w:val="0"/>
          <w:numId w:val="11"/>
        </w:numPr>
        <w:bidi/>
        <w:rPr>
          <w:rFonts w:asciiTheme="majorBidi" w:eastAsia="Times New Roman" w:hAnsiTheme="majorBidi" w:cstheme="majorBidi"/>
          <w:b/>
          <w:bCs/>
          <w:sz w:val="28"/>
          <w:szCs w:val="28"/>
        </w:rPr>
      </w:pPr>
      <w:bookmarkStart w:id="109" w:name="_heading=h.vjecsz9r0bsu" w:colFirst="0" w:colLast="0"/>
      <w:bookmarkEnd w:id="109"/>
      <w:r w:rsidRPr="006D136E">
        <w:rPr>
          <w:rFonts w:asciiTheme="majorBidi" w:eastAsia="Times New Roman" w:hAnsiTheme="majorBidi" w:cstheme="majorBidi"/>
          <w:b/>
          <w:bCs/>
          <w:sz w:val="28"/>
          <w:szCs w:val="28"/>
          <w:rtl/>
        </w:rPr>
        <w:t>المرحلة الخامسة:</w:t>
      </w:r>
    </w:p>
    <w:p w:rsidR="00E60B23" w:rsidRPr="006D136E" w:rsidRDefault="00E60B23" w:rsidP="00E60B23">
      <w:pPr>
        <w:bidi/>
        <w:rPr>
          <w:rFonts w:asciiTheme="majorBidi" w:eastAsia="Times New Roman" w:hAnsiTheme="majorBidi" w:cstheme="majorBidi"/>
          <w:sz w:val="28"/>
          <w:szCs w:val="28"/>
        </w:rPr>
      </w:pPr>
      <w:bookmarkStart w:id="110" w:name="_heading=h.9um43unuv54y" w:colFirst="0" w:colLast="0"/>
      <w:bookmarkEnd w:id="110"/>
      <w:r w:rsidRPr="006D136E">
        <w:rPr>
          <w:rFonts w:asciiTheme="majorBidi" w:eastAsia="Times New Roman" w:hAnsiTheme="majorBidi" w:cstheme="majorBidi"/>
          <w:b/>
          <w:bCs/>
          <w:sz w:val="28"/>
          <w:szCs w:val="28"/>
          <w:rtl/>
        </w:rPr>
        <w:t>مرحلة التصنيع</w:t>
      </w:r>
      <w:r w:rsidRPr="006D136E">
        <w:rPr>
          <w:rFonts w:asciiTheme="majorBidi" w:eastAsia="Times New Roman" w:hAnsiTheme="majorBidi" w:cstheme="majorBidi"/>
          <w:sz w:val="28"/>
          <w:szCs w:val="28"/>
          <w:rtl/>
        </w:rPr>
        <w:t xml:space="preserve"> وفيها استطاع الإنسان أن يحدث تغيرات كبيرة في البيئة من وسائل التدفئة والتبريد وأيضاً الابتكار لمصادر القوة جعلها طوعاً لإرادته، ولا زالت التقنية الحديثة التي ابتكرها الإنسان تحدث تغيرات عميقة التأثير في البيئة فأصبح الإنسان بمنجزات الصناعة هو مالك زمام الأمور فيها.</w:t>
      </w:r>
    </w:p>
    <w:p w:rsidR="00E60B23" w:rsidRPr="006D136E" w:rsidRDefault="00E60B23" w:rsidP="00E60B23">
      <w:pPr>
        <w:bidi/>
        <w:rPr>
          <w:rFonts w:asciiTheme="majorBidi" w:eastAsia="Times New Roman" w:hAnsiTheme="majorBidi" w:cstheme="majorBidi"/>
          <w:sz w:val="28"/>
          <w:szCs w:val="28"/>
        </w:rPr>
      </w:pPr>
      <w:bookmarkStart w:id="111" w:name="_heading=h.w45nqg6snatw" w:colFirst="0" w:colLast="0"/>
      <w:bookmarkEnd w:id="111"/>
      <w:r w:rsidRPr="006D136E">
        <w:rPr>
          <w:rFonts w:asciiTheme="majorBidi" w:eastAsia="Times New Roman" w:hAnsiTheme="majorBidi" w:cstheme="majorBidi"/>
          <w:sz w:val="28"/>
          <w:szCs w:val="28"/>
          <w:rtl/>
        </w:rPr>
        <w:t>شكل رقم (30)</w:t>
      </w:r>
    </w:p>
    <w:p w:rsidR="00E60B23" w:rsidRPr="006D136E" w:rsidRDefault="00E60B23" w:rsidP="00E60B23">
      <w:pPr>
        <w:bidi/>
        <w:rPr>
          <w:rFonts w:asciiTheme="majorBidi" w:eastAsia="Times New Roman" w:hAnsiTheme="majorBidi" w:cstheme="majorBidi"/>
          <w:sz w:val="28"/>
          <w:szCs w:val="28"/>
        </w:rPr>
      </w:pPr>
      <w:bookmarkStart w:id="112" w:name="_heading=h.2gyrrro8jkqi" w:colFirst="0" w:colLast="0"/>
      <w:bookmarkEnd w:id="112"/>
      <w:r w:rsidRPr="006D136E">
        <w:rPr>
          <w:rFonts w:asciiTheme="majorBidi" w:eastAsia="Times New Roman" w:hAnsiTheme="majorBidi" w:cstheme="majorBidi"/>
          <w:sz w:val="28"/>
          <w:szCs w:val="28"/>
          <w:rtl/>
        </w:rPr>
        <w:t>وصف الشكل: يحتوي الشكل على مجموعة من أعلام الدول متسلسلة بشكل دائري كالآتي:</w:t>
      </w:r>
    </w:p>
    <w:p w:rsidR="00E60B23" w:rsidRPr="006D136E" w:rsidRDefault="00E60B23" w:rsidP="00E60B23">
      <w:pPr>
        <w:bidi/>
        <w:rPr>
          <w:rFonts w:asciiTheme="majorBidi" w:eastAsia="Times New Roman" w:hAnsiTheme="majorBidi" w:cstheme="majorBidi"/>
          <w:sz w:val="28"/>
          <w:szCs w:val="28"/>
        </w:rPr>
      </w:pPr>
      <w:bookmarkStart w:id="113" w:name="_heading=h.3njd189g33ke" w:colFirst="0" w:colLast="0"/>
      <w:bookmarkEnd w:id="113"/>
      <w:r w:rsidRPr="006D136E">
        <w:rPr>
          <w:rFonts w:asciiTheme="majorBidi" w:eastAsia="Times New Roman" w:hAnsiTheme="majorBidi" w:cstheme="majorBidi"/>
          <w:sz w:val="28"/>
          <w:szCs w:val="28"/>
          <w:rtl/>
        </w:rPr>
        <w:t>علم فرنسا (يتكون من ثلاث الوان مرتبة بشكل عمودي من اليمين إلى اليسار كالآتي: احمر، ابيض وازرق)،</w:t>
      </w:r>
    </w:p>
    <w:p w:rsidR="00E60B23" w:rsidRPr="006D136E" w:rsidRDefault="00E60B23" w:rsidP="00E60B23">
      <w:pPr>
        <w:bidi/>
        <w:rPr>
          <w:rFonts w:asciiTheme="majorBidi" w:eastAsia="Times New Roman" w:hAnsiTheme="majorBidi" w:cstheme="majorBidi"/>
          <w:sz w:val="28"/>
          <w:szCs w:val="28"/>
        </w:rPr>
      </w:pPr>
      <w:bookmarkStart w:id="114" w:name="_heading=h.7fi8t2i25xld" w:colFirst="0" w:colLast="0"/>
      <w:bookmarkEnd w:id="114"/>
      <w:r w:rsidRPr="006D136E">
        <w:rPr>
          <w:rFonts w:asciiTheme="majorBidi" w:eastAsia="Times New Roman" w:hAnsiTheme="majorBidi" w:cstheme="majorBidi"/>
          <w:sz w:val="28"/>
          <w:szCs w:val="28"/>
          <w:rtl/>
        </w:rPr>
        <w:t xml:space="preserve">علم المانيا (يتكون من ثلاث الوان مرتبة بشكل افقي من الأعلى للأسفل  كالآتي: أسود، احمر واصفر)، </w:t>
      </w:r>
    </w:p>
    <w:p w:rsidR="00E60B23" w:rsidRPr="006D136E" w:rsidRDefault="00E60B23" w:rsidP="00E60B23">
      <w:pPr>
        <w:bidi/>
        <w:rPr>
          <w:rFonts w:asciiTheme="majorBidi" w:eastAsia="Times New Roman" w:hAnsiTheme="majorBidi" w:cstheme="majorBidi"/>
          <w:sz w:val="28"/>
          <w:szCs w:val="28"/>
        </w:rPr>
      </w:pPr>
      <w:bookmarkStart w:id="115" w:name="_heading=h.1q5j9d3ye3u" w:colFirst="0" w:colLast="0"/>
      <w:bookmarkEnd w:id="115"/>
      <w:r w:rsidRPr="006D136E">
        <w:rPr>
          <w:rFonts w:asciiTheme="majorBidi" w:eastAsia="Times New Roman" w:hAnsiTheme="majorBidi" w:cstheme="majorBidi"/>
          <w:sz w:val="28"/>
          <w:szCs w:val="28"/>
          <w:rtl/>
        </w:rPr>
        <w:t xml:space="preserve">علم اليابان (يتكون علم اليابان من اللون الابيض </w:t>
      </w:r>
      <w:proofErr w:type="spellStart"/>
      <w:r w:rsidRPr="006D136E">
        <w:rPr>
          <w:rFonts w:asciiTheme="majorBidi" w:eastAsia="Times New Roman" w:hAnsiTheme="majorBidi" w:cstheme="majorBidi"/>
          <w:sz w:val="28"/>
          <w:szCs w:val="28"/>
          <w:rtl/>
        </w:rPr>
        <w:t>ويتوسطه</w:t>
      </w:r>
      <w:proofErr w:type="spellEnd"/>
      <w:r w:rsidRPr="006D136E">
        <w:rPr>
          <w:rFonts w:asciiTheme="majorBidi" w:eastAsia="Times New Roman" w:hAnsiTheme="majorBidi" w:cstheme="majorBidi"/>
          <w:sz w:val="28"/>
          <w:szCs w:val="28"/>
          <w:rtl/>
        </w:rPr>
        <w:t xml:space="preserve"> كرة حمراء)، </w:t>
      </w:r>
    </w:p>
    <w:p w:rsidR="00E60B23" w:rsidRPr="006D136E" w:rsidRDefault="00E60B23" w:rsidP="00E60B23">
      <w:pPr>
        <w:bidi/>
        <w:rPr>
          <w:rFonts w:asciiTheme="majorBidi" w:eastAsia="Times New Roman" w:hAnsiTheme="majorBidi" w:cstheme="majorBidi"/>
          <w:sz w:val="28"/>
          <w:szCs w:val="28"/>
        </w:rPr>
      </w:pPr>
      <w:bookmarkStart w:id="116" w:name="_heading=h.5pjcylkm8gbo" w:colFirst="0" w:colLast="0"/>
      <w:bookmarkEnd w:id="116"/>
      <w:r w:rsidRPr="006D136E">
        <w:rPr>
          <w:rFonts w:asciiTheme="majorBidi" w:eastAsia="Times New Roman" w:hAnsiTheme="majorBidi" w:cstheme="majorBidi"/>
          <w:sz w:val="28"/>
          <w:szCs w:val="28"/>
          <w:rtl/>
        </w:rPr>
        <w:t xml:space="preserve">علم أمريكا (يتكون من 13 عمود افقي من اللون الاحمر والأبيض ومرتبة بشكل افقي من الأعلى للأسفل كالآتي: احمر، ابيض، أحمر، أبيض، أحمر، ابيض … وهكذا وفي اعلى يسار العلم هناك مستطيل باللون الازرق الغامق </w:t>
      </w:r>
      <w:proofErr w:type="spellStart"/>
      <w:r w:rsidRPr="006D136E">
        <w:rPr>
          <w:rFonts w:asciiTheme="majorBidi" w:eastAsia="Times New Roman" w:hAnsiTheme="majorBidi" w:cstheme="majorBidi"/>
          <w:sz w:val="28"/>
          <w:szCs w:val="28"/>
          <w:rtl/>
        </w:rPr>
        <w:t>يحتي</w:t>
      </w:r>
      <w:proofErr w:type="spellEnd"/>
      <w:r w:rsidRPr="006D136E">
        <w:rPr>
          <w:rFonts w:asciiTheme="majorBidi" w:eastAsia="Times New Roman" w:hAnsiTheme="majorBidi" w:cstheme="majorBidi"/>
          <w:sz w:val="28"/>
          <w:szCs w:val="28"/>
          <w:rtl/>
        </w:rPr>
        <w:t xml:space="preserve"> على العديد من النجوم باللون الابيض)،</w:t>
      </w:r>
    </w:p>
    <w:p w:rsidR="00E60B23" w:rsidRPr="006D136E" w:rsidRDefault="00E60B23" w:rsidP="00E60B23">
      <w:pPr>
        <w:bidi/>
        <w:rPr>
          <w:rFonts w:asciiTheme="majorBidi" w:eastAsia="Times New Roman" w:hAnsiTheme="majorBidi" w:cstheme="majorBidi"/>
          <w:sz w:val="28"/>
          <w:szCs w:val="28"/>
        </w:rPr>
      </w:pPr>
      <w:bookmarkStart w:id="117" w:name="_heading=h.o0ya9jujug0y" w:colFirst="0" w:colLast="0"/>
      <w:bookmarkEnd w:id="117"/>
      <w:r w:rsidRPr="006D136E">
        <w:rPr>
          <w:rFonts w:asciiTheme="majorBidi" w:eastAsia="Times New Roman" w:hAnsiTheme="majorBidi" w:cstheme="majorBidi"/>
          <w:sz w:val="28"/>
          <w:szCs w:val="28"/>
          <w:rtl/>
        </w:rPr>
        <w:t xml:space="preserve"> علم المملكة المتحدة (بريطانيا) (يتكون من اللون الأزرق الغامق ويحتوي في منتصفه على رسم يشبه علامة الزائد الكبيرة باللون الأحمر ويحتوي ايضا في منتصفه على علامة تشبه علامة الضرب الكبيرة باللون الأحمر أيضاً)،</w:t>
      </w:r>
    </w:p>
    <w:p w:rsidR="00E60B23" w:rsidRPr="006D136E" w:rsidRDefault="00E60B23" w:rsidP="00E60B23">
      <w:pPr>
        <w:bidi/>
        <w:rPr>
          <w:rFonts w:asciiTheme="majorBidi" w:eastAsia="Times New Roman" w:hAnsiTheme="majorBidi" w:cstheme="majorBidi"/>
          <w:sz w:val="28"/>
          <w:szCs w:val="28"/>
        </w:rPr>
      </w:pPr>
      <w:bookmarkStart w:id="118" w:name="_heading=h.bju0no7tdmdj" w:colFirst="0" w:colLast="0"/>
      <w:bookmarkEnd w:id="118"/>
      <w:r w:rsidRPr="006D136E">
        <w:rPr>
          <w:rFonts w:asciiTheme="majorBidi" w:eastAsia="Times New Roman" w:hAnsiTheme="majorBidi" w:cstheme="majorBidi"/>
          <w:sz w:val="28"/>
          <w:szCs w:val="28"/>
          <w:rtl/>
        </w:rPr>
        <w:lastRenderedPageBreak/>
        <w:t>علم ايطاليا (يتكون من ثلاث الوان مرتبة بشكل عمودي من اليمين إلى اليسار كالآتي: احمر، ابيض وأخضر)،</w:t>
      </w:r>
    </w:p>
    <w:p w:rsidR="00E60B23" w:rsidRPr="006D136E" w:rsidRDefault="00E60B23" w:rsidP="00E60B23">
      <w:pPr>
        <w:bidi/>
        <w:rPr>
          <w:rFonts w:asciiTheme="majorBidi" w:eastAsia="Times New Roman" w:hAnsiTheme="majorBidi" w:cstheme="majorBidi"/>
          <w:sz w:val="28"/>
          <w:szCs w:val="28"/>
        </w:rPr>
      </w:pPr>
      <w:bookmarkStart w:id="119" w:name="_heading=h.wlqq4wx7hfo9" w:colFirst="0" w:colLast="0"/>
      <w:bookmarkEnd w:id="119"/>
      <w:r w:rsidRPr="006D136E">
        <w:rPr>
          <w:rFonts w:asciiTheme="majorBidi" w:eastAsia="Times New Roman" w:hAnsiTheme="majorBidi" w:cstheme="majorBidi"/>
          <w:sz w:val="28"/>
          <w:szCs w:val="28"/>
          <w:rtl/>
        </w:rPr>
        <w:t>علم كندا (يتكون من لونين مرتبة بشكل عمودي، من اليمين إلى اليسار كالآتي: احمر، ابيض، أحمر وفي منصف اللون الابيض هناك رسم لورقة باللون الأحمر تشبه ورقة نبات العنب).</w:t>
      </w:r>
    </w:p>
    <w:p w:rsidR="00E60B23" w:rsidRPr="006D136E" w:rsidRDefault="00E60B23" w:rsidP="00E60B23">
      <w:pPr>
        <w:bidi/>
        <w:rPr>
          <w:rFonts w:asciiTheme="majorBidi" w:eastAsia="Times New Roman" w:hAnsiTheme="majorBidi" w:cstheme="majorBidi"/>
          <w:sz w:val="28"/>
          <w:szCs w:val="28"/>
          <w:rtl/>
        </w:rPr>
      </w:pPr>
      <w:bookmarkStart w:id="120" w:name="_heading=h.z8lr1yqwvjsr" w:colFirst="0" w:colLast="0"/>
      <w:bookmarkEnd w:id="120"/>
    </w:p>
    <w:p w:rsidR="00E60B23" w:rsidRPr="006D136E" w:rsidRDefault="00E60B23" w:rsidP="00E60B23">
      <w:pPr>
        <w:bidi/>
        <w:rPr>
          <w:rFonts w:asciiTheme="majorBidi" w:eastAsia="Times New Roman" w:hAnsiTheme="majorBidi" w:cstheme="majorBidi"/>
          <w:b/>
          <w:bCs/>
          <w:sz w:val="28"/>
          <w:szCs w:val="28"/>
        </w:rPr>
      </w:pPr>
      <w:r w:rsidRPr="006D136E">
        <w:rPr>
          <w:rFonts w:asciiTheme="majorBidi" w:eastAsia="Times New Roman" w:hAnsiTheme="majorBidi" w:cstheme="majorBidi"/>
          <w:b/>
          <w:bCs/>
          <w:sz w:val="28"/>
          <w:szCs w:val="28"/>
          <w:rtl/>
        </w:rPr>
        <w:t>تعلمت من الدرس:</w:t>
      </w:r>
    </w:p>
    <w:p w:rsidR="00E60B23" w:rsidRPr="006D136E" w:rsidRDefault="00E60B23" w:rsidP="00E60B23">
      <w:pPr>
        <w:bidi/>
        <w:rPr>
          <w:rFonts w:asciiTheme="majorBidi" w:eastAsia="Times New Roman" w:hAnsiTheme="majorBidi" w:cstheme="majorBidi"/>
          <w:sz w:val="28"/>
          <w:szCs w:val="28"/>
        </w:rPr>
      </w:pPr>
      <w:bookmarkStart w:id="121" w:name="_heading=h.q1bv98h79fo8" w:colFirst="0" w:colLast="0"/>
      <w:bookmarkEnd w:id="121"/>
      <w:r w:rsidRPr="006D136E">
        <w:rPr>
          <w:rFonts w:asciiTheme="majorBidi" w:eastAsia="Times New Roman" w:hAnsiTheme="majorBidi" w:cstheme="majorBidi"/>
          <w:sz w:val="28"/>
          <w:szCs w:val="28"/>
          <w:rtl/>
        </w:rPr>
        <w:t>1- مرت علاقة الإنسان بالبيئة خمس مراحل.</w:t>
      </w:r>
    </w:p>
    <w:p w:rsidR="00E60B23" w:rsidRPr="006D136E" w:rsidRDefault="00E60B23" w:rsidP="00E60B23">
      <w:pPr>
        <w:bidi/>
        <w:rPr>
          <w:rFonts w:asciiTheme="majorBidi" w:eastAsia="Times New Roman" w:hAnsiTheme="majorBidi" w:cstheme="majorBidi"/>
          <w:sz w:val="28"/>
          <w:szCs w:val="28"/>
        </w:rPr>
      </w:pPr>
      <w:bookmarkStart w:id="122" w:name="_heading=h.9wmqx79jmgx" w:colFirst="0" w:colLast="0"/>
      <w:bookmarkEnd w:id="122"/>
      <w:r w:rsidRPr="006D136E">
        <w:rPr>
          <w:rFonts w:asciiTheme="majorBidi" w:eastAsia="Times New Roman" w:hAnsiTheme="majorBidi" w:cstheme="majorBidi"/>
          <w:sz w:val="28"/>
          <w:szCs w:val="28"/>
          <w:rtl/>
        </w:rPr>
        <w:t>2- الإنسان لع أثر كبير بالبيئة التي يعيش فيها بما حباه الله من إمكانيات كثيرة.</w:t>
      </w:r>
    </w:p>
    <w:p w:rsidR="00E60B23" w:rsidRPr="006D136E" w:rsidRDefault="00E60B23" w:rsidP="00E60B23">
      <w:pPr>
        <w:bidi/>
        <w:rPr>
          <w:rFonts w:asciiTheme="majorBidi" w:eastAsia="Times New Roman" w:hAnsiTheme="majorBidi" w:cstheme="majorBidi"/>
          <w:sz w:val="28"/>
          <w:szCs w:val="28"/>
        </w:rPr>
      </w:pPr>
      <w:bookmarkStart w:id="123" w:name="_heading=h.mmxjzy5am5p" w:colFirst="0" w:colLast="0"/>
      <w:bookmarkEnd w:id="123"/>
      <w:r w:rsidRPr="006D136E">
        <w:rPr>
          <w:rFonts w:asciiTheme="majorBidi" w:eastAsia="Times New Roman" w:hAnsiTheme="majorBidi" w:cstheme="majorBidi"/>
          <w:sz w:val="28"/>
          <w:szCs w:val="28"/>
          <w:rtl/>
        </w:rPr>
        <w:t>3- أقوى المراحل التي مر بها الإنسان مع البيئة هي مرحلة التصنيع في الوقت الحالي.</w:t>
      </w:r>
    </w:p>
    <w:p w:rsidR="00E60B23" w:rsidRPr="006D136E" w:rsidRDefault="00E60B23" w:rsidP="00E60B23">
      <w:pPr>
        <w:bidi/>
        <w:rPr>
          <w:rFonts w:asciiTheme="majorBidi" w:eastAsia="Times New Roman" w:hAnsiTheme="majorBidi" w:cstheme="majorBidi"/>
          <w:sz w:val="28"/>
          <w:szCs w:val="28"/>
        </w:rPr>
      </w:pPr>
      <w:bookmarkStart w:id="124" w:name="_heading=h.l2sbqohoxioj" w:colFirst="0" w:colLast="0"/>
      <w:bookmarkEnd w:id="124"/>
      <w:r w:rsidRPr="006D136E">
        <w:rPr>
          <w:rFonts w:asciiTheme="majorBidi" w:eastAsia="Times New Roman" w:hAnsiTheme="majorBidi" w:cstheme="majorBidi"/>
          <w:sz w:val="28"/>
          <w:szCs w:val="28"/>
          <w:rtl/>
        </w:rPr>
        <w:t>4- فراغ</w:t>
      </w:r>
    </w:p>
    <w:p w:rsidR="00E60B23" w:rsidRPr="006D136E" w:rsidRDefault="00E60B23" w:rsidP="00E60B23">
      <w:pPr>
        <w:bidi/>
        <w:rPr>
          <w:rFonts w:asciiTheme="majorBidi" w:eastAsia="Times New Roman" w:hAnsiTheme="majorBidi" w:cstheme="majorBidi"/>
          <w:sz w:val="28"/>
          <w:szCs w:val="28"/>
          <w:rtl/>
        </w:rPr>
      </w:pPr>
      <w:bookmarkStart w:id="125" w:name="_heading=h.1culidzdo1z2" w:colFirst="0" w:colLast="0"/>
      <w:bookmarkStart w:id="126" w:name="_heading=h.mek6nmeukpw6" w:colFirst="0" w:colLast="0"/>
      <w:bookmarkStart w:id="127" w:name="_heading=h.nmm0ayttmtyn" w:colFirst="0" w:colLast="0"/>
      <w:bookmarkEnd w:id="125"/>
      <w:bookmarkEnd w:id="126"/>
      <w:bookmarkEnd w:id="127"/>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pPr>
        <w:spacing w:after="200" w:line="276" w:lineRule="auto"/>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br w:type="page"/>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lastRenderedPageBreak/>
        <w:t>الصفحة 48</w:t>
      </w:r>
    </w:p>
    <w:p w:rsidR="00E60B23" w:rsidRPr="006D136E" w:rsidRDefault="00E60B23" w:rsidP="00E60B23">
      <w:pPr>
        <w:bidi/>
        <w:rPr>
          <w:rFonts w:asciiTheme="majorBidi" w:eastAsia="Times New Roman" w:hAnsiTheme="majorBidi" w:cstheme="majorBidi"/>
          <w:sz w:val="28"/>
          <w:szCs w:val="28"/>
        </w:rPr>
      </w:pPr>
      <w:bookmarkStart w:id="128" w:name="_heading=h.ckp2waf5drkf" w:colFirst="0" w:colLast="0"/>
      <w:bookmarkEnd w:id="128"/>
      <w:r w:rsidRPr="006D136E">
        <w:rPr>
          <w:rFonts w:asciiTheme="majorBidi" w:eastAsia="Times New Roman" w:hAnsiTheme="majorBidi" w:cstheme="majorBidi"/>
          <w:sz w:val="28"/>
          <w:szCs w:val="28"/>
          <w:rtl/>
        </w:rPr>
        <w:t>نشاط رقم 1:</w:t>
      </w:r>
    </w:p>
    <w:p w:rsidR="00E60B23" w:rsidRPr="006D136E" w:rsidRDefault="00E60B23" w:rsidP="002A4909">
      <w:pPr>
        <w:numPr>
          <w:ilvl w:val="0"/>
          <w:numId w:val="8"/>
        </w:numPr>
        <w:bidi/>
        <w:rPr>
          <w:rFonts w:asciiTheme="majorBidi" w:eastAsia="Times New Roman" w:hAnsiTheme="majorBidi" w:cstheme="majorBidi"/>
          <w:sz w:val="28"/>
          <w:szCs w:val="28"/>
        </w:rPr>
      </w:pPr>
      <w:bookmarkStart w:id="129" w:name="_heading=h.6skxiarazski" w:colFirst="0" w:colLast="0"/>
      <w:bookmarkEnd w:id="129"/>
      <w:r w:rsidRPr="006D136E">
        <w:rPr>
          <w:rFonts w:asciiTheme="majorBidi" w:eastAsia="Times New Roman" w:hAnsiTheme="majorBidi" w:cstheme="majorBidi"/>
          <w:sz w:val="28"/>
          <w:szCs w:val="28"/>
          <w:rtl/>
        </w:rPr>
        <w:t>علل: في المرحلة الأولى لم يكن الإنسان مؤثراً في البيئة بشكل سلبي.</w:t>
      </w:r>
    </w:p>
    <w:p w:rsidR="00E60B23" w:rsidRPr="006D136E" w:rsidRDefault="00E60B23" w:rsidP="00E60B23">
      <w:pPr>
        <w:bidi/>
        <w:rPr>
          <w:rFonts w:asciiTheme="majorBidi" w:eastAsia="Times New Roman" w:hAnsiTheme="majorBidi" w:cstheme="majorBidi"/>
          <w:sz w:val="28"/>
          <w:szCs w:val="28"/>
        </w:rPr>
      </w:pPr>
      <w:bookmarkStart w:id="130" w:name="_heading=h.j5twjpb13ubh" w:colFirst="0" w:colLast="0"/>
      <w:bookmarkEnd w:id="130"/>
    </w:p>
    <w:p w:rsidR="00E60B23" w:rsidRPr="006D136E" w:rsidRDefault="00E60B23" w:rsidP="00E60B23">
      <w:pPr>
        <w:bidi/>
        <w:rPr>
          <w:rFonts w:asciiTheme="majorBidi" w:eastAsia="Times New Roman" w:hAnsiTheme="majorBidi" w:cstheme="majorBidi"/>
          <w:sz w:val="28"/>
          <w:szCs w:val="28"/>
        </w:rPr>
      </w:pPr>
      <w:bookmarkStart w:id="131" w:name="_heading=h.13x01nrtgrnf" w:colFirst="0" w:colLast="0"/>
      <w:bookmarkEnd w:id="131"/>
      <w:r w:rsidRPr="006D136E">
        <w:rPr>
          <w:rFonts w:asciiTheme="majorBidi" w:eastAsia="Times New Roman" w:hAnsiTheme="majorBidi" w:cstheme="majorBidi"/>
          <w:sz w:val="28"/>
          <w:szCs w:val="28"/>
          <w:rtl/>
        </w:rPr>
        <w:t>نشاط رقم 2:</w:t>
      </w:r>
    </w:p>
    <w:p w:rsidR="00E60B23" w:rsidRPr="006D136E" w:rsidRDefault="00E60B23" w:rsidP="002A4909">
      <w:pPr>
        <w:numPr>
          <w:ilvl w:val="0"/>
          <w:numId w:val="18"/>
        </w:numPr>
        <w:bidi/>
        <w:rPr>
          <w:rFonts w:asciiTheme="majorBidi" w:eastAsia="Times New Roman" w:hAnsiTheme="majorBidi" w:cstheme="majorBidi"/>
          <w:sz w:val="28"/>
          <w:szCs w:val="28"/>
        </w:rPr>
      </w:pPr>
      <w:bookmarkStart w:id="132" w:name="_heading=h.p2dvp8s7zf6b" w:colFirst="0" w:colLast="0"/>
      <w:bookmarkEnd w:id="132"/>
      <w:r w:rsidRPr="006D136E">
        <w:rPr>
          <w:rFonts w:asciiTheme="majorBidi" w:eastAsia="Times New Roman" w:hAnsiTheme="majorBidi" w:cstheme="majorBidi"/>
          <w:sz w:val="28"/>
          <w:szCs w:val="28"/>
          <w:rtl/>
        </w:rPr>
        <w:t>(</w:t>
      </w:r>
      <w:r w:rsidRPr="006D136E">
        <w:rPr>
          <w:rFonts w:asciiTheme="majorBidi" w:eastAsia="Times New Roman" w:hAnsiTheme="majorBidi" w:cstheme="majorBidi"/>
          <w:b/>
          <w:bCs/>
          <w:sz w:val="28"/>
          <w:szCs w:val="28"/>
          <w:rtl/>
        </w:rPr>
        <w:t>اكتشف الإنسان في المرحلة الثانية النار واستخدمها</w:t>
      </w:r>
      <w:r w:rsidRPr="006D136E">
        <w:rPr>
          <w:rFonts w:asciiTheme="majorBidi" w:eastAsia="Times New Roman" w:hAnsiTheme="majorBidi" w:cstheme="majorBidi"/>
          <w:sz w:val="28"/>
          <w:szCs w:val="28"/>
          <w:rtl/>
        </w:rPr>
        <w:t>) من خلال العبارة السابقة وضح ذلك باستخدام أحد محركات البحث.</w:t>
      </w:r>
    </w:p>
    <w:p w:rsidR="00E60B23" w:rsidRPr="006D136E" w:rsidRDefault="00E60B23" w:rsidP="00E60B23">
      <w:pPr>
        <w:bidi/>
        <w:rPr>
          <w:rFonts w:asciiTheme="majorBidi" w:eastAsia="Times New Roman" w:hAnsiTheme="majorBidi" w:cstheme="majorBidi"/>
          <w:sz w:val="28"/>
          <w:szCs w:val="28"/>
        </w:rPr>
      </w:pPr>
      <w:bookmarkStart w:id="133" w:name="_heading=h.66aci9v1yli0" w:colFirst="0" w:colLast="0"/>
      <w:bookmarkEnd w:id="133"/>
    </w:p>
    <w:p w:rsidR="00E60B23" w:rsidRPr="006D136E" w:rsidRDefault="00E60B23" w:rsidP="00E60B23">
      <w:pPr>
        <w:bidi/>
        <w:rPr>
          <w:rFonts w:asciiTheme="majorBidi" w:eastAsia="Times New Roman" w:hAnsiTheme="majorBidi" w:cstheme="majorBidi"/>
          <w:sz w:val="28"/>
          <w:szCs w:val="28"/>
        </w:rPr>
      </w:pPr>
      <w:bookmarkStart w:id="134" w:name="_heading=h.n3zsh014wtnm" w:colFirst="0" w:colLast="0"/>
      <w:bookmarkEnd w:id="134"/>
      <w:r w:rsidRPr="006D136E">
        <w:rPr>
          <w:rFonts w:asciiTheme="majorBidi" w:eastAsia="Times New Roman" w:hAnsiTheme="majorBidi" w:cstheme="majorBidi"/>
          <w:sz w:val="28"/>
          <w:szCs w:val="28"/>
          <w:rtl/>
        </w:rPr>
        <w:t>نشاط رقم 3:</w:t>
      </w:r>
    </w:p>
    <w:p w:rsidR="00E60B23" w:rsidRPr="006D136E" w:rsidRDefault="00E60B23" w:rsidP="002A4909">
      <w:pPr>
        <w:numPr>
          <w:ilvl w:val="0"/>
          <w:numId w:val="14"/>
        </w:numPr>
        <w:bidi/>
        <w:rPr>
          <w:rFonts w:asciiTheme="majorBidi" w:eastAsia="Times New Roman" w:hAnsiTheme="majorBidi" w:cstheme="majorBidi"/>
          <w:sz w:val="28"/>
          <w:szCs w:val="28"/>
        </w:rPr>
      </w:pPr>
      <w:bookmarkStart w:id="135" w:name="_heading=h.bn2mdcb1x4ia" w:colFirst="0" w:colLast="0"/>
      <w:bookmarkEnd w:id="135"/>
      <w:r w:rsidRPr="006D136E">
        <w:rPr>
          <w:rFonts w:asciiTheme="majorBidi" w:eastAsia="Times New Roman" w:hAnsiTheme="majorBidi" w:cstheme="majorBidi"/>
          <w:sz w:val="28"/>
          <w:szCs w:val="28"/>
          <w:rtl/>
        </w:rPr>
        <w:t>حلل الصورة شكل رقم 29 وبين علاقتها بدرس اليوم.</w:t>
      </w:r>
    </w:p>
    <w:p w:rsidR="00E60B23" w:rsidRPr="006D136E" w:rsidRDefault="00E60B23" w:rsidP="00E60B23">
      <w:pPr>
        <w:bidi/>
        <w:rPr>
          <w:rFonts w:asciiTheme="majorBidi" w:eastAsia="Times New Roman" w:hAnsiTheme="majorBidi" w:cstheme="majorBidi"/>
          <w:sz w:val="28"/>
          <w:szCs w:val="28"/>
        </w:rPr>
      </w:pPr>
      <w:bookmarkStart w:id="136" w:name="_heading=h.4lvglf5y029c" w:colFirst="0" w:colLast="0"/>
      <w:bookmarkEnd w:id="136"/>
    </w:p>
    <w:p w:rsidR="00E60B23" w:rsidRPr="006D136E" w:rsidRDefault="00E60B23" w:rsidP="00E60B23">
      <w:pPr>
        <w:bidi/>
        <w:rPr>
          <w:rFonts w:asciiTheme="majorBidi" w:eastAsia="Times New Roman" w:hAnsiTheme="majorBidi" w:cstheme="majorBidi"/>
          <w:sz w:val="28"/>
          <w:szCs w:val="28"/>
        </w:rPr>
      </w:pPr>
      <w:bookmarkStart w:id="137" w:name="_heading=h.f2trgtgfkb3q" w:colFirst="0" w:colLast="0"/>
      <w:bookmarkEnd w:id="137"/>
      <w:r w:rsidRPr="006D136E">
        <w:rPr>
          <w:rFonts w:asciiTheme="majorBidi" w:eastAsia="Times New Roman" w:hAnsiTheme="majorBidi" w:cstheme="majorBidi"/>
          <w:sz w:val="28"/>
          <w:szCs w:val="28"/>
          <w:rtl/>
        </w:rPr>
        <w:t>نشاط رقم 4:</w:t>
      </w:r>
    </w:p>
    <w:p w:rsidR="00E60B23" w:rsidRPr="006D136E" w:rsidRDefault="00E60B23" w:rsidP="002A4909">
      <w:pPr>
        <w:numPr>
          <w:ilvl w:val="0"/>
          <w:numId w:val="12"/>
        </w:numPr>
        <w:bidi/>
        <w:rPr>
          <w:rFonts w:asciiTheme="majorBidi" w:eastAsia="Times New Roman" w:hAnsiTheme="majorBidi" w:cstheme="majorBidi"/>
          <w:sz w:val="28"/>
          <w:szCs w:val="28"/>
        </w:rPr>
      </w:pPr>
      <w:bookmarkStart w:id="138" w:name="_heading=h.zgzlvllyn83d" w:colFirst="0" w:colLast="0"/>
      <w:bookmarkEnd w:id="138"/>
      <w:r w:rsidRPr="006D136E">
        <w:rPr>
          <w:rFonts w:asciiTheme="majorBidi" w:eastAsia="Times New Roman" w:hAnsiTheme="majorBidi" w:cstheme="majorBidi"/>
          <w:sz w:val="28"/>
          <w:szCs w:val="28"/>
          <w:rtl/>
        </w:rPr>
        <w:t>انظر شكل رقم 30 واستخرج أسماء الدول من خلال أعلامها مستعيناً بأطلس المدرسة أو أحد محركات البحث ومن ثم اذكر اسم المنظمة وضعها بالجدول التالي:</w:t>
      </w:r>
    </w:p>
    <w:p w:rsidR="00E60B23" w:rsidRPr="006D136E" w:rsidRDefault="00E60B23" w:rsidP="00E60B23">
      <w:pPr>
        <w:bidi/>
        <w:rPr>
          <w:rFonts w:asciiTheme="majorBidi" w:eastAsia="Times New Roman" w:hAnsiTheme="majorBidi" w:cstheme="majorBidi"/>
          <w:sz w:val="28"/>
          <w:szCs w:val="28"/>
        </w:rPr>
      </w:pPr>
      <w:bookmarkStart w:id="139" w:name="_heading=h.wnpqgo2mmhfi" w:colFirst="0" w:colLast="0"/>
      <w:bookmarkEnd w:id="139"/>
      <w:r w:rsidRPr="006D136E">
        <w:rPr>
          <w:rFonts w:asciiTheme="majorBidi" w:eastAsia="Times New Roman" w:hAnsiTheme="majorBidi" w:cstheme="majorBidi"/>
          <w:sz w:val="28"/>
          <w:szCs w:val="28"/>
          <w:rtl/>
        </w:rPr>
        <w:t xml:space="preserve">وصف الجدول: الجدول بعنوان: اسم المنظمة فراغ، حيث يتكون الجدول من 7 حقول فارغة </w:t>
      </w:r>
      <w:proofErr w:type="spellStart"/>
      <w:r w:rsidRPr="006D136E">
        <w:rPr>
          <w:rFonts w:asciiTheme="majorBidi" w:eastAsia="Times New Roman" w:hAnsiTheme="majorBidi" w:cstheme="majorBidi"/>
          <w:sz w:val="28"/>
          <w:szCs w:val="28"/>
          <w:rtl/>
        </w:rPr>
        <w:t>متسلسة</w:t>
      </w:r>
      <w:proofErr w:type="spellEnd"/>
      <w:r w:rsidRPr="006D136E">
        <w:rPr>
          <w:rFonts w:asciiTheme="majorBidi" w:eastAsia="Times New Roman" w:hAnsiTheme="majorBidi" w:cstheme="majorBidi"/>
          <w:sz w:val="28"/>
          <w:szCs w:val="28"/>
          <w:rtl/>
        </w:rPr>
        <w:t xml:space="preserve"> كالآتي:</w:t>
      </w:r>
    </w:p>
    <w:p w:rsidR="00E60B23" w:rsidRPr="006D136E" w:rsidRDefault="00E60B23" w:rsidP="00E60B23">
      <w:pPr>
        <w:bidi/>
        <w:rPr>
          <w:rFonts w:asciiTheme="majorBidi" w:eastAsia="Times New Roman" w:hAnsiTheme="majorBidi" w:cstheme="majorBidi"/>
          <w:sz w:val="28"/>
          <w:szCs w:val="28"/>
        </w:rPr>
      </w:pPr>
      <w:bookmarkStart w:id="140" w:name="_heading=h.9guzscljvxey" w:colFirst="0" w:colLast="0"/>
      <w:bookmarkEnd w:id="140"/>
      <w:r w:rsidRPr="006D136E">
        <w:rPr>
          <w:rFonts w:asciiTheme="majorBidi" w:eastAsia="Times New Roman" w:hAnsiTheme="majorBidi" w:cstheme="majorBidi"/>
          <w:sz w:val="28"/>
          <w:szCs w:val="28"/>
          <w:rtl/>
        </w:rPr>
        <w:t>1- الدولة فراغ</w:t>
      </w:r>
    </w:p>
    <w:p w:rsidR="00E60B23" w:rsidRPr="006D136E" w:rsidRDefault="00E60B23" w:rsidP="00E60B23">
      <w:pPr>
        <w:bidi/>
        <w:rPr>
          <w:rFonts w:asciiTheme="majorBidi" w:eastAsia="Times New Roman" w:hAnsiTheme="majorBidi" w:cstheme="majorBidi"/>
          <w:sz w:val="28"/>
          <w:szCs w:val="28"/>
        </w:rPr>
      </w:pPr>
      <w:bookmarkStart w:id="141" w:name="_heading=h.6frrqi77idfd" w:colFirst="0" w:colLast="0"/>
      <w:bookmarkEnd w:id="141"/>
      <w:r w:rsidRPr="006D136E">
        <w:rPr>
          <w:rFonts w:asciiTheme="majorBidi" w:eastAsia="Times New Roman" w:hAnsiTheme="majorBidi" w:cstheme="majorBidi"/>
          <w:sz w:val="28"/>
          <w:szCs w:val="28"/>
          <w:rtl/>
        </w:rPr>
        <w:t>2- الدولة فراغ</w:t>
      </w:r>
    </w:p>
    <w:p w:rsidR="00E60B23" w:rsidRPr="006D136E" w:rsidRDefault="00E60B23" w:rsidP="00E60B23">
      <w:pPr>
        <w:bidi/>
        <w:rPr>
          <w:rFonts w:asciiTheme="majorBidi" w:eastAsia="Times New Roman" w:hAnsiTheme="majorBidi" w:cstheme="majorBidi"/>
          <w:sz w:val="28"/>
          <w:szCs w:val="28"/>
        </w:rPr>
      </w:pPr>
      <w:bookmarkStart w:id="142" w:name="_heading=h.pp308u5afjoa" w:colFirst="0" w:colLast="0"/>
      <w:bookmarkEnd w:id="142"/>
      <w:r w:rsidRPr="006D136E">
        <w:rPr>
          <w:rFonts w:asciiTheme="majorBidi" w:eastAsia="Times New Roman" w:hAnsiTheme="majorBidi" w:cstheme="majorBidi"/>
          <w:sz w:val="28"/>
          <w:szCs w:val="28"/>
          <w:rtl/>
        </w:rPr>
        <w:t>3- الدولة فراغ</w:t>
      </w:r>
    </w:p>
    <w:p w:rsidR="00E60B23" w:rsidRPr="006D136E" w:rsidRDefault="00E60B23" w:rsidP="00E60B23">
      <w:pPr>
        <w:bidi/>
        <w:rPr>
          <w:rFonts w:asciiTheme="majorBidi" w:eastAsia="Times New Roman" w:hAnsiTheme="majorBidi" w:cstheme="majorBidi"/>
          <w:sz w:val="28"/>
          <w:szCs w:val="28"/>
        </w:rPr>
      </w:pPr>
      <w:bookmarkStart w:id="143" w:name="_heading=h.qs9nsucwmq1h" w:colFirst="0" w:colLast="0"/>
      <w:bookmarkEnd w:id="143"/>
      <w:r w:rsidRPr="006D136E">
        <w:rPr>
          <w:rFonts w:asciiTheme="majorBidi" w:eastAsia="Times New Roman" w:hAnsiTheme="majorBidi" w:cstheme="majorBidi"/>
          <w:sz w:val="28"/>
          <w:szCs w:val="28"/>
          <w:rtl/>
        </w:rPr>
        <w:t>4- الدولة فراغ</w:t>
      </w:r>
    </w:p>
    <w:p w:rsidR="00E60B23" w:rsidRPr="006D136E" w:rsidRDefault="00E60B23" w:rsidP="00E60B23">
      <w:pPr>
        <w:bidi/>
        <w:rPr>
          <w:rFonts w:asciiTheme="majorBidi" w:eastAsia="Times New Roman" w:hAnsiTheme="majorBidi" w:cstheme="majorBidi"/>
          <w:sz w:val="28"/>
          <w:szCs w:val="28"/>
        </w:rPr>
      </w:pPr>
      <w:bookmarkStart w:id="144" w:name="_heading=h.a087msvapk97" w:colFirst="0" w:colLast="0"/>
      <w:bookmarkEnd w:id="144"/>
      <w:r w:rsidRPr="006D136E">
        <w:rPr>
          <w:rFonts w:asciiTheme="majorBidi" w:eastAsia="Times New Roman" w:hAnsiTheme="majorBidi" w:cstheme="majorBidi"/>
          <w:sz w:val="28"/>
          <w:szCs w:val="28"/>
          <w:rtl/>
        </w:rPr>
        <w:t>5 الدولة فراغ</w:t>
      </w:r>
    </w:p>
    <w:p w:rsidR="00E60B23" w:rsidRPr="006D136E" w:rsidRDefault="00E60B23" w:rsidP="00E60B23">
      <w:pPr>
        <w:bidi/>
        <w:rPr>
          <w:rFonts w:asciiTheme="majorBidi" w:eastAsia="Times New Roman" w:hAnsiTheme="majorBidi" w:cstheme="majorBidi"/>
          <w:sz w:val="28"/>
          <w:szCs w:val="28"/>
        </w:rPr>
      </w:pPr>
      <w:bookmarkStart w:id="145" w:name="_heading=h.8oyohp4rdfqz" w:colFirst="0" w:colLast="0"/>
      <w:bookmarkEnd w:id="145"/>
      <w:r w:rsidRPr="006D136E">
        <w:rPr>
          <w:rFonts w:asciiTheme="majorBidi" w:eastAsia="Times New Roman" w:hAnsiTheme="majorBidi" w:cstheme="majorBidi"/>
          <w:sz w:val="28"/>
          <w:szCs w:val="28"/>
          <w:rtl/>
        </w:rPr>
        <w:t>6- الدولة فراغ</w:t>
      </w:r>
    </w:p>
    <w:p w:rsidR="00E60B23" w:rsidRPr="006D136E" w:rsidRDefault="00E60B23" w:rsidP="00E60B23">
      <w:pPr>
        <w:bidi/>
        <w:rPr>
          <w:rFonts w:asciiTheme="majorBidi" w:eastAsia="Times New Roman" w:hAnsiTheme="majorBidi" w:cstheme="majorBidi"/>
          <w:sz w:val="28"/>
          <w:szCs w:val="28"/>
        </w:rPr>
      </w:pPr>
      <w:bookmarkStart w:id="146" w:name="_heading=h.3adr0shyq466" w:colFirst="0" w:colLast="0"/>
      <w:bookmarkEnd w:id="146"/>
      <w:r w:rsidRPr="006D136E">
        <w:rPr>
          <w:rFonts w:asciiTheme="majorBidi" w:eastAsia="Times New Roman" w:hAnsiTheme="majorBidi" w:cstheme="majorBidi"/>
          <w:sz w:val="28"/>
          <w:szCs w:val="28"/>
          <w:rtl/>
        </w:rPr>
        <w:t>7- الدولة فراغ</w:t>
      </w:r>
    </w:p>
    <w:p w:rsidR="00E60B23" w:rsidRPr="006D136E" w:rsidRDefault="00E60B23" w:rsidP="00E60B23">
      <w:pPr>
        <w:bidi/>
        <w:rPr>
          <w:rFonts w:asciiTheme="majorBidi" w:eastAsia="Times New Roman" w:hAnsiTheme="majorBidi" w:cstheme="majorBidi"/>
          <w:sz w:val="28"/>
          <w:szCs w:val="28"/>
        </w:rPr>
      </w:pPr>
      <w:bookmarkStart w:id="147" w:name="_heading=h.6mdxa9y7sji5" w:colFirst="0" w:colLast="0"/>
      <w:bookmarkEnd w:id="147"/>
    </w:p>
    <w:p w:rsidR="00E60B23" w:rsidRPr="006D136E" w:rsidRDefault="00E60B23" w:rsidP="00E60B23">
      <w:pPr>
        <w:bidi/>
        <w:rPr>
          <w:rFonts w:asciiTheme="majorBidi" w:eastAsia="Times New Roman" w:hAnsiTheme="majorBidi" w:cstheme="majorBidi"/>
          <w:sz w:val="28"/>
          <w:szCs w:val="28"/>
        </w:rPr>
      </w:pPr>
      <w:bookmarkStart w:id="148" w:name="_heading=h.7m8pxv51kdah" w:colFirst="0" w:colLast="0"/>
      <w:bookmarkEnd w:id="148"/>
    </w:p>
    <w:p w:rsidR="00E60B23" w:rsidRPr="006D136E" w:rsidRDefault="00E60B23">
      <w:pPr>
        <w:spacing w:after="200" w:line="276" w:lineRule="auto"/>
        <w:rPr>
          <w:rFonts w:asciiTheme="majorBidi" w:eastAsia="Times New Roman" w:hAnsiTheme="majorBidi" w:cstheme="majorBidi"/>
          <w:sz w:val="28"/>
          <w:szCs w:val="28"/>
          <w:rtl/>
        </w:rPr>
      </w:pPr>
      <w:bookmarkStart w:id="149" w:name="_heading=h.h2owqpuhiscy" w:colFirst="0" w:colLast="0"/>
      <w:bookmarkEnd w:id="149"/>
      <w:r w:rsidRPr="006D136E">
        <w:rPr>
          <w:rFonts w:asciiTheme="majorBidi" w:eastAsia="Times New Roman" w:hAnsiTheme="majorBidi" w:cstheme="majorBidi"/>
          <w:sz w:val="28"/>
          <w:szCs w:val="28"/>
          <w:rtl/>
        </w:rPr>
        <w:br w:type="page"/>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lastRenderedPageBreak/>
        <w:t>الصفحة 49</w:t>
      </w:r>
    </w:p>
    <w:p w:rsidR="00E60B23" w:rsidRPr="006D136E" w:rsidRDefault="00E60B23" w:rsidP="00E60B23">
      <w:pPr>
        <w:bidi/>
        <w:rPr>
          <w:rFonts w:asciiTheme="majorBidi" w:eastAsia="Times New Roman" w:hAnsiTheme="majorBidi" w:cstheme="majorBidi"/>
          <w:b/>
          <w:bCs/>
          <w:sz w:val="28"/>
          <w:szCs w:val="28"/>
        </w:rPr>
      </w:pPr>
      <w:bookmarkStart w:id="150" w:name="_heading=h.ghlc9lxvrogb" w:colFirst="0" w:colLast="0"/>
      <w:bookmarkEnd w:id="150"/>
      <w:r w:rsidRPr="006D136E">
        <w:rPr>
          <w:rFonts w:asciiTheme="majorBidi" w:eastAsia="Times New Roman" w:hAnsiTheme="majorBidi" w:cstheme="majorBidi"/>
          <w:b/>
          <w:bCs/>
          <w:sz w:val="28"/>
          <w:szCs w:val="28"/>
          <w:rtl/>
        </w:rPr>
        <w:t xml:space="preserve">ب- مكونات النظام البيئي/ </w:t>
      </w:r>
      <w:proofErr w:type="spellStart"/>
      <w:r w:rsidRPr="006D136E">
        <w:rPr>
          <w:rFonts w:asciiTheme="majorBidi" w:eastAsia="Times New Roman" w:hAnsiTheme="majorBidi" w:cstheme="majorBidi"/>
          <w:b/>
          <w:bCs/>
          <w:sz w:val="28"/>
          <w:szCs w:val="28"/>
          <w:rtl/>
        </w:rPr>
        <w:t>الآيكولوجية</w:t>
      </w:r>
      <w:proofErr w:type="spellEnd"/>
      <w:r w:rsidRPr="006D136E">
        <w:rPr>
          <w:rFonts w:asciiTheme="majorBidi" w:eastAsia="Times New Roman" w:hAnsiTheme="majorBidi" w:cstheme="majorBidi"/>
          <w:b/>
          <w:bCs/>
          <w:sz w:val="28"/>
          <w:szCs w:val="28"/>
          <w:rtl/>
        </w:rPr>
        <w:t>:</w:t>
      </w:r>
    </w:p>
    <w:p w:rsidR="00E60B23" w:rsidRPr="006D136E" w:rsidRDefault="00E60B23" w:rsidP="00E60B23">
      <w:pPr>
        <w:bidi/>
        <w:rPr>
          <w:rFonts w:asciiTheme="majorBidi" w:eastAsia="Times New Roman" w:hAnsiTheme="majorBidi" w:cstheme="majorBidi"/>
          <w:b/>
          <w:bCs/>
          <w:sz w:val="28"/>
          <w:szCs w:val="28"/>
        </w:rPr>
      </w:pPr>
      <w:bookmarkStart w:id="151" w:name="_heading=h.be2zf3omytj9" w:colFirst="0" w:colLast="0"/>
      <w:bookmarkEnd w:id="151"/>
      <w:r w:rsidRPr="006D136E">
        <w:rPr>
          <w:rFonts w:asciiTheme="majorBidi" w:eastAsia="Times New Roman" w:hAnsiTheme="majorBidi" w:cstheme="majorBidi"/>
          <w:b/>
          <w:bCs/>
          <w:sz w:val="28"/>
          <w:szCs w:val="28"/>
          <w:rtl/>
        </w:rPr>
        <w:t xml:space="preserve">مفهوم النظام </w:t>
      </w:r>
      <w:proofErr w:type="spellStart"/>
      <w:r w:rsidRPr="006D136E">
        <w:rPr>
          <w:rFonts w:asciiTheme="majorBidi" w:eastAsia="Times New Roman" w:hAnsiTheme="majorBidi" w:cstheme="majorBidi"/>
          <w:b/>
          <w:bCs/>
          <w:sz w:val="28"/>
          <w:szCs w:val="28"/>
          <w:rtl/>
        </w:rPr>
        <w:t>الآيكولوجي</w:t>
      </w:r>
      <w:proofErr w:type="spellEnd"/>
    </w:p>
    <w:p w:rsidR="00E60B23" w:rsidRPr="006D136E" w:rsidRDefault="00E60B23" w:rsidP="00E60B23">
      <w:pPr>
        <w:jc w:val="center"/>
        <w:rPr>
          <w:rFonts w:asciiTheme="majorBidi" w:eastAsia="Times New Roman" w:hAnsiTheme="majorBidi" w:cstheme="majorBidi"/>
          <w:b/>
          <w:bCs/>
          <w:sz w:val="28"/>
          <w:szCs w:val="28"/>
        </w:rPr>
      </w:pPr>
      <w:bookmarkStart w:id="152" w:name="_heading=h.avj1buqhp2jq" w:colFirst="0" w:colLast="0"/>
      <w:bookmarkEnd w:id="152"/>
      <w:r w:rsidRPr="006D136E">
        <w:rPr>
          <w:rFonts w:asciiTheme="majorBidi" w:eastAsia="Times New Roman" w:hAnsiTheme="majorBidi" w:cstheme="majorBidi"/>
          <w:b/>
          <w:bCs/>
          <w:sz w:val="28"/>
          <w:szCs w:val="28"/>
        </w:rPr>
        <w:t>Ecosystem</w:t>
      </w:r>
    </w:p>
    <w:p w:rsidR="00E60B23" w:rsidRPr="006D136E" w:rsidRDefault="00E60B23" w:rsidP="00E60B23">
      <w:pPr>
        <w:bidi/>
        <w:rPr>
          <w:rFonts w:asciiTheme="majorBidi" w:eastAsia="Times New Roman" w:hAnsiTheme="majorBidi" w:cstheme="majorBidi"/>
          <w:sz w:val="28"/>
          <w:szCs w:val="28"/>
        </w:rPr>
      </w:pPr>
      <w:bookmarkStart w:id="153" w:name="_heading=h.xgumy8ru5po" w:colFirst="0" w:colLast="0"/>
      <w:bookmarkEnd w:id="153"/>
      <w:r w:rsidRPr="006D136E">
        <w:rPr>
          <w:rFonts w:asciiTheme="majorBidi" w:eastAsia="Times New Roman" w:hAnsiTheme="majorBidi" w:cstheme="majorBidi"/>
          <w:sz w:val="28"/>
          <w:szCs w:val="28"/>
          <w:rtl/>
        </w:rPr>
        <w:t xml:space="preserve">مجموعة من العناصر الحية وغير الحية تتفاعل مع بعضها بعضاً ضمن وحدة بيئية متجانسة ونظام متوازن ودقيق، وتعتمد كل مجموعة على الاخرى، وهو سر استمرارية الحياة، ويطلق على النظام </w:t>
      </w:r>
      <w:proofErr w:type="spellStart"/>
      <w:r w:rsidRPr="006D136E">
        <w:rPr>
          <w:rFonts w:asciiTheme="majorBidi" w:eastAsia="Times New Roman" w:hAnsiTheme="majorBidi" w:cstheme="majorBidi"/>
          <w:sz w:val="28"/>
          <w:szCs w:val="28"/>
          <w:rtl/>
        </w:rPr>
        <w:t>الآيكولوجي</w:t>
      </w:r>
      <w:proofErr w:type="spellEnd"/>
      <w:r w:rsidRPr="006D136E">
        <w:rPr>
          <w:rFonts w:asciiTheme="majorBidi" w:eastAsia="Times New Roman" w:hAnsiTheme="majorBidi" w:cstheme="majorBidi"/>
          <w:sz w:val="28"/>
          <w:szCs w:val="28"/>
          <w:rtl/>
        </w:rPr>
        <w:t xml:space="preserve"> نظام إعادة الحياة.</w:t>
      </w:r>
    </w:p>
    <w:p w:rsidR="00E60B23" w:rsidRPr="006D136E" w:rsidRDefault="00E60B23" w:rsidP="002A4909">
      <w:pPr>
        <w:numPr>
          <w:ilvl w:val="0"/>
          <w:numId w:val="17"/>
        </w:numPr>
        <w:bidi/>
        <w:rPr>
          <w:rFonts w:asciiTheme="majorBidi" w:eastAsia="Times New Roman" w:hAnsiTheme="majorBidi" w:cstheme="majorBidi"/>
          <w:b/>
          <w:bCs/>
          <w:sz w:val="28"/>
          <w:szCs w:val="28"/>
        </w:rPr>
      </w:pPr>
      <w:bookmarkStart w:id="154" w:name="_heading=h.5d4a8evb2pw8" w:colFirst="0" w:colLast="0"/>
      <w:bookmarkEnd w:id="154"/>
      <w:r w:rsidRPr="006D136E">
        <w:rPr>
          <w:rFonts w:asciiTheme="majorBidi" w:eastAsia="Times New Roman" w:hAnsiTheme="majorBidi" w:cstheme="majorBidi"/>
          <w:b/>
          <w:bCs/>
          <w:sz w:val="28"/>
          <w:szCs w:val="28"/>
          <w:rtl/>
        </w:rPr>
        <w:t>عناصر النظام الايكولوجي:</w:t>
      </w:r>
    </w:p>
    <w:p w:rsidR="00E60B23" w:rsidRPr="006D136E" w:rsidRDefault="00E60B23" w:rsidP="00E60B23">
      <w:pPr>
        <w:bidi/>
        <w:rPr>
          <w:rFonts w:asciiTheme="majorBidi" w:eastAsia="Times New Roman" w:hAnsiTheme="majorBidi" w:cstheme="majorBidi"/>
          <w:sz w:val="28"/>
          <w:szCs w:val="28"/>
        </w:rPr>
      </w:pPr>
      <w:bookmarkStart w:id="155" w:name="_heading=h.1ghjzitj4jgl" w:colFirst="0" w:colLast="0"/>
      <w:bookmarkEnd w:id="155"/>
      <w:r w:rsidRPr="006D136E">
        <w:rPr>
          <w:rFonts w:asciiTheme="majorBidi" w:eastAsia="Times New Roman" w:hAnsiTheme="majorBidi" w:cstheme="majorBidi"/>
          <w:sz w:val="28"/>
          <w:szCs w:val="28"/>
          <w:rtl/>
        </w:rPr>
        <w:t>شكل رقم (31) عناصر النظام الأيكولوجي</w:t>
      </w:r>
    </w:p>
    <w:p w:rsidR="00E60B23" w:rsidRPr="006D136E" w:rsidRDefault="00E60B23" w:rsidP="00E60B23">
      <w:pPr>
        <w:bidi/>
        <w:rPr>
          <w:rFonts w:asciiTheme="majorBidi" w:eastAsia="Times New Roman" w:hAnsiTheme="majorBidi" w:cstheme="majorBidi"/>
          <w:sz w:val="28"/>
          <w:szCs w:val="28"/>
        </w:rPr>
      </w:pPr>
      <w:bookmarkStart w:id="156" w:name="_heading=h.7mv9q5xycyc7" w:colFirst="0" w:colLast="0"/>
      <w:bookmarkEnd w:id="156"/>
      <w:r w:rsidRPr="006D136E">
        <w:rPr>
          <w:rFonts w:asciiTheme="majorBidi" w:eastAsia="Times New Roman" w:hAnsiTheme="majorBidi" w:cstheme="majorBidi"/>
          <w:sz w:val="28"/>
          <w:szCs w:val="28"/>
          <w:rtl/>
        </w:rPr>
        <w:t>وصف الشكل: يتكون الشكل من 4 صور أسفلها 4 عبارات، مرتبة من اليمين إلى اليسار كالآتي:</w:t>
      </w:r>
    </w:p>
    <w:p w:rsidR="00E60B23" w:rsidRPr="006D136E" w:rsidRDefault="00E60B23" w:rsidP="00E60B23">
      <w:pPr>
        <w:bidi/>
        <w:rPr>
          <w:rFonts w:asciiTheme="majorBidi" w:eastAsia="Times New Roman" w:hAnsiTheme="majorBidi" w:cstheme="majorBidi"/>
          <w:sz w:val="28"/>
          <w:szCs w:val="28"/>
        </w:rPr>
      </w:pPr>
      <w:bookmarkStart w:id="157" w:name="_heading=h.5qz1tgh57uki" w:colFirst="0" w:colLast="0"/>
      <w:bookmarkEnd w:id="157"/>
      <w:r w:rsidRPr="006D136E">
        <w:rPr>
          <w:rFonts w:asciiTheme="majorBidi" w:eastAsia="Times New Roman" w:hAnsiTheme="majorBidi" w:cstheme="majorBidi"/>
          <w:sz w:val="28"/>
          <w:szCs w:val="28"/>
          <w:rtl/>
        </w:rPr>
        <w:t>الصورة الأولى للشمس وكتب أسفلها مجموعة العناصر غير الحية.</w:t>
      </w:r>
    </w:p>
    <w:p w:rsidR="00E60B23" w:rsidRPr="006D136E" w:rsidRDefault="00E60B23" w:rsidP="00E60B23">
      <w:pPr>
        <w:bidi/>
        <w:rPr>
          <w:rFonts w:asciiTheme="majorBidi" w:eastAsia="Times New Roman" w:hAnsiTheme="majorBidi" w:cstheme="majorBidi"/>
          <w:sz w:val="28"/>
          <w:szCs w:val="28"/>
        </w:rPr>
      </w:pPr>
      <w:bookmarkStart w:id="158" w:name="_heading=h.ql4opk7db5y3" w:colFirst="0" w:colLast="0"/>
      <w:bookmarkEnd w:id="158"/>
      <w:r w:rsidRPr="006D136E">
        <w:rPr>
          <w:rFonts w:asciiTheme="majorBidi" w:eastAsia="Times New Roman" w:hAnsiTheme="majorBidi" w:cstheme="majorBidi"/>
          <w:sz w:val="28"/>
          <w:szCs w:val="28"/>
          <w:rtl/>
        </w:rPr>
        <w:t>الصورة الثانية لنبتة صغيرة وكتب أسفلها مجموعة العناصر الحية المنتجة.</w:t>
      </w:r>
    </w:p>
    <w:p w:rsidR="00E60B23" w:rsidRPr="006D136E" w:rsidRDefault="00E60B23" w:rsidP="00E60B23">
      <w:pPr>
        <w:bidi/>
        <w:rPr>
          <w:rFonts w:asciiTheme="majorBidi" w:eastAsia="Times New Roman" w:hAnsiTheme="majorBidi" w:cstheme="majorBidi"/>
          <w:sz w:val="28"/>
          <w:szCs w:val="28"/>
        </w:rPr>
      </w:pPr>
      <w:bookmarkStart w:id="159" w:name="_heading=h.3p7aqt4u3n0a" w:colFirst="0" w:colLast="0"/>
      <w:bookmarkEnd w:id="159"/>
      <w:r w:rsidRPr="006D136E">
        <w:rPr>
          <w:rFonts w:asciiTheme="majorBidi" w:eastAsia="Times New Roman" w:hAnsiTheme="majorBidi" w:cstheme="majorBidi"/>
          <w:sz w:val="28"/>
          <w:szCs w:val="28"/>
          <w:rtl/>
        </w:rPr>
        <w:t>الصورة الثالثة لحيوان الفهد (وهو حيوان بشبه القطة الكبيرة، لونه أصفر ومرقط بالأسود) وكتب أسفلها مجموعة العناصر الحية المستهلكة.</w:t>
      </w:r>
    </w:p>
    <w:p w:rsidR="00E60B23" w:rsidRPr="006D136E" w:rsidRDefault="00E60B23" w:rsidP="00E60B23">
      <w:pPr>
        <w:bidi/>
        <w:rPr>
          <w:rFonts w:asciiTheme="majorBidi" w:eastAsia="Times New Roman" w:hAnsiTheme="majorBidi" w:cstheme="majorBidi"/>
          <w:sz w:val="28"/>
          <w:szCs w:val="28"/>
        </w:rPr>
      </w:pPr>
      <w:bookmarkStart w:id="160" w:name="_heading=h.p0ayqla6zglj" w:colFirst="0" w:colLast="0"/>
      <w:bookmarkEnd w:id="160"/>
      <w:r w:rsidRPr="006D136E">
        <w:rPr>
          <w:rFonts w:asciiTheme="majorBidi" w:eastAsia="Times New Roman" w:hAnsiTheme="majorBidi" w:cstheme="majorBidi"/>
          <w:sz w:val="28"/>
          <w:szCs w:val="28"/>
          <w:rtl/>
        </w:rPr>
        <w:t>الصورة الرابعة لكائنا مجهرية صغيرة أصبعية الشكل وكتب أسفلها مجموعة العناصر الحية المحللة.</w:t>
      </w:r>
    </w:p>
    <w:p w:rsidR="00E60B23" w:rsidRPr="006D136E" w:rsidRDefault="00E60B23" w:rsidP="00E60B23">
      <w:pPr>
        <w:bidi/>
        <w:rPr>
          <w:rFonts w:asciiTheme="majorBidi" w:eastAsia="Times New Roman" w:hAnsiTheme="majorBidi" w:cstheme="majorBidi"/>
          <w:sz w:val="28"/>
          <w:szCs w:val="28"/>
        </w:rPr>
      </w:pPr>
      <w:bookmarkStart w:id="161" w:name="_heading=h.3t9eea1czz4n" w:colFirst="0" w:colLast="0"/>
      <w:bookmarkEnd w:id="161"/>
    </w:p>
    <w:p w:rsidR="00E60B23" w:rsidRPr="006D136E" w:rsidRDefault="00E60B23" w:rsidP="00E60B23">
      <w:pPr>
        <w:bidi/>
        <w:rPr>
          <w:rFonts w:asciiTheme="majorBidi" w:eastAsia="Times New Roman" w:hAnsiTheme="majorBidi" w:cstheme="majorBidi"/>
          <w:sz w:val="28"/>
          <w:szCs w:val="28"/>
        </w:rPr>
      </w:pPr>
      <w:bookmarkStart w:id="162" w:name="_heading=h.w9csq4cyj6dl" w:colFirst="0" w:colLast="0"/>
      <w:bookmarkEnd w:id="162"/>
    </w:p>
    <w:p w:rsidR="00E60B23" w:rsidRPr="006D136E" w:rsidRDefault="00E60B23" w:rsidP="00E60B23">
      <w:pPr>
        <w:bidi/>
        <w:rPr>
          <w:rFonts w:asciiTheme="majorBidi" w:eastAsia="Times New Roman" w:hAnsiTheme="majorBidi" w:cstheme="majorBidi"/>
          <w:sz w:val="28"/>
          <w:szCs w:val="28"/>
          <w:rtl/>
        </w:rPr>
      </w:pPr>
      <w:bookmarkStart w:id="163" w:name="_heading=h.fq0sctob046v" w:colFirst="0" w:colLast="0"/>
      <w:bookmarkEnd w:id="163"/>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rsidP="00E60B23">
      <w:pPr>
        <w:bidi/>
        <w:rPr>
          <w:rFonts w:asciiTheme="majorBidi" w:eastAsia="Times New Roman" w:hAnsiTheme="majorBidi" w:cstheme="majorBidi"/>
          <w:sz w:val="28"/>
          <w:szCs w:val="28"/>
          <w:rtl/>
        </w:rPr>
      </w:pPr>
    </w:p>
    <w:p w:rsidR="00E60B23" w:rsidRPr="006D136E" w:rsidRDefault="00E60B23">
      <w:pPr>
        <w:spacing w:after="200" w:line="276" w:lineRule="auto"/>
        <w:rPr>
          <w:rFonts w:asciiTheme="majorBidi" w:eastAsia="Times New Roman" w:hAnsiTheme="majorBidi" w:cstheme="majorBidi"/>
          <w:sz w:val="28"/>
          <w:szCs w:val="28"/>
          <w:rtl/>
        </w:rPr>
      </w:pPr>
      <w:r w:rsidRPr="006D136E">
        <w:rPr>
          <w:rFonts w:asciiTheme="majorBidi" w:eastAsia="Times New Roman" w:hAnsiTheme="majorBidi" w:cstheme="majorBidi"/>
          <w:sz w:val="28"/>
          <w:szCs w:val="28"/>
          <w:rtl/>
        </w:rPr>
        <w:br w:type="page"/>
      </w:r>
    </w:p>
    <w:p w:rsidR="00E60B23" w:rsidRPr="006D136E" w:rsidRDefault="00E60B23" w:rsidP="00E60B23">
      <w:pPr>
        <w:bidi/>
        <w:rPr>
          <w:rFonts w:asciiTheme="majorBidi" w:eastAsia="Times New Roman" w:hAnsiTheme="majorBidi" w:cstheme="majorBidi"/>
          <w:sz w:val="28"/>
          <w:szCs w:val="28"/>
        </w:rPr>
      </w:pPr>
      <w:r w:rsidRPr="006D136E">
        <w:rPr>
          <w:rFonts w:asciiTheme="majorBidi" w:eastAsia="Times New Roman" w:hAnsiTheme="majorBidi" w:cstheme="majorBidi"/>
          <w:sz w:val="28"/>
          <w:szCs w:val="28"/>
          <w:rtl/>
        </w:rPr>
        <w:lastRenderedPageBreak/>
        <w:t>الصفحة 50</w:t>
      </w:r>
    </w:p>
    <w:p w:rsidR="00E60B23" w:rsidRPr="006D136E" w:rsidRDefault="00E60B23" w:rsidP="00E60B23">
      <w:pPr>
        <w:bidi/>
        <w:rPr>
          <w:rFonts w:asciiTheme="majorBidi" w:eastAsia="Times New Roman" w:hAnsiTheme="majorBidi" w:cstheme="majorBidi"/>
          <w:b/>
          <w:bCs/>
          <w:sz w:val="28"/>
          <w:szCs w:val="28"/>
        </w:rPr>
      </w:pPr>
      <w:bookmarkStart w:id="164" w:name="_heading=h.8ikamae1egic" w:colFirst="0" w:colLast="0"/>
      <w:bookmarkEnd w:id="164"/>
      <w:r w:rsidRPr="006D136E">
        <w:rPr>
          <w:rFonts w:asciiTheme="majorBidi" w:eastAsia="Times New Roman" w:hAnsiTheme="majorBidi" w:cstheme="majorBidi"/>
          <w:b/>
          <w:bCs/>
          <w:sz w:val="28"/>
          <w:szCs w:val="28"/>
          <w:rtl/>
        </w:rPr>
        <w:t>1- العناصر غير الحية (</w:t>
      </w:r>
      <w:r w:rsidRPr="006D136E">
        <w:rPr>
          <w:rFonts w:asciiTheme="majorBidi" w:eastAsia="Times New Roman" w:hAnsiTheme="majorBidi" w:cstheme="majorBidi"/>
          <w:b/>
          <w:bCs/>
          <w:sz w:val="28"/>
          <w:szCs w:val="28"/>
        </w:rPr>
        <w:t>Nonliving Components</w:t>
      </w:r>
      <w:r w:rsidRPr="006D136E">
        <w:rPr>
          <w:rFonts w:asciiTheme="majorBidi" w:eastAsia="Times New Roman" w:hAnsiTheme="majorBidi" w:cstheme="majorBidi"/>
          <w:b/>
          <w:bCs/>
          <w:sz w:val="28"/>
          <w:szCs w:val="28"/>
          <w:rtl/>
        </w:rPr>
        <w:t>):</w:t>
      </w:r>
    </w:p>
    <w:p w:rsidR="00E60B23" w:rsidRPr="006D136E" w:rsidRDefault="00E60B23" w:rsidP="00E60B23">
      <w:pPr>
        <w:bidi/>
        <w:rPr>
          <w:rFonts w:asciiTheme="majorBidi" w:eastAsia="Times New Roman" w:hAnsiTheme="majorBidi" w:cstheme="majorBidi"/>
          <w:sz w:val="28"/>
          <w:szCs w:val="28"/>
        </w:rPr>
      </w:pPr>
      <w:bookmarkStart w:id="165" w:name="_heading=h.zdk6to7ajr48" w:colFirst="0" w:colLast="0"/>
      <w:bookmarkEnd w:id="165"/>
      <w:r w:rsidRPr="006D136E">
        <w:rPr>
          <w:rFonts w:asciiTheme="majorBidi" w:eastAsia="Times New Roman" w:hAnsiTheme="majorBidi" w:cstheme="majorBidi"/>
          <w:sz w:val="28"/>
          <w:szCs w:val="28"/>
          <w:rtl/>
        </w:rPr>
        <w:t>تضم هذه العناصر المقومات الأساسية لاستمرار الحياة وتشمل هذه المجموعة الماء والهواء والغازات وأشعة الشمس والصخور والمعادن المختلفة إضافة إلى التربة.</w:t>
      </w:r>
    </w:p>
    <w:p w:rsidR="00E60B23" w:rsidRPr="006D136E" w:rsidRDefault="00E60B23" w:rsidP="00E60B23">
      <w:pPr>
        <w:bidi/>
        <w:rPr>
          <w:rFonts w:asciiTheme="majorBidi" w:eastAsia="Times New Roman" w:hAnsiTheme="majorBidi" w:cstheme="majorBidi"/>
          <w:b/>
          <w:bCs/>
          <w:sz w:val="28"/>
          <w:szCs w:val="28"/>
        </w:rPr>
      </w:pPr>
      <w:bookmarkStart w:id="166" w:name="_heading=h.og1ipof0t2ge" w:colFirst="0" w:colLast="0"/>
      <w:bookmarkEnd w:id="166"/>
      <w:r w:rsidRPr="006D136E">
        <w:rPr>
          <w:rFonts w:asciiTheme="majorBidi" w:eastAsia="Times New Roman" w:hAnsiTheme="majorBidi" w:cstheme="majorBidi"/>
          <w:b/>
          <w:bCs/>
          <w:sz w:val="28"/>
          <w:szCs w:val="28"/>
          <w:rtl/>
        </w:rPr>
        <w:t>2- العناصر الحية المنتجة (</w:t>
      </w:r>
      <w:r w:rsidRPr="006D136E">
        <w:rPr>
          <w:rFonts w:asciiTheme="majorBidi" w:eastAsia="Times New Roman" w:hAnsiTheme="majorBidi" w:cstheme="majorBidi"/>
          <w:b/>
          <w:bCs/>
          <w:sz w:val="28"/>
          <w:szCs w:val="28"/>
        </w:rPr>
        <w:t>living Components</w:t>
      </w:r>
      <w:r w:rsidRPr="006D136E">
        <w:rPr>
          <w:rFonts w:asciiTheme="majorBidi" w:eastAsia="Times New Roman" w:hAnsiTheme="majorBidi" w:cstheme="majorBidi"/>
          <w:b/>
          <w:bCs/>
          <w:sz w:val="28"/>
          <w:szCs w:val="28"/>
          <w:rtl/>
        </w:rPr>
        <w:t>):</w:t>
      </w:r>
    </w:p>
    <w:p w:rsidR="00E60B23" w:rsidRPr="006D136E" w:rsidRDefault="00E60B23" w:rsidP="00E60B23">
      <w:pPr>
        <w:bidi/>
        <w:rPr>
          <w:rFonts w:asciiTheme="majorBidi" w:eastAsia="Times New Roman" w:hAnsiTheme="majorBidi" w:cstheme="majorBidi"/>
          <w:sz w:val="28"/>
          <w:szCs w:val="28"/>
        </w:rPr>
      </w:pPr>
      <w:bookmarkStart w:id="167" w:name="_heading=h.va8uxf5a7ey0" w:colFirst="0" w:colLast="0"/>
      <w:bookmarkEnd w:id="167"/>
      <w:r w:rsidRPr="006D136E">
        <w:rPr>
          <w:rFonts w:asciiTheme="majorBidi" w:eastAsia="Times New Roman" w:hAnsiTheme="majorBidi" w:cstheme="majorBidi"/>
          <w:sz w:val="28"/>
          <w:szCs w:val="28"/>
          <w:rtl/>
        </w:rPr>
        <w:t>وترتبط هذه المجموعة ارتباطاً وثيقاً بمجموعة العناصر غير الحية، إنها تستمد مقومات الإنتاج منها، فالكائنات الحية النباتية تقوم بإنتاج الغذاء اللازم لمجموعة العناصر الحية المستهلكة.</w:t>
      </w:r>
    </w:p>
    <w:p w:rsidR="00E60B23" w:rsidRPr="006D136E" w:rsidRDefault="00E60B23" w:rsidP="00E60B23">
      <w:pPr>
        <w:bidi/>
        <w:rPr>
          <w:rFonts w:asciiTheme="majorBidi" w:eastAsia="Times New Roman" w:hAnsiTheme="majorBidi" w:cstheme="majorBidi"/>
          <w:b/>
          <w:bCs/>
          <w:sz w:val="28"/>
          <w:szCs w:val="28"/>
        </w:rPr>
      </w:pPr>
      <w:bookmarkStart w:id="168" w:name="_heading=h.44si1ngsi56r" w:colFirst="0" w:colLast="0"/>
      <w:bookmarkEnd w:id="168"/>
      <w:r w:rsidRPr="006D136E">
        <w:rPr>
          <w:rFonts w:asciiTheme="majorBidi" w:eastAsia="Times New Roman" w:hAnsiTheme="majorBidi" w:cstheme="majorBidi"/>
          <w:b/>
          <w:bCs/>
          <w:sz w:val="28"/>
          <w:szCs w:val="28"/>
          <w:rtl/>
        </w:rPr>
        <w:t>3- العناصر الحية المستهلكة (</w:t>
      </w:r>
      <w:r w:rsidRPr="006D136E">
        <w:rPr>
          <w:rFonts w:asciiTheme="majorBidi" w:eastAsia="Times New Roman" w:hAnsiTheme="majorBidi" w:cstheme="majorBidi"/>
          <w:b/>
          <w:bCs/>
          <w:sz w:val="28"/>
          <w:szCs w:val="28"/>
        </w:rPr>
        <w:t>consumers</w:t>
      </w:r>
      <w:r w:rsidRPr="006D136E">
        <w:rPr>
          <w:rFonts w:asciiTheme="majorBidi" w:eastAsia="Times New Roman" w:hAnsiTheme="majorBidi" w:cstheme="majorBidi"/>
          <w:b/>
          <w:bCs/>
          <w:sz w:val="28"/>
          <w:szCs w:val="28"/>
          <w:rtl/>
        </w:rPr>
        <w:t>):</w:t>
      </w:r>
    </w:p>
    <w:p w:rsidR="00E60B23" w:rsidRPr="006D136E" w:rsidRDefault="00E60B23" w:rsidP="00E60B23">
      <w:pPr>
        <w:bidi/>
        <w:rPr>
          <w:rFonts w:asciiTheme="majorBidi" w:eastAsia="Times New Roman" w:hAnsiTheme="majorBidi" w:cstheme="majorBidi"/>
          <w:sz w:val="28"/>
          <w:szCs w:val="28"/>
        </w:rPr>
      </w:pPr>
      <w:bookmarkStart w:id="169" w:name="_heading=h.ti4zcxytko2j" w:colFirst="0" w:colLast="0"/>
      <w:bookmarkEnd w:id="169"/>
      <w:r w:rsidRPr="006D136E">
        <w:rPr>
          <w:rFonts w:asciiTheme="majorBidi" w:eastAsia="Times New Roman" w:hAnsiTheme="majorBidi" w:cstheme="majorBidi"/>
          <w:sz w:val="28"/>
          <w:szCs w:val="28"/>
          <w:rtl/>
        </w:rPr>
        <w:t xml:space="preserve">وتشمل هذه المجموعة الإنسان الذي يعتبر محور الاهتمام البيئي والاقتصادي والاجتماعي، وكذلك تضم الكائنات الحيوانات والتي تعتمد في غذائها </w:t>
      </w:r>
      <w:proofErr w:type="spellStart"/>
      <w:r w:rsidRPr="006D136E">
        <w:rPr>
          <w:rFonts w:asciiTheme="majorBidi" w:eastAsia="Times New Roman" w:hAnsiTheme="majorBidi" w:cstheme="majorBidi"/>
          <w:sz w:val="28"/>
          <w:szCs w:val="28"/>
          <w:rtl/>
        </w:rPr>
        <w:t>علفم</w:t>
      </w:r>
      <w:proofErr w:type="spellEnd"/>
      <w:r w:rsidRPr="006D136E">
        <w:rPr>
          <w:rFonts w:asciiTheme="majorBidi" w:eastAsia="Times New Roman" w:hAnsiTheme="majorBidi" w:cstheme="majorBidi"/>
          <w:sz w:val="28"/>
          <w:szCs w:val="28"/>
          <w:rtl/>
        </w:rPr>
        <w:t xml:space="preserve"> مجموعة العناصر الحية المنتجة، لذا أطلق عليها اصطلاح مجموعة المستهلكين. وتعتبر المجموعة هي المسؤولة عن تدهور النظام البيئي حيث بلغ عدد سكان العالم 7,5 مليارات نسمة عام 2017 ميلادي مما شكل ضغط على الموارد.</w:t>
      </w:r>
    </w:p>
    <w:p w:rsidR="00E60B23" w:rsidRPr="006D136E" w:rsidRDefault="00E60B23" w:rsidP="00E60B23">
      <w:pPr>
        <w:bidi/>
        <w:rPr>
          <w:rFonts w:asciiTheme="majorBidi" w:eastAsia="Times New Roman" w:hAnsiTheme="majorBidi" w:cstheme="majorBidi"/>
          <w:b/>
          <w:bCs/>
          <w:sz w:val="28"/>
          <w:szCs w:val="28"/>
        </w:rPr>
      </w:pPr>
      <w:bookmarkStart w:id="170" w:name="_heading=h.6ewz2yio38ur" w:colFirst="0" w:colLast="0"/>
      <w:bookmarkEnd w:id="170"/>
      <w:r w:rsidRPr="006D136E">
        <w:rPr>
          <w:rFonts w:asciiTheme="majorBidi" w:eastAsia="Times New Roman" w:hAnsiTheme="majorBidi" w:cstheme="majorBidi"/>
          <w:b/>
          <w:bCs/>
          <w:sz w:val="28"/>
          <w:szCs w:val="28"/>
          <w:rtl/>
        </w:rPr>
        <w:t>4- العناصر الحية المحللة (المفككة) (</w:t>
      </w:r>
      <w:r w:rsidRPr="006D136E">
        <w:rPr>
          <w:rFonts w:asciiTheme="majorBidi" w:eastAsia="Times New Roman" w:hAnsiTheme="majorBidi" w:cstheme="majorBidi"/>
          <w:b/>
          <w:bCs/>
          <w:sz w:val="28"/>
          <w:szCs w:val="28"/>
        </w:rPr>
        <w:t>Decomposers</w:t>
      </w:r>
      <w:r w:rsidRPr="006D136E">
        <w:rPr>
          <w:rFonts w:asciiTheme="majorBidi" w:eastAsia="Times New Roman" w:hAnsiTheme="majorBidi" w:cstheme="majorBidi"/>
          <w:b/>
          <w:bCs/>
          <w:sz w:val="28"/>
          <w:szCs w:val="28"/>
          <w:rtl/>
        </w:rPr>
        <w:t>)</w:t>
      </w:r>
    </w:p>
    <w:p w:rsidR="00E60B23" w:rsidRPr="006D136E" w:rsidRDefault="00E60B23" w:rsidP="00E60B23">
      <w:pPr>
        <w:bidi/>
        <w:rPr>
          <w:rFonts w:asciiTheme="majorBidi" w:eastAsia="Times New Roman" w:hAnsiTheme="majorBidi" w:cstheme="majorBidi"/>
          <w:sz w:val="28"/>
          <w:szCs w:val="28"/>
        </w:rPr>
      </w:pPr>
      <w:bookmarkStart w:id="171" w:name="_heading=h.gsc23nuhyqyw" w:colFirst="0" w:colLast="0"/>
      <w:bookmarkEnd w:id="171"/>
      <w:r w:rsidRPr="006D136E">
        <w:rPr>
          <w:rFonts w:asciiTheme="majorBidi" w:eastAsia="Times New Roman" w:hAnsiTheme="majorBidi" w:cstheme="majorBidi"/>
          <w:sz w:val="28"/>
          <w:szCs w:val="28"/>
          <w:rtl/>
        </w:rPr>
        <w:t xml:space="preserve">ولهذه المجموعة أهمية كبيرة لأنها تضم الكائنات الدقيقة والمجهرية مثل </w:t>
      </w:r>
      <w:r w:rsidRPr="006D136E">
        <w:rPr>
          <w:rFonts w:asciiTheme="majorBidi" w:eastAsia="Times New Roman" w:hAnsiTheme="majorBidi" w:cstheme="majorBidi"/>
          <w:b/>
          <w:bCs/>
          <w:sz w:val="28"/>
          <w:szCs w:val="28"/>
          <w:rtl/>
        </w:rPr>
        <w:t>البكتيريا والفطريات</w:t>
      </w:r>
      <w:r w:rsidRPr="006D136E">
        <w:rPr>
          <w:rFonts w:asciiTheme="majorBidi" w:eastAsia="Times New Roman" w:hAnsiTheme="majorBidi" w:cstheme="majorBidi"/>
          <w:sz w:val="28"/>
          <w:szCs w:val="28"/>
          <w:rtl/>
        </w:rPr>
        <w:t xml:space="preserve"> شكل (34) والتي تقوم بدور حيوي وأساسي في النظام </w:t>
      </w:r>
      <w:proofErr w:type="spellStart"/>
      <w:r w:rsidRPr="006D136E">
        <w:rPr>
          <w:rFonts w:asciiTheme="majorBidi" w:eastAsia="Times New Roman" w:hAnsiTheme="majorBidi" w:cstheme="majorBidi"/>
          <w:sz w:val="28"/>
          <w:szCs w:val="28"/>
          <w:rtl/>
        </w:rPr>
        <w:t>الآيكولوجي</w:t>
      </w:r>
      <w:proofErr w:type="spellEnd"/>
      <w:r w:rsidRPr="006D136E">
        <w:rPr>
          <w:rFonts w:asciiTheme="majorBidi" w:eastAsia="Times New Roman" w:hAnsiTheme="majorBidi" w:cstheme="majorBidi"/>
          <w:sz w:val="28"/>
          <w:szCs w:val="28"/>
          <w:rtl/>
        </w:rPr>
        <w:t>، حيث تقوم هذه الكائنات بتحليل المواد العضوية سواء كانت نباتية أم حيوانية وتحويلها إلى أصولها التي تدخل ضمن مجموعة العناصر غير الحية ليعاد استخدامها مرة أخرى.</w:t>
      </w:r>
    </w:p>
    <w:p w:rsidR="00E60B23" w:rsidRPr="006D136E" w:rsidRDefault="00E60B23" w:rsidP="00E60B23">
      <w:pPr>
        <w:bidi/>
        <w:rPr>
          <w:rFonts w:asciiTheme="majorBidi" w:eastAsia="Times New Roman" w:hAnsiTheme="majorBidi" w:cstheme="majorBidi"/>
          <w:b/>
          <w:bCs/>
          <w:sz w:val="28"/>
          <w:szCs w:val="28"/>
        </w:rPr>
      </w:pPr>
      <w:bookmarkStart w:id="172" w:name="_heading=h.3texgeiqrccd" w:colFirst="0" w:colLast="0"/>
      <w:bookmarkEnd w:id="172"/>
      <w:r w:rsidRPr="006D136E">
        <w:rPr>
          <w:rFonts w:asciiTheme="majorBidi" w:eastAsia="Times New Roman" w:hAnsiTheme="majorBidi" w:cstheme="majorBidi"/>
          <w:b/>
          <w:bCs/>
          <w:sz w:val="28"/>
          <w:szCs w:val="28"/>
          <w:rtl/>
        </w:rPr>
        <w:t>هل تعلم</w:t>
      </w:r>
    </w:p>
    <w:p w:rsidR="00E60B23" w:rsidRPr="006D136E" w:rsidRDefault="00E60B23" w:rsidP="00E60B23">
      <w:pPr>
        <w:bidi/>
        <w:rPr>
          <w:rFonts w:asciiTheme="majorBidi" w:eastAsia="Times New Roman" w:hAnsiTheme="majorBidi" w:cstheme="majorBidi"/>
          <w:sz w:val="28"/>
          <w:szCs w:val="28"/>
        </w:rPr>
      </w:pPr>
      <w:bookmarkStart w:id="173" w:name="_heading=h.gojt3zp1oxlr" w:colFirst="0" w:colLast="0"/>
      <w:bookmarkEnd w:id="173"/>
      <w:r w:rsidRPr="006D136E">
        <w:rPr>
          <w:rFonts w:asciiTheme="majorBidi" w:eastAsia="Times New Roman" w:hAnsiTheme="majorBidi" w:cstheme="majorBidi"/>
          <w:sz w:val="28"/>
          <w:szCs w:val="28"/>
          <w:rtl/>
        </w:rPr>
        <w:t>كلمة إيكولوجيا مستوحاة في الأصل من كلمتين يونانيتين هما: (</w:t>
      </w:r>
      <w:proofErr w:type="spellStart"/>
      <w:r w:rsidRPr="006D136E">
        <w:rPr>
          <w:rFonts w:asciiTheme="majorBidi" w:eastAsia="Times New Roman" w:hAnsiTheme="majorBidi" w:cstheme="majorBidi"/>
          <w:sz w:val="28"/>
          <w:szCs w:val="28"/>
        </w:rPr>
        <w:t>oilkos</w:t>
      </w:r>
      <w:proofErr w:type="spellEnd"/>
      <w:r w:rsidRPr="006D136E">
        <w:rPr>
          <w:rFonts w:asciiTheme="majorBidi" w:eastAsia="Times New Roman" w:hAnsiTheme="majorBidi" w:cstheme="majorBidi"/>
          <w:sz w:val="28"/>
          <w:szCs w:val="28"/>
          <w:rtl/>
        </w:rPr>
        <w:t>) بمعنى موطن أو بيت و(</w:t>
      </w:r>
      <w:r w:rsidRPr="006D136E">
        <w:rPr>
          <w:rFonts w:asciiTheme="majorBidi" w:eastAsia="Times New Roman" w:hAnsiTheme="majorBidi" w:cstheme="majorBidi"/>
          <w:sz w:val="28"/>
          <w:szCs w:val="28"/>
        </w:rPr>
        <w:t>logos</w:t>
      </w:r>
      <w:r w:rsidRPr="006D136E">
        <w:rPr>
          <w:rFonts w:asciiTheme="majorBidi" w:eastAsia="Times New Roman" w:hAnsiTheme="majorBidi" w:cstheme="majorBidi"/>
          <w:sz w:val="28"/>
          <w:szCs w:val="28"/>
          <w:rtl/>
        </w:rPr>
        <w:t xml:space="preserve">) بمعنى دراسة وعليه تصبح </w:t>
      </w:r>
      <w:r w:rsidRPr="006D136E">
        <w:rPr>
          <w:rFonts w:asciiTheme="majorBidi" w:eastAsia="Times New Roman" w:hAnsiTheme="majorBidi" w:cstheme="majorBidi"/>
          <w:sz w:val="28"/>
          <w:szCs w:val="28"/>
        </w:rPr>
        <w:t>home science</w:t>
      </w:r>
      <w:r w:rsidRPr="006D136E">
        <w:rPr>
          <w:rFonts w:asciiTheme="majorBidi" w:eastAsia="Times New Roman" w:hAnsiTheme="majorBidi" w:cstheme="majorBidi"/>
          <w:sz w:val="28"/>
          <w:szCs w:val="28"/>
          <w:rtl/>
        </w:rPr>
        <w:t xml:space="preserve"> علم دراسة العلاقات المتداخلة لعناصر المكان الذي يعيش فيه الأحياء.</w:t>
      </w:r>
    </w:p>
    <w:p w:rsidR="00E60B23" w:rsidRPr="006D136E" w:rsidRDefault="00E60B23" w:rsidP="00E60B23">
      <w:pPr>
        <w:bidi/>
        <w:rPr>
          <w:rFonts w:asciiTheme="majorBidi" w:eastAsia="Times New Roman" w:hAnsiTheme="majorBidi" w:cstheme="majorBidi"/>
          <w:sz w:val="28"/>
          <w:szCs w:val="28"/>
        </w:rPr>
      </w:pPr>
      <w:bookmarkStart w:id="174" w:name="_heading=h.raud66sfy2u" w:colFirst="0" w:colLast="0"/>
      <w:bookmarkEnd w:id="174"/>
    </w:p>
    <w:p w:rsidR="00E60B23" w:rsidRPr="006D136E" w:rsidRDefault="00E60B23" w:rsidP="00E60B23">
      <w:pPr>
        <w:bidi/>
        <w:rPr>
          <w:rFonts w:asciiTheme="majorBidi" w:eastAsia="Times New Roman" w:hAnsiTheme="majorBidi" w:cstheme="majorBidi"/>
          <w:sz w:val="28"/>
          <w:szCs w:val="28"/>
        </w:rPr>
      </w:pPr>
      <w:bookmarkStart w:id="175" w:name="_heading=h.xser3xd1akj2" w:colFirst="0" w:colLast="0"/>
      <w:bookmarkEnd w:id="175"/>
      <w:r w:rsidRPr="006D136E">
        <w:rPr>
          <w:rFonts w:asciiTheme="majorBidi" w:eastAsia="Times New Roman" w:hAnsiTheme="majorBidi" w:cstheme="majorBidi"/>
          <w:sz w:val="28"/>
          <w:szCs w:val="28"/>
          <w:rtl/>
        </w:rPr>
        <w:t>شكل رقم (32)</w:t>
      </w:r>
    </w:p>
    <w:p w:rsidR="00E60B23" w:rsidRPr="006D136E" w:rsidRDefault="00E60B23" w:rsidP="00E60B23">
      <w:pPr>
        <w:bidi/>
        <w:rPr>
          <w:rFonts w:asciiTheme="majorBidi" w:eastAsia="Times New Roman" w:hAnsiTheme="majorBidi" w:cstheme="majorBidi"/>
          <w:sz w:val="28"/>
          <w:szCs w:val="28"/>
        </w:rPr>
      </w:pPr>
      <w:bookmarkStart w:id="176" w:name="_heading=h.sop693khtk5t" w:colFirst="0" w:colLast="0"/>
      <w:bookmarkEnd w:id="176"/>
      <w:r w:rsidRPr="006D136E">
        <w:rPr>
          <w:rFonts w:asciiTheme="majorBidi" w:eastAsia="Times New Roman" w:hAnsiTheme="majorBidi" w:cstheme="majorBidi"/>
          <w:sz w:val="28"/>
          <w:szCs w:val="28"/>
          <w:rtl/>
        </w:rPr>
        <w:t>وصف الشكل: يحتوي الشكل على احصائية لسكان العالم بالشكل الآتي:</w:t>
      </w:r>
    </w:p>
    <w:p w:rsidR="00E60B23" w:rsidRPr="006D136E" w:rsidRDefault="00E60B23" w:rsidP="00E60B23">
      <w:pPr>
        <w:bidi/>
        <w:rPr>
          <w:rFonts w:asciiTheme="majorBidi" w:eastAsia="Times New Roman" w:hAnsiTheme="majorBidi" w:cstheme="majorBidi"/>
          <w:sz w:val="28"/>
          <w:szCs w:val="28"/>
        </w:rPr>
      </w:pPr>
      <w:bookmarkStart w:id="177" w:name="_heading=h.3g1ty44a7qn4" w:colFirst="0" w:colLast="0"/>
      <w:bookmarkEnd w:id="177"/>
      <w:r w:rsidRPr="006D136E">
        <w:rPr>
          <w:rFonts w:asciiTheme="majorBidi" w:eastAsia="Times New Roman" w:hAnsiTheme="majorBidi" w:cstheme="majorBidi"/>
          <w:sz w:val="28"/>
          <w:szCs w:val="28"/>
          <w:rtl/>
        </w:rPr>
        <w:t>سكان العالم لعام 2017 7.5 مليارات نسمة</w:t>
      </w:r>
    </w:p>
    <w:p w:rsidR="00E60B23" w:rsidRPr="006D136E" w:rsidRDefault="00E60B23" w:rsidP="00E60B23">
      <w:pPr>
        <w:bidi/>
        <w:rPr>
          <w:rFonts w:asciiTheme="majorBidi" w:eastAsia="Times New Roman" w:hAnsiTheme="majorBidi" w:cstheme="majorBidi"/>
          <w:sz w:val="28"/>
          <w:szCs w:val="28"/>
        </w:rPr>
      </w:pPr>
      <w:bookmarkStart w:id="178" w:name="_heading=h.qc2gmbd60niw" w:colFirst="0" w:colLast="0"/>
      <w:bookmarkEnd w:id="178"/>
      <w:r w:rsidRPr="006D136E">
        <w:rPr>
          <w:rFonts w:asciiTheme="majorBidi" w:eastAsia="Times New Roman" w:hAnsiTheme="majorBidi" w:cstheme="majorBidi"/>
          <w:sz w:val="28"/>
          <w:szCs w:val="28"/>
          <w:rtl/>
        </w:rPr>
        <w:t>حسب القارات:</w:t>
      </w:r>
    </w:p>
    <w:p w:rsidR="00E60B23" w:rsidRPr="006D136E" w:rsidRDefault="00E60B23" w:rsidP="00E60B23">
      <w:pPr>
        <w:bidi/>
        <w:rPr>
          <w:rFonts w:asciiTheme="majorBidi" w:eastAsia="Times New Roman" w:hAnsiTheme="majorBidi" w:cstheme="majorBidi"/>
          <w:sz w:val="28"/>
          <w:szCs w:val="28"/>
        </w:rPr>
      </w:pPr>
      <w:bookmarkStart w:id="179" w:name="_heading=h.kxlm7skbjj88" w:colFirst="0" w:colLast="0"/>
      <w:bookmarkEnd w:id="179"/>
      <w:r w:rsidRPr="006D136E">
        <w:rPr>
          <w:rFonts w:asciiTheme="majorBidi" w:eastAsia="Times New Roman" w:hAnsiTheme="majorBidi" w:cstheme="majorBidi"/>
          <w:sz w:val="28"/>
          <w:szCs w:val="28"/>
          <w:rtl/>
        </w:rPr>
        <w:t>آسيا: 4,478,315,164</w:t>
      </w:r>
    </w:p>
    <w:p w:rsidR="00E60B23" w:rsidRPr="006D136E" w:rsidRDefault="00E60B23" w:rsidP="00E60B23">
      <w:pPr>
        <w:bidi/>
        <w:rPr>
          <w:rFonts w:asciiTheme="majorBidi" w:eastAsia="Times New Roman" w:hAnsiTheme="majorBidi" w:cstheme="majorBidi"/>
          <w:sz w:val="28"/>
          <w:szCs w:val="28"/>
        </w:rPr>
      </w:pPr>
      <w:bookmarkStart w:id="180" w:name="_heading=h.mr9511ljnjvh" w:colFirst="0" w:colLast="0"/>
      <w:bookmarkEnd w:id="180"/>
      <w:r w:rsidRPr="006D136E">
        <w:rPr>
          <w:rFonts w:asciiTheme="majorBidi" w:eastAsia="Times New Roman" w:hAnsiTheme="majorBidi" w:cstheme="majorBidi"/>
          <w:sz w:val="28"/>
          <w:szCs w:val="28"/>
          <w:rtl/>
        </w:rPr>
        <w:t>أفريقيا: 1,246,504,865</w:t>
      </w:r>
    </w:p>
    <w:p w:rsidR="00E60B23" w:rsidRPr="006D136E" w:rsidRDefault="00E60B23" w:rsidP="00E60B23">
      <w:pPr>
        <w:bidi/>
        <w:rPr>
          <w:rFonts w:asciiTheme="majorBidi" w:eastAsia="Times New Roman" w:hAnsiTheme="majorBidi" w:cstheme="majorBidi"/>
          <w:sz w:val="28"/>
          <w:szCs w:val="28"/>
        </w:rPr>
      </w:pPr>
      <w:bookmarkStart w:id="181" w:name="_heading=h.n7n125e5ibf4" w:colFirst="0" w:colLast="0"/>
      <w:bookmarkEnd w:id="181"/>
      <w:r w:rsidRPr="006D136E">
        <w:rPr>
          <w:rFonts w:asciiTheme="majorBidi" w:eastAsia="Times New Roman" w:hAnsiTheme="majorBidi" w:cstheme="majorBidi"/>
          <w:sz w:val="28"/>
          <w:szCs w:val="28"/>
          <w:rtl/>
        </w:rPr>
        <w:t>أوروبا: 739,207,742</w:t>
      </w:r>
    </w:p>
    <w:p w:rsidR="00E60B23" w:rsidRPr="006D136E" w:rsidRDefault="00E60B23" w:rsidP="00E60B23">
      <w:pPr>
        <w:bidi/>
        <w:rPr>
          <w:rFonts w:asciiTheme="majorBidi" w:eastAsia="Times New Roman" w:hAnsiTheme="majorBidi" w:cstheme="majorBidi"/>
          <w:sz w:val="28"/>
          <w:szCs w:val="28"/>
        </w:rPr>
      </w:pPr>
      <w:bookmarkStart w:id="182" w:name="_heading=h.be8388fykj0c" w:colFirst="0" w:colLast="0"/>
      <w:bookmarkEnd w:id="182"/>
      <w:r w:rsidRPr="006D136E">
        <w:rPr>
          <w:rFonts w:asciiTheme="majorBidi" w:eastAsia="Times New Roman" w:hAnsiTheme="majorBidi" w:cstheme="majorBidi"/>
          <w:sz w:val="28"/>
          <w:szCs w:val="28"/>
          <w:rtl/>
        </w:rPr>
        <w:t>أمريكا اللاتينية: 647,565,336</w:t>
      </w:r>
    </w:p>
    <w:p w:rsidR="00E60B23" w:rsidRPr="006D136E" w:rsidRDefault="00E60B23" w:rsidP="00E60B23">
      <w:pPr>
        <w:bidi/>
        <w:rPr>
          <w:rFonts w:asciiTheme="majorBidi" w:eastAsia="Times New Roman" w:hAnsiTheme="majorBidi" w:cstheme="majorBidi"/>
          <w:sz w:val="28"/>
          <w:szCs w:val="28"/>
        </w:rPr>
      </w:pPr>
      <w:bookmarkStart w:id="183" w:name="_heading=h.53m43ecez67l" w:colFirst="0" w:colLast="0"/>
      <w:bookmarkEnd w:id="183"/>
      <w:r w:rsidRPr="006D136E">
        <w:rPr>
          <w:rFonts w:asciiTheme="majorBidi" w:eastAsia="Times New Roman" w:hAnsiTheme="majorBidi" w:cstheme="majorBidi"/>
          <w:sz w:val="28"/>
          <w:szCs w:val="28"/>
          <w:rtl/>
        </w:rPr>
        <w:lastRenderedPageBreak/>
        <w:t>أمريكا الشمالية: 363,224,006</w:t>
      </w:r>
    </w:p>
    <w:p w:rsidR="00E60B23" w:rsidRPr="006D136E" w:rsidRDefault="00E60B23" w:rsidP="00E60B23">
      <w:pPr>
        <w:bidi/>
        <w:rPr>
          <w:rFonts w:asciiTheme="majorBidi" w:eastAsia="Times New Roman" w:hAnsiTheme="majorBidi" w:cstheme="majorBidi"/>
          <w:sz w:val="28"/>
          <w:szCs w:val="28"/>
        </w:rPr>
      </w:pPr>
      <w:bookmarkStart w:id="184" w:name="_heading=h.1tx6re59w97j" w:colFirst="0" w:colLast="0"/>
      <w:bookmarkEnd w:id="184"/>
      <w:r w:rsidRPr="006D136E">
        <w:rPr>
          <w:rFonts w:asciiTheme="majorBidi" w:eastAsia="Times New Roman" w:hAnsiTheme="majorBidi" w:cstheme="majorBidi"/>
          <w:sz w:val="28"/>
          <w:szCs w:val="28"/>
          <w:rtl/>
        </w:rPr>
        <w:t>أوقيانوسيا: 40,467,040</w:t>
      </w:r>
    </w:p>
    <w:p w:rsidR="00E60B23" w:rsidRPr="006D136E" w:rsidRDefault="00E60B23" w:rsidP="00E60B23">
      <w:pPr>
        <w:bidi/>
        <w:rPr>
          <w:rFonts w:asciiTheme="majorBidi" w:eastAsia="Times New Roman" w:hAnsiTheme="majorBidi" w:cstheme="majorBidi"/>
          <w:sz w:val="28"/>
          <w:szCs w:val="28"/>
        </w:rPr>
      </w:pPr>
      <w:bookmarkStart w:id="185" w:name="_heading=h.fgbz4vck3ik1" w:colFirst="0" w:colLast="0"/>
      <w:bookmarkEnd w:id="185"/>
    </w:p>
    <w:p w:rsidR="00E60B23" w:rsidRPr="006D136E" w:rsidRDefault="00E60B23" w:rsidP="00E60B23">
      <w:pPr>
        <w:bidi/>
        <w:rPr>
          <w:rFonts w:asciiTheme="majorBidi" w:eastAsia="Times New Roman" w:hAnsiTheme="majorBidi" w:cstheme="majorBidi"/>
          <w:sz w:val="28"/>
          <w:szCs w:val="28"/>
        </w:rPr>
      </w:pPr>
      <w:bookmarkStart w:id="186" w:name="_heading=h.r8fw17debxt8" w:colFirst="0" w:colLast="0"/>
      <w:bookmarkEnd w:id="186"/>
      <w:r w:rsidRPr="006D136E">
        <w:rPr>
          <w:rFonts w:asciiTheme="majorBidi" w:eastAsia="Times New Roman" w:hAnsiTheme="majorBidi" w:cstheme="majorBidi"/>
          <w:sz w:val="28"/>
          <w:szCs w:val="28"/>
          <w:rtl/>
        </w:rPr>
        <w:t>شكل رقم (33)</w:t>
      </w:r>
    </w:p>
    <w:p w:rsidR="00E60B23" w:rsidRPr="006D136E" w:rsidRDefault="00E60B23" w:rsidP="00E60B23">
      <w:pPr>
        <w:bidi/>
        <w:rPr>
          <w:rFonts w:asciiTheme="majorBidi" w:eastAsia="Times New Roman" w:hAnsiTheme="majorBidi" w:cstheme="majorBidi"/>
          <w:sz w:val="28"/>
          <w:szCs w:val="28"/>
        </w:rPr>
      </w:pPr>
      <w:bookmarkStart w:id="187" w:name="_heading=h.jn73xfkyric1" w:colFirst="0" w:colLast="0"/>
      <w:bookmarkEnd w:id="187"/>
      <w:r w:rsidRPr="006D136E">
        <w:rPr>
          <w:rFonts w:asciiTheme="majorBidi" w:eastAsia="Times New Roman" w:hAnsiTheme="majorBidi" w:cstheme="majorBidi"/>
          <w:sz w:val="28"/>
          <w:szCs w:val="28"/>
          <w:rtl/>
        </w:rPr>
        <w:t>وصف الشكل: يحتوي الشكل على رسومات لمجموعة من الحيوانات وهي: فيل، لبوة، فهد، أسد، وحيد القرن، زرافة.</w:t>
      </w:r>
    </w:p>
    <w:p w:rsidR="00E60B23" w:rsidRPr="006D136E" w:rsidRDefault="00E60B23" w:rsidP="00E60B23">
      <w:pPr>
        <w:bidi/>
        <w:rPr>
          <w:rFonts w:asciiTheme="majorBidi" w:eastAsia="Times New Roman" w:hAnsiTheme="majorBidi" w:cstheme="majorBidi"/>
          <w:sz w:val="28"/>
          <w:szCs w:val="28"/>
        </w:rPr>
      </w:pPr>
      <w:bookmarkStart w:id="188" w:name="_heading=h.t2zjzq1ntyay" w:colFirst="0" w:colLast="0"/>
      <w:bookmarkEnd w:id="188"/>
    </w:p>
    <w:p w:rsidR="00E60B23" w:rsidRPr="006D136E" w:rsidRDefault="00E60B23" w:rsidP="00E60B23">
      <w:pPr>
        <w:bidi/>
        <w:rPr>
          <w:rFonts w:asciiTheme="majorBidi" w:eastAsia="Times New Roman" w:hAnsiTheme="majorBidi" w:cstheme="majorBidi"/>
          <w:sz w:val="28"/>
          <w:szCs w:val="28"/>
        </w:rPr>
      </w:pPr>
      <w:bookmarkStart w:id="189" w:name="_heading=h.3e95a4y4g73f" w:colFirst="0" w:colLast="0"/>
      <w:bookmarkEnd w:id="189"/>
      <w:r w:rsidRPr="006D136E">
        <w:rPr>
          <w:rFonts w:asciiTheme="majorBidi" w:eastAsia="Times New Roman" w:hAnsiTheme="majorBidi" w:cstheme="majorBidi"/>
          <w:sz w:val="28"/>
          <w:szCs w:val="28"/>
          <w:rtl/>
        </w:rPr>
        <w:t>شكل رقم (34) البكتيريا والفطريات</w:t>
      </w:r>
    </w:p>
    <w:p w:rsidR="00E60B23" w:rsidRPr="006D136E" w:rsidRDefault="00E60B23" w:rsidP="00E60B23">
      <w:pPr>
        <w:bidi/>
        <w:rPr>
          <w:rFonts w:asciiTheme="majorBidi" w:eastAsia="Times New Roman" w:hAnsiTheme="majorBidi" w:cstheme="majorBidi"/>
          <w:sz w:val="28"/>
          <w:szCs w:val="28"/>
        </w:rPr>
      </w:pPr>
      <w:bookmarkStart w:id="190" w:name="_heading=h.ls5kcw3pb2sk" w:colFirst="0" w:colLast="0"/>
      <w:bookmarkEnd w:id="190"/>
      <w:r w:rsidRPr="006D136E">
        <w:rPr>
          <w:rFonts w:asciiTheme="majorBidi" w:eastAsia="Times New Roman" w:hAnsiTheme="majorBidi" w:cstheme="majorBidi"/>
          <w:sz w:val="28"/>
          <w:szCs w:val="28"/>
          <w:rtl/>
        </w:rPr>
        <w:t>وصف الشكل: يحتوي الشكل على يد تمسك بقرص وردي اللون، حيث يحوي القرص على بقع بنية محاطة بهالة صفراء ويحوي ايضاً على عدد كبير من الكائنات التي تشبه الدوائر صغيرة جداً.</w:t>
      </w:r>
    </w:p>
    <w:p w:rsidR="00E60B23" w:rsidRPr="006D136E" w:rsidRDefault="00E60B23" w:rsidP="00E60B23">
      <w:pPr>
        <w:bidi/>
        <w:rPr>
          <w:rFonts w:asciiTheme="majorBidi" w:eastAsia="Times New Roman" w:hAnsiTheme="majorBidi" w:cstheme="majorBidi"/>
          <w:sz w:val="28"/>
          <w:szCs w:val="28"/>
        </w:rPr>
      </w:pPr>
      <w:bookmarkStart w:id="191" w:name="_heading=h.qgbjg1je4si0" w:colFirst="0" w:colLast="0"/>
      <w:bookmarkEnd w:id="191"/>
    </w:p>
    <w:p w:rsidR="00E60B23" w:rsidRPr="006D136E" w:rsidRDefault="00E60B23" w:rsidP="00E60B23">
      <w:pPr>
        <w:bidi/>
        <w:rPr>
          <w:rFonts w:asciiTheme="majorBidi" w:eastAsia="Times New Roman" w:hAnsiTheme="majorBidi" w:cstheme="majorBidi"/>
          <w:sz w:val="28"/>
          <w:szCs w:val="28"/>
        </w:rPr>
      </w:pPr>
      <w:bookmarkStart w:id="192" w:name="_heading=h.2bk0j7x09vgq" w:colFirst="0" w:colLast="0"/>
      <w:bookmarkEnd w:id="192"/>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pPr>
        <w:spacing w:after="200" w:line="276"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br w:type="page"/>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صفحة(٥١)</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تعلمت من الدرس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۱ - النظام الإيكولوجي هو سر استمرار الحياة على كوكب الأرض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۲- هناك علاقة بين عناصر النظام الأيكولوجي بعضها ببعض على سطح الأرض ، ٣ - عدد سكان كوكب الأرض بازدياد كبير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نشاط رقم ۱ :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صمم مخططاً سهمياً لعناصر النظام الإيكولوجي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نشاط رقم ۲ :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صنف المكونات التالية حسب النظام الإيكولوجي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الإنسان والحيوان - الكائنات الحية النباتية - بكتيريا وفطريات - الماء والهواء</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١- العناصر غير حية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٢-العناصر الحية المنتجة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٣- العناصر الحية المستهلكة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٤- العناصر الحية المحللات</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نشاط رقم ٣</w:t>
      </w:r>
      <w:r w:rsidRPr="006D136E">
        <w:rPr>
          <w:rFonts w:asciiTheme="majorBidi" w:eastAsia="Arial Unicode MS" w:hAnsiTheme="majorBidi" w:cstheme="majorBidi"/>
          <w:sz w:val="28"/>
          <w:szCs w:val="28"/>
          <w:bdr w:val="nil"/>
          <w:lang w:val="fr-FR"/>
          <w14:textOutline w14:w="0" w14:cap="flat" w14:cmpd="sng" w14:algn="ctr">
            <w14:noFill/>
            <w14:prstDash w14:val="solid"/>
            <w14:bevel/>
          </w14:textOutline>
        </w:rPr>
        <w:t xml:space="preserve">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ماذا تتوقع أن يحدث : للنظام الإيكولوجي باختفاء مجموعة العناصر الحية المستهلكة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pPr>
        <w:spacing w:after="200" w:line="276"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br w:type="page"/>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صفحة (٥٢)</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ج - أهمية التشجير لكوكب الأرض</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ذكر الأمين العام للأمم المتحدة السيد أنطونيو </w:t>
      </w:r>
      <w:proofErr w:type="spellStart"/>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غوتيريس</w:t>
      </w:r>
      <w:proofErr w:type="spellEnd"/>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بمناسبة </w:t>
      </w:r>
      <w:r w:rsidRPr="006D136E">
        <w:rPr>
          <w:rFonts w:asciiTheme="majorBidi" w:eastAsia="Arial Unicode MS" w:hAnsiTheme="majorBidi" w:cstheme="majorBidi"/>
          <w:sz w:val="28"/>
          <w:szCs w:val="28"/>
          <w:bdr w:val="nil"/>
          <w:lang w:val="fr-FR"/>
          <w14:textOutline w14:w="0" w14:cap="flat" w14:cmpd="sng" w14:algn="ctr">
            <w14:noFill/>
            <w14:prstDash w14:val="solid"/>
            <w14:bevel/>
          </w14:textOutline>
        </w:rPr>
        <w:t xml:space="preserve">« </w:t>
      </w: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اليوم الدولي للغابات </w:t>
      </w:r>
      <w:r w:rsidRPr="006D136E">
        <w:rPr>
          <w:rFonts w:asciiTheme="majorBidi" w:eastAsia="Arial Unicode MS" w:hAnsiTheme="majorBidi" w:cstheme="majorBidi"/>
          <w:sz w:val="28"/>
          <w:szCs w:val="28"/>
          <w:bdr w:val="nil"/>
          <w:lang w:val="fr-FR"/>
          <w14:textOutline w14:w="0" w14:cap="flat" w14:cmpd="sng" w14:algn="ctr">
            <w14:noFill/>
            <w14:prstDash w14:val="solid"/>
            <w14:bevel/>
          </w14:textOutline>
        </w:rPr>
        <w:t xml:space="preserve">» « </w:t>
      </w: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بأن الأشجار والغابات رئة كوكب الأرض ورمز للكرامة البشرية و أنها تقوم بدور أساسي في استمرارية الحياة ، وتعتبر أيضا من أهداف التنمية المستدامة رقم 13 ( العمل من أجل المناخ ) شكل رقم </w:t>
      </w:r>
      <w:r w:rsidRPr="006D136E">
        <w:rPr>
          <w:rFonts w:asciiTheme="majorBidi" w:eastAsia="Arial Unicode MS" w:hAnsiTheme="majorBidi" w:cstheme="majorBidi"/>
          <w:sz w:val="28"/>
          <w:szCs w:val="28"/>
          <w:bdr w:val="nil"/>
          <w:lang w:val="de-DE"/>
          <w14:textOutline w14:w="0" w14:cap="flat" w14:cmpd="sng" w14:algn="ctr">
            <w14:noFill/>
            <w14:prstDash w14:val="solid"/>
            <w14:bevel/>
          </w14:textOutline>
        </w:rPr>
        <w:t xml:space="preserve">( 36 ) </w:t>
      </w: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ورغم كل النداءات والرسائل فمازال الإنسان يقوم بإزالة وتدمير الغابات مؤثرة على البيئة التي يعيش بها الإنسان بشكل مباشر وعلى كوكب الأرض بشكل غير مباشر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حديث شريف</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قال رسول الله صلى الله عليه وسلم : ما من مسلم يغرس غرسا أو يزرع زرعا فيأكل منه طير أو إنسان أو بهيمة إلا كان له به صدقة </w:t>
      </w:r>
      <w:r w:rsidRPr="006D136E">
        <w:rPr>
          <w:rFonts w:asciiTheme="majorBidi" w:eastAsia="Arial Unicode MS" w:hAnsiTheme="majorBidi" w:cstheme="majorBidi"/>
          <w:sz w:val="28"/>
          <w:szCs w:val="28"/>
          <w:bdr w:val="nil"/>
          <w:lang w:val="it-IT"/>
          <w14:textOutline w14:w="0" w14:cap="flat" w14:cmpd="sng" w14:algn="ctr">
            <w14:noFill/>
            <w14:prstDash w14:val="solid"/>
            <w14:bevel/>
          </w14:textOutline>
        </w:rPr>
        <w:t>»</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أهمية زراعة الأشجار على كوكب الأرض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1- الحفاظ على المناخ وتخفيض ارتفاع درجة الحرارة وكمية التلوث</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۲- توفير الأخشاب </w:t>
      </w:r>
      <w:proofErr w:type="spellStart"/>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کمورد</w:t>
      </w:r>
      <w:proofErr w:type="spellEnd"/>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اقتصادي مهم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٣- توفير الغذاء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٤- مصدرة أساسية لفلترة الهواء ، وإنتاج الأكسجين ، والتخلص من ثاني أكسيد الكربون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٥ - تخفف من سرعة الرياح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طرق الحفاظ على الغابات والأشجار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١- منع كافة الأعمال التي تلحق الضرر بالغابات مثل الرعي الجائر والاحتطاب ورمي النفايات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۲- تفعيل القوانين الدولية التي تمنع الضرر بالغابات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pPr>
        <w:spacing w:after="200" w:line="276"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br w:type="page"/>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صفحة (٥٣)</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٣- نقل كافة المشاريع الصناعية الملوثة والقريبة من مناطق الغابات إلى مناطق بعيدة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٤- وضع مراقبين فنيين زراعيين لمراقبة الحياة البرية في الغابة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٥- وضع حراسة منظمة ومتنقلة في مناطق الغابات تردع كل شخص يلحق الضرر بالغابة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٦- نشر الوعي الثقافي الذي يبين أهمية وفوائد الغابات الصحة الإنسان والبيئة وذلك في كافة وسائل الإعلام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t xml:space="preserve">هل تعلم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قامت الناشطة الكينية و التجاري مالاي من دعاة حماية البيئة قامت بتأسيس حركة الحزام الأخضر عام ۱۹۷۷ م حيث زرعت أكثر من 30 مليون شجرة في أفريقيا وحصلت عام۲۰۰٤ م على جائزة نوبل للسلام بسبب إسهاماتها من أجل التنمية المستدامة والديموقراطية والسلام</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تعلمت من الدرس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١- حثنا النبي - صلى الله عليه وسلم - على الزراعة ليستفيد منها جميع المخلوقات وستكون لنا صدقة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۲- هناك اهتمام عالمي على مستوي الأمم المتحدة بزراعة الغابات والأشجار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۳- هناك فوائد عديدة للأشجار لكوكب الأرض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٤-…………………</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pPr>
        <w:spacing w:after="200" w:line="276"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br w:type="page"/>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صفحة(٥٤)</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نشاط رقم ١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ابحث عن آية قرآنية أو حديث نبوي متعلق بدرس اليوم باستخدام محركات البحث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نشاط رقم ۲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اهتمام الأمم المتحدة باليوم الدولي للغابات </w:t>
      </w:r>
      <w:r w:rsidRPr="006D136E">
        <w:rPr>
          <w:rFonts w:asciiTheme="majorBidi" w:eastAsia="Arial Unicode MS" w:hAnsiTheme="majorBidi" w:cstheme="majorBidi"/>
          <w:sz w:val="28"/>
          <w:szCs w:val="28"/>
          <w:bdr w:val="nil"/>
          <w:lang w:val="de-DE"/>
          <w14:textOutline w14:w="0" w14:cap="flat" w14:cmpd="sng" w14:algn="ctr">
            <w14:noFill/>
            <w14:prstDash w14:val="solid"/>
            <w14:bevel/>
          </w14:textOutline>
        </w:rPr>
        <w:t xml:space="preserve">. ( </w:t>
      </w: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علل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نشاط رقم٣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من خلال شكل رقم ٣٦ ابحث في الموقع الالكتروني للأمم المتحدة www.un.org/ar/.com عن معلومات مرتبطة بهدف التنمية المستدامة رقم ١٣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نشاط رقم ٤</w:t>
      </w:r>
      <w:r w:rsidRPr="006D136E">
        <w:rPr>
          <w:rFonts w:asciiTheme="majorBidi" w:eastAsia="Arial Unicode MS" w:hAnsiTheme="majorBidi" w:cstheme="majorBidi"/>
          <w:sz w:val="28"/>
          <w:szCs w:val="28"/>
          <w:bdr w:val="nil"/>
          <w:lang w:val="fr-FR"/>
          <w14:textOutline w14:w="0" w14:cap="flat" w14:cmpd="sng" w14:algn="ctr">
            <w14:noFill/>
            <w14:prstDash w14:val="solid"/>
            <w14:bevel/>
          </w14:textOutline>
        </w:rPr>
        <w:t xml:space="preserve">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ابحث عن حركة السلام الأخضر بمكتبة المدرسة أو من خلال موقعهم على شبكة الإنترنت </w:t>
      </w:r>
      <w:r w:rsidRPr="006D136E">
        <w:rPr>
          <w:rFonts w:asciiTheme="majorBidi" w:eastAsia="Arial Unicode MS" w:hAnsiTheme="majorBidi" w:cstheme="majorBidi"/>
          <w:sz w:val="28"/>
          <w:szCs w:val="28"/>
          <w:bdr w:val="nil"/>
          <w14:textOutline w14:w="0" w14:cap="flat" w14:cmpd="sng" w14:algn="ctr">
            <w14:noFill/>
            <w14:prstDash w14:val="solid"/>
            <w14:bevel/>
          </w14:textOutline>
        </w:rPr>
        <w:t xml:space="preserve">greenpeacearabic.org </w:t>
      </w: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و أكمل الجدول التالي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١ مقر الحركة       الدولة ……………………المدينة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٢ سنة </w:t>
      </w:r>
      <w:proofErr w:type="spellStart"/>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التاسيس</w:t>
      </w:r>
      <w:proofErr w:type="spellEnd"/>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………………………..م</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٣ اهداف الحركة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pPr>
        <w:spacing w:after="200" w:line="276"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br w:type="page"/>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صفحة(٥٥)</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t>تقويم الوحدة الثالثة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أولا : أكمل العبارات التالية بما يناسبها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١- الأمين العام للأمم المتحدة الحالي أسمه……….</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۲- احتفال الأمم المتحدة باليوم الدولي للغابات بتاريخ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٣- حصلت الناشطة الكينية </w:t>
      </w:r>
      <w:proofErr w:type="spellStart"/>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وانجاري</w:t>
      </w:r>
      <w:proofErr w:type="spellEnd"/>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w:t>
      </w:r>
      <w:proofErr w:type="spellStart"/>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ماثاي</w:t>
      </w:r>
      <w:proofErr w:type="spellEnd"/>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على جائزة نوبل للسلام في عام…….م</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ثاني: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فرق بين التالي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بيئة حضارية متقدمة                                 بيئة نامية حضارية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ثالثا : عرف المفاهيم والمصطلحات التالية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١- البيئة الاجتماعية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۲- استئناس الحيوانات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٣- الاقتصاد البيئي</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٤- الكثافة السكانية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٥- النظام الأيكولوجي</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pPr>
        <w:spacing w:after="200" w:line="276"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br w:type="page"/>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صفحة(٥٦)</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رابعا : صنف ما يلي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١- الدول التالية حسب درجة التحضر في الجدول التالي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أوكرانيا - كندا - اليابان - الهند - البرازيل - أستراليا</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دول متقدمة حضارية                            دول نامية حضارية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۲ - مكونات النظام الأيكولوجي في الجدول التالي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الهواء - الإنسان - الحيوان - بكتيريا - النباتية - فطريات - الماء - أشعة الشمس</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١- العناصر غير الحية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٢-العناصر الحية المنتجة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٣-العناصر الحية المستهلكة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٤- العناصر الحية المحللات</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خامسا : أمامك صورة لجائزة عالمية تمنح للأشخاص بعدة مجالات ، ابحث عنها في مكتبة المدرسة واكتب </w:t>
      </w:r>
      <w:proofErr w:type="spellStart"/>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تقريرة</w:t>
      </w:r>
      <w:proofErr w:type="spellEnd"/>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pPr>
        <w:spacing w:after="200" w:line="276"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br w:type="page"/>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صفحة(٥٧)</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t xml:space="preserve">سادسا : اقرأ العبارة ثم نفذ ما هو مطلوب منك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١- هناك علاقة قوية بين علم الاقتصاد و البيئة . وضح ذلك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۲- مراحل تطور علاقة الإنسان بالبيئة . اذكرها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٣- أهمية زراعة الأشجار لكوكب الأرض . علل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صفحة (٥٨)</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t>مشروع الوحدة الثانية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المشروع الأول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تصميم مجسم يعبر عن أهمية التشجير لكوكب الأرض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المشروع الثاني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قيام المجموعة بتصميم لوحة جدارية توضح مراحل تطور علاقة الإنسان بالبيئة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المشروع الثالث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قيام المجموعة بتصميم لوحة جدارية توضح فيها مساهمة التكنولوجيا في حل مشكلات الإنسان مع تحديات البيئة الطبيعية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صفحة (59 )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b/>
          <w:bCs/>
          <w:sz w:val="28"/>
          <w:szCs w:val="28"/>
          <w:bdr w:val="nil"/>
          <w:rtl/>
          <w:lang w:val="ar-SA"/>
          <w14:textOutline w14:w="0" w14:cap="flat" w14:cmpd="sng" w14:algn="ctr">
            <w14:noFill/>
            <w14:prstDash w14:val="solid"/>
            <w14:bevel/>
          </w14:textOutline>
        </w:rPr>
        <w:t>الوحدة الثالثة مشكلات البيئة الطبيعية</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أولا - التلوث البيئي </w:t>
      </w:r>
      <w:r w:rsidRPr="006D136E">
        <w:rPr>
          <w:rFonts w:asciiTheme="majorBidi" w:eastAsia="Arial Unicode MS" w:hAnsiTheme="majorBidi" w:cstheme="majorBidi"/>
          <w:sz w:val="28"/>
          <w:szCs w:val="28"/>
          <w:bdr w:val="nil"/>
          <w:lang w:val="de-DE"/>
          <w14:textOutline w14:w="0" w14:cap="flat" w14:cmpd="sng" w14:algn="ctr">
            <w14:noFill/>
            <w14:prstDash w14:val="solid"/>
            <w14:bevel/>
          </w14:textOutline>
        </w:rPr>
        <w:t xml:space="preserve">( </w:t>
      </w: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الهوائي - المائي - التربة - الضوضائي ) . ثانية - التصحر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ثالثا - ندرة المياه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رابعة - الاحتباس الحراري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اي التقويم</w:t>
      </w: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lastRenderedPageBreak/>
        <w:t xml:space="preserve">صفحة 60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سنتعرف عزيزي المتعلم في هذه الوحدة على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1- </w:t>
      </w:r>
      <w:proofErr w:type="spellStart"/>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مشکلات</w:t>
      </w:r>
      <w:proofErr w:type="spellEnd"/>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 البيئة الطبيعية في العالم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۲ - أنواع المشكلات البيئية في العالم وأيها أكثر خطورة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 xml:space="preserve">٣ - اقتراح الحلول للحد من المشكلات البيئية .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r w:rsidRPr="006D136E">
        <w:rPr>
          <w:rFonts w:asciiTheme="majorBidi" w:eastAsia="Arial Unicode MS" w:hAnsiTheme="majorBidi" w:cstheme="majorBidi"/>
          <w:sz w:val="28"/>
          <w:szCs w:val="28"/>
          <w:bdr w:val="nil"/>
          <w:rtl/>
          <w:lang w:val="ar-SA"/>
          <w14:textOutline w14:w="0" w14:cap="flat" w14:cmpd="sng" w14:algn="ctr">
            <w14:noFill/>
            <w14:prstDash w14:val="solid"/>
            <w14:bevel/>
          </w14:textOutline>
        </w:rPr>
        <w:t>٤ - كيفية تطبيق مفاهيم الدرس .</w:t>
      </w:r>
    </w:p>
    <w:p w:rsidR="00E60B23" w:rsidRPr="006D136E" w:rsidRDefault="00E60B23" w:rsidP="00E60B23">
      <w:pPr>
        <w:pBdr>
          <w:top w:val="nil"/>
          <w:left w:val="nil"/>
          <w:bottom w:val="nil"/>
          <w:right w:val="nil"/>
          <w:between w:val="nil"/>
          <w:bar w:val="nil"/>
        </w:pBdr>
        <w:bidi/>
        <w:spacing w:after="0" w:line="240" w:lineRule="auto"/>
        <w:rPr>
          <w:rFonts w:asciiTheme="majorBidi" w:eastAsia="Arial Unicode MS" w:hAnsiTheme="majorBidi" w:cstheme="majorBidi"/>
          <w:sz w:val="28"/>
          <w:szCs w:val="28"/>
          <w:bdr w:val="nil"/>
          <w:rtl/>
          <w:lang w:val="ar-SA"/>
          <w14:textOutline w14:w="0" w14:cap="flat" w14:cmpd="sng" w14:algn="ctr">
            <w14:noFill/>
            <w14:prstDash w14:val="solid"/>
            <w14:bevel/>
          </w14:textOutline>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صفحة 61</w:t>
      </w:r>
    </w:p>
    <w:p w:rsidR="00E60B23" w:rsidRPr="006D136E" w:rsidRDefault="00E60B23" w:rsidP="00E60B23">
      <w:pPr>
        <w:bidi/>
        <w:rPr>
          <w:rFonts w:asciiTheme="majorBidi" w:eastAsiaTheme="minorEastAsia" w:hAnsiTheme="majorBidi" w:cstheme="majorBidi"/>
          <w:b/>
          <w:bCs/>
          <w:sz w:val="28"/>
          <w:szCs w:val="28"/>
          <w:rtl/>
          <w:lang w:bidi="ar-JO"/>
        </w:rPr>
      </w:pPr>
      <w:r w:rsidRPr="006D136E">
        <w:rPr>
          <w:rFonts w:asciiTheme="majorBidi" w:eastAsiaTheme="minorEastAsia" w:hAnsiTheme="majorBidi" w:cstheme="majorBidi"/>
          <w:b/>
          <w:bCs/>
          <w:sz w:val="28"/>
          <w:szCs w:val="28"/>
          <w:rtl/>
          <w:lang w:bidi="ar-JO"/>
        </w:rPr>
        <w:t>مشكلات البيئة الطبيعية</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اولا : التلوث البيئي وينقسم الى 1- الهوائي  2- المائي 3- التربة 4- الضوضائي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ثانيا : التصحر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ثالثا : ندرة المياه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رابعا : الاحتباس الحراري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lastRenderedPageBreak/>
        <w:t>صفحة 62</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b/>
          <w:bCs/>
          <w:sz w:val="28"/>
          <w:szCs w:val="28"/>
          <w:rtl/>
          <w:lang w:bidi="ar-JO"/>
        </w:rPr>
      </w:pPr>
      <w:r w:rsidRPr="006D136E">
        <w:rPr>
          <w:rFonts w:asciiTheme="majorBidi" w:eastAsiaTheme="minorEastAsia" w:hAnsiTheme="majorBidi" w:cstheme="majorBidi"/>
          <w:b/>
          <w:bCs/>
          <w:sz w:val="28"/>
          <w:szCs w:val="28"/>
          <w:rtl/>
          <w:lang w:bidi="ar-JO"/>
        </w:rPr>
        <w:t xml:space="preserve">أولا- التلوث البيئي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يقصد بالتلوث البيئي : « أي تغير غير مرغوب فيه في الخواص الطبيعية أو الكيميائية أو البيولوجية للبيئة المحيطة والذي قد يتسبب في إضرار الحياة والكائنات </w:t>
      </w:r>
      <w:proofErr w:type="spellStart"/>
      <w:r w:rsidRPr="006D136E">
        <w:rPr>
          <w:rFonts w:asciiTheme="majorBidi" w:eastAsiaTheme="minorEastAsia" w:hAnsiTheme="majorBidi" w:cstheme="majorBidi"/>
          <w:sz w:val="28"/>
          <w:szCs w:val="28"/>
          <w:rtl/>
          <w:lang w:bidi="ar-JO"/>
        </w:rPr>
        <w:t>الأخری</w:t>
      </w:r>
      <w:proofErr w:type="spellEnd"/>
      <w:r w:rsidRPr="006D136E">
        <w:rPr>
          <w:rFonts w:asciiTheme="majorBidi" w:eastAsiaTheme="minorEastAsia" w:hAnsiTheme="majorBidi" w:cstheme="majorBidi"/>
          <w:sz w:val="28"/>
          <w:szCs w:val="28"/>
          <w:rtl/>
          <w:lang w:bidi="ar-JO"/>
        </w:rPr>
        <w:t xml:space="preserve">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درجات التلوث : </w:t>
      </w:r>
    </w:p>
    <w:p w:rsidR="00E60B23" w:rsidRPr="006D136E" w:rsidRDefault="00E60B23" w:rsidP="002A4909">
      <w:pPr>
        <w:numPr>
          <w:ilvl w:val="0"/>
          <w:numId w:val="21"/>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التلوث المقبول : حيث لا تكاد تخلو منطقة في الكرة الأرضية من هذه الدرجة من التلوث وبها لا يتأثر التوازن في النظام الأيكولوجي </w:t>
      </w:r>
    </w:p>
    <w:p w:rsidR="00E60B23" w:rsidRPr="006D136E" w:rsidRDefault="00E60B23" w:rsidP="002A4909">
      <w:pPr>
        <w:numPr>
          <w:ilvl w:val="0"/>
          <w:numId w:val="21"/>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التلوث الخطر : حيث تعاني كثير من الدول الصناعية من التلوث الخطر والنتائج بالدرجة الأولى من النشاط الصناعي حيث إن كمية ونوعية الملوثات تتعدى الحد الأيكولوجي الحرج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ج- التلوث المدمر : ويمثل المرحلة التي ينهار فيها النظام الإيكولوجي ويصبح غير قادر على العطاء بسبب اختلاف مستوى الاتزان بشكل جذري كما حدث في حادثة المفاعل النووي ( تشرنوبل ) في الاتحاد السوفيتي ( السابق )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وَإِذَا قِيلَ لَهُمْ لَا تُفْسِدُوا فِي الْأَرْضِ قَالُوا إِنَّمَا نَحْنُ مُصْلِحُونَ ﴿١١﴾ أَلَا إِنَّهُمْ هُمُ الْمُفْسِدُونَ </w:t>
      </w:r>
      <w:proofErr w:type="spellStart"/>
      <w:r w:rsidRPr="006D136E">
        <w:rPr>
          <w:rFonts w:asciiTheme="majorBidi" w:eastAsiaTheme="minorEastAsia" w:hAnsiTheme="majorBidi" w:cstheme="majorBidi"/>
          <w:sz w:val="28"/>
          <w:szCs w:val="28"/>
          <w:rtl/>
          <w:lang w:bidi="ar-JO"/>
        </w:rPr>
        <w:t>وَلَٰكِنْ</w:t>
      </w:r>
      <w:proofErr w:type="spellEnd"/>
      <w:r w:rsidRPr="006D136E">
        <w:rPr>
          <w:rFonts w:asciiTheme="majorBidi" w:eastAsiaTheme="minorEastAsia" w:hAnsiTheme="majorBidi" w:cstheme="majorBidi"/>
          <w:sz w:val="28"/>
          <w:szCs w:val="28"/>
          <w:rtl/>
          <w:lang w:bidi="ar-JO"/>
        </w:rPr>
        <w:t xml:space="preserve"> لَا يَشْعُرُونَ ﴿١٢﴾ (سورة البقرة </w:t>
      </w:r>
      <w:proofErr w:type="spellStart"/>
      <w:r w:rsidRPr="006D136E">
        <w:rPr>
          <w:rFonts w:asciiTheme="majorBidi" w:eastAsiaTheme="minorEastAsia" w:hAnsiTheme="majorBidi" w:cstheme="majorBidi"/>
          <w:sz w:val="28"/>
          <w:szCs w:val="28"/>
          <w:rtl/>
          <w:lang w:bidi="ar-JO"/>
        </w:rPr>
        <w:t>الايتان</w:t>
      </w:r>
      <w:proofErr w:type="spellEnd"/>
      <w:r w:rsidRPr="006D136E">
        <w:rPr>
          <w:rFonts w:asciiTheme="majorBidi" w:eastAsiaTheme="minorEastAsia" w:hAnsiTheme="majorBidi" w:cstheme="majorBidi"/>
          <w:sz w:val="28"/>
          <w:szCs w:val="28"/>
          <w:rtl/>
          <w:lang w:bidi="ar-JO"/>
        </w:rPr>
        <w:t xml:space="preserve"> 11و12)</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شكل رقم (38)</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يبين كرة أرضية وعليها العديد من المصانع التي يخر منها الدخان.</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شكل رقم (39) المفاعل النووي تشرنوبل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lastRenderedPageBreak/>
        <w:t>صفحة 63</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أ : التلوث الهوائي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هو حدوث أي تغير في تركيب الهواء سواء كان عن طريق الغازات أو الأدخنة أو الرماد أو الأتربة أو الإشعاعات أو غير ذلك » .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مصادر تلوث الهواء : </w:t>
      </w:r>
    </w:p>
    <w:p w:rsidR="00E60B23" w:rsidRPr="006D136E" w:rsidRDefault="00E60B23" w:rsidP="002A4909">
      <w:pPr>
        <w:numPr>
          <w:ilvl w:val="0"/>
          <w:numId w:val="22"/>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الغازات المنبعثة من وسائل المواصلات البرية والجوية والبحرية ومولدات الطاقة .</w:t>
      </w:r>
    </w:p>
    <w:p w:rsidR="00E60B23" w:rsidRPr="006D136E" w:rsidRDefault="00E60B23" w:rsidP="002A4909">
      <w:pPr>
        <w:numPr>
          <w:ilvl w:val="0"/>
          <w:numId w:val="22"/>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ذرات الرماد والأتربة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3- حرق نفايات المنشآت المنزلية والصناعية .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اضرار التلوث الهوائي : 1</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ar-JO"/>
        </w:rPr>
        <w:t xml:space="preserve">- التأثير على عملية التنفس لدى الإنسان والكائنات الحية .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fa-IR"/>
        </w:rPr>
        <w:t xml:space="preserve">2- </w:t>
      </w:r>
      <w:r w:rsidRPr="006D136E">
        <w:rPr>
          <w:rFonts w:asciiTheme="majorBidi" w:eastAsiaTheme="minorEastAsia" w:hAnsiTheme="majorBidi" w:cstheme="majorBidi"/>
          <w:sz w:val="28"/>
          <w:szCs w:val="28"/>
          <w:rtl/>
          <w:lang w:bidi="ar-JO"/>
        </w:rPr>
        <w:t>نشر كثير من الأمراض .</w:t>
      </w:r>
    </w:p>
    <w:p w:rsidR="00E60B23" w:rsidRPr="006D136E" w:rsidRDefault="00E60B23" w:rsidP="002A4909">
      <w:pPr>
        <w:numPr>
          <w:ilvl w:val="0"/>
          <w:numId w:val="22"/>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الشعور بالإرهاق والتعب وعدم القدرة على بذل مجهود كبير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مثال للتلوث الهوائي :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تعرضت الآبار النفطية عند تحرير الكويت من الغزو العراقي الغاشم عام </w:t>
      </w:r>
      <w:r w:rsidRPr="006D136E">
        <w:rPr>
          <w:rFonts w:asciiTheme="majorBidi" w:eastAsiaTheme="minorEastAsia" w:hAnsiTheme="majorBidi" w:cstheme="majorBidi"/>
          <w:sz w:val="28"/>
          <w:szCs w:val="28"/>
          <w:rtl/>
          <w:lang w:bidi="fa-IR"/>
        </w:rPr>
        <w:t>۱۹۹۱</w:t>
      </w:r>
      <w:r w:rsidRPr="006D136E">
        <w:rPr>
          <w:rFonts w:asciiTheme="majorBidi" w:eastAsiaTheme="minorEastAsia" w:hAnsiTheme="majorBidi" w:cstheme="majorBidi"/>
          <w:sz w:val="28"/>
          <w:szCs w:val="28"/>
          <w:rtl/>
          <w:lang w:bidi="ar-JO"/>
        </w:rPr>
        <w:t xml:space="preserve"> م لعمليات تفجير نجم عنها حرق </w:t>
      </w:r>
      <w:r w:rsidRPr="006D136E">
        <w:rPr>
          <w:rFonts w:asciiTheme="majorBidi" w:eastAsiaTheme="minorEastAsia" w:hAnsiTheme="majorBidi" w:cstheme="majorBidi"/>
          <w:sz w:val="28"/>
          <w:szCs w:val="28"/>
          <w:rtl/>
          <w:lang w:bidi="fa-IR"/>
        </w:rPr>
        <w:t>۷۳۷</w:t>
      </w:r>
      <w:r w:rsidRPr="006D136E">
        <w:rPr>
          <w:rFonts w:asciiTheme="majorBidi" w:eastAsiaTheme="minorEastAsia" w:hAnsiTheme="majorBidi" w:cstheme="majorBidi"/>
          <w:sz w:val="28"/>
          <w:szCs w:val="28"/>
          <w:rtl/>
          <w:lang w:bidi="ar-JO"/>
        </w:rPr>
        <w:t xml:space="preserve"> بئر مسبية غيمة سوداء غطت سماء الكويت وامتدت للدول المجاورة مسببة تلوثاً هوائيا ً كبيراً أثر على جميع الكائنات الحية ، وتم إطفاء آخر بئر نفطي في السادس من نوفمبر </w:t>
      </w:r>
      <w:r w:rsidRPr="006D136E">
        <w:rPr>
          <w:rFonts w:asciiTheme="majorBidi" w:eastAsiaTheme="minorEastAsia" w:hAnsiTheme="majorBidi" w:cstheme="majorBidi"/>
          <w:sz w:val="28"/>
          <w:szCs w:val="28"/>
          <w:rtl/>
          <w:lang w:bidi="fa-IR"/>
        </w:rPr>
        <w:t>۱۹۹۱</w:t>
      </w:r>
      <w:r w:rsidRPr="006D136E">
        <w:rPr>
          <w:rFonts w:asciiTheme="majorBidi" w:eastAsiaTheme="minorEastAsia" w:hAnsiTheme="majorBidi" w:cstheme="majorBidi"/>
          <w:sz w:val="28"/>
          <w:szCs w:val="28"/>
          <w:rtl/>
          <w:lang w:bidi="ar-JO"/>
        </w:rPr>
        <w:t xml:space="preserve"> م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شكل رقم (40) مكونات الغلاف الجوي 78% نتروجين 21% اكسجين 1% غازات اخرى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شكل رقم (41)</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يبين شخص يلبس الكمامة.</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شكل رقم (42)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lastRenderedPageBreak/>
        <w:t>صفحة 64</w:t>
      </w:r>
    </w:p>
    <w:p w:rsidR="00E60B23" w:rsidRPr="006D136E" w:rsidRDefault="00E60B23" w:rsidP="00E60B23">
      <w:pPr>
        <w:bidi/>
        <w:rPr>
          <w:rFonts w:asciiTheme="majorBidi" w:eastAsiaTheme="minorEastAsia" w:hAnsiTheme="majorBidi" w:cstheme="majorBidi"/>
          <w:b/>
          <w:bCs/>
          <w:sz w:val="28"/>
          <w:szCs w:val="28"/>
          <w:rtl/>
          <w:lang w:bidi="ar-JO"/>
        </w:rPr>
      </w:pPr>
      <w:r w:rsidRPr="006D136E">
        <w:rPr>
          <w:rFonts w:asciiTheme="majorBidi" w:eastAsiaTheme="minorEastAsia" w:hAnsiTheme="majorBidi" w:cstheme="majorBidi"/>
          <w:b/>
          <w:bCs/>
          <w:sz w:val="28"/>
          <w:szCs w:val="28"/>
          <w:rtl/>
          <w:lang w:bidi="ar-JO"/>
        </w:rPr>
        <w:t>ب : التلوث المائي</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هو كل تغير في طبيعة الماء وخواصه الطبيعية بحيث يصبح غير صالح للكائنات الحية سواء كان هذا التغير فيزيائية أو كيمائية أو بيولوجية »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ar-JO"/>
        </w:rPr>
        <w:t xml:space="preserve"> يعتبر من أشد أنواع التلوث خطرة وذلك لقلة نسبة المياه العذبة حيث لا تتعدى 3 ٪ وارتفاع نسبة المياه المالحة .</w:t>
      </w:r>
      <w:r w:rsidRPr="006D136E">
        <w:rPr>
          <w:rFonts w:asciiTheme="majorBidi" w:eastAsiaTheme="minorEastAsia" w:hAnsiTheme="majorBidi" w:cstheme="majorBidi"/>
          <w:sz w:val="28"/>
          <w:szCs w:val="28"/>
          <w:rtl/>
          <w:lang w:bidi="fa-IR"/>
        </w:rPr>
        <w:t xml:space="preserve">۹۷% </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مصادر التلوث المائي : </w:t>
      </w:r>
    </w:p>
    <w:p w:rsidR="00E60B23" w:rsidRPr="006D136E" w:rsidRDefault="00E60B23" w:rsidP="002A4909">
      <w:pPr>
        <w:numPr>
          <w:ilvl w:val="0"/>
          <w:numId w:val="23"/>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إلقاء المخلفات الصناعية الصلبة والسائلة في المياه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٢- التلوث الحراري الناتج عن التخلص من المياه الساخنة المستخدمة في تبريد آلات المصانع عن </w:t>
      </w:r>
      <w:proofErr w:type="spellStart"/>
      <w:r w:rsidRPr="006D136E">
        <w:rPr>
          <w:rFonts w:asciiTheme="majorBidi" w:eastAsiaTheme="minorEastAsia" w:hAnsiTheme="majorBidi" w:cstheme="majorBidi"/>
          <w:sz w:val="28"/>
          <w:szCs w:val="28"/>
          <w:rtl/>
          <w:lang w:bidi="ar-JO"/>
        </w:rPr>
        <w:t>طریق</w:t>
      </w:r>
      <w:proofErr w:type="spellEnd"/>
      <w:r w:rsidRPr="006D136E">
        <w:rPr>
          <w:rFonts w:asciiTheme="majorBidi" w:eastAsiaTheme="minorEastAsia" w:hAnsiTheme="majorBidi" w:cstheme="majorBidi"/>
          <w:sz w:val="28"/>
          <w:szCs w:val="28"/>
          <w:rtl/>
          <w:lang w:bidi="ar-JO"/>
        </w:rPr>
        <w:t xml:space="preserve"> سكبها بالبحار . ( المفاعلات النووية )</w:t>
      </w:r>
    </w:p>
    <w:p w:rsidR="00E60B23" w:rsidRPr="006D136E" w:rsidRDefault="00E60B23" w:rsidP="002A4909">
      <w:pPr>
        <w:numPr>
          <w:ilvl w:val="0"/>
          <w:numId w:val="24"/>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لتلوث النفطي الناتج عن التسريب أثناء تصدير البترول وغسل خزانات ناقلات البترول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4 - إلقاء مياه الصرف الصحي في البحر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 مثال للتلوث المائي تعرض الخليج العربي عام 1991 م لسكب البترول فيه متعمدة من قبل القوات العراقية أثناء غزو الكويت مما نتج عنه تدمير للبيئة البحرية بشكل كبير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شكل رقم (43) نسب </w:t>
      </w:r>
      <w:proofErr w:type="spellStart"/>
      <w:r w:rsidRPr="006D136E">
        <w:rPr>
          <w:rFonts w:asciiTheme="majorBidi" w:eastAsiaTheme="minorEastAsia" w:hAnsiTheme="majorBidi" w:cstheme="majorBidi"/>
          <w:sz w:val="28"/>
          <w:szCs w:val="28"/>
          <w:rtl/>
          <w:lang w:bidi="ar-JO"/>
        </w:rPr>
        <w:t>المياة</w:t>
      </w:r>
      <w:proofErr w:type="spellEnd"/>
      <w:r w:rsidRPr="006D136E">
        <w:rPr>
          <w:rFonts w:asciiTheme="majorBidi" w:eastAsiaTheme="minorEastAsia" w:hAnsiTheme="majorBidi" w:cstheme="majorBidi"/>
          <w:sz w:val="28"/>
          <w:szCs w:val="28"/>
          <w:rtl/>
          <w:lang w:bidi="ar-JO"/>
        </w:rPr>
        <w:t xml:space="preserve"> العذبة والمالحة في كوكب الارض حيث ان المالحة اقل م100 والعذبة اقل من 20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شكل رقم 44 رمي المياه الساخنة والمسببة للتلوث الحراري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شكل رقم 45 يبين التلوث النفطي.</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شكل رقم 46 اهداف التنمية المستدامة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lastRenderedPageBreak/>
        <w:t>صفحة 65</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نشاط : اقترح حلولا للمشكلات التالية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تلوث الهواء       تلوث الماء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تعلمت من الدرس </w:t>
      </w:r>
    </w:p>
    <w:p w:rsidR="00E60B23" w:rsidRPr="006D136E" w:rsidRDefault="00E60B23" w:rsidP="002A4909">
      <w:pPr>
        <w:numPr>
          <w:ilvl w:val="0"/>
          <w:numId w:val="25"/>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هناك ثلاث درجات للتلوث ( مقبول - خطر - مدمر ) ۔ </w:t>
      </w:r>
    </w:p>
    <w:p w:rsidR="00E60B23" w:rsidRPr="006D136E" w:rsidRDefault="00E60B23" w:rsidP="002A4909">
      <w:pPr>
        <w:numPr>
          <w:ilvl w:val="0"/>
          <w:numId w:val="25"/>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للتلوث الهوائي والمائي مصادر عديدة .</w:t>
      </w:r>
    </w:p>
    <w:p w:rsidR="00E60B23" w:rsidRPr="006D136E" w:rsidRDefault="00E60B23" w:rsidP="002A4909">
      <w:pPr>
        <w:numPr>
          <w:ilvl w:val="0"/>
          <w:numId w:val="25"/>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تعرضت دولة الكويت للتلوث </w:t>
      </w:r>
      <w:proofErr w:type="spellStart"/>
      <w:r w:rsidRPr="006D136E">
        <w:rPr>
          <w:rFonts w:asciiTheme="majorBidi" w:eastAsiaTheme="minorEastAsia" w:hAnsiTheme="majorBidi" w:cstheme="majorBidi"/>
          <w:sz w:val="28"/>
          <w:szCs w:val="28"/>
          <w:rtl/>
          <w:lang w:bidi="ar-JO"/>
        </w:rPr>
        <w:t>الهوائی</w:t>
      </w:r>
      <w:proofErr w:type="spellEnd"/>
      <w:r w:rsidRPr="006D136E">
        <w:rPr>
          <w:rFonts w:asciiTheme="majorBidi" w:eastAsiaTheme="minorEastAsia" w:hAnsiTheme="majorBidi" w:cstheme="majorBidi"/>
          <w:sz w:val="28"/>
          <w:szCs w:val="28"/>
          <w:rtl/>
          <w:lang w:bidi="ar-JO"/>
        </w:rPr>
        <w:t xml:space="preserve"> والمائي بشكل كبير جدا بسبب الغزو العراقي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4 - الهدف 14 للتنمية المستدامة الحياة تحت الماء » ۔ .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- 1 نشاط رقم 1 : - اكتب المصطلح أو المفهوم أمام كل عبارة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1- ( ...................) درجة التلوث التي لا يتأثر بها التوازن في النظام الإيكولوجي ولا يكون مصحوبا بأي أخطار بيئية . </w:t>
      </w:r>
    </w:p>
    <w:p w:rsidR="00E60B23" w:rsidRPr="006D136E" w:rsidRDefault="00E60B23" w:rsidP="002A4909">
      <w:pPr>
        <w:numPr>
          <w:ilvl w:val="0"/>
          <w:numId w:val="23"/>
        </w:numPr>
        <w:bidi/>
        <w:rPr>
          <w:rFonts w:asciiTheme="majorBidi" w:eastAsiaTheme="minorEastAsia" w:hAnsiTheme="majorBidi" w:cstheme="majorBidi"/>
          <w:sz w:val="28"/>
          <w:szCs w:val="28"/>
          <w:lang w:bidi="ar-JO"/>
        </w:rPr>
      </w:pPr>
      <w:r w:rsidRPr="006D136E">
        <w:rPr>
          <w:rFonts w:asciiTheme="majorBidi" w:eastAsiaTheme="minorEastAsia" w:hAnsiTheme="majorBidi" w:cstheme="majorBidi"/>
          <w:sz w:val="28"/>
          <w:szCs w:val="28"/>
          <w:rtl/>
          <w:lang w:bidi="ar-JO"/>
        </w:rPr>
        <w:t xml:space="preserve">(................) المرحلة التي بنهار فيها النظام الإيكولوجي ويصبح غير قادر على العطاء بسبب اختلاف مستوى الاتزان بشكل جذري .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lastRenderedPageBreak/>
        <w:t>صفحة 66</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نشاط رقم </w:t>
      </w:r>
      <w:r w:rsidRPr="006D136E">
        <w:rPr>
          <w:rFonts w:asciiTheme="majorBidi" w:eastAsiaTheme="minorEastAsia" w:hAnsiTheme="majorBidi" w:cstheme="majorBidi"/>
          <w:sz w:val="28"/>
          <w:szCs w:val="28"/>
          <w:rtl/>
          <w:lang w:bidi="fa-IR"/>
        </w:rPr>
        <w:t xml:space="preserve">۲ : -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من خلال شكل ( 46 ) ابحث في الموقع الإلكتروني للأمم المتحدة </w:t>
      </w:r>
      <w:r w:rsidRPr="006D136E">
        <w:rPr>
          <w:rFonts w:asciiTheme="majorBidi" w:eastAsiaTheme="minorEastAsia" w:hAnsiTheme="majorBidi" w:cstheme="majorBidi"/>
          <w:sz w:val="28"/>
          <w:szCs w:val="28"/>
          <w:lang w:bidi="ar-JO"/>
        </w:rPr>
        <w:t>www.un.org/ar/ .com</w:t>
      </w:r>
      <w:r w:rsidRPr="006D136E">
        <w:rPr>
          <w:rFonts w:asciiTheme="majorBidi" w:eastAsiaTheme="minorEastAsia" w:hAnsiTheme="majorBidi" w:cstheme="majorBidi"/>
          <w:sz w:val="28"/>
          <w:szCs w:val="28"/>
          <w:rtl/>
          <w:lang w:bidi="ar-JO"/>
        </w:rPr>
        <w:t xml:space="preserve"> عن أهمية هدف التنمية المستدامة رقم 14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نشاط رقم 3 : -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فرق بين كل من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التلوث الهوائي              التلوث المائي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نشاط رقم 4 :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صمم خريطة ذهنية لمصادر التلوث المائي في العالم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2C5475" w:rsidRPr="006D136E" w:rsidRDefault="002C5475">
      <w:pPr>
        <w:spacing w:after="200" w:line="276" w:lineRule="auto"/>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br w:type="page"/>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lastRenderedPageBreak/>
        <w:t xml:space="preserve">صفحة67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ج : تلوث التربة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هو خلل ذو طبيعة فيزيائية أو كيميائية أو حيوية ، مصدره نشاط إنساني يؤدي إلى عدم الاتزان بين مكونات التربة ، فالتربة جزء لا يتجزأ من النظام البيئي ، وكل ما يصيب النظام البيئي يصيب التربة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مصادر تلوث التربة :</w:t>
      </w:r>
    </w:p>
    <w:p w:rsidR="00E60B23" w:rsidRPr="006D136E" w:rsidRDefault="00E60B23" w:rsidP="002A4909">
      <w:pPr>
        <w:numPr>
          <w:ilvl w:val="0"/>
          <w:numId w:val="26"/>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مصادر ميكانيكية : مثل الحراثة ، قطع الأشجار حفر المناجم ، الرعي الجائر ، التعرية </w:t>
      </w:r>
      <w:proofErr w:type="spellStart"/>
      <w:r w:rsidRPr="006D136E">
        <w:rPr>
          <w:rFonts w:asciiTheme="majorBidi" w:eastAsiaTheme="minorEastAsia" w:hAnsiTheme="majorBidi" w:cstheme="majorBidi"/>
          <w:sz w:val="28"/>
          <w:szCs w:val="28"/>
          <w:rtl/>
          <w:lang w:bidi="ar-JO"/>
        </w:rPr>
        <w:t>الريحية</w:t>
      </w:r>
      <w:proofErr w:type="spellEnd"/>
      <w:r w:rsidRPr="006D136E">
        <w:rPr>
          <w:rFonts w:asciiTheme="majorBidi" w:eastAsiaTheme="minorEastAsia" w:hAnsiTheme="majorBidi" w:cstheme="majorBidi"/>
          <w:sz w:val="28"/>
          <w:szCs w:val="28"/>
          <w:rtl/>
          <w:lang w:bidi="ar-JO"/>
        </w:rPr>
        <w:t xml:space="preserve"> أو المائية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w:t>
      </w:r>
      <w:r w:rsidRPr="006D136E">
        <w:rPr>
          <w:rFonts w:asciiTheme="majorBidi" w:eastAsiaTheme="minorEastAsia" w:hAnsiTheme="majorBidi" w:cstheme="majorBidi"/>
          <w:sz w:val="28"/>
          <w:szCs w:val="28"/>
          <w:rtl/>
          <w:lang w:bidi="fa-IR"/>
        </w:rPr>
        <w:t xml:space="preserve">۲- </w:t>
      </w:r>
      <w:r w:rsidRPr="006D136E">
        <w:rPr>
          <w:rFonts w:asciiTheme="majorBidi" w:eastAsiaTheme="minorEastAsia" w:hAnsiTheme="majorBidi" w:cstheme="majorBidi"/>
          <w:sz w:val="28"/>
          <w:szCs w:val="28"/>
          <w:rtl/>
          <w:lang w:bidi="ar-JO"/>
        </w:rPr>
        <w:t>مصادر حيوية : دخول مسبب مرضي أو آفة زراعية .</w:t>
      </w:r>
    </w:p>
    <w:p w:rsidR="00E60B23" w:rsidRPr="006D136E" w:rsidRDefault="00E60B23" w:rsidP="002A4909">
      <w:pPr>
        <w:numPr>
          <w:ilvl w:val="0"/>
          <w:numId w:val="23"/>
        </w:num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مصادر </w:t>
      </w:r>
      <w:proofErr w:type="spellStart"/>
      <w:r w:rsidRPr="006D136E">
        <w:rPr>
          <w:rFonts w:asciiTheme="majorBidi" w:eastAsiaTheme="minorEastAsia" w:hAnsiTheme="majorBidi" w:cstheme="majorBidi"/>
          <w:sz w:val="28"/>
          <w:szCs w:val="28"/>
          <w:rtl/>
          <w:lang w:bidi="ar-JO"/>
        </w:rPr>
        <w:t>کیمیائية</w:t>
      </w:r>
      <w:proofErr w:type="spellEnd"/>
      <w:r w:rsidRPr="006D136E">
        <w:rPr>
          <w:rFonts w:asciiTheme="majorBidi" w:eastAsiaTheme="minorEastAsia" w:hAnsiTheme="majorBidi" w:cstheme="majorBidi"/>
          <w:sz w:val="28"/>
          <w:szCs w:val="28"/>
          <w:rtl/>
          <w:lang w:bidi="ar-JO"/>
        </w:rPr>
        <w:t xml:space="preserve"> : استخدام المبيدات الحشرية والأسمدة الكيميائية على المناطق الزراعية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و أضرار تلوث التربة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ar-JO"/>
        </w:rPr>
        <w:t xml:space="preserve"> 1- قلة الإنتاج الزراعي الذي يحتاجه الإنسان بسبب اعتياد النباتات على التربة .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fa-IR"/>
        </w:rPr>
        <w:t xml:space="preserve">۲- </w:t>
      </w:r>
      <w:r w:rsidRPr="006D136E">
        <w:rPr>
          <w:rFonts w:asciiTheme="majorBidi" w:eastAsiaTheme="minorEastAsia" w:hAnsiTheme="majorBidi" w:cstheme="majorBidi"/>
          <w:sz w:val="28"/>
          <w:szCs w:val="28"/>
          <w:rtl/>
          <w:lang w:bidi="ar-JO"/>
        </w:rPr>
        <w:t>انقراض بعض النباتات والحيوانات بسبب تلوث التربة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3-ازدياد الطفيليات والبكتيريا ومسببات الأمراض للإنسان بسبب تلوث المحاصيل الزراعية .</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ar-JO"/>
        </w:rPr>
        <w:t xml:space="preserve"> 4 - تلوث المياه الجوفية ومياه البحار التي يعتمد عليها الإنسان في الشرب .</w:t>
      </w: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ar-JO"/>
        </w:rPr>
      </w:pP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اضف لمعلوماتك إن تربة الكويت تحتوي على نسبة عالية من الرمل قد تصل 95٪ وتفتقد للمواد العضوية والعناصر الأخرى مثل النيتروجين والفوسفور والبوتاسيوم ، وليس لها القدرة على الاحتفاظ بالماء الكثير</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شكل رقم 47</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تبين طريقة الري عن طريق الطائرة.</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شكل رقم 48</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يبين تسريب النفط.</w:t>
      </w:r>
    </w:p>
    <w:p w:rsidR="00E60B23" w:rsidRPr="006D136E" w:rsidRDefault="00E60B23" w:rsidP="00E60B23">
      <w:pPr>
        <w:bidi/>
        <w:rPr>
          <w:rFonts w:asciiTheme="majorBidi" w:eastAsiaTheme="minorEastAsia" w:hAnsiTheme="majorBidi" w:cstheme="majorBidi"/>
          <w:sz w:val="28"/>
          <w:szCs w:val="28"/>
          <w:rtl/>
          <w:lang w:bidi="fa-IR"/>
        </w:rPr>
      </w:pPr>
    </w:p>
    <w:p w:rsidR="002C5475" w:rsidRPr="006D136E" w:rsidRDefault="002C5475">
      <w:pPr>
        <w:spacing w:after="200" w:line="276" w:lineRule="auto"/>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br w:type="page"/>
      </w:r>
    </w:p>
    <w:p w:rsidR="00E60B23" w:rsidRPr="006D136E" w:rsidRDefault="00E60B23" w:rsidP="00E60B23">
      <w:pPr>
        <w:bidi/>
        <w:rPr>
          <w:rFonts w:asciiTheme="majorBidi" w:eastAsiaTheme="minorEastAsia" w:hAnsiTheme="majorBidi" w:cstheme="majorBidi"/>
          <w:sz w:val="28"/>
          <w:szCs w:val="28"/>
          <w:lang w:bidi="ar-YE"/>
        </w:rPr>
      </w:pPr>
      <w:r w:rsidRPr="006D136E">
        <w:rPr>
          <w:rFonts w:asciiTheme="majorBidi" w:eastAsiaTheme="minorEastAsia" w:hAnsiTheme="majorBidi" w:cstheme="majorBidi"/>
          <w:sz w:val="28"/>
          <w:szCs w:val="28"/>
          <w:rtl/>
          <w:lang w:bidi="fa-IR"/>
        </w:rPr>
        <w:lastRenderedPageBreak/>
        <w:t xml:space="preserve">صفحة </w:t>
      </w:r>
      <w:r w:rsidRPr="006D136E">
        <w:rPr>
          <w:rFonts w:asciiTheme="majorBidi" w:eastAsiaTheme="minorEastAsia" w:hAnsiTheme="majorBidi" w:cstheme="majorBidi"/>
          <w:sz w:val="28"/>
          <w:szCs w:val="28"/>
          <w:lang w:bidi="ar-YE"/>
        </w:rPr>
        <w:t>68</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نشاط : اقترح حلولا للحد من تلوث التربة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1...................</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2....................</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3........................</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حددت منظمة الأغذية والزراعة للأمم المتحدة  </w:t>
      </w:r>
      <w:r w:rsidRPr="006D136E">
        <w:rPr>
          <w:rFonts w:asciiTheme="majorBidi" w:eastAsiaTheme="minorEastAsia" w:hAnsiTheme="majorBidi" w:cstheme="majorBidi"/>
          <w:sz w:val="28"/>
          <w:szCs w:val="28"/>
          <w:lang w:bidi="fa-IR"/>
        </w:rPr>
        <w:t xml:space="preserve">F A O </w:t>
      </w:r>
      <w:r w:rsidRPr="006D136E">
        <w:rPr>
          <w:rFonts w:asciiTheme="majorBidi" w:eastAsiaTheme="minorEastAsia" w:hAnsiTheme="majorBidi" w:cstheme="majorBidi"/>
          <w:sz w:val="28"/>
          <w:szCs w:val="28"/>
          <w:rtl/>
          <w:lang w:bidi="fa-IR"/>
        </w:rPr>
        <w:t>خمسة أسباب تجعل التربة هي الأساس للمستقبل المستدام لكوكب الأرض</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 1- التربة الصحية هي مصدر غذاء العالم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 ٢- الترية مثل النفط أو الغاز الطبيعي ، من الموارد المحدودة .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٣- الاستثمار في الإدارة المستدامة للتربة يحقق بعد اقتصادياً وبيئياً .</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شكل رقم 49 يبين مجموعة ماشية ترعى في مسطحات خضراء.</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شكل رقم 50 شعار منظمة الاغذية والزراعة للامم المتحدة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شكل رقم 51 القضاء التام على الجوع </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2C5475" w:rsidRPr="006D136E" w:rsidRDefault="002C5475">
      <w:pPr>
        <w:spacing w:after="200" w:line="276" w:lineRule="auto"/>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br w:type="page"/>
      </w:r>
    </w:p>
    <w:p w:rsidR="00E60B23" w:rsidRPr="006D136E" w:rsidRDefault="00E60B23" w:rsidP="00E60B23">
      <w:pPr>
        <w:bidi/>
        <w:rPr>
          <w:rFonts w:asciiTheme="majorBidi" w:eastAsiaTheme="minorEastAsia" w:hAnsiTheme="majorBidi" w:cstheme="majorBidi"/>
          <w:sz w:val="28"/>
          <w:szCs w:val="28"/>
          <w:rtl/>
          <w:lang w:bidi="ar-YE"/>
        </w:rPr>
      </w:pPr>
      <w:r w:rsidRPr="006D136E">
        <w:rPr>
          <w:rFonts w:asciiTheme="majorBidi" w:eastAsiaTheme="minorEastAsia" w:hAnsiTheme="majorBidi" w:cstheme="majorBidi"/>
          <w:sz w:val="28"/>
          <w:szCs w:val="28"/>
          <w:rtl/>
          <w:lang w:bidi="fa-IR"/>
        </w:rPr>
        <w:lastRenderedPageBreak/>
        <w:t xml:space="preserve">صفحة </w:t>
      </w:r>
      <w:r w:rsidRPr="006D136E">
        <w:rPr>
          <w:rFonts w:asciiTheme="majorBidi" w:eastAsiaTheme="minorEastAsia" w:hAnsiTheme="majorBidi" w:cstheme="majorBidi"/>
          <w:sz w:val="28"/>
          <w:szCs w:val="28"/>
          <w:rtl/>
          <w:lang w:bidi="ar-YE"/>
        </w:rPr>
        <w:t>69</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د : التلوث الضوضائي</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 تعتبر الضوضاء شكلا من أشكال التلوث البيئي له خطورته ومن الصعب تجنبه ، وهو في تزايد مستمر نتيجة للتقدم التكنولوجي والنمو السكاني والاعتماد المتزايد على استخدام الآلة في شتى نواحي الحياة ، وتعرف وحدة قياس ضغط الصوت </w:t>
      </w:r>
      <w:r w:rsidRPr="006D136E">
        <w:rPr>
          <w:rFonts w:asciiTheme="majorBidi" w:eastAsiaTheme="minorEastAsia" w:hAnsiTheme="majorBidi" w:cstheme="majorBidi"/>
          <w:sz w:val="28"/>
          <w:szCs w:val="28"/>
          <w:lang w:bidi="fa-IR"/>
        </w:rPr>
        <w:t>volume</w:t>
      </w:r>
      <w:r w:rsidRPr="006D136E">
        <w:rPr>
          <w:rFonts w:asciiTheme="majorBidi" w:eastAsiaTheme="minorEastAsia" w:hAnsiTheme="majorBidi" w:cstheme="majorBidi"/>
          <w:sz w:val="28"/>
          <w:szCs w:val="28"/>
          <w:rtl/>
          <w:lang w:bidi="fa-IR"/>
        </w:rPr>
        <w:t xml:space="preserve"> بالديسيبل ( </w:t>
      </w:r>
      <w:r w:rsidRPr="006D136E">
        <w:rPr>
          <w:rFonts w:asciiTheme="majorBidi" w:eastAsiaTheme="minorEastAsia" w:hAnsiTheme="majorBidi" w:cstheme="majorBidi"/>
          <w:sz w:val="28"/>
          <w:szCs w:val="28"/>
          <w:lang w:bidi="fa-IR"/>
        </w:rPr>
        <w:t>decibel ( DB</w:t>
      </w:r>
      <w:r w:rsidRPr="006D136E">
        <w:rPr>
          <w:rFonts w:asciiTheme="majorBidi" w:eastAsiaTheme="minorEastAsia" w:hAnsiTheme="majorBidi" w:cstheme="majorBidi"/>
          <w:sz w:val="28"/>
          <w:szCs w:val="28"/>
          <w:rtl/>
          <w:lang w:bidi="fa-IR"/>
        </w:rPr>
        <w:t xml:space="preserve"> وإذا تجاوز 85 </w:t>
      </w:r>
      <w:r w:rsidRPr="006D136E">
        <w:rPr>
          <w:rFonts w:asciiTheme="majorBidi" w:eastAsiaTheme="minorEastAsia" w:hAnsiTheme="majorBidi" w:cstheme="majorBidi"/>
          <w:sz w:val="28"/>
          <w:szCs w:val="28"/>
          <w:lang w:bidi="fa-IR"/>
        </w:rPr>
        <w:t>DB</w:t>
      </w:r>
      <w:r w:rsidRPr="006D136E">
        <w:rPr>
          <w:rFonts w:asciiTheme="majorBidi" w:eastAsiaTheme="minorEastAsia" w:hAnsiTheme="majorBidi" w:cstheme="majorBidi"/>
          <w:sz w:val="28"/>
          <w:szCs w:val="28"/>
          <w:rtl/>
          <w:lang w:bidi="fa-IR"/>
        </w:rPr>
        <w:t xml:space="preserve"> يصبح مستوى الصوت مدمرة وخطرة على الإنسان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 : أنواع التلوث الضوضائي :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1-المزمن عندما يتم لمسبباته بشكل مستمر و بدون توقف والذي قد ينتج عنه خلل مستديم في السمع .</w:t>
      </w:r>
    </w:p>
    <w:p w:rsidR="00E60B23" w:rsidRPr="006D136E" w:rsidRDefault="00E60B23" w:rsidP="002A4909">
      <w:pPr>
        <w:numPr>
          <w:ilvl w:val="0"/>
          <w:numId w:val="26"/>
        </w:numPr>
        <w:bidi/>
        <w:rPr>
          <w:rFonts w:asciiTheme="majorBidi" w:eastAsiaTheme="minorEastAsia" w:hAnsiTheme="majorBidi" w:cstheme="majorBidi"/>
          <w:sz w:val="28"/>
          <w:szCs w:val="28"/>
          <w:lang w:bidi="fa-IR"/>
        </w:rPr>
      </w:pPr>
      <w:r w:rsidRPr="006D136E">
        <w:rPr>
          <w:rFonts w:asciiTheme="majorBidi" w:eastAsiaTheme="minorEastAsia" w:hAnsiTheme="majorBidi" w:cstheme="majorBidi"/>
          <w:sz w:val="28"/>
          <w:szCs w:val="28"/>
          <w:rtl/>
          <w:lang w:bidi="fa-IR"/>
        </w:rPr>
        <w:t xml:space="preserve">المؤقت اذا كان غير دائم ويستمر لفترات محدودة فقط مثل ضجيج الاماكن المزدحمة ويؤدي هذا النوع لحدوث بعض الاضرار البسيطة كالتعرض لضعف السمع المؤقت </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ومصادر التلوث الضوضائي : 1- آلات المصانع أثناء تشغيلها . ۲- ضجيج أعمال البناء والتشييد وهو أكثر الأنواع انتشار . 3- أصوات وسائل النقل من سيارات وشاحنات وقطارات وغيرها وخصوصا بالمدن الكبرى . 4 - أصوات الآلات المنزلية الحديثة مثل التكييف والغسالات والتلفاز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 نشاط : هل هناك أضرار من الأجهزة الذكية على الجهاز السمعي والبصري للإنسان ؟ ناقش زملاءك</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هل تعلم أن التلوث الضوضائي هو خليط متنافر من الأصوات ذات استمرارية غير مرغوب فيها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شكل رقم 52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يبين مقياس الضوضاء</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lastRenderedPageBreak/>
        <w:t>صفحة 70</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أضرار التلوث الضوضائي : </w:t>
      </w:r>
    </w:p>
    <w:p w:rsidR="00E60B23" w:rsidRPr="006D136E" w:rsidRDefault="00E60B23" w:rsidP="002A4909">
      <w:pPr>
        <w:numPr>
          <w:ilvl w:val="0"/>
          <w:numId w:val="27"/>
        </w:numPr>
        <w:bidi/>
        <w:rPr>
          <w:rFonts w:asciiTheme="majorBidi" w:eastAsiaTheme="minorEastAsia" w:hAnsiTheme="majorBidi" w:cstheme="majorBidi"/>
          <w:sz w:val="28"/>
          <w:szCs w:val="28"/>
          <w:lang w:bidi="fa-IR"/>
        </w:rPr>
      </w:pPr>
      <w:r w:rsidRPr="006D136E">
        <w:rPr>
          <w:rFonts w:asciiTheme="majorBidi" w:eastAsiaTheme="minorEastAsia" w:hAnsiTheme="majorBidi" w:cstheme="majorBidi"/>
          <w:sz w:val="28"/>
          <w:szCs w:val="28"/>
          <w:rtl/>
          <w:lang w:bidi="fa-IR"/>
        </w:rPr>
        <w:t xml:space="preserve">اضعف السمع ۔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٢- الإصابة بالصم .</w:t>
      </w:r>
    </w:p>
    <w:p w:rsidR="00E60B23" w:rsidRPr="006D136E" w:rsidRDefault="00E60B23" w:rsidP="002A4909">
      <w:pPr>
        <w:numPr>
          <w:ilvl w:val="0"/>
          <w:numId w:val="26"/>
        </w:num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ارتفاع ضغط الدم .</w:t>
      </w:r>
    </w:p>
    <w:p w:rsidR="00E60B23" w:rsidRPr="006D136E" w:rsidRDefault="00E60B23" w:rsidP="002A4909">
      <w:pPr>
        <w:numPr>
          <w:ilvl w:val="0"/>
          <w:numId w:val="26"/>
        </w:num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الشعور بالصداع والطنين في ال في الأذن . </w:t>
      </w: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نشاط : اقترح حلول للحد من التلوث الضوضائي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 ۱.....................................</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2................................</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3.................................</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4...............................</w:t>
      </w:r>
    </w:p>
    <w:p w:rsidR="00E60B23" w:rsidRPr="006D136E" w:rsidRDefault="00E60B23" w:rsidP="00E60B23">
      <w:pPr>
        <w:bidi/>
        <w:rPr>
          <w:rFonts w:asciiTheme="majorBidi" w:eastAsiaTheme="minorEastAsia" w:hAnsiTheme="majorBidi" w:cstheme="majorBidi"/>
          <w:sz w:val="28"/>
          <w:szCs w:val="28"/>
          <w:rtl/>
          <w:lang w:bidi="ar-JO"/>
        </w:rPr>
      </w:pPr>
      <w:r w:rsidRPr="006D136E">
        <w:rPr>
          <w:rFonts w:asciiTheme="majorBidi" w:eastAsiaTheme="minorEastAsia" w:hAnsiTheme="majorBidi" w:cstheme="majorBidi"/>
          <w:sz w:val="28"/>
          <w:szCs w:val="28"/>
          <w:rtl/>
          <w:lang w:bidi="fa-IR"/>
        </w:rPr>
        <w:t xml:space="preserve">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 تعلمت من الدرس :</w:t>
      </w:r>
    </w:p>
    <w:p w:rsidR="00E60B23" w:rsidRPr="006D136E" w:rsidRDefault="00E60B23" w:rsidP="002A4909">
      <w:pPr>
        <w:numPr>
          <w:ilvl w:val="0"/>
          <w:numId w:val="28"/>
        </w:num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وجود علاقة قوية بين التربة والغذاء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 ٢- الإنسان هو أحد أكبر أسباب تلوث التربة .</w:t>
      </w:r>
    </w:p>
    <w:p w:rsidR="00E60B23"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xml:space="preserve">3. للتلوث الضوضائي نوعان مؤقت ومزمن </w:t>
      </w:r>
    </w:p>
    <w:p w:rsidR="002C5475" w:rsidRPr="006D136E" w:rsidRDefault="00E60B23" w:rsidP="00E60B23">
      <w:pPr>
        <w:bidi/>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t>. 4- يجب الابتعاد عن الأماكن ذات الصوت العالي .</w:t>
      </w:r>
    </w:p>
    <w:p w:rsidR="002C5475" w:rsidRPr="006D136E" w:rsidRDefault="002C5475">
      <w:pPr>
        <w:spacing w:after="200" w:line="276" w:lineRule="auto"/>
        <w:rPr>
          <w:rFonts w:asciiTheme="majorBidi" w:eastAsiaTheme="minorEastAsia" w:hAnsiTheme="majorBidi" w:cstheme="majorBidi"/>
          <w:sz w:val="28"/>
          <w:szCs w:val="28"/>
          <w:rtl/>
          <w:lang w:bidi="fa-IR"/>
        </w:rPr>
      </w:pPr>
      <w:r w:rsidRPr="006D136E">
        <w:rPr>
          <w:rFonts w:asciiTheme="majorBidi" w:eastAsiaTheme="minorEastAsia" w:hAnsiTheme="majorBidi" w:cstheme="majorBidi"/>
          <w:sz w:val="28"/>
          <w:szCs w:val="28"/>
          <w:rtl/>
          <w:lang w:bidi="fa-IR"/>
        </w:rPr>
        <w:br w:type="page"/>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71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۱</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 علل ) التربة هي الأساس للمستقبل المستدام لكوكب الأرض</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 ۲ : - أكمل التالي</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مصادر تلوث التربة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 3 : - لاحظ الشعار المقابل (هنا شعار منظمة الأغذية والزراعة للأمم المتحدة</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ثم ابحث بأحد محركات البحث عما يلي</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أ- اسم المنظمة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ب- سنة التأسيس</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ج - المقر</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د- أهدافها</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٤</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عرف المفاهيم التالية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تلوث التربة</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٢</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التلوث الضوضائي</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3B482A" w:rsidRPr="006D136E" w:rsidRDefault="003B482A">
      <w:pPr>
        <w:spacing w:after="200" w:line="276" w:lineRule="auto"/>
        <w:rPr>
          <w:rFonts w:asciiTheme="majorBidi" w:hAnsiTheme="majorBidi" w:cstheme="majorBidi"/>
          <w:sz w:val="28"/>
          <w:szCs w:val="28"/>
          <w:rtl/>
        </w:rPr>
      </w:pPr>
      <w:r w:rsidRPr="006D136E">
        <w:rPr>
          <w:rFonts w:asciiTheme="majorBidi" w:hAnsiTheme="majorBidi" w:cstheme="majorBidi"/>
          <w:sz w:val="28"/>
          <w:szCs w:val="28"/>
          <w:rtl/>
        </w:rPr>
        <w:br w:type="page"/>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72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ثانيا : التصحر</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 xml:space="preserve">التصحر هو تناقص في قدرة الإنتاج البيولوجي للأرض أو تدهور خصوبة الأراضي المنتجة بالمعدل الذي </w:t>
      </w:r>
      <w:proofErr w:type="spellStart"/>
      <w:r w:rsidRPr="006D136E">
        <w:rPr>
          <w:rFonts w:asciiTheme="majorBidi" w:hAnsiTheme="majorBidi" w:cstheme="majorBidi"/>
          <w:sz w:val="28"/>
          <w:szCs w:val="28"/>
          <w:rtl/>
        </w:rPr>
        <w:t>یكسبها</w:t>
      </w:r>
      <w:proofErr w:type="spellEnd"/>
      <w:r w:rsidRPr="006D136E">
        <w:rPr>
          <w:rFonts w:asciiTheme="majorBidi" w:hAnsiTheme="majorBidi" w:cstheme="majorBidi"/>
          <w:sz w:val="28"/>
          <w:szCs w:val="28"/>
          <w:rtl/>
        </w:rPr>
        <w:t xml:space="preserve"> ظروف تشبه الأحوال المناخية الصحراوية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تعد مشكلة التصحر من الظواهر المهمة وأصبحت آثارها السلبية لا تقتصر على منطقة محددة دائما تشكل مساحة كبيرة وفي معظم القارات ولاسيما في قارة أفريقيا مما أدى إلى قلة إنتاج المحاصيل والذي ينعكس على تغذية الإنسان والحيوان . وقد أولت الأمم المتحدة اهتماما كبيرة بهذه المشكلة وتم تخصيص يوم 17 يونيو من كل عام ليحتفل العالم باليوم العالمي لمكافحة الجفاف والتصحر</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اسباب مشكلة التصحر</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طبيعية مثل: ١-قلة الأمطار ٢-رتفاع نسب التبخر ٣-تعرية التربة ٤- زحف الكثبان الرملية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بشرية مثل: ١- الرعي الجائر ٢-  الري غير المتقن للأرض</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الإفراط في قطع الأشجار ٤-زراعة المناطق الهامشية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مظاهر التصحر : ١- تعرية التربة . ۲- انتشار وزحف الكثبان الرملية . ٣- تدهور وزوال غطاء النبات الطبيعي . ٤- تملح التربة في المناطق الزراعية</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3B482A" w:rsidRPr="006D136E" w:rsidRDefault="003B482A">
      <w:pPr>
        <w:spacing w:after="200" w:line="276" w:lineRule="auto"/>
        <w:rPr>
          <w:rFonts w:asciiTheme="majorBidi" w:hAnsiTheme="majorBidi" w:cstheme="majorBidi"/>
          <w:sz w:val="28"/>
          <w:szCs w:val="28"/>
          <w:rtl/>
        </w:rPr>
      </w:pPr>
      <w:r w:rsidRPr="006D136E">
        <w:rPr>
          <w:rFonts w:asciiTheme="majorBidi" w:hAnsiTheme="majorBidi" w:cstheme="majorBidi"/>
          <w:sz w:val="28"/>
          <w:szCs w:val="28"/>
          <w:rtl/>
        </w:rPr>
        <w:br w:type="page"/>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73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 xml:space="preserve">تصنيف درجات التصحر حسب مؤتمر </w:t>
      </w:r>
      <w:proofErr w:type="spellStart"/>
      <w:r w:rsidRPr="006D136E">
        <w:rPr>
          <w:rFonts w:asciiTheme="majorBidi" w:hAnsiTheme="majorBidi" w:cstheme="majorBidi"/>
          <w:sz w:val="28"/>
          <w:szCs w:val="28"/>
          <w:rtl/>
        </w:rPr>
        <w:t>نیروبي</w:t>
      </w:r>
      <w:proofErr w:type="spellEnd"/>
      <w:r w:rsidRPr="006D136E">
        <w:rPr>
          <w:rFonts w:asciiTheme="majorBidi" w:hAnsiTheme="majorBidi" w:cstheme="majorBidi"/>
          <w:sz w:val="28"/>
          <w:szCs w:val="28"/>
          <w:rtl/>
        </w:rPr>
        <w:t xml:space="preserve"> عام ۱۹۷۷ م</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تصحر طفيف : حدوث تلف أو تدمير طفيف جدا في الغطاء النباتي والتربة مما لا يؤثر تأثيرا واضحا في القدرة الإنتاجية للأرض</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تصحر معتدل : حدوث تلف بدرجة متوسطة الغطاء النباتي وتكوين كثبان رملية صغيرة مما يقلل عائد الإنتاج بنسبة</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۱۰</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٥٠</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تصحر شديد : حدوث نشاط كبير في زحف الرمال وتكون أخاديد كبيرة وتملح التربة مما يقلل عائد الإنتاج بنسبة تتراوح ما بين ٥٠ إلى</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٩٠</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٤</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تصحر شديد جدا : حدوث حركة كثبان رملية كبيرة نتج عنها الأخاديد و الأودية العميقة والكبيرة مما جعل التربة تفقد قدرتها الإنتاجية بنسبة أكثر من</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٩٠</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 اقترح حلولا لعلاج مشكلة التصحر</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تعاني دولة الكويت من التصحر في فترات فصل الصيف والذي نتج عنه فقد الأرض لقدرتها الإنتاجية وخصوبتها وانتشار الكثبان الرملية وتكدس الأتربة والرمال على المباني والأماكن الحيوية في البيئة الصحراوية ، فقامت دولة</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74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الكويت بجهود عديدة للتغلب على هذه المشكلة منها عمل محميات طبيعية بأماكن عديدة تحت إشراف الهيئة العامة للبيئة ، انظر خريطة رقم ( 61 ) -هما خريطة عن المحميات الطبيعية في الكويت</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يعود التصحر في الكويت إلى أسباب طبيعية تتمثل في : ١- الظروف المناخية القاسية والموقع الجغرافي . ۲- فقر البيئة من حيث نوعية التربة وندرة المياه السطحية و الجوفية والجفاف . ٣- عدم انتظام معدل هطول الأمطار</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الأسباب البشرية تتمثل في : ١- الزيادة المطردة في عدد السكان وزيادة الكثافة السكانية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٢</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القاء المخلفات والعمليات العسكرية ، خاصة أثناء حرب الفتنة الأمريكية بين الكويت والعراق</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الرعي الجائر للحيوانات</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٤</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المقالع المنتشرة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٥</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التخييم الموسمي</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 شارك زملاءك في إعداد تقرير عن المحميات الطبيعية في دولة الكويت وقدمها لمعلمك</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تعلمت من الدرس</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خطورة التصحر على كل بلدان العالم</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هناك اهتمام دولي لحل مظاهر التصحر</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لابد من الاهتمام بزيادة المحميات الطبيعية في العالم</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75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١</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أسباب مشكلة التصحر الطبيعية متعددة ( اذكرها</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tl/>
        </w:rPr>
      </w:pPr>
      <w:r w:rsidRPr="006D136E">
        <w:rPr>
          <w:rFonts w:asciiTheme="majorBidi" w:hAnsiTheme="majorBidi" w:cstheme="majorBidi"/>
          <w:sz w:val="28"/>
          <w:szCs w:val="28"/>
          <w:rtl/>
        </w:rPr>
        <w:t>نشاط رقم ۲ : - لاحظ الشعار الذي أمامك (هنا شعار للأرض قيمة حقيقية استثمرها وشكل كف اليد الأيمن والأيسر.</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ثم ابحث بأحد محركات البحث واكتب تقرير من أربعة أسطر عنه</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 ٣ : صمم مخطط سهميا لدرجات التصحر في المربع التالي (هنا مربع فارغ</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نشاط رقم ٤ : - ما مقترحاتك لحل مشكلة التصحر في دولة الكويت؟</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76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ثالثا : ندرة المياه</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هل تعلم ما المقصود بندرة المياه</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عدم وجود ما يكفي من الموارد المائية المتاحة لتلبية مطالب استخدام المياه داخل المنطقة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 xml:space="preserve">يستخدم سكان العالم كميات هائلة من المياه العذبة تقدر بملايين الجالونات يوميا من مصادر عدة أهمها الأنهار والبحيرات والآبار والينابيع والمياه الجوفية التي يستخدمها للشرب والأغراض المنزلية وللزراعة والصناعة ، وقد اهتمت الأمم المتحدة بهذه المشكلة وتم تخصيص </w:t>
      </w:r>
      <w:proofErr w:type="spellStart"/>
      <w:r w:rsidRPr="006D136E">
        <w:rPr>
          <w:rFonts w:asciiTheme="majorBidi" w:hAnsiTheme="majorBidi" w:cstheme="majorBidi"/>
          <w:sz w:val="28"/>
          <w:szCs w:val="28"/>
          <w:rtl/>
        </w:rPr>
        <w:t>تاریخ</w:t>
      </w:r>
      <w:proofErr w:type="spellEnd"/>
      <w:r w:rsidRPr="006D136E">
        <w:rPr>
          <w:rFonts w:asciiTheme="majorBidi" w:hAnsiTheme="majorBidi" w:cstheme="majorBidi"/>
          <w:sz w:val="28"/>
          <w:szCs w:val="28"/>
          <w:rtl/>
        </w:rPr>
        <w:t xml:space="preserve"> ۲۲ / مارس لجذب الانتباه إلى أهمية المياه العذبة ، والدعوة إلى الإدارة المستدامة لموارد المياه العذبة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تنقسم ندرة المياه إلى قسمين</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أ- ندرة مادية : تتمثل في عجز الموارد عن تلبية كمية الطلبات للسكان</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ب - ندرة معنوية : تتمثل في امتلاك البلد للموارد المائية التي تلبي جميع الاحتياجات ولكن تقع أمام إشكالية الإدارة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أسباب ندرة المياه : ١- زيادة الطلب على المياه جراء الزيادة السكانية المتسارعة .. ٢- زيادة متطلبات التنمية الاجتماعية والاقتصادية من خلال تنفيذ سياسات زراعية وصناعية تهدف إلى تحقيق الرفاه الاقتصادي والأمن الغذائي</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تدهور جودة المياه السطحية والجوفية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٤</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تغير المناخ بشكل كبير وبنطاق واسع</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967544" w:rsidRPr="006D136E" w:rsidRDefault="00967544">
      <w:pPr>
        <w:spacing w:after="200" w:line="276" w:lineRule="auto"/>
        <w:rPr>
          <w:rFonts w:asciiTheme="majorBidi" w:hAnsiTheme="majorBidi" w:cstheme="majorBidi"/>
          <w:sz w:val="28"/>
          <w:szCs w:val="28"/>
          <w:rtl/>
        </w:rPr>
      </w:pPr>
      <w:r w:rsidRPr="006D136E">
        <w:rPr>
          <w:rFonts w:asciiTheme="majorBidi" w:hAnsiTheme="majorBidi" w:cstheme="majorBidi"/>
          <w:sz w:val="28"/>
          <w:szCs w:val="28"/>
          <w:rtl/>
        </w:rPr>
        <w:br w:type="page"/>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Pr>
        <w:t xml:space="preserve"> 77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مصادر المياه</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المصادر التقليدية +المصادر غير التقليدية+ الأمطار + تحلية مياه البحر+ المياه الجوفية+ الأمطار الصناعية+</w:t>
      </w:r>
      <w:r w:rsidR="00967544" w:rsidRPr="006D136E">
        <w:rPr>
          <w:rFonts w:asciiTheme="majorBidi" w:hAnsiTheme="majorBidi" w:cstheme="majorBidi"/>
          <w:sz w:val="28"/>
          <w:szCs w:val="28"/>
          <w:rtl/>
        </w:rPr>
        <w:t xml:space="preserve"> </w:t>
      </w:r>
      <w:r w:rsidRPr="006D136E">
        <w:rPr>
          <w:rFonts w:asciiTheme="majorBidi" w:hAnsiTheme="majorBidi" w:cstheme="majorBidi"/>
          <w:sz w:val="28"/>
          <w:szCs w:val="28"/>
          <w:rtl/>
        </w:rPr>
        <w:t>المياه السطحية+</w:t>
      </w:r>
      <w:r w:rsidR="00967544" w:rsidRPr="006D136E">
        <w:rPr>
          <w:rFonts w:asciiTheme="majorBidi" w:hAnsiTheme="majorBidi" w:cstheme="majorBidi"/>
          <w:sz w:val="28"/>
          <w:szCs w:val="28"/>
          <w:rtl/>
        </w:rPr>
        <w:t xml:space="preserve"> </w:t>
      </w:r>
      <w:r w:rsidRPr="006D136E">
        <w:rPr>
          <w:rFonts w:asciiTheme="majorBidi" w:hAnsiTheme="majorBidi" w:cstheme="majorBidi"/>
          <w:sz w:val="28"/>
          <w:szCs w:val="28"/>
          <w:rtl/>
        </w:rPr>
        <w:t>معالجة مياه الصرف</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مظاهر ندرة المياه في العالم</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عدم الحصول على المياه الصالحة للشرب</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عدم كفاية الحصول على مياه الصرف الصحي</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نضوب المياه الجوفية في كثير من بلدان العالم</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٤</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انتقال الأمراض عن طريق المياه الجارية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٥</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وجود صراعات بين الدول على المياه</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كيفية المحافظة على المياه</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بناء محطات معالجة مياه الصرف</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٢</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الحد من الإفراط في سحب المياه الجوفية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بناء السدود لتخزين مياه الأمطار</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٤</w:t>
      </w:r>
      <w:r w:rsidRPr="006D136E">
        <w:rPr>
          <w:rFonts w:asciiTheme="majorBidi" w:hAnsiTheme="majorBidi" w:cstheme="majorBidi"/>
          <w:sz w:val="28"/>
          <w:szCs w:val="28"/>
        </w:rPr>
        <w:t>-</w:t>
      </w:r>
      <w:r w:rsidRPr="006D136E">
        <w:rPr>
          <w:rFonts w:asciiTheme="majorBidi" w:hAnsiTheme="majorBidi" w:cstheme="majorBidi"/>
          <w:sz w:val="28"/>
          <w:szCs w:val="28"/>
          <w:rtl/>
        </w:rPr>
        <w:t>استخدام أساليب ري حديثة للحفاظ على كمية المياه</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٥</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التوعية بوسائل الإعلام المختلفة بأهمية المياه</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6- </w:t>
      </w:r>
      <w:r w:rsidRPr="006D136E">
        <w:rPr>
          <w:rFonts w:asciiTheme="majorBidi" w:hAnsiTheme="majorBidi" w:cstheme="majorBidi"/>
          <w:sz w:val="28"/>
          <w:szCs w:val="28"/>
          <w:rtl/>
        </w:rPr>
        <w:t>سن قوانين وتشريعات للحد من هدر المياه</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78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أسباب ندرة المياه بدول مجلس التعاون لدول الخليج العربية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النمو السكاني</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التوسع العمراني والتنموي</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الموقع الجغرافي ذو المناخ الصحراوي</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lastRenderedPageBreak/>
        <w:t xml:space="preserve">- </w:t>
      </w:r>
      <w:r w:rsidRPr="006D136E">
        <w:rPr>
          <w:rFonts w:asciiTheme="majorBidi" w:hAnsiTheme="majorBidi" w:cstheme="majorBidi"/>
          <w:sz w:val="28"/>
          <w:szCs w:val="28"/>
          <w:rtl/>
        </w:rPr>
        <w:t>ارتفاع نسبة الملوحة بالمياه الجوفية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عدم وجود أنهار دائمة</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قلة سقوط الأمطار</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الأمن المائي</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توفر الكميات الكافية من المياه ذات النوعية الجيدة الضرورية ، وفي الوقت نفسه توفر كميات المياه المطلوبة لاستدامة وتعزيز وظائف النظم الأيكولوجية المهمة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سيناريوهات لضمان استمرارية المياه العذبة في دول مجلس التعاون لدول الخليج العربي ومنها</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الأول : استيراد المياه العذبة من الدول الغنية نسبيا بها لا سيما دول الجوار الجغرافي</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الثاني : يتمثل في استمرار الاعتماد على تحلية المياه ، التحلية ويرى بعضهم أن تحلية مياه البحر تعد أفضل المياه الجوفية من عملية نقل المياه من الخارج . علل</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ما هو دورك في الحفاظ على المياه العذبة؟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شكل رقم</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٦٨</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مياه السدود</w:t>
      </w:r>
      <w:r w:rsidRPr="006D136E">
        <w:rPr>
          <w:rFonts w:asciiTheme="majorBidi" w:hAnsiTheme="majorBidi" w:cstheme="majorBidi"/>
          <w:sz w:val="28"/>
          <w:szCs w:val="28"/>
        </w:rPr>
        <w:t xml:space="preserve">  18%</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مياه الصرف الصحي</w:t>
      </w:r>
      <w:r w:rsidRPr="006D136E">
        <w:rPr>
          <w:rFonts w:asciiTheme="majorBidi" w:hAnsiTheme="majorBidi" w:cstheme="majorBidi"/>
          <w:sz w:val="28"/>
          <w:szCs w:val="28"/>
        </w:rPr>
        <w:t xml:space="preserve"> 15%</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مياه التحلية</w:t>
      </w:r>
      <w:r w:rsidRPr="006D136E">
        <w:rPr>
          <w:rFonts w:asciiTheme="majorBidi" w:hAnsiTheme="majorBidi" w:cstheme="majorBidi"/>
          <w:sz w:val="28"/>
          <w:szCs w:val="28"/>
        </w:rPr>
        <w:t xml:space="preserve"> 52%</w:t>
      </w:r>
    </w:p>
    <w:p w:rsidR="003B482A" w:rsidRPr="006D136E" w:rsidRDefault="00967544" w:rsidP="003B482A">
      <w:pPr>
        <w:bidi/>
        <w:rPr>
          <w:rFonts w:asciiTheme="majorBidi" w:hAnsiTheme="majorBidi" w:cstheme="majorBidi"/>
          <w:sz w:val="28"/>
          <w:szCs w:val="28"/>
        </w:rPr>
      </w:pPr>
      <w:r w:rsidRPr="006D136E">
        <w:rPr>
          <w:rFonts w:asciiTheme="majorBidi" w:hAnsiTheme="majorBidi" w:cstheme="majorBidi"/>
          <w:sz w:val="28"/>
          <w:szCs w:val="28"/>
          <w:rtl/>
        </w:rPr>
        <w:t>المياه</w:t>
      </w:r>
      <w:r w:rsidR="003B482A" w:rsidRPr="006D136E">
        <w:rPr>
          <w:rFonts w:asciiTheme="majorBidi" w:hAnsiTheme="majorBidi" w:cstheme="majorBidi"/>
          <w:sz w:val="28"/>
          <w:szCs w:val="28"/>
          <w:rtl/>
        </w:rPr>
        <w:t xml:space="preserve"> الجوفية</w:t>
      </w:r>
      <w:r w:rsidR="003B482A" w:rsidRPr="006D136E">
        <w:rPr>
          <w:rFonts w:asciiTheme="majorBidi" w:hAnsiTheme="majorBidi" w:cstheme="majorBidi"/>
          <w:sz w:val="28"/>
          <w:szCs w:val="28"/>
        </w:rPr>
        <w:t xml:space="preserve"> 15%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تعلمت من الدرس</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هناك ضغط كبير على المياه العذبة على مستوى العالم ودول مجلس التعاون الخليجي</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۲</w:t>
      </w:r>
      <w:r w:rsidRPr="006D136E">
        <w:rPr>
          <w:rFonts w:asciiTheme="majorBidi" w:hAnsiTheme="majorBidi" w:cstheme="majorBidi"/>
          <w:sz w:val="28"/>
          <w:szCs w:val="28"/>
        </w:rPr>
        <w:t xml:space="preserve"> - </w:t>
      </w:r>
      <w:r w:rsidRPr="006D136E">
        <w:rPr>
          <w:rFonts w:asciiTheme="majorBidi" w:hAnsiTheme="majorBidi" w:cstheme="majorBidi"/>
          <w:sz w:val="28"/>
          <w:szCs w:val="28"/>
          <w:rtl/>
        </w:rPr>
        <w:t>يجب زيادة الوعي بكل وسائل الإعلام لسكان الأرض بكيفية المحافظة على المياه العذبة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۳</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تعتمد دول مجلس التعاون الخليجي على المياه العذبة المحلاة بنسبة</w:t>
      </w:r>
      <w:r w:rsidRPr="006D136E">
        <w:rPr>
          <w:rFonts w:asciiTheme="majorBidi" w:hAnsiTheme="majorBidi" w:cstheme="majorBidi"/>
          <w:sz w:val="28"/>
          <w:szCs w:val="28"/>
        </w:rPr>
        <w:t xml:space="preserve"> 52%</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79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۱</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لاحظ الشعار الذي أمامك ثم ابحث في الموقع</w:t>
      </w:r>
      <w:r w:rsidRPr="006D136E">
        <w:rPr>
          <w:rFonts w:asciiTheme="majorBidi" w:hAnsiTheme="majorBidi" w:cstheme="majorBidi"/>
          <w:sz w:val="28"/>
          <w:szCs w:val="28"/>
        </w:rPr>
        <w:t xml:space="preserve"> https://www.un.org </w:t>
      </w:r>
      <w:r w:rsidRPr="006D136E">
        <w:rPr>
          <w:rFonts w:asciiTheme="majorBidi" w:hAnsiTheme="majorBidi" w:cstheme="majorBidi"/>
          <w:sz w:val="28"/>
          <w:szCs w:val="28"/>
          <w:rtl/>
        </w:rPr>
        <w:t>واكتب تقريرا عنه</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w:t>
      </w:r>
      <w:r w:rsidRPr="006D136E">
        <w:rPr>
          <w:rFonts w:asciiTheme="majorBidi" w:hAnsiTheme="majorBidi" w:cstheme="majorBidi"/>
          <w:sz w:val="28"/>
          <w:szCs w:val="28"/>
          <w:rtl/>
        </w:rPr>
        <w:t>شعار مكتوب عليه المياه النظيفة والنظافة الصحية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نشاط رقم ۲ : - فرق بين كل من</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ندرة المياه المادية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ندرة المياه المعنوية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٣</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لاحظ شكل رقم ( 64 ) بالكتاب المدرسي ثم استخرج مصادر المياه غير التقليدية</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١</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٢</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٣</w:t>
      </w:r>
      <w:r w:rsidRPr="006D136E">
        <w:rPr>
          <w:rFonts w:asciiTheme="majorBidi" w:hAnsiTheme="majorBidi" w:cstheme="majorBidi"/>
          <w:sz w:val="28"/>
          <w:szCs w:val="28"/>
        </w:rPr>
        <w:t>-</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نشاط رقم</w:t>
      </w: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٤</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Pr>
        <w:t xml:space="preserve">- </w:t>
      </w:r>
      <w:r w:rsidRPr="006D136E">
        <w:rPr>
          <w:rFonts w:asciiTheme="majorBidi" w:hAnsiTheme="majorBidi" w:cstheme="majorBidi"/>
          <w:sz w:val="28"/>
          <w:szCs w:val="28"/>
          <w:rtl/>
        </w:rPr>
        <w:t>لاحظ الدائرة البيانية شكل رقم ( 68 ) بالكتاب المدرسي ثم حولها إلى جدول بياني</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صفحة</w:t>
      </w:r>
      <w:r w:rsidRPr="006D136E">
        <w:rPr>
          <w:rFonts w:asciiTheme="majorBidi" w:hAnsiTheme="majorBidi" w:cstheme="majorBidi"/>
          <w:sz w:val="28"/>
          <w:szCs w:val="28"/>
        </w:rPr>
        <w:t xml:space="preserve"> 80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رابعا : الاحتباس الحراري</w:t>
      </w:r>
      <w:r w:rsidRPr="006D136E">
        <w:rPr>
          <w:rFonts w:asciiTheme="majorBidi" w:hAnsiTheme="majorBidi" w:cstheme="majorBidi"/>
          <w:sz w:val="28"/>
          <w:szCs w:val="28"/>
        </w:rPr>
        <w:t xml:space="preserve"> GLOBAL WARMING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 xml:space="preserve">إن الاهتمام العالمي بالتغيرات المناخية ، وخاصة ظاهرة الاحتباس الحراري العالمي نابع من القلق الدائم من مخاطر انعكاساتها السيئة على الإنسان والتنمية ، فلقد ارتفعت درجة حرارة الأرض إلى معدلات غير مسبوقة بسبب التأثيرات البشرية على مناخ الأرض ، وتنامي معدلات </w:t>
      </w:r>
      <w:r w:rsidRPr="006D136E">
        <w:rPr>
          <w:rFonts w:asciiTheme="majorBidi" w:hAnsiTheme="majorBidi" w:cstheme="majorBidi"/>
          <w:sz w:val="28"/>
          <w:szCs w:val="28"/>
          <w:rtl/>
        </w:rPr>
        <w:lastRenderedPageBreak/>
        <w:t>انبعاثات الغازات الضارة المسببة للاحتباس . هذا الارتفاع الملحوظ في درجة حرارة الأرض بسبب استمرار ارتفاعها ناتج من الأنشطة البشرية المتمثلة في الأنشطة الصناعية والزراعية والتجارية وغيرها . ويقصد بمفهوم الاحتباس الحراري الزيادة في متوسط حرارة الأرض والذي نتج عن التغيرات المناخية واضطراب الأنظمة البيئية بسبب زيادة كمية غاز ثاني أكسيد الكربون</w:t>
      </w:r>
      <w:r w:rsidRPr="006D136E">
        <w:rPr>
          <w:rFonts w:asciiTheme="majorBidi" w:hAnsiTheme="majorBidi" w:cstheme="majorBidi"/>
          <w:sz w:val="28"/>
          <w:szCs w:val="28"/>
        </w:rPr>
        <w:t xml:space="preserve"> ( CO² ) </w:t>
      </w:r>
      <w:r w:rsidRPr="006D136E">
        <w:rPr>
          <w:rFonts w:asciiTheme="majorBidi" w:hAnsiTheme="majorBidi" w:cstheme="majorBidi"/>
          <w:sz w:val="28"/>
          <w:szCs w:val="28"/>
          <w:rtl/>
        </w:rPr>
        <w:t>والميثان حيث يطلق عليها الغازات الدفيئة لأنها تساهم بتدفئة جو الأرض</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أسباب الاحتباس الحراري بكوكب الأرض</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أولا : طبيعية أ- التغيرات التي تحدث لمدار الأرض حول الشمس وما ينتج عنها من تغير في كمية الإشعاع الشمسي الذي يصل إلى الأرض</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ب - الانفجارات البركانية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ج- التغير في نسب مكونات الغلاف الجوي</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ثانيا : غير طبيعية ( بشرية</w:t>
      </w:r>
      <w:r w:rsidRPr="006D136E">
        <w:rPr>
          <w:rFonts w:asciiTheme="majorBidi" w:hAnsiTheme="majorBidi" w:cstheme="majorBidi"/>
          <w:sz w:val="28"/>
          <w:szCs w:val="28"/>
        </w:rPr>
        <w:t xml:space="preserve"> )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أ- إزالة الغابات بمساحات كبيرة</w:t>
      </w:r>
      <w:r w:rsidRPr="006D136E">
        <w:rPr>
          <w:rFonts w:asciiTheme="majorBidi" w:hAnsiTheme="majorBidi" w:cstheme="majorBidi"/>
          <w:sz w:val="28"/>
          <w:szCs w:val="28"/>
        </w:rPr>
        <w:t xml:space="preserve"> . </w:t>
      </w:r>
    </w:p>
    <w:p w:rsidR="003B482A" w:rsidRPr="006D136E" w:rsidRDefault="003B482A" w:rsidP="003B482A">
      <w:pPr>
        <w:bidi/>
        <w:rPr>
          <w:rFonts w:asciiTheme="majorBidi" w:hAnsiTheme="majorBidi" w:cstheme="majorBidi"/>
          <w:sz w:val="28"/>
          <w:szCs w:val="28"/>
        </w:rPr>
      </w:pPr>
      <w:r w:rsidRPr="006D136E">
        <w:rPr>
          <w:rFonts w:asciiTheme="majorBidi" w:hAnsiTheme="majorBidi" w:cstheme="majorBidi"/>
          <w:sz w:val="28"/>
          <w:szCs w:val="28"/>
          <w:rtl/>
        </w:rPr>
        <w:t>ب- استعمال الوقود الأحفوري ( نفط ، فحم وغاز ) ساهم في زيادة تركيز غاز ثاني أكسيد الكربون في الجو ، ونجم عنه زيادة درجة حرارة الجو</w:t>
      </w:r>
      <w:r w:rsidRPr="006D136E">
        <w:rPr>
          <w:rFonts w:asciiTheme="majorBidi" w:hAnsiTheme="majorBidi" w:cstheme="majorBidi"/>
          <w:sz w:val="28"/>
          <w:szCs w:val="28"/>
        </w:rPr>
        <w:t xml:space="preserve"> .</w:t>
      </w:r>
    </w:p>
    <w:p w:rsidR="003B482A" w:rsidRPr="006D136E" w:rsidRDefault="003B482A" w:rsidP="003B482A">
      <w:pPr>
        <w:bidi/>
        <w:rPr>
          <w:rFonts w:asciiTheme="majorBidi" w:hAnsiTheme="majorBidi" w:cstheme="majorBidi"/>
          <w:sz w:val="28"/>
          <w:szCs w:val="28"/>
        </w:rPr>
      </w:pPr>
    </w:p>
    <w:p w:rsidR="003B482A" w:rsidRPr="006D136E" w:rsidRDefault="003B482A" w:rsidP="003B482A">
      <w:pPr>
        <w:bidi/>
        <w:rPr>
          <w:rFonts w:asciiTheme="majorBidi" w:hAnsiTheme="majorBidi" w:cstheme="majorBidi"/>
          <w:sz w:val="28"/>
          <w:szCs w:val="28"/>
        </w:rPr>
      </w:pPr>
    </w:p>
    <w:p w:rsidR="00E60B23" w:rsidRPr="006D136E" w:rsidRDefault="00E60B23" w:rsidP="00E60B23">
      <w:pPr>
        <w:bidi/>
        <w:rPr>
          <w:rFonts w:asciiTheme="majorBidi" w:eastAsiaTheme="minorEastAsia" w:hAnsiTheme="majorBidi" w:cstheme="majorBidi"/>
          <w:sz w:val="28"/>
          <w:szCs w:val="28"/>
          <w:rtl/>
          <w:lang w:bidi="fa-IR"/>
        </w:rPr>
      </w:pPr>
    </w:p>
    <w:p w:rsidR="00E60B23" w:rsidRPr="006D136E" w:rsidRDefault="00E60B23" w:rsidP="00E60B23">
      <w:pPr>
        <w:bidi/>
        <w:rPr>
          <w:rFonts w:asciiTheme="majorBidi" w:eastAsiaTheme="minorEastAsia" w:hAnsiTheme="majorBidi" w:cstheme="majorBidi"/>
          <w:sz w:val="28"/>
          <w:szCs w:val="28"/>
          <w:lang w:bidi="ar-JO"/>
        </w:rPr>
      </w:pPr>
    </w:p>
    <w:p w:rsidR="00E60B23" w:rsidRPr="006D136E" w:rsidRDefault="00E60B23" w:rsidP="00E60B23">
      <w:pPr>
        <w:bidi/>
        <w:rPr>
          <w:rFonts w:asciiTheme="majorBidi" w:hAnsiTheme="majorBidi" w:cstheme="majorBidi"/>
          <w:sz w:val="28"/>
          <w:szCs w:val="28"/>
          <w:rtl/>
          <w:lang w:bidi="ar-JO"/>
        </w:rPr>
      </w:pPr>
    </w:p>
    <w:p w:rsidR="00967544" w:rsidRPr="006D136E" w:rsidRDefault="00967544" w:rsidP="00E60B23">
      <w:pPr>
        <w:bidi/>
        <w:rPr>
          <w:rFonts w:asciiTheme="majorBidi" w:hAnsiTheme="majorBidi" w:cstheme="majorBidi"/>
          <w:sz w:val="28"/>
          <w:szCs w:val="28"/>
          <w:rtl/>
          <w:lang w:bidi="ar-JO"/>
        </w:rPr>
      </w:pPr>
    </w:p>
    <w:p w:rsidR="00967544" w:rsidRPr="006D136E" w:rsidRDefault="00967544">
      <w:pPr>
        <w:spacing w:after="200" w:line="276" w:lineRule="auto"/>
        <w:rPr>
          <w:rFonts w:asciiTheme="majorBidi" w:hAnsiTheme="majorBidi" w:cstheme="majorBidi"/>
          <w:sz w:val="28"/>
          <w:szCs w:val="28"/>
          <w:rtl/>
          <w:lang w:bidi="ar-JO"/>
        </w:rPr>
      </w:pPr>
      <w:r w:rsidRPr="006D136E">
        <w:rPr>
          <w:rFonts w:asciiTheme="majorBidi" w:hAnsiTheme="majorBidi" w:cstheme="majorBidi"/>
          <w:sz w:val="28"/>
          <w:szCs w:val="28"/>
          <w:rtl/>
          <w:lang w:bidi="ar-JO"/>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صفحة 81</w:t>
      </w:r>
    </w:p>
    <w:p w:rsidR="00967544" w:rsidRPr="006D136E" w:rsidRDefault="00967544" w:rsidP="00967544">
      <w:pPr>
        <w:bidi/>
        <w:rPr>
          <w:rFonts w:asciiTheme="majorBidi" w:hAnsiTheme="majorBidi" w:cstheme="majorBidi"/>
          <w:sz w:val="28"/>
          <w:szCs w:val="28"/>
          <w:rtl/>
        </w:rPr>
      </w:pPr>
    </w:p>
    <w:p w:rsidR="00967544" w:rsidRPr="006D136E" w:rsidRDefault="00967544" w:rsidP="002A4909">
      <w:pPr>
        <w:numPr>
          <w:ilvl w:val="0"/>
          <w:numId w:val="29"/>
        </w:numPr>
        <w:bidi/>
        <w:rPr>
          <w:rFonts w:asciiTheme="majorBidi" w:hAnsiTheme="majorBidi" w:cstheme="majorBidi"/>
          <w:sz w:val="28"/>
          <w:szCs w:val="28"/>
          <w:lang w:bidi="ar-JO"/>
        </w:rPr>
      </w:pPr>
      <w:r w:rsidRPr="006D136E">
        <w:rPr>
          <w:rFonts w:asciiTheme="majorBidi" w:hAnsiTheme="majorBidi" w:cstheme="majorBidi"/>
          <w:sz w:val="28"/>
          <w:szCs w:val="28"/>
          <w:rtl/>
        </w:rPr>
        <w:t xml:space="preserve">الاحتباس الحراري بكوكب الارض : </w:t>
      </w:r>
    </w:p>
    <w:p w:rsidR="00967544" w:rsidRPr="006D136E" w:rsidRDefault="00967544" w:rsidP="002A4909">
      <w:pPr>
        <w:numPr>
          <w:ilvl w:val="0"/>
          <w:numId w:val="30"/>
        </w:numPr>
        <w:bidi/>
        <w:rPr>
          <w:rFonts w:asciiTheme="majorBidi" w:hAnsiTheme="majorBidi" w:cstheme="majorBidi"/>
          <w:sz w:val="28"/>
          <w:szCs w:val="28"/>
          <w:lang w:bidi="ar-JO"/>
        </w:rPr>
      </w:pPr>
      <w:r w:rsidRPr="006D136E">
        <w:rPr>
          <w:rFonts w:asciiTheme="majorBidi" w:hAnsiTheme="majorBidi" w:cstheme="majorBidi"/>
          <w:sz w:val="28"/>
          <w:szCs w:val="28"/>
          <w:rtl/>
        </w:rPr>
        <w:t>ارتفاع مستوى مياه البحار والمحيطات بسبب ذوبان الجليد . مظاهر</w:t>
      </w:r>
    </w:p>
    <w:p w:rsidR="00967544" w:rsidRPr="006D136E" w:rsidRDefault="00967544" w:rsidP="002A4909">
      <w:pPr>
        <w:numPr>
          <w:ilvl w:val="0"/>
          <w:numId w:val="30"/>
        </w:numPr>
        <w:bidi/>
        <w:rPr>
          <w:rFonts w:asciiTheme="majorBidi" w:hAnsiTheme="majorBidi" w:cstheme="majorBidi"/>
          <w:sz w:val="28"/>
          <w:szCs w:val="28"/>
          <w:lang w:bidi="ar-JO"/>
        </w:rPr>
      </w:pPr>
      <w:r w:rsidRPr="006D136E">
        <w:rPr>
          <w:rFonts w:asciiTheme="majorBidi" w:hAnsiTheme="majorBidi" w:cstheme="majorBidi"/>
          <w:sz w:val="28"/>
          <w:szCs w:val="28"/>
          <w:rtl/>
        </w:rPr>
        <w:t>ارتفاع درجات حرارة الأرض بمقدار 1,5 درجة مئوية .</w:t>
      </w:r>
    </w:p>
    <w:p w:rsidR="00967544" w:rsidRPr="006D136E" w:rsidRDefault="00967544" w:rsidP="002A4909">
      <w:pPr>
        <w:numPr>
          <w:ilvl w:val="0"/>
          <w:numId w:val="30"/>
        </w:numPr>
        <w:bidi/>
        <w:rPr>
          <w:rFonts w:asciiTheme="majorBidi" w:hAnsiTheme="majorBidi" w:cstheme="majorBidi"/>
          <w:sz w:val="28"/>
          <w:szCs w:val="28"/>
          <w:lang w:bidi="ar-JO"/>
        </w:rPr>
      </w:pPr>
      <w:r w:rsidRPr="006D136E">
        <w:rPr>
          <w:rFonts w:asciiTheme="majorBidi" w:hAnsiTheme="majorBidi" w:cstheme="majorBidi"/>
          <w:sz w:val="28"/>
          <w:szCs w:val="28"/>
          <w:rtl/>
        </w:rPr>
        <w:t>اكثر من مليار شخص يتعرضون لنقص المياه .</w:t>
      </w:r>
    </w:p>
    <w:p w:rsidR="00967544" w:rsidRPr="006D136E" w:rsidRDefault="00967544" w:rsidP="002A4909">
      <w:pPr>
        <w:numPr>
          <w:ilvl w:val="0"/>
          <w:numId w:val="30"/>
        </w:numPr>
        <w:bidi/>
        <w:rPr>
          <w:rFonts w:asciiTheme="majorBidi" w:hAnsiTheme="majorBidi" w:cstheme="majorBidi"/>
          <w:sz w:val="28"/>
          <w:szCs w:val="28"/>
          <w:lang w:bidi="ar-JO"/>
        </w:rPr>
      </w:pPr>
      <w:r w:rsidRPr="006D136E">
        <w:rPr>
          <w:rFonts w:asciiTheme="majorBidi" w:hAnsiTheme="majorBidi" w:cstheme="majorBidi"/>
          <w:sz w:val="28"/>
          <w:szCs w:val="28"/>
          <w:rtl/>
        </w:rPr>
        <w:t>تزايد مخاطر انتشار الاوبئة بين الحيوانات والنباتات البرية والبحرية مع زيادة مخاطر انتقال هذه الامراض إلى البشر.</w:t>
      </w:r>
    </w:p>
    <w:p w:rsidR="00967544" w:rsidRPr="006D136E" w:rsidRDefault="00967544" w:rsidP="002A4909">
      <w:pPr>
        <w:numPr>
          <w:ilvl w:val="0"/>
          <w:numId w:val="30"/>
        </w:numPr>
        <w:bidi/>
        <w:rPr>
          <w:rFonts w:asciiTheme="majorBidi" w:hAnsiTheme="majorBidi" w:cstheme="majorBidi"/>
          <w:sz w:val="28"/>
          <w:szCs w:val="28"/>
          <w:lang w:bidi="ar-JO"/>
        </w:rPr>
      </w:pPr>
      <w:r w:rsidRPr="006D136E">
        <w:rPr>
          <w:rFonts w:asciiTheme="majorBidi" w:hAnsiTheme="majorBidi" w:cstheme="majorBidi"/>
          <w:sz w:val="28"/>
          <w:szCs w:val="28"/>
          <w:rtl/>
        </w:rPr>
        <w:t xml:space="preserve">تصبح الأعاصير أكثر إهلاكاً وإضراراً بمرور الوقت </w:t>
      </w:r>
    </w:p>
    <w:p w:rsidR="00967544" w:rsidRPr="006D136E" w:rsidRDefault="00967544" w:rsidP="002A4909">
      <w:pPr>
        <w:numPr>
          <w:ilvl w:val="0"/>
          <w:numId w:val="29"/>
        </w:numPr>
        <w:bidi/>
        <w:rPr>
          <w:rFonts w:asciiTheme="majorBidi" w:hAnsiTheme="majorBidi" w:cstheme="majorBidi"/>
          <w:sz w:val="28"/>
          <w:szCs w:val="28"/>
          <w:lang w:bidi="ar-JO"/>
        </w:rPr>
      </w:pPr>
      <w:r w:rsidRPr="006D136E">
        <w:rPr>
          <w:rFonts w:asciiTheme="majorBidi" w:hAnsiTheme="majorBidi" w:cstheme="majorBidi"/>
          <w:sz w:val="28"/>
          <w:szCs w:val="28"/>
          <w:rtl/>
        </w:rPr>
        <w:t>الجهود الدولية لمكافحة التغير المناخي :</w:t>
      </w:r>
    </w:p>
    <w:p w:rsidR="00967544" w:rsidRPr="006D136E" w:rsidRDefault="00967544" w:rsidP="002A4909">
      <w:pPr>
        <w:numPr>
          <w:ilvl w:val="0"/>
          <w:numId w:val="31"/>
        </w:numPr>
        <w:bidi/>
        <w:rPr>
          <w:rFonts w:asciiTheme="majorBidi" w:hAnsiTheme="majorBidi" w:cstheme="majorBidi"/>
          <w:sz w:val="28"/>
          <w:szCs w:val="28"/>
          <w:lang w:bidi="ar-JO"/>
        </w:rPr>
      </w:pPr>
      <w:r w:rsidRPr="006D136E">
        <w:rPr>
          <w:rFonts w:asciiTheme="majorBidi" w:hAnsiTheme="majorBidi" w:cstheme="majorBidi"/>
          <w:sz w:val="28"/>
          <w:szCs w:val="28"/>
          <w:rtl/>
        </w:rPr>
        <w:t>المؤتمر الدولي للأرض الذي عقد في مدينة ريودي جانيرو بالبرازيل عام 1992 م .</w:t>
      </w:r>
    </w:p>
    <w:p w:rsidR="00967544" w:rsidRPr="006D136E" w:rsidRDefault="00967544" w:rsidP="002A4909">
      <w:pPr>
        <w:numPr>
          <w:ilvl w:val="0"/>
          <w:numId w:val="31"/>
        </w:numPr>
        <w:bidi/>
        <w:rPr>
          <w:rFonts w:asciiTheme="majorBidi" w:hAnsiTheme="majorBidi" w:cstheme="majorBidi"/>
          <w:sz w:val="28"/>
          <w:szCs w:val="28"/>
          <w:lang w:bidi="ar-JO"/>
        </w:rPr>
      </w:pPr>
      <w:r w:rsidRPr="006D136E">
        <w:rPr>
          <w:rFonts w:asciiTheme="majorBidi" w:hAnsiTheme="majorBidi" w:cstheme="majorBidi"/>
          <w:sz w:val="28"/>
          <w:szCs w:val="28"/>
          <w:rtl/>
        </w:rPr>
        <w:t>مؤتمر كيوتو الذي عقد في اليابان في عام 2005 م .</w:t>
      </w:r>
    </w:p>
    <w:p w:rsidR="00967544" w:rsidRPr="006D136E" w:rsidRDefault="00967544" w:rsidP="002A4909">
      <w:pPr>
        <w:numPr>
          <w:ilvl w:val="0"/>
          <w:numId w:val="31"/>
        </w:numPr>
        <w:bidi/>
        <w:rPr>
          <w:rFonts w:asciiTheme="majorBidi" w:hAnsiTheme="majorBidi" w:cstheme="majorBidi"/>
          <w:sz w:val="28"/>
          <w:szCs w:val="28"/>
          <w:lang w:bidi="ar-JO"/>
        </w:rPr>
      </w:pPr>
      <w:r w:rsidRPr="006D136E">
        <w:rPr>
          <w:rFonts w:asciiTheme="majorBidi" w:hAnsiTheme="majorBidi" w:cstheme="majorBidi"/>
          <w:sz w:val="28"/>
          <w:szCs w:val="28"/>
          <w:rtl/>
        </w:rPr>
        <w:t>مؤتمر باريس بشأن التغير المُناخي 2015 م.</w:t>
      </w:r>
    </w:p>
    <w:p w:rsidR="00967544" w:rsidRPr="006D136E" w:rsidRDefault="00967544" w:rsidP="002A4909">
      <w:pPr>
        <w:numPr>
          <w:ilvl w:val="0"/>
          <w:numId w:val="31"/>
        </w:numPr>
        <w:bidi/>
        <w:rPr>
          <w:rFonts w:asciiTheme="majorBidi" w:hAnsiTheme="majorBidi" w:cstheme="majorBidi"/>
          <w:sz w:val="28"/>
          <w:szCs w:val="28"/>
          <w:lang w:bidi="ar-JO"/>
        </w:rPr>
      </w:pPr>
      <w:r w:rsidRPr="006D136E">
        <w:rPr>
          <w:rFonts w:asciiTheme="majorBidi" w:hAnsiTheme="majorBidi" w:cstheme="majorBidi"/>
          <w:sz w:val="28"/>
          <w:szCs w:val="28"/>
          <w:rtl/>
        </w:rPr>
        <w:t>مؤتمر مراكش بشأن الاحتباس الحراري 2016 م.</w:t>
      </w:r>
    </w:p>
    <w:p w:rsidR="00967544" w:rsidRPr="006D136E" w:rsidRDefault="00967544" w:rsidP="002A4909">
      <w:pPr>
        <w:numPr>
          <w:ilvl w:val="0"/>
          <w:numId w:val="29"/>
        </w:numPr>
        <w:bidi/>
        <w:rPr>
          <w:rFonts w:asciiTheme="majorBidi" w:hAnsiTheme="majorBidi" w:cstheme="majorBidi"/>
          <w:sz w:val="28"/>
          <w:szCs w:val="28"/>
          <w:lang w:bidi="ar-JO"/>
        </w:rPr>
      </w:pPr>
      <w:r w:rsidRPr="006D136E">
        <w:rPr>
          <w:rFonts w:asciiTheme="majorBidi" w:hAnsiTheme="majorBidi" w:cstheme="majorBidi"/>
          <w:sz w:val="28"/>
          <w:szCs w:val="28"/>
          <w:rtl/>
        </w:rPr>
        <w:t xml:space="preserve">حلول ظاهرة الاحتباس الحراري : </w:t>
      </w:r>
    </w:p>
    <w:p w:rsidR="00967544" w:rsidRPr="006D136E" w:rsidRDefault="00967544" w:rsidP="002A4909">
      <w:pPr>
        <w:numPr>
          <w:ilvl w:val="0"/>
          <w:numId w:val="32"/>
        </w:numPr>
        <w:bidi/>
        <w:rPr>
          <w:rFonts w:asciiTheme="majorBidi" w:hAnsiTheme="majorBidi" w:cstheme="majorBidi"/>
          <w:sz w:val="28"/>
          <w:szCs w:val="28"/>
          <w:lang w:bidi="ar-JO"/>
        </w:rPr>
      </w:pPr>
      <w:r w:rsidRPr="006D136E">
        <w:rPr>
          <w:rFonts w:asciiTheme="majorBidi" w:hAnsiTheme="majorBidi" w:cstheme="majorBidi"/>
          <w:sz w:val="28"/>
          <w:szCs w:val="28"/>
          <w:rtl/>
        </w:rPr>
        <w:t>عمل الغيوم الصناعية والتي لها قدرة على عكس اشعة الشمس ، وذلك بأن يقوموا بنثر رذاذ الماء بواسطة سُفن كبيرة خاصة ، بحيث تزيد من حجم هذه السُحب وتدعمها مما يلطف الجو ويخفض درجات الحرارة .</w:t>
      </w:r>
    </w:p>
    <w:p w:rsidR="00967544" w:rsidRPr="006D136E" w:rsidRDefault="00967544" w:rsidP="002A4909">
      <w:pPr>
        <w:numPr>
          <w:ilvl w:val="0"/>
          <w:numId w:val="32"/>
        </w:numPr>
        <w:bidi/>
        <w:rPr>
          <w:rFonts w:asciiTheme="majorBidi" w:hAnsiTheme="majorBidi" w:cstheme="majorBidi"/>
          <w:sz w:val="28"/>
          <w:szCs w:val="28"/>
          <w:lang w:bidi="ar-JO"/>
        </w:rPr>
      </w:pPr>
      <w:r w:rsidRPr="006D136E">
        <w:rPr>
          <w:rFonts w:asciiTheme="majorBidi" w:hAnsiTheme="majorBidi" w:cstheme="majorBidi"/>
          <w:sz w:val="28"/>
          <w:szCs w:val="28"/>
          <w:rtl/>
        </w:rPr>
        <w:t xml:space="preserve">نثر كميات من غاز الكبريت ، وقد توصل العلماء لهذه الفكرة بعد بركان سومطرة ، الذي حلَّ بعده انخفاض شديد في درجات الحرارة لمدة طويلة بسبب انبعاث كميات كبيرة من الكبريت اثناء انفجاره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صفحة 82 </w:t>
      </w: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sz w:val="28"/>
          <w:szCs w:val="28"/>
          <w:rtl/>
        </w:rPr>
      </w:pPr>
    </w:p>
    <w:p w:rsidR="00967544" w:rsidRPr="006D136E" w:rsidRDefault="00967544" w:rsidP="002A4909">
      <w:pPr>
        <w:numPr>
          <w:ilvl w:val="0"/>
          <w:numId w:val="32"/>
        </w:numPr>
        <w:bidi/>
        <w:rPr>
          <w:rFonts w:asciiTheme="majorBidi" w:hAnsiTheme="majorBidi" w:cstheme="majorBidi"/>
          <w:sz w:val="28"/>
          <w:szCs w:val="28"/>
          <w:lang w:bidi="ar-JO"/>
        </w:rPr>
      </w:pPr>
      <w:r w:rsidRPr="006D136E">
        <w:rPr>
          <w:rFonts w:asciiTheme="majorBidi" w:hAnsiTheme="majorBidi" w:cstheme="majorBidi"/>
          <w:sz w:val="28"/>
          <w:szCs w:val="28"/>
          <w:rtl/>
        </w:rPr>
        <w:t>تغذية النباتات البحرية ،عن طريق ضخ كميات كبيرة من المغذيات لها ،لأنَّ النباتات البحرية لها دور كبير في تنقية الجو وتلطيفه .</w:t>
      </w:r>
    </w:p>
    <w:p w:rsidR="00967544" w:rsidRPr="006D136E" w:rsidRDefault="00967544" w:rsidP="00967544">
      <w:pPr>
        <w:bidi/>
        <w:rPr>
          <w:rFonts w:asciiTheme="majorBidi" w:hAnsiTheme="majorBidi" w:cstheme="majorBidi"/>
          <w:sz w:val="28"/>
          <w:szCs w:val="28"/>
          <w:rtl/>
        </w:rPr>
      </w:pPr>
    </w:p>
    <w:p w:rsidR="00967544" w:rsidRPr="006D136E" w:rsidRDefault="00967544" w:rsidP="002A4909">
      <w:pPr>
        <w:numPr>
          <w:ilvl w:val="0"/>
          <w:numId w:val="32"/>
        </w:numPr>
        <w:bidi/>
        <w:rPr>
          <w:rFonts w:asciiTheme="majorBidi" w:hAnsiTheme="majorBidi" w:cstheme="majorBidi"/>
          <w:sz w:val="28"/>
          <w:szCs w:val="28"/>
          <w:lang w:bidi="ar-JO"/>
        </w:rPr>
      </w:pPr>
      <w:r w:rsidRPr="006D136E">
        <w:rPr>
          <w:rFonts w:asciiTheme="majorBidi" w:hAnsiTheme="majorBidi" w:cstheme="majorBidi"/>
          <w:sz w:val="28"/>
          <w:szCs w:val="28"/>
          <w:rtl/>
        </w:rPr>
        <w:t>تسريع دورة ثاني اكسيد الكربون بغرض عودته إلى مكامنه في الطبيعة بدلاً من أن يتراكم في الطبيعة مسبباً احتباساً حرارياً، وزراعة المزيد من الأشجار لما لها من دور في التخلص من غاز ثاني أكسيد الكربون كذلك ، تلطف الجو وتبرده .</w:t>
      </w:r>
    </w:p>
    <w:p w:rsidR="00967544" w:rsidRPr="006D136E" w:rsidRDefault="00967544" w:rsidP="00967544">
      <w:pPr>
        <w:bidi/>
        <w:rPr>
          <w:rFonts w:asciiTheme="majorBidi" w:hAnsiTheme="majorBidi" w:cstheme="majorBidi"/>
          <w:sz w:val="28"/>
          <w:szCs w:val="28"/>
          <w:rtl/>
        </w:rPr>
      </w:pPr>
    </w:p>
    <w:p w:rsidR="00967544" w:rsidRPr="006D136E" w:rsidRDefault="00967544" w:rsidP="002A4909">
      <w:pPr>
        <w:numPr>
          <w:ilvl w:val="0"/>
          <w:numId w:val="32"/>
        </w:numPr>
        <w:bidi/>
        <w:rPr>
          <w:rFonts w:asciiTheme="majorBidi" w:hAnsiTheme="majorBidi" w:cstheme="majorBidi"/>
          <w:sz w:val="28"/>
          <w:szCs w:val="28"/>
          <w:lang w:bidi="ar-JO"/>
        </w:rPr>
      </w:pPr>
      <w:r w:rsidRPr="006D136E">
        <w:rPr>
          <w:rFonts w:asciiTheme="majorBidi" w:hAnsiTheme="majorBidi" w:cstheme="majorBidi"/>
          <w:b/>
          <w:bCs/>
          <w:sz w:val="28"/>
          <w:szCs w:val="28"/>
          <w:rtl/>
        </w:rPr>
        <w:t xml:space="preserve">هناك حلول فردية يقوم بها السكان مثل : </w:t>
      </w:r>
    </w:p>
    <w:p w:rsidR="00967544" w:rsidRPr="006D136E" w:rsidRDefault="00967544" w:rsidP="00967544">
      <w:pPr>
        <w:bidi/>
        <w:rPr>
          <w:rFonts w:asciiTheme="majorBidi" w:hAnsiTheme="majorBidi" w:cstheme="majorBidi"/>
          <w:sz w:val="28"/>
          <w:szCs w:val="28"/>
          <w:rtl/>
        </w:rPr>
      </w:pPr>
    </w:p>
    <w:p w:rsidR="00967544" w:rsidRPr="006D136E" w:rsidRDefault="00967544" w:rsidP="002A4909">
      <w:pPr>
        <w:numPr>
          <w:ilvl w:val="1"/>
          <w:numId w:val="29"/>
        </w:numPr>
        <w:bidi/>
        <w:rPr>
          <w:rFonts w:asciiTheme="majorBidi" w:hAnsiTheme="majorBidi" w:cstheme="majorBidi"/>
          <w:sz w:val="28"/>
          <w:szCs w:val="28"/>
          <w:lang w:bidi="ar-JO"/>
        </w:rPr>
      </w:pPr>
      <w:r w:rsidRPr="006D136E">
        <w:rPr>
          <w:rFonts w:asciiTheme="majorBidi" w:hAnsiTheme="majorBidi" w:cstheme="majorBidi"/>
          <w:sz w:val="28"/>
          <w:szCs w:val="28"/>
          <w:rtl/>
        </w:rPr>
        <w:t>الترشيد باستهلاك الطاقة في دول العالم .</w:t>
      </w:r>
    </w:p>
    <w:p w:rsidR="00967544" w:rsidRPr="006D136E" w:rsidRDefault="00967544" w:rsidP="002A4909">
      <w:pPr>
        <w:numPr>
          <w:ilvl w:val="1"/>
          <w:numId w:val="29"/>
        </w:numPr>
        <w:bidi/>
        <w:rPr>
          <w:rFonts w:asciiTheme="majorBidi" w:hAnsiTheme="majorBidi" w:cstheme="majorBidi"/>
          <w:sz w:val="28"/>
          <w:szCs w:val="28"/>
          <w:lang w:bidi="ar-JO"/>
        </w:rPr>
      </w:pPr>
      <w:r w:rsidRPr="006D136E">
        <w:rPr>
          <w:rFonts w:asciiTheme="majorBidi" w:hAnsiTheme="majorBidi" w:cstheme="majorBidi"/>
          <w:sz w:val="28"/>
          <w:szCs w:val="28"/>
          <w:rtl/>
        </w:rPr>
        <w:t>تشجيع النقل العام والمواصلات بكل أنواعها .</w:t>
      </w:r>
    </w:p>
    <w:p w:rsidR="00967544" w:rsidRPr="006D136E" w:rsidRDefault="00967544" w:rsidP="002A4909">
      <w:pPr>
        <w:numPr>
          <w:ilvl w:val="1"/>
          <w:numId w:val="29"/>
        </w:numPr>
        <w:bidi/>
        <w:rPr>
          <w:rFonts w:asciiTheme="majorBidi" w:hAnsiTheme="majorBidi" w:cstheme="majorBidi"/>
          <w:sz w:val="28"/>
          <w:szCs w:val="28"/>
          <w:lang w:bidi="ar-JO"/>
        </w:rPr>
      </w:pPr>
      <w:r w:rsidRPr="006D136E">
        <w:rPr>
          <w:rFonts w:asciiTheme="majorBidi" w:hAnsiTheme="majorBidi" w:cstheme="majorBidi"/>
          <w:sz w:val="28"/>
          <w:szCs w:val="28"/>
          <w:rtl/>
        </w:rPr>
        <w:t>حث المواطنين لبناء منازل معزولة حرارياً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b/>
          <w:bCs/>
          <w:sz w:val="28"/>
          <w:szCs w:val="28"/>
          <w:rtl/>
        </w:rPr>
        <w:t xml:space="preserve">نشاط : </w:t>
      </w:r>
      <w:r w:rsidRPr="006D136E">
        <w:rPr>
          <w:rFonts w:asciiTheme="majorBidi" w:hAnsiTheme="majorBidi" w:cstheme="majorBidi"/>
          <w:sz w:val="28"/>
          <w:szCs w:val="28"/>
          <w:rtl/>
        </w:rPr>
        <w:t>من خلال محرك البحث وضح دور الهيئة العامة للبيئة في دولة الكويت في الحد من ظاهرة الاحتباس الحراري.</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تعلمت من الدرس : </w:t>
      </w:r>
    </w:p>
    <w:p w:rsidR="00967544" w:rsidRPr="006D136E" w:rsidRDefault="00967544" w:rsidP="002A4909">
      <w:pPr>
        <w:numPr>
          <w:ilvl w:val="0"/>
          <w:numId w:val="33"/>
        </w:numPr>
        <w:bidi/>
        <w:rPr>
          <w:rFonts w:asciiTheme="majorBidi" w:hAnsiTheme="majorBidi" w:cstheme="majorBidi"/>
          <w:b/>
          <w:bCs/>
          <w:sz w:val="28"/>
          <w:szCs w:val="28"/>
          <w:lang w:bidi="ar-JO"/>
        </w:rPr>
      </w:pPr>
      <w:r w:rsidRPr="006D136E">
        <w:rPr>
          <w:rFonts w:asciiTheme="majorBidi" w:hAnsiTheme="majorBidi" w:cstheme="majorBidi"/>
          <w:b/>
          <w:bCs/>
          <w:sz w:val="28"/>
          <w:szCs w:val="28"/>
          <w:rtl/>
        </w:rPr>
        <w:t xml:space="preserve"> </w:t>
      </w:r>
      <w:r w:rsidRPr="006D136E">
        <w:rPr>
          <w:rFonts w:asciiTheme="majorBidi" w:hAnsiTheme="majorBidi" w:cstheme="majorBidi"/>
          <w:sz w:val="28"/>
          <w:szCs w:val="28"/>
          <w:rtl/>
        </w:rPr>
        <w:t>الاهتمام العالمي بالمتغيرات المُناخية نابع من القلق الدائم على الانسان والتنمية .</w:t>
      </w:r>
    </w:p>
    <w:p w:rsidR="00967544" w:rsidRPr="006D136E" w:rsidRDefault="00967544" w:rsidP="002A4909">
      <w:pPr>
        <w:numPr>
          <w:ilvl w:val="0"/>
          <w:numId w:val="33"/>
        </w:numPr>
        <w:bidi/>
        <w:rPr>
          <w:rFonts w:asciiTheme="majorBidi" w:hAnsiTheme="majorBidi" w:cstheme="majorBidi"/>
          <w:b/>
          <w:bCs/>
          <w:sz w:val="28"/>
          <w:szCs w:val="28"/>
          <w:lang w:bidi="ar-JO"/>
        </w:rPr>
      </w:pPr>
      <w:r w:rsidRPr="006D136E">
        <w:rPr>
          <w:rFonts w:asciiTheme="majorBidi" w:hAnsiTheme="majorBidi" w:cstheme="majorBidi"/>
          <w:sz w:val="28"/>
          <w:szCs w:val="28"/>
          <w:rtl/>
        </w:rPr>
        <w:t>اسباب الاحتباس الحراري بكوكب الأرض طبيعية وغير طبيعية .</w:t>
      </w:r>
    </w:p>
    <w:p w:rsidR="00967544" w:rsidRPr="006D136E" w:rsidRDefault="00967544" w:rsidP="002A4909">
      <w:pPr>
        <w:numPr>
          <w:ilvl w:val="0"/>
          <w:numId w:val="33"/>
        </w:numPr>
        <w:bidi/>
        <w:rPr>
          <w:rFonts w:asciiTheme="majorBidi" w:hAnsiTheme="majorBidi" w:cstheme="majorBidi"/>
          <w:b/>
          <w:bCs/>
          <w:sz w:val="28"/>
          <w:szCs w:val="28"/>
          <w:lang w:bidi="ar-JO"/>
        </w:rPr>
      </w:pPr>
      <w:r w:rsidRPr="006D136E">
        <w:rPr>
          <w:rFonts w:asciiTheme="majorBidi" w:hAnsiTheme="majorBidi" w:cstheme="majorBidi"/>
          <w:sz w:val="28"/>
          <w:szCs w:val="28"/>
          <w:rtl/>
        </w:rPr>
        <w:t xml:space="preserve">أولت دولة الكويت اهتماماً كبيراً لمشكلة الاحتباس الحراري حيث شاركت بكل المؤتمرات. </w:t>
      </w:r>
    </w:p>
    <w:p w:rsidR="00967544" w:rsidRPr="006D136E" w:rsidRDefault="00967544" w:rsidP="002A4909">
      <w:pPr>
        <w:numPr>
          <w:ilvl w:val="0"/>
          <w:numId w:val="33"/>
        </w:numPr>
        <w:bidi/>
        <w:rPr>
          <w:rFonts w:asciiTheme="majorBidi" w:hAnsiTheme="majorBidi" w:cstheme="majorBidi"/>
          <w:b/>
          <w:bCs/>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sz w:val="28"/>
          <w:szCs w:val="28"/>
          <w:rtl/>
        </w:rPr>
        <w:lastRenderedPageBreak/>
        <w:t>صفحة</w:t>
      </w:r>
      <w:r w:rsidRPr="006D136E">
        <w:rPr>
          <w:rFonts w:asciiTheme="majorBidi" w:hAnsiTheme="majorBidi" w:cstheme="majorBidi"/>
          <w:b/>
          <w:bCs/>
          <w:sz w:val="28"/>
          <w:szCs w:val="28"/>
          <w:rtl/>
        </w:rPr>
        <w:t xml:space="preserve"> 83 </w:t>
      </w: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نشاط رقم 1: </w:t>
      </w:r>
    </w:p>
    <w:p w:rsidR="00967544" w:rsidRPr="006D136E" w:rsidRDefault="00967544" w:rsidP="002A4909">
      <w:pPr>
        <w:numPr>
          <w:ilvl w:val="0"/>
          <w:numId w:val="29"/>
        </w:numPr>
        <w:bidi/>
        <w:rPr>
          <w:rFonts w:asciiTheme="majorBidi" w:hAnsiTheme="majorBidi" w:cstheme="majorBidi"/>
          <w:b/>
          <w:bCs/>
          <w:sz w:val="28"/>
          <w:szCs w:val="28"/>
          <w:lang w:bidi="ar-JO"/>
        </w:rPr>
      </w:pPr>
      <w:r w:rsidRPr="006D136E">
        <w:rPr>
          <w:rFonts w:asciiTheme="majorBidi" w:hAnsiTheme="majorBidi" w:cstheme="majorBidi"/>
          <w:sz w:val="28"/>
          <w:szCs w:val="28"/>
          <w:rtl/>
        </w:rPr>
        <w:t xml:space="preserve">لاحظ صورة حضرة صاحب السمو أمير البلاد الشيخ صباح الأحمد الجابر الصباح في أحد المؤتمرات ، واستخرج اسم المؤتمر وأهم نتائجه بمساعدة إحدى محركات البحث الإلكتروني؟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هنا توجد صورة لصاحب السمو وحولة مجموعة من السفراء ورجال الاعمال مكتوب خلفهم على الجدار </w:t>
      </w: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lang w:bidi="ar-JO"/>
        </w:rPr>
        <w:t>MARRAKECH</w:t>
      </w:r>
      <w:r w:rsidRPr="006D136E">
        <w:rPr>
          <w:rFonts w:asciiTheme="majorBidi" w:hAnsiTheme="majorBidi" w:cstheme="majorBidi"/>
          <w:sz w:val="28"/>
          <w:szCs w:val="28"/>
          <w:lang w:bidi="ar-JO"/>
        </w:rPr>
        <w:t xml:space="preserve"> </w:t>
      </w:r>
      <w:r w:rsidRPr="006D136E">
        <w:rPr>
          <w:rFonts w:asciiTheme="majorBidi" w:hAnsiTheme="majorBidi" w:cstheme="majorBidi"/>
          <w:b/>
          <w:bCs/>
          <w:sz w:val="28"/>
          <w:szCs w:val="28"/>
          <w:lang w:bidi="ar-JO"/>
        </w:rPr>
        <w:t>2016</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lang w:bidi="ar-JO"/>
        </w:rPr>
        <w:t>COP22/CMP12/CMA1</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مؤتمر الأمم المتحدة لتغير المناخ )</w:t>
      </w:r>
    </w:p>
    <w:p w:rsidR="00967544" w:rsidRPr="006D136E" w:rsidRDefault="00967544" w:rsidP="00967544">
      <w:pPr>
        <w:bidi/>
        <w:rPr>
          <w:rFonts w:asciiTheme="majorBidi" w:hAnsiTheme="majorBidi" w:cstheme="majorBidi"/>
          <w:sz w:val="28"/>
          <w:szCs w:val="28"/>
          <w:rtl/>
          <w:lang w:bidi="ar-AE"/>
        </w:rPr>
      </w:pPr>
      <w:r w:rsidRPr="006D136E">
        <w:rPr>
          <w:rFonts w:asciiTheme="majorBidi" w:hAnsiTheme="majorBidi" w:cstheme="majorBidi"/>
          <w:sz w:val="28"/>
          <w:szCs w:val="28"/>
          <w:lang w:bidi="ar-JO"/>
        </w:rPr>
        <w:t>……………………...............................................................................................................................</w:t>
      </w:r>
      <w:r w:rsidRPr="006D136E">
        <w:rPr>
          <w:rFonts w:asciiTheme="majorBidi" w:hAnsiTheme="majorBidi" w:cstheme="majorBidi"/>
          <w:sz w:val="28"/>
          <w:szCs w:val="28"/>
          <w:rtl/>
          <w:lang w:bidi="ar-AE"/>
        </w:rPr>
        <w:t>..............................</w:t>
      </w:r>
    </w:p>
    <w:p w:rsidR="00967544" w:rsidRPr="006D136E" w:rsidRDefault="00967544" w:rsidP="002A4909">
      <w:pPr>
        <w:numPr>
          <w:ilvl w:val="0"/>
          <w:numId w:val="29"/>
        </w:numPr>
        <w:bidi/>
        <w:rPr>
          <w:rFonts w:asciiTheme="majorBidi" w:hAnsiTheme="majorBidi" w:cstheme="majorBidi"/>
          <w:b/>
          <w:bCs/>
          <w:sz w:val="28"/>
          <w:szCs w:val="28"/>
          <w:lang w:bidi="ar-JO"/>
        </w:rPr>
      </w:pPr>
      <w:r w:rsidRPr="006D136E">
        <w:rPr>
          <w:rFonts w:asciiTheme="majorBidi" w:hAnsiTheme="majorBidi" w:cstheme="majorBidi"/>
          <w:b/>
          <w:bCs/>
          <w:sz w:val="28"/>
          <w:szCs w:val="28"/>
          <w:rtl/>
        </w:rPr>
        <w:t>نشاط رقم 2:</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لاحظ شكل (69) بالكتاب المدرسي واكتب ماذا تستنتج منه :_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الشكل 69 موجود في صفحة 80 وهو عبارة عن يد تحمل الكرة الارضية والصورة مقسومة إلى نصفين في احدهما الحرارة شديدة والنباتات ميته وكأن الارض تحترق والنصف الاخر الجو معتدل والنباتات خضراء )</w:t>
      </w:r>
    </w:p>
    <w:p w:rsidR="00967544" w:rsidRPr="006D136E" w:rsidRDefault="00967544" w:rsidP="002A4909">
      <w:pPr>
        <w:numPr>
          <w:ilvl w:val="0"/>
          <w:numId w:val="34"/>
        </w:numPr>
        <w:bidi/>
        <w:rPr>
          <w:rFonts w:asciiTheme="majorBidi" w:hAnsiTheme="majorBidi" w:cstheme="majorBidi"/>
          <w:sz w:val="28"/>
          <w:szCs w:val="28"/>
          <w:lang w:bidi="ar-JO"/>
        </w:rPr>
      </w:pPr>
      <w:r w:rsidRPr="006D136E">
        <w:rPr>
          <w:rFonts w:asciiTheme="majorBidi" w:hAnsiTheme="majorBidi" w:cstheme="majorBidi"/>
          <w:sz w:val="28"/>
          <w:szCs w:val="28"/>
          <w:rtl/>
        </w:rPr>
        <w:t>..................................................................</w:t>
      </w:r>
    </w:p>
    <w:p w:rsidR="00967544" w:rsidRPr="006D136E" w:rsidRDefault="00967544" w:rsidP="002A4909">
      <w:pPr>
        <w:numPr>
          <w:ilvl w:val="0"/>
          <w:numId w:val="34"/>
        </w:numPr>
        <w:bidi/>
        <w:rPr>
          <w:rFonts w:asciiTheme="majorBidi" w:hAnsiTheme="majorBidi" w:cstheme="majorBidi"/>
          <w:sz w:val="28"/>
          <w:szCs w:val="28"/>
          <w:lang w:bidi="ar-JO"/>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p>
    <w:p w:rsidR="00967544" w:rsidRPr="006D136E" w:rsidRDefault="00967544" w:rsidP="002A4909">
      <w:pPr>
        <w:numPr>
          <w:ilvl w:val="0"/>
          <w:numId w:val="29"/>
        </w:numPr>
        <w:bidi/>
        <w:rPr>
          <w:rFonts w:asciiTheme="majorBidi" w:hAnsiTheme="majorBidi" w:cstheme="majorBidi"/>
          <w:b/>
          <w:bCs/>
          <w:sz w:val="28"/>
          <w:szCs w:val="28"/>
          <w:lang w:bidi="ar-JO"/>
        </w:rPr>
      </w:pPr>
      <w:r w:rsidRPr="006D136E">
        <w:rPr>
          <w:rFonts w:asciiTheme="majorBidi" w:hAnsiTheme="majorBidi" w:cstheme="majorBidi"/>
          <w:b/>
          <w:bCs/>
          <w:sz w:val="28"/>
          <w:szCs w:val="28"/>
          <w:rtl/>
        </w:rPr>
        <w:t>نشاط رقم 3:</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شارك مع زملائك بالفصل واقترحوا حلولاً أخرى لظاهرة الاحتباس الحراري .</w:t>
      </w:r>
    </w:p>
    <w:p w:rsidR="00967544" w:rsidRPr="006D136E" w:rsidRDefault="00967544" w:rsidP="002A4909">
      <w:pPr>
        <w:numPr>
          <w:ilvl w:val="0"/>
          <w:numId w:val="35"/>
        </w:numPr>
        <w:bidi/>
        <w:rPr>
          <w:rFonts w:asciiTheme="majorBidi" w:hAnsiTheme="majorBidi" w:cstheme="majorBidi"/>
          <w:sz w:val="28"/>
          <w:szCs w:val="28"/>
          <w:lang w:bidi="ar-JO"/>
        </w:rPr>
      </w:pPr>
      <w:r w:rsidRPr="006D136E">
        <w:rPr>
          <w:rFonts w:asciiTheme="majorBidi" w:hAnsiTheme="majorBidi" w:cstheme="majorBidi"/>
          <w:sz w:val="28"/>
          <w:szCs w:val="28"/>
          <w:rtl/>
        </w:rPr>
        <w:t>......</w:t>
      </w:r>
    </w:p>
    <w:p w:rsidR="00967544" w:rsidRPr="006D136E" w:rsidRDefault="00967544" w:rsidP="002A4909">
      <w:pPr>
        <w:numPr>
          <w:ilvl w:val="0"/>
          <w:numId w:val="35"/>
        </w:numPr>
        <w:bidi/>
        <w:rPr>
          <w:rFonts w:asciiTheme="majorBidi" w:hAnsiTheme="majorBidi" w:cstheme="majorBidi"/>
          <w:sz w:val="28"/>
          <w:szCs w:val="28"/>
          <w:lang w:bidi="ar-JO"/>
        </w:rPr>
      </w:pPr>
      <w:r w:rsidRPr="006D136E">
        <w:rPr>
          <w:rFonts w:asciiTheme="majorBidi" w:hAnsiTheme="majorBidi" w:cstheme="majorBidi"/>
          <w:sz w:val="28"/>
          <w:szCs w:val="28"/>
          <w:rtl/>
        </w:rPr>
        <w:t>.......</w:t>
      </w:r>
    </w:p>
    <w:p w:rsidR="00967544" w:rsidRPr="006D136E" w:rsidRDefault="00967544" w:rsidP="002A4909">
      <w:pPr>
        <w:numPr>
          <w:ilvl w:val="0"/>
          <w:numId w:val="35"/>
        </w:numPr>
        <w:bidi/>
        <w:rPr>
          <w:rFonts w:asciiTheme="majorBidi" w:hAnsiTheme="majorBidi" w:cstheme="majorBidi"/>
          <w:sz w:val="28"/>
          <w:szCs w:val="28"/>
          <w:lang w:bidi="ar-JO"/>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lastRenderedPageBreak/>
        <w:t>صفحة</w:t>
      </w:r>
      <w:r w:rsidRPr="006D136E">
        <w:rPr>
          <w:rFonts w:asciiTheme="majorBidi" w:hAnsiTheme="majorBidi" w:cstheme="majorBidi"/>
          <w:sz w:val="28"/>
          <w:szCs w:val="28"/>
          <w:rtl/>
          <w:lang w:bidi="ar-AE"/>
        </w:rPr>
        <w:t xml:space="preserve"> 84 </w:t>
      </w:r>
    </w:p>
    <w:p w:rsidR="00967544" w:rsidRPr="006D136E" w:rsidRDefault="00967544" w:rsidP="00967544">
      <w:pPr>
        <w:bidi/>
        <w:rPr>
          <w:rFonts w:asciiTheme="majorBidi" w:hAnsiTheme="majorBidi" w:cstheme="majorBidi"/>
          <w:sz w:val="28"/>
          <w:szCs w:val="28"/>
          <w:rtl/>
          <w:lang w:bidi="ar-AE"/>
        </w:rPr>
      </w:pP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lang w:bidi="ar-DZ"/>
        </w:rPr>
        <w:t xml:space="preserve">تقويم الوحدة الثالثة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أولاً: اكمل العبارات التالية بما يناسبها : </w:t>
      </w:r>
    </w:p>
    <w:p w:rsidR="00967544" w:rsidRPr="006D136E" w:rsidRDefault="00967544" w:rsidP="002A4909">
      <w:pPr>
        <w:numPr>
          <w:ilvl w:val="0"/>
          <w:numId w:val="36"/>
        </w:numPr>
        <w:bidi/>
        <w:rPr>
          <w:rFonts w:asciiTheme="majorBidi" w:hAnsiTheme="majorBidi" w:cstheme="majorBidi"/>
          <w:sz w:val="28"/>
          <w:szCs w:val="28"/>
          <w:rtl/>
        </w:rPr>
      </w:pPr>
      <w:r w:rsidRPr="006D136E">
        <w:rPr>
          <w:rFonts w:asciiTheme="majorBidi" w:hAnsiTheme="majorBidi" w:cstheme="majorBidi"/>
          <w:sz w:val="28"/>
          <w:szCs w:val="28"/>
          <w:rtl/>
          <w:lang w:bidi="ar-DZ"/>
        </w:rPr>
        <w:t>عدد الآبار الكويتية التي قامت القوات العراقية بحرقها عام ١٩٩١ م ..........................بئراً.</w:t>
      </w:r>
    </w:p>
    <w:p w:rsidR="00967544" w:rsidRPr="006D136E" w:rsidRDefault="00967544" w:rsidP="002A4909">
      <w:pPr>
        <w:numPr>
          <w:ilvl w:val="0"/>
          <w:numId w:val="36"/>
        </w:num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وحدة قياس ضغط الصوت </w:t>
      </w:r>
      <w:r w:rsidRPr="006D136E">
        <w:rPr>
          <w:rFonts w:asciiTheme="majorBidi" w:hAnsiTheme="majorBidi" w:cstheme="majorBidi"/>
          <w:sz w:val="28"/>
          <w:szCs w:val="28"/>
          <w:lang w:bidi="ar-JO"/>
        </w:rPr>
        <w:t xml:space="preserve">volume </w:t>
      </w:r>
      <w:r w:rsidRPr="006D136E">
        <w:rPr>
          <w:rFonts w:asciiTheme="majorBidi" w:hAnsiTheme="majorBidi" w:cstheme="majorBidi"/>
          <w:sz w:val="28"/>
          <w:szCs w:val="28"/>
          <w:rtl/>
          <w:lang w:bidi="ar-DZ"/>
        </w:rPr>
        <w:t xml:space="preserve"> تسمى ................</w:t>
      </w:r>
    </w:p>
    <w:p w:rsidR="00967544" w:rsidRPr="006D136E" w:rsidRDefault="00967544" w:rsidP="002A4909">
      <w:pPr>
        <w:numPr>
          <w:ilvl w:val="0"/>
          <w:numId w:val="36"/>
        </w:numPr>
        <w:bidi/>
        <w:rPr>
          <w:rFonts w:asciiTheme="majorBidi" w:hAnsiTheme="majorBidi" w:cstheme="majorBidi"/>
          <w:sz w:val="28"/>
          <w:szCs w:val="28"/>
          <w:rtl/>
        </w:rPr>
      </w:pPr>
      <w:r w:rsidRPr="006D136E">
        <w:rPr>
          <w:rFonts w:asciiTheme="majorBidi" w:hAnsiTheme="majorBidi" w:cstheme="majorBidi"/>
          <w:sz w:val="28"/>
          <w:szCs w:val="28"/>
          <w:rtl/>
          <w:lang w:bidi="ar-DZ"/>
        </w:rPr>
        <w:t>تحتفل الأمم المتحدة بيوم ١٧ يونيو من كل عام بظاهرة عالمية تسمى ...............</w:t>
      </w:r>
    </w:p>
    <w:p w:rsidR="00967544" w:rsidRPr="006D136E" w:rsidRDefault="00967544" w:rsidP="002A4909">
      <w:pPr>
        <w:numPr>
          <w:ilvl w:val="0"/>
          <w:numId w:val="36"/>
        </w:numPr>
        <w:bidi/>
        <w:rPr>
          <w:rFonts w:asciiTheme="majorBidi" w:hAnsiTheme="majorBidi" w:cstheme="majorBidi"/>
          <w:sz w:val="28"/>
          <w:szCs w:val="28"/>
          <w:rtl/>
        </w:rPr>
      </w:pPr>
      <w:r w:rsidRPr="006D136E">
        <w:rPr>
          <w:rFonts w:asciiTheme="majorBidi" w:hAnsiTheme="majorBidi" w:cstheme="majorBidi"/>
          <w:sz w:val="28"/>
          <w:szCs w:val="28"/>
          <w:rtl/>
          <w:lang w:bidi="ar-DZ"/>
        </w:rPr>
        <w:t>الغاز الرئيسي المسبب للاحتباس الحراري يسمى ...............</w:t>
      </w:r>
    </w:p>
    <w:p w:rsidR="00967544" w:rsidRPr="006D136E" w:rsidRDefault="00967544" w:rsidP="00967544">
      <w:pPr>
        <w:bidi/>
        <w:rPr>
          <w:rFonts w:asciiTheme="majorBidi" w:hAnsiTheme="majorBidi" w:cstheme="majorBidi"/>
          <w:sz w:val="28"/>
          <w:szCs w:val="28"/>
          <w:rtl/>
          <w:lang w:bidi="ar-DZ"/>
        </w:rPr>
      </w:pPr>
      <w:r w:rsidRPr="006D136E">
        <w:rPr>
          <w:rFonts w:asciiTheme="majorBidi" w:hAnsiTheme="majorBidi" w:cstheme="majorBidi"/>
          <w:sz w:val="28"/>
          <w:szCs w:val="28"/>
          <w:rtl/>
          <w:lang w:bidi="ar-DZ"/>
        </w:rPr>
        <w:t>ثانياً: اكمل المخططات السهمية التالية :</w:t>
      </w:r>
    </w:p>
    <w:p w:rsidR="00967544" w:rsidRPr="006D136E" w:rsidRDefault="00967544" w:rsidP="002A4909">
      <w:pPr>
        <w:numPr>
          <w:ilvl w:val="0"/>
          <w:numId w:val="39"/>
        </w:num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 درجات التلوث : </w:t>
      </w:r>
    </w:p>
    <w:p w:rsidR="00967544" w:rsidRPr="006D136E" w:rsidRDefault="00967544" w:rsidP="002A4909">
      <w:pPr>
        <w:numPr>
          <w:ilvl w:val="0"/>
          <w:numId w:val="37"/>
        </w:num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2A4909">
      <w:pPr>
        <w:numPr>
          <w:ilvl w:val="0"/>
          <w:numId w:val="37"/>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37"/>
        </w:numPr>
        <w:bidi/>
        <w:rPr>
          <w:rFonts w:asciiTheme="majorBidi" w:hAnsiTheme="majorBidi" w:cstheme="majorBidi"/>
          <w:sz w:val="28"/>
          <w:szCs w:val="28"/>
          <w:rtl/>
          <w:lang w:bidi="ar-DZ"/>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lang w:bidi="ar-DZ"/>
        </w:rPr>
      </w:pPr>
    </w:p>
    <w:p w:rsidR="00967544" w:rsidRPr="006D136E" w:rsidRDefault="00967544" w:rsidP="002A4909">
      <w:pPr>
        <w:numPr>
          <w:ilvl w:val="0"/>
          <w:numId w:val="40"/>
        </w:numPr>
        <w:bidi/>
        <w:rPr>
          <w:rFonts w:asciiTheme="majorBidi" w:hAnsiTheme="majorBidi" w:cstheme="majorBidi"/>
          <w:sz w:val="28"/>
          <w:szCs w:val="28"/>
          <w:rtl/>
        </w:rPr>
      </w:pPr>
      <w:r w:rsidRPr="006D136E">
        <w:rPr>
          <w:rFonts w:asciiTheme="majorBidi" w:hAnsiTheme="majorBidi" w:cstheme="majorBidi"/>
          <w:sz w:val="28"/>
          <w:szCs w:val="28"/>
          <w:rtl/>
          <w:lang w:bidi="ar-DZ"/>
        </w:rPr>
        <w:t>ندرة المياه :</w:t>
      </w:r>
    </w:p>
    <w:p w:rsidR="00967544" w:rsidRPr="006D136E" w:rsidRDefault="00967544" w:rsidP="002A4909">
      <w:pPr>
        <w:numPr>
          <w:ilvl w:val="0"/>
          <w:numId w:val="38"/>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38"/>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r w:rsidRPr="006D136E">
        <w:rPr>
          <w:rFonts w:asciiTheme="majorBidi" w:hAnsiTheme="majorBidi" w:cstheme="majorBidi"/>
          <w:sz w:val="28"/>
          <w:szCs w:val="28"/>
          <w:rtl/>
        </w:rPr>
        <w:lastRenderedPageBreak/>
        <w:t>صفحة</w:t>
      </w:r>
      <w:r w:rsidRPr="006D136E">
        <w:rPr>
          <w:rFonts w:asciiTheme="majorBidi" w:hAnsiTheme="majorBidi" w:cstheme="majorBidi"/>
          <w:b/>
          <w:bCs/>
          <w:sz w:val="28"/>
          <w:szCs w:val="28"/>
          <w:rtl/>
          <w:lang w:bidi="ar-DZ"/>
        </w:rPr>
        <w:t xml:space="preserve"> 85 </w:t>
      </w: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b/>
          <w:bCs/>
          <w:sz w:val="28"/>
          <w:szCs w:val="28"/>
          <w:rtl/>
          <w:lang w:bidi="ar-DZ"/>
        </w:rPr>
        <w:t>ثالثاً: عرف المفاهيم والمصطلحات التالية :</w:t>
      </w:r>
    </w:p>
    <w:p w:rsidR="00967544" w:rsidRPr="006D136E" w:rsidRDefault="00967544" w:rsidP="002A4909">
      <w:pPr>
        <w:numPr>
          <w:ilvl w:val="0"/>
          <w:numId w:val="41"/>
        </w:numPr>
        <w:bidi/>
        <w:rPr>
          <w:rFonts w:asciiTheme="majorBidi" w:hAnsiTheme="majorBidi" w:cstheme="majorBidi"/>
          <w:sz w:val="28"/>
          <w:szCs w:val="28"/>
          <w:rtl/>
        </w:rPr>
      </w:pPr>
      <w:r w:rsidRPr="006D136E">
        <w:rPr>
          <w:rFonts w:asciiTheme="majorBidi" w:hAnsiTheme="majorBidi" w:cstheme="majorBidi"/>
          <w:b/>
          <w:bCs/>
          <w:sz w:val="28"/>
          <w:szCs w:val="28"/>
          <w:rtl/>
          <w:lang w:bidi="ar-DZ"/>
        </w:rPr>
        <w:t>تلوث الهواء : ...........</w:t>
      </w:r>
    </w:p>
    <w:p w:rsidR="00967544" w:rsidRPr="006D136E" w:rsidRDefault="00967544" w:rsidP="002A4909">
      <w:pPr>
        <w:numPr>
          <w:ilvl w:val="0"/>
          <w:numId w:val="41"/>
        </w:numPr>
        <w:bidi/>
        <w:rPr>
          <w:rFonts w:asciiTheme="majorBidi" w:hAnsiTheme="majorBidi" w:cstheme="majorBidi"/>
          <w:sz w:val="28"/>
          <w:szCs w:val="28"/>
          <w:rtl/>
        </w:rPr>
      </w:pPr>
      <w:r w:rsidRPr="006D136E">
        <w:rPr>
          <w:rFonts w:asciiTheme="majorBidi" w:hAnsiTheme="majorBidi" w:cstheme="majorBidi"/>
          <w:sz w:val="28"/>
          <w:szCs w:val="28"/>
          <w:rtl/>
          <w:lang w:bidi="ar-DZ"/>
        </w:rPr>
        <w:t>تلوث الماء : .............</w:t>
      </w:r>
    </w:p>
    <w:p w:rsidR="00967544" w:rsidRPr="006D136E" w:rsidRDefault="00967544" w:rsidP="002A4909">
      <w:pPr>
        <w:numPr>
          <w:ilvl w:val="0"/>
          <w:numId w:val="41"/>
        </w:numPr>
        <w:bidi/>
        <w:rPr>
          <w:rFonts w:asciiTheme="majorBidi" w:hAnsiTheme="majorBidi" w:cstheme="majorBidi"/>
          <w:sz w:val="28"/>
          <w:szCs w:val="28"/>
          <w:rtl/>
        </w:rPr>
      </w:pPr>
      <w:r w:rsidRPr="006D136E">
        <w:rPr>
          <w:rFonts w:asciiTheme="majorBidi" w:hAnsiTheme="majorBidi" w:cstheme="majorBidi"/>
          <w:sz w:val="28"/>
          <w:szCs w:val="28"/>
          <w:rtl/>
          <w:lang w:bidi="ar-DZ"/>
        </w:rPr>
        <w:t>تلوث التربة : ............</w:t>
      </w:r>
    </w:p>
    <w:p w:rsidR="00967544" w:rsidRPr="006D136E" w:rsidRDefault="00967544" w:rsidP="002A4909">
      <w:pPr>
        <w:numPr>
          <w:ilvl w:val="0"/>
          <w:numId w:val="41"/>
        </w:numPr>
        <w:bidi/>
        <w:rPr>
          <w:rFonts w:asciiTheme="majorBidi" w:hAnsiTheme="majorBidi" w:cstheme="majorBidi"/>
          <w:sz w:val="28"/>
          <w:szCs w:val="28"/>
          <w:rtl/>
        </w:rPr>
      </w:pPr>
      <w:r w:rsidRPr="006D136E">
        <w:rPr>
          <w:rFonts w:asciiTheme="majorBidi" w:hAnsiTheme="majorBidi" w:cstheme="majorBidi"/>
          <w:sz w:val="28"/>
          <w:szCs w:val="28"/>
          <w:rtl/>
          <w:lang w:bidi="ar-DZ"/>
        </w:rPr>
        <w:t>التلوث الضوضائي : ..............</w:t>
      </w:r>
    </w:p>
    <w:p w:rsidR="00967544" w:rsidRPr="006D136E" w:rsidRDefault="00967544" w:rsidP="002A4909">
      <w:pPr>
        <w:numPr>
          <w:ilvl w:val="0"/>
          <w:numId w:val="41"/>
        </w:numPr>
        <w:bidi/>
        <w:rPr>
          <w:rFonts w:asciiTheme="majorBidi" w:hAnsiTheme="majorBidi" w:cstheme="majorBidi"/>
          <w:sz w:val="28"/>
          <w:szCs w:val="28"/>
          <w:rtl/>
        </w:rPr>
      </w:pPr>
      <w:r w:rsidRPr="006D136E">
        <w:rPr>
          <w:rFonts w:asciiTheme="majorBidi" w:hAnsiTheme="majorBidi" w:cstheme="majorBidi"/>
          <w:sz w:val="28"/>
          <w:szCs w:val="28"/>
          <w:rtl/>
          <w:lang w:bidi="ar-DZ"/>
        </w:rPr>
        <w:t>التصحر : ............</w:t>
      </w:r>
    </w:p>
    <w:p w:rsidR="00967544" w:rsidRPr="006D136E" w:rsidRDefault="00967544" w:rsidP="002A4909">
      <w:pPr>
        <w:numPr>
          <w:ilvl w:val="0"/>
          <w:numId w:val="41"/>
        </w:numPr>
        <w:bidi/>
        <w:rPr>
          <w:rFonts w:asciiTheme="majorBidi" w:hAnsiTheme="majorBidi" w:cstheme="majorBidi"/>
          <w:sz w:val="28"/>
          <w:szCs w:val="28"/>
          <w:rtl/>
        </w:rPr>
      </w:pPr>
      <w:r w:rsidRPr="006D136E">
        <w:rPr>
          <w:rFonts w:asciiTheme="majorBidi" w:hAnsiTheme="majorBidi" w:cstheme="majorBidi"/>
          <w:sz w:val="28"/>
          <w:szCs w:val="28"/>
          <w:rtl/>
          <w:lang w:bidi="ar-DZ"/>
        </w:rPr>
        <w:t>ندرة المياه : ...........</w:t>
      </w:r>
    </w:p>
    <w:p w:rsidR="00967544" w:rsidRPr="006D136E" w:rsidRDefault="00967544" w:rsidP="002A4909">
      <w:pPr>
        <w:numPr>
          <w:ilvl w:val="0"/>
          <w:numId w:val="41"/>
        </w:numPr>
        <w:bidi/>
        <w:rPr>
          <w:rFonts w:asciiTheme="majorBidi" w:hAnsiTheme="majorBidi" w:cstheme="majorBidi"/>
          <w:sz w:val="28"/>
          <w:szCs w:val="28"/>
          <w:rtl/>
        </w:rPr>
      </w:pPr>
      <w:r w:rsidRPr="006D136E">
        <w:rPr>
          <w:rFonts w:asciiTheme="majorBidi" w:hAnsiTheme="majorBidi" w:cstheme="majorBidi"/>
          <w:sz w:val="28"/>
          <w:szCs w:val="28"/>
          <w:rtl/>
          <w:lang w:bidi="ar-DZ"/>
        </w:rPr>
        <w:t>الاحتباس الحراري: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رابعا : فرق بين مصادر التلوث لكل من : </w:t>
      </w:r>
    </w:p>
    <w:p w:rsidR="00967544" w:rsidRPr="006D136E" w:rsidRDefault="00967544" w:rsidP="002A4909">
      <w:pPr>
        <w:numPr>
          <w:ilvl w:val="0"/>
          <w:numId w:val="42"/>
        </w:numPr>
        <w:bidi/>
        <w:rPr>
          <w:rFonts w:asciiTheme="majorBidi" w:hAnsiTheme="majorBidi" w:cstheme="majorBidi"/>
          <w:sz w:val="28"/>
          <w:szCs w:val="28"/>
          <w:rtl/>
        </w:rPr>
      </w:pPr>
      <w:r w:rsidRPr="006D136E">
        <w:rPr>
          <w:rFonts w:asciiTheme="majorBidi" w:hAnsiTheme="majorBidi" w:cstheme="majorBidi"/>
          <w:sz w:val="28"/>
          <w:szCs w:val="28"/>
          <w:rtl/>
          <w:lang w:bidi="ar-DZ"/>
        </w:rPr>
        <w:t>التلوث الهوائي :</w:t>
      </w:r>
    </w:p>
    <w:p w:rsidR="00967544" w:rsidRPr="006D136E" w:rsidRDefault="00967544" w:rsidP="002A4909">
      <w:pPr>
        <w:numPr>
          <w:ilvl w:val="0"/>
          <w:numId w:val="43"/>
        </w:num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2A4909">
      <w:pPr>
        <w:numPr>
          <w:ilvl w:val="0"/>
          <w:numId w:val="43"/>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44"/>
        </w:num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التلوث المائي: </w:t>
      </w:r>
    </w:p>
    <w:p w:rsidR="00967544" w:rsidRPr="006D136E" w:rsidRDefault="00967544" w:rsidP="002A4909">
      <w:pPr>
        <w:numPr>
          <w:ilvl w:val="0"/>
          <w:numId w:val="45"/>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45"/>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46"/>
        </w:num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تلوث التربة : </w:t>
      </w:r>
    </w:p>
    <w:p w:rsidR="00967544" w:rsidRPr="006D136E" w:rsidRDefault="00967544" w:rsidP="002A4909">
      <w:pPr>
        <w:numPr>
          <w:ilvl w:val="0"/>
          <w:numId w:val="47"/>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47"/>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48"/>
        </w:num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التلوث الضوضائي: </w:t>
      </w:r>
    </w:p>
    <w:p w:rsidR="00967544" w:rsidRPr="006D136E" w:rsidRDefault="00967544" w:rsidP="002A4909">
      <w:pPr>
        <w:numPr>
          <w:ilvl w:val="0"/>
          <w:numId w:val="49"/>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49"/>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r w:rsidRPr="006D136E">
        <w:rPr>
          <w:rFonts w:asciiTheme="majorBidi" w:hAnsiTheme="majorBidi" w:cstheme="majorBidi"/>
          <w:sz w:val="28"/>
          <w:szCs w:val="28"/>
          <w:rtl/>
        </w:rPr>
        <w:lastRenderedPageBreak/>
        <w:t>صفحة</w:t>
      </w:r>
      <w:r w:rsidRPr="006D136E">
        <w:rPr>
          <w:rFonts w:asciiTheme="majorBidi" w:hAnsiTheme="majorBidi" w:cstheme="majorBidi"/>
          <w:b/>
          <w:bCs/>
          <w:sz w:val="28"/>
          <w:szCs w:val="28"/>
          <w:rtl/>
          <w:lang w:bidi="ar-DZ"/>
        </w:rPr>
        <w:t xml:space="preserve"> 86 </w:t>
      </w: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sz w:val="28"/>
          <w:szCs w:val="28"/>
          <w:rtl/>
          <w:lang w:bidi="ar-DZ"/>
        </w:rPr>
      </w:pPr>
      <w:r w:rsidRPr="006D136E">
        <w:rPr>
          <w:rFonts w:asciiTheme="majorBidi" w:hAnsiTheme="majorBidi" w:cstheme="majorBidi"/>
          <w:b/>
          <w:bCs/>
          <w:sz w:val="28"/>
          <w:szCs w:val="28"/>
          <w:rtl/>
          <w:lang w:bidi="ar-DZ"/>
        </w:rPr>
        <w:t xml:space="preserve">خامساً: عدد ما يلي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١* مظاهر التصحر .</w:t>
      </w:r>
    </w:p>
    <w:p w:rsidR="00967544" w:rsidRPr="006D136E" w:rsidRDefault="00967544" w:rsidP="002A4909">
      <w:pPr>
        <w:numPr>
          <w:ilvl w:val="0"/>
          <w:numId w:val="50"/>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50"/>
        </w:numPr>
        <w:bidi/>
        <w:rPr>
          <w:rFonts w:asciiTheme="majorBidi" w:hAnsiTheme="majorBidi" w:cstheme="majorBidi"/>
          <w:sz w:val="28"/>
          <w:szCs w:val="28"/>
          <w:rtl/>
          <w:lang w:bidi="ar-DZ"/>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٢* اضرار التلوث الهوائي.</w:t>
      </w:r>
    </w:p>
    <w:p w:rsidR="00967544" w:rsidRPr="006D136E" w:rsidRDefault="00967544" w:rsidP="002A4909">
      <w:pPr>
        <w:numPr>
          <w:ilvl w:val="0"/>
          <w:numId w:val="50"/>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50"/>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٣* اضرار تلوث التربة .</w:t>
      </w:r>
    </w:p>
    <w:p w:rsidR="00967544" w:rsidRPr="006D136E" w:rsidRDefault="00967544" w:rsidP="002A4909">
      <w:pPr>
        <w:numPr>
          <w:ilvl w:val="0"/>
          <w:numId w:val="50"/>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50"/>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lang w:bidi="ar-DZ"/>
        </w:rPr>
        <w:t xml:space="preserve">سادسا: علل ما يلي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١* ينصح بعدم الوجود بالأماكن ذات الاصوات المرتفعة. </w:t>
      </w:r>
    </w:p>
    <w:p w:rsidR="00967544" w:rsidRPr="006D136E" w:rsidRDefault="00967544" w:rsidP="002A4909">
      <w:pPr>
        <w:numPr>
          <w:ilvl w:val="0"/>
          <w:numId w:val="51"/>
        </w:num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2A4909">
      <w:pPr>
        <w:numPr>
          <w:ilvl w:val="0"/>
          <w:numId w:val="51"/>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٢* الإنسان أحد عوامل التصحر .</w:t>
      </w:r>
    </w:p>
    <w:p w:rsidR="00967544" w:rsidRPr="006D136E" w:rsidRDefault="00967544" w:rsidP="002A4909">
      <w:pPr>
        <w:numPr>
          <w:ilvl w:val="0"/>
          <w:numId w:val="52"/>
        </w:num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2A4909">
      <w:pPr>
        <w:numPr>
          <w:ilvl w:val="0"/>
          <w:numId w:val="52"/>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٣* ندرة المياه على كوكب الأرض .</w:t>
      </w:r>
    </w:p>
    <w:p w:rsidR="00967544" w:rsidRPr="006D136E" w:rsidRDefault="00967544" w:rsidP="002A4909">
      <w:pPr>
        <w:numPr>
          <w:ilvl w:val="0"/>
          <w:numId w:val="53"/>
        </w:num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2A4909">
      <w:pPr>
        <w:numPr>
          <w:ilvl w:val="0"/>
          <w:numId w:val="53"/>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r w:rsidRPr="006D136E">
        <w:rPr>
          <w:rFonts w:asciiTheme="majorBidi" w:hAnsiTheme="majorBidi" w:cstheme="majorBidi"/>
          <w:sz w:val="28"/>
          <w:szCs w:val="28"/>
          <w:rtl/>
        </w:rPr>
        <w:t>صفحة</w:t>
      </w:r>
      <w:r w:rsidRPr="006D136E">
        <w:rPr>
          <w:rFonts w:asciiTheme="majorBidi" w:hAnsiTheme="majorBidi" w:cstheme="majorBidi"/>
          <w:b/>
          <w:bCs/>
          <w:sz w:val="28"/>
          <w:szCs w:val="28"/>
          <w:rtl/>
          <w:lang w:bidi="ar-DZ"/>
        </w:rPr>
        <w:t xml:space="preserve"> 87 </w:t>
      </w: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سابعاً: اهتمت الأمم المتحدة بالتنمية المستدامة ووضعت ١٧ هدفاً ، أكتب تعليقا ً حول كل من الأهداف التالية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٢* القضاء التام على الجوع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٦* المياه النظيفة والنظافة الصحية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١٤* الحياة تحت الماء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ثامناً: فرق بين عوامل التصحر بدولة الكويت حسب الجدول التالي : </w:t>
      </w:r>
    </w:p>
    <w:p w:rsidR="00967544" w:rsidRPr="006D136E" w:rsidRDefault="00967544" w:rsidP="002A4909">
      <w:pPr>
        <w:numPr>
          <w:ilvl w:val="0"/>
          <w:numId w:val="54"/>
        </w:num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العوامل الطبيعية </w:t>
      </w:r>
    </w:p>
    <w:p w:rsidR="00967544" w:rsidRPr="006D136E" w:rsidRDefault="00967544" w:rsidP="002A4909">
      <w:pPr>
        <w:numPr>
          <w:ilvl w:val="0"/>
          <w:numId w:val="55"/>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55"/>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55"/>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56"/>
        </w:num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العوامل البشرية </w:t>
      </w:r>
    </w:p>
    <w:p w:rsidR="00967544" w:rsidRPr="006D136E" w:rsidRDefault="00967544" w:rsidP="002A4909">
      <w:pPr>
        <w:numPr>
          <w:ilvl w:val="0"/>
          <w:numId w:val="57"/>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57"/>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2A4909">
      <w:pPr>
        <w:numPr>
          <w:ilvl w:val="0"/>
          <w:numId w:val="57"/>
        </w:num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p>
    <w:p w:rsidR="00967544" w:rsidRPr="006D136E" w:rsidRDefault="00967544" w:rsidP="00967544">
      <w:pPr>
        <w:bidi/>
        <w:rPr>
          <w:rFonts w:asciiTheme="majorBidi" w:hAnsiTheme="majorBidi" w:cstheme="majorBidi"/>
          <w:b/>
          <w:bCs/>
          <w:sz w:val="28"/>
          <w:szCs w:val="28"/>
          <w:rtl/>
          <w:lang w:bidi="ar-DZ"/>
        </w:rPr>
      </w:pPr>
      <w:r w:rsidRPr="006D136E">
        <w:rPr>
          <w:rFonts w:asciiTheme="majorBidi" w:hAnsiTheme="majorBidi" w:cstheme="majorBidi"/>
          <w:sz w:val="28"/>
          <w:szCs w:val="28"/>
          <w:rtl/>
        </w:rPr>
        <w:lastRenderedPageBreak/>
        <w:t>صفحة</w:t>
      </w:r>
      <w:r w:rsidRPr="006D136E">
        <w:rPr>
          <w:rFonts w:asciiTheme="majorBidi" w:hAnsiTheme="majorBidi" w:cstheme="majorBidi"/>
          <w:b/>
          <w:bCs/>
          <w:sz w:val="28"/>
          <w:szCs w:val="28"/>
          <w:rtl/>
          <w:lang w:bidi="ar-DZ"/>
        </w:rPr>
        <w:t xml:space="preserve"> 88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مشروع الوحدة الثالثة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المشروع الأول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قيام المجموعة بتصميم خريطة ذهنية ترشد القارئ إلى درجات وأنواع التلوث البيئي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المشروع الثاني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يتعاون المتعلم مع زملائه بإعداد تقرير معزز بالصور حول دور دولة الكويت بمكافحة التصحر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المشروع الثالث: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lang w:bidi="ar-DZ"/>
        </w:rPr>
        <w:t xml:space="preserve">قيام المجموعة بإعداد بحث حول أسباب ندرة المياه </w:t>
      </w:r>
      <w:proofErr w:type="spellStart"/>
      <w:r w:rsidRPr="006D136E">
        <w:rPr>
          <w:rFonts w:asciiTheme="majorBidi" w:hAnsiTheme="majorBidi" w:cstheme="majorBidi"/>
          <w:sz w:val="28"/>
          <w:szCs w:val="28"/>
          <w:rtl/>
          <w:lang w:bidi="ar-DZ"/>
        </w:rPr>
        <w:t>بظول</w:t>
      </w:r>
      <w:proofErr w:type="spellEnd"/>
      <w:r w:rsidRPr="006D136E">
        <w:rPr>
          <w:rFonts w:asciiTheme="majorBidi" w:hAnsiTheme="majorBidi" w:cstheme="majorBidi"/>
          <w:sz w:val="28"/>
          <w:szCs w:val="28"/>
          <w:rtl/>
          <w:lang w:bidi="ar-DZ"/>
        </w:rPr>
        <w:t xml:space="preserve"> مجلس التعاون الخليجي.</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b/>
          <w:bCs/>
          <w:sz w:val="28"/>
          <w:szCs w:val="28"/>
          <w:rtl/>
          <w:lang w:bidi="ar-DZ"/>
        </w:rPr>
      </w:pPr>
      <w:r w:rsidRPr="006D136E">
        <w:rPr>
          <w:rFonts w:asciiTheme="majorBidi" w:hAnsiTheme="majorBidi" w:cstheme="majorBidi"/>
          <w:sz w:val="28"/>
          <w:szCs w:val="28"/>
          <w:rtl/>
        </w:rPr>
        <w:t>صفحة</w:t>
      </w:r>
      <w:r w:rsidRPr="006D136E">
        <w:rPr>
          <w:rFonts w:asciiTheme="majorBidi" w:hAnsiTheme="majorBidi" w:cstheme="majorBidi"/>
          <w:b/>
          <w:bCs/>
          <w:sz w:val="28"/>
          <w:szCs w:val="28"/>
          <w:rtl/>
          <w:lang w:bidi="ar-DZ"/>
        </w:rPr>
        <w:t xml:space="preserve"> </w:t>
      </w:r>
      <w:r w:rsidRPr="006D136E">
        <w:rPr>
          <w:rFonts w:asciiTheme="majorBidi" w:hAnsiTheme="majorBidi" w:cstheme="majorBidi"/>
          <w:sz w:val="28"/>
          <w:szCs w:val="28"/>
          <w:rtl/>
          <w:lang w:bidi="ar-DZ"/>
        </w:rPr>
        <w:t>89</w:t>
      </w:r>
      <w:r w:rsidRPr="006D136E">
        <w:rPr>
          <w:rFonts w:asciiTheme="majorBidi" w:hAnsiTheme="majorBidi" w:cstheme="majorBidi"/>
          <w:b/>
          <w:bCs/>
          <w:sz w:val="28"/>
          <w:szCs w:val="28"/>
          <w:rtl/>
          <w:lang w:bidi="ar-DZ"/>
        </w:rPr>
        <w:t xml:space="preserve"> </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DZ"/>
        </w:rPr>
        <w:t>الوحدة الرابعة</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DZ"/>
        </w:rPr>
        <w:t xml:space="preserve">مفهوم العلاقات الدولية </w:t>
      </w:r>
    </w:p>
    <w:p w:rsidR="00967544" w:rsidRPr="006D136E" w:rsidRDefault="00967544" w:rsidP="00967544">
      <w:pPr>
        <w:bidi/>
        <w:rPr>
          <w:rFonts w:asciiTheme="majorBidi" w:hAnsiTheme="majorBidi" w:cstheme="majorBidi"/>
          <w:b/>
          <w:bCs/>
          <w:sz w:val="28"/>
          <w:szCs w:val="28"/>
          <w:lang w:bidi="ar-JO"/>
        </w:rPr>
      </w:pP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DZ"/>
        </w:rPr>
        <w:t xml:space="preserve">اشكال العلاقات الدولية: </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DZ"/>
        </w:rPr>
        <w:t>أولا: العلاقات السياسية.</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DZ"/>
        </w:rPr>
        <w:t>ثانياً: العلاقات الاقتصادية.</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DZ"/>
        </w:rPr>
        <w:t>ثالثا: العلاقات الاجتماعية.</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DZ"/>
        </w:rPr>
        <w:t>رابعا: العلاقات الثقافية.</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DZ"/>
        </w:rPr>
        <w:t xml:space="preserve">التقويم </w:t>
      </w:r>
    </w:p>
    <w:p w:rsidR="00967544" w:rsidRPr="006D136E" w:rsidRDefault="00967544" w:rsidP="00967544">
      <w:pPr>
        <w:bidi/>
        <w:rPr>
          <w:rFonts w:asciiTheme="majorBidi" w:hAnsiTheme="majorBidi" w:cstheme="majorBidi"/>
          <w:b/>
          <w:bCs/>
          <w:sz w:val="28"/>
          <w:szCs w:val="28"/>
          <w:lang w:bidi="ar-JO"/>
        </w:rPr>
      </w:pPr>
    </w:p>
    <w:p w:rsidR="00967544" w:rsidRPr="006D136E" w:rsidRDefault="00967544" w:rsidP="00967544">
      <w:pPr>
        <w:bidi/>
        <w:rPr>
          <w:rFonts w:asciiTheme="majorBidi" w:hAnsiTheme="majorBidi" w:cstheme="majorBidi"/>
          <w:b/>
          <w:bCs/>
          <w:sz w:val="28"/>
          <w:szCs w:val="28"/>
          <w:lang w:bidi="ar-JO"/>
        </w:rPr>
      </w:pP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sz w:val="28"/>
          <w:szCs w:val="28"/>
          <w:rtl/>
        </w:rPr>
        <w:lastRenderedPageBreak/>
        <w:t xml:space="preserve">صفحة </w:t>
      </w:r>
      <w:r w:rsidRPr="006D136E">
        <w:rPr>
          <w:rFonts w:asciiTheme="majorBidi" w:hAnsiTheme="majorBidi" w:cstheme="majorBidi"/>
          <w:b/>
          <w:bCs/>
          <w:sz w:val="28"/>
          <w:szCs w:val="28"/>
          <w:rtl/>
        </w:rPr>
        <w:t xml:space="preserve"> 90 </w:t>
      </w:r>
    </w:p>
    <w:p w:rsidR="00967544" w:rsidRPr="006D136E" w:rsidRDefault="00967544" w:rsidP="00967544">
      <w:pPr>
        <w:bidi/>
        <w:rPr>
          <w:rFonts w:asciiTheme="majorBidi" w:hAnsiTheme="majorBidi" w:cstheme="majorBidi"/>
          <w:b/>
          <w:bCs/>
          <w:sz w:val="28"/>
          <w:szCs w:val="28"/>
          <w:rtl/>
        </w:rPr>
      </w:pP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b/>
          <w:bCs/>
          <w:sz w:val="28"/>
          <w:szCs w:val="28"/>
          <w:lang w:bidi="ar-JO"/>
        </w:rPr>
        <w:t xml:space="preserve">            </w:t>
      </w:r>
      <w:r w:rsidRPr="006D136E">
        <w:rPr>
          <w:rFonts w:asciiTheme="majorBidi" w:hAnsiTheme="majorBidi" w:cstheme="majorBidi"/>
          <w:sz w:val="28"/>
          <w:szCs w:val="28"/>
          <w:rtl/>
          <w:lang w:bidi="ar-DZ"/>
        </w:rPr>
        <w:t xml:space="preserve">سنتعرف عزيزي الطالب في هذه الوحدة على : </w:t>
      </w:r>
    </w:p>
    <w:p w:rsidR="00967544" w:rsidRPr="006D136E" w:rsidRDefault="00967544" w:rsidP="002A4909">
      <w:pPr>
        <w:numPr>
          <w:ilvl w:val="0"/>
          <w:numId w:val="58"/>
        </w:numPr>
        <w:bidi/>
        <w:rPr>
          <w:rFonts w:asciiTheme="majorBidi" w:hAnsiTheme="majorBidi" w:cstheme="majorBidi"/>
          <w:sz w:val="28"/>
          <w:szCs w:val="28"/>
          <w:lang w:bidi="ar-JO"/>
        </w:rPr>
      </w:pPr>
      <w:r w:rsidRPr="006D136E">
        <w:rPr>
          <w:rFonts w:asciiTheme="majorBidi" w:hAnsiTheme="majorBidi" w:cstheme="majorBidi"/>
          <w:sz w:val="28"/>
          <w:szCs w:val="28"/>
          <w:rtl/>
          <w:lang w:bidi="ar-DZ"/>
        </w:rPr>
        <w:t>مفهوم العلاقات الدولية.</w:t>
      </w:r>
    </w:p>
    <w:p w:rsidR="00967544" w:rsidRPr="006D136E" w:rsidRDefault="00967544" w:rsidP="002A4909">
      <w:pPr>
        <w:numPr>
          <w:ilvl w:val="0"/>
          <w:numId w:val="58"/>
        </w:numPr>
        <w:bidi/>
        <w:rPr>
          <w:rFonts w:asciiTheme="majorBidi" w:hAnsiTheme="majorBidi" w:cstheme="majorBidi"/>
          <w:sz w:val="28"/>
          <w:szCs w:val="28"/>
          <w:lang w:bidi="ar-JO"/>
        </w:rPr>
      </w:pPr>
      <w:r w:rsidRPr="006D136E">
        <w:rPr>
          <w:rFonts w:asciiTheme="majorBidi" w:hAnsiTheme="majorBidi" w:cstheme="majorBidi"/>
          <w:sz w:val="28"/>
          <w:szCs w:val="28"/>
          <w:rtl/>
          <w:lang w:bidi="ar-DZ"/>
        </w:rPr>
        <w:t>التمييز بين اشكال العلاقات لدول العالم : ( السياسية * الاقتصادية * الاجتماعية * الثقافية).</w:t>
      </w:r>
    </w:p>
    <w:p w:rsidR="00967544" w:rsidRPr="006D136E" w:rsidRDefault="00967544" w:rsidP="002A4909">
      <w:pPr>
        <w:numPr>
          <w:ilvl w:val="0"/>
          <w:numId w:val="58"/>
        </w:numPr>
        <w:bidi/>
        <w:rPr>
          <w:rFonts w:asciiTheme="majorBidi" w:hAnsiTheme="majorBidi" w:cstheme="majorBidi"/>
          <w:sz w:val="28"/>
          <w:szCs w:val="28"/>
          <w:lang w:bidi="ar-JO"/>
        </w:rPr>
      </w:pPr>
      <w:r w:rsidRPr="006D136E">
        <w:rPr>
          <w:rFonts w:asciiTheme="majorBidi" w:hAnsiTheme="majorBidi" w:cstheme="majorBidi"/>
          <w:sz w:val="28"/>
          <w:szCs w:val="28"/>
          <w:rtl/>
          <w:lang w:bidi="ar-DZ"/>
        </w:rPr>
        <w:t>كيفية تطبيق مفاهيم الوحدة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br w:type="page"/>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lastRenderedPageBreak/>
        <w:t>الصفحة ٩١</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العلاقات الدولية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ناقش زملاءك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كيف نشأت الصداقة بينك وبين زملائك في الفصل ؟ ما هو الشيء المشترك بينك وبين أصدقائك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هل تعلم؟</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أن تكوين الصداقات في المدرسة سهل للغاية ولكن عند إنشاء علاقة بين دولة وأخرى يكون أمرا أكثر تعقيدا لأن من أولويات الدولة أن تعتني بمصالح الشعب وتبحث عن أصدقاء يسهل التعاون معهم لتحقيق غايات وأهداف ومصالح مشتركة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مفهوم العلاقات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هي كافة التفاعلات الدولية وحركات الشعوب وتبادل السلع والأفكار وتشمل العلاقات السياسية والاقتصادية والاجتماعية والثقافية.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بالنسبة للبلدان فإن التواصل معها إما أن يكون بشكل مباشر عن طريق الدولة وسياسات الدولة وحكومتها والقادة المفوضين من الدولة (شكل ( ۷۷) والذي يوضح العلاقات الدولية المباشرة وذلك بما يحتويه الشكل من شعار مجلس التعاون لدول الخليج العربية).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أو من جهة أخرى يكون التواصل غير مباشر عن طريق المنظمات الدولية كالشركات والجمعيات الخيرية والرأي العام الدولي (شكل ( ۷۸ ) وهو يوضح العلاقات الدولية غير المباشرة  بما يحتويه من شعار جمعية صندوق إعانة المرضى ويحتوي الشعار على عبارة "من كان عند حاجة أخيه كان الله عند حاجته").</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أشكال العلاقات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 علاقات سياسية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٢.علاقات اقتصادية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٣. علاقات اجتماعية </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٤. علاقات ثقافية</w:t>
      </w:r>
    </w:p>
    <w:p w:rsidR="00967544" w:rsidRPr="006D136E" w:rsidRDefault="00967544" w:rsidP="00967544">
      <w:pPr>
        <w:bidi/>
        <w:rPr>
          <w:rFonts w:asciiTheme="majorBidi" w:hAnsiTheme="majorBidi" w:cstheme="majorBidi"/>
          <w:sz w:val="28"/>
          <w:szCs w:val="28"/>
          <w:lang w:val="en-GB" w:bidi="ar-JO"/>
        </w:rPr>
      </w:pPr>
    </w:p>
    <w:p w:rsidR="00967544" w:rsidRPr="006D136E" w:rsidRDefault="00967544" w:rsidP="00967544">
      <w:pPr>
        <w:bidi/>
        <w:rPr>
          <w:rFonts w:asciiTheme="majorBidi" w:hAnsiTheme="majorBidi" w:cstheme="majorBidi"/>
          <w:sz w:val="28"/>
          <w:szCs w:val="28"/>
          <w:lang w:val="en-GB" w:bidi="ar-JO"/>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الصفحة ٩٢</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تعلمت من الدرس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 العلاقات الدولية هي كافة التفاعلات الدولية وحركات الشعوب وتبادل السلع والأفكار وتشمل العلاقات السياسية والاقتصادية والاجتماعية والثقافية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٢- العلاقات الدولية المباشرة وغير المباشرة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٣- أشكال العلاقات القائمة بين الدول العلاقات السياسية والاقتصادية والاجتماعية والثقافية.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٤.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1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للاستدلال على أن العلاقات الدولية موجودة بين الأمم والشعوب سنذكر قضية ( </w:t>
      </w:r>
      <w:proofErr w:type="spellStart"/>
      <w:r w:rsidRPr="006D136E">
        <w:rPr>
          <w:rFonts w:asciiTheme="majorBidi" w:hAnsiTheme="majorBidi" w:cstheme="majorBidi"/>
          <w:sz w:val="28"/>
          <w:szCs w:val="28"/>
          <w:rtl/>
        </w:rPr>
        <w:t>تحریر</w:t>
      </w:r>
      <w:proofErr w:type="spellEnd"/>
      <w:r w:rsidRPr="006D136E">
        <w:rPr>
          <w:rFonts w:asciiTheme="majorBidi" w:hAnsiTheme="majorBidi" w:cstheme="majorBidi"/>
          <w:sz w:val="28"/>
          <w:szCs w:val="28"/>
          <w:rtl/>
        </w:rPr>
        <w:t xml:space="preserve"> دولة الكويت )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هناك 34 دولة من قوات التحالف ساهمت في تحرير الكويت من الغزو العراقي الغاشم، اذكر بعضاً من أسماء هذه الدول: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١.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٢.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٣.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٤.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الصفحة ٩٣</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۲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بعد الاطلاع على أمثلة العلاقات الدولية المباشرة وغير المباشرة، ابحث عن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العلاقات الدولية المباشرة و الغير مباشرة في دولة الكويت (اذكر مثالين لكل واحد منهما على الأقل).</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3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عدد أشكال العلاقات القائمة بين دول العالم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نشاط رقم 4:</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 قدم عرضا شفوياً تميز فيه أشكال العلاقات الدولية بين دول العالم.</w:t>
      </w:r>
    </w:p>
    <w:p w:rsidR="00967544" w:rsidRPr="006D136E" w:rsidRDefault="00967544" w:rsidP="00967544">
      <w:pPr>
        <w:bidi/>
        <w:rPr>
          <w:rFonts w:asciiTheme="majorBidi" w:hAnsiTheme="majorBidi" w:cstheme="majorBidi"/>
          <w:sz w:val="28"/>
          <w:szCs w:val="28"/>
          <w:lang w:val="en-GB" w:bidi="ar-JO"/>
        </w:rPr>
      </w:pP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lastRenderedPageBreak/>
        <w:t>الصفحة ٩٤</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أشكال العلاقات الدولية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أولا : العلاقات السياسية: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إن العلاقة السياسية هي جوهر العلاقات الدولية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ماذا نقصد بالسياسة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هي علاقات الدول مع بعضها بعضا على شكل وحدات أو تنظيمات دولية لتحقيق المصالح السياسية بأكبر قدر من الفاعلية و بأقل الخسائر الممكنة.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المؤثرة على العلاقات السياسية بين الدول: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تتأثر العلاقات السياسية بعدة عوامل: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الداخلية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البيئية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الجغرافية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العسكرية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الخارجية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الصناعية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الاقتصادية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تبدأ الدولة بإقامة علاقات مع الحكومات الأخرى عن طريق إرسال قادة مفوضين من الدولة يقومون بتمثيل الدولة وتسمى بالدبلوماسية وعادة ما شرف السفارات والقنصليات والمفوضات على إدارة العلاقات الدبلوماسية.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عزيزي المتعلم من خلال معرفتك الأشكال ( ۸۲،۸۱،۸۰ ) اذكر أوجه التعاون بين دولة الكويت والحكومات الأخرى:</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مع العلم أن: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w:t>
      </w:r>
      <w:r w:rsidRPr="006D136E">
        <w:rPr>
          <w:rFonts w:ascii="Times New Roman" w:hAnsi="Times New Roman" w:cs="Times New Roman" w:hint="cs"/>
          <w:sz w:val="28"/>
          <w:szCs w:val="28"/>
          <w:rtl/>
        </w:rPr>
        <w:t>︎</w:t>
      </w:r>
      <w:r w:rsidRPr="006D136E">
        <w:rPr>
          <w:rFonts w:asciiTheme="majorBidi" w:hAnsiTheme="majorBidi" w:cstheme="majorBidi"/>
          <w:sz w:val="28"/>
          <w:szCs w:val="28"/>
          <w:rtl/>
        </w:rPr>
        <w:t xml:space="preserve">شكل رقم ( ۸۰ ) التقاء السفير الأسترالي </w:t>
      </w:r>
      <w:proofErr w:type="spellStart"/>
      <w:r w:rsidRPr="006D136E">
        <w:rPr>
          <w:rFonts w:asciiTheme="majorBidi" w:hAnsiTheme="majorBidi" w:cstheme="majorBidi"/>
          <w:sz w:val="28"/>
          <w:szCs w:val="28"/>
          <w:rtl/>
        </w:rPr>
        <w:t>جيلبرت</w:t>
      </w:r>
      <w:proofErr w:type="spellEnd"/>
      <w:r w:rsidRPr="006D136E">
        <w:rPr>
          <w:rFonts w:asciiTheme="majorBidi" w:hAnsiTheme="majorBidi" w:cstheme="majorBidi"/>
          <w:sz w:val="28"/>
          <w:szCs w:val="28"/>
          <w:rtl/>
        </w:rPr>
        <w:t xml:space="preserve"> بمدير عام معهد الكويت للأبحاث العلمية لمناقشة سبل التعاون العلمي والبحثي لتحقيق رؤية الكويت لعام ۲۰۳۰ 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w:t>
      </w:r>
      <w:r w:rsidRPr="006D136E">
        <w:rPr>
          <w:rFonts w:ascii="Times New Roman" w:hAnsi="Times New Roman" w:cs="Times New Roman" w:hint="cs"/>
          <w:sz w:val="28"/>
          <w:szCs w:val="28"/>
          <w:rtl/>
        </w:rPr>
        <w:t>︎</w:t>
      </w:r>
      <w:r w:rsidRPr="006D136E">
        <w:rPr>
          <w:rFonts w:asciiTheme="majorBidi" w:hAnsiTheme="majorBidi" w:cstheme="majorBidi"/>
          <w:sz w:val="28"/>
          <w:szCs w:val="28"/>
          <w:rtl/>
        </w:rPr>
        <w:t xml:space="preserve">شكل رقم ( ۸۱ ) التقاء وزير الدفاع البريطاني </w:t>
      </w:r>
      <w:proofErr w:type="spellStart"/>
      <w:r w:rsidRPr="006D136E">
        <w:rPr>
          <w:rFonts w:asciiTheme="majorBidi" w:hAnsiTheme="majorBidi" w:cstheme="majorBidi"/>
          <w:sz w:val="28"/>
          <w:szCs w:val="28"/>
          <w:rtl/>
        </w:rPr>
        <w:t>مایکل</w:t>
      </w:r>
      <w:proofErr w:type="spellEnd"/>
      <w:r w:rsidRPr="006D136E">
        <w:rPr>
          <w:rFonts w:asciiTheme="majorBidi" w:hAnsiTheme="majorBidi" w:cstheme="majorBidi"/>
          <w:sz w:val="28"/>
          <w:szCs w:val="28"/>
          <w:rtl/>
        </w:rPr>
        <w:t xml:space="preserve"> </w:t>
      </w:r>
      <w:proofErr w:type="spellStart"/>
      <w:r w:rsidRPr="006D136E">
        <w:rPr>
          <w:rFonts w:asciiTheme="majorBidi" w:hAnsiTheme="majorBidi" w:cstheme="majorBidi"/>
          <w:sz w:val="28"/>
          <w:szCs w:val="28"/>
          <w:rtl/>
        </w:rPr>
        <w:t>فالون</w:t>
      </w:r>
      <w:proofErr w:type="spellEnd"/>
      <w:r w:rsidRPr="006D136E">
        <w:rPr>
          <w:rFonts w:asciiTheme="majorBidi" w:hAnsiTheme="majorBidi" w:cstheme="majorBidi"/>
          <w:sz w:val="28"/>
          <w:szCs w:val="28"/>
          <w:rtl/>
        </w:rPr>
        <w:t xml:space="preserve"> بوزير الدفاع الكويتي الشيخ ناصر الصباح بهدف تعزيز التعاون العسكري بين المملكة المتحدة ودولة الكويت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w:t>
      </w:r>
      <w:r w:rsidRPr="006D136E">
        <w:rPr>
          <w:rFonts w:ascii="Times New Roman" w:hAnsi="Times New Roman" w:cs="Times New Roman" w:hint="cs"/>
          <w:sz w:val="28"/>
          <w:szCs w:val="28"/>
          <w:rtl/>
        </w:rPr>
        <w:t>︎</w:t>
      </w:r>
      <w:r w:rsidRPr="006D136E">
        <w:rPr>
          <w:rFonts w:asciiTheme="majorBidi" w:hAnsiTheme="majorBidi" w:cstheme="majorBidi"/>
          <w:sz w:val="28"/>
          <w:szCs w:val="28"/>
          <w:rtl/>
        </w:rPr>
        <w:t xml:space="preserve">شكل رقم ( ۸۲ ) زيارة السفير الأمريكي </w:t>
      </w:r>
      <w:proofErr w:type="spellStart"/>
      <w:r w:rsidRPr="006D136E">
        <w:rPr>
          <w:rFonts w:asciiTheme="majorBidi" w:hAnsiTheme="majorBidi" w:cstheme="majorBidi"/>
          <w:sz w:val="28"/>
          <w:szCs w:val="28"/>
          <w:rtl/>
        </w:rPr>
        <w:t>سيلفرمان</w:t>
      </w:r>
      <w:proofErr w:type="spellEnd"/>
      <w:r w:rsidRPr="006D136E">
        <w:rPr>
          <w:rFonts w:asciiTheme="majorBidi" w:hAnsiTheme="majorBidi" w:cstheme="majorBidi"/>
          <w:sz w:val="28"/>
          <w:szCs w:val="28"/>
          <w:rtl/>
        </w:rPr>
        <w:t xml:space="preserve"> لمدينة الجهراء الطبية حيث تم توفير المعدات والتقنيات الطبية الأمريكية.</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الصفحة 95</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إن العلاقات السياسة غالبا تدرس في إطار السياسة الخارجية للدولة.</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ما المقصود بالسياسة الخارجية: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ذلك النشاط الموجه نحو الخارج لمعالجة مشاكل ما وراء الحدود وأخرى ضمن الحدود.</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أهداف السياسة الخارجية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 المحافظة على أمن الدولة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۲- تعزيز نفوذ الدولة.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٣- المحافظة على التواصل مع أعضاء المجتمع الدولي.</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٤- تطبيق القانون الدولي وعقد الاتفاقيات والمعاهدات من أجل حماية مصالح الدولة.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٥- حماية المصالح الاقتصادية للدولة.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٦- تحقيق الرفاهية الاجتماعية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۷- حماية مصالح المواطنين سواء كانوا داخل أو خارج الدولة.</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أدوات تنفيذ السياسة الخارجية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 الدبلوماسية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۲- استخدام القوة السياسية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۳- استخدام وسائل الإعلام في شرح وجهة نظر الدولة وسياستها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٤- المعونات الخارجية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٥- المقاطعة الاقتصادية.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6- توقيع المعاهدات والاتفاقيات.</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أضف إلى معلوماتك</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الدبلوماسية : هي أداة لتشكيل وتنفيذ السياسة الخارجية من أجل إقامة وتطوير علاقات سلمية بين حكومات الدول ، تتم عبر الاتصال المباشر بين وزراء الخارجية أو رؤساء الدول.</w:t>
      </w:r>
    </w:p>
    <w:p w:rsidR="00967544" w:rsidRPr="006D136E" w:rsidRDefault="00967544" w:rsidP="00967544">
      <w:pPr>
        <w:bidi/>
        <w:rPr>
          <w:rFonts w:asciiTheme="majorBidi" w:hAnsiTheme="majorBidi" w:cstheme="majorBidi"/>
          <w:sz w:val="28"/>
          <w:szCs w:val="28"/>
          <w:lang w:val="en-GB" w:bidi="ar-JO"/>
        </w:rPr>
      </w:pP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الصفحة ٩٦</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السياسة الخارجية لدولة الكويت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من خطابات صاحب السمو أمير البلاد: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التعاون بين دول وشعوب العالم البناء مصالح مشتركة قائمة على مبادئ لا تحيد عنها هي عدم التدخل في شؤون الآخرين والحفاظ على حسن الجوار والتمسك بقواعد الشرعية الدولية وأسس القانون الدولي وصولا إلى الحفاظ على الأمن والسلم الدوليين والسعي دوما المد يد العون للدول وتقديم ا المساعدات الإنسانية لكل محتاج في مختلف بقاع الأرض عبر الصندوق الكويتي للتنمية الاقتصادية العربية الذراع الرئيسي للدبلوماسية الكويتية فضلا عن المؤسسات الخيرية الكويتية الأخرى مستلهمة بذلك مبادئ ديننا الإسلامي الحنيف والإرث الكبير للأجيال السابقة من أهل الكويت وقيمنا العربية السامية الداعية إلى التآلف والمحبة وتبادل المنافع واستحق بذلك بلدنا وبكل جدارة تسميته مركزا للعمل الإنساني)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من خلال قراءة خطاب صاحب السمو أمير البلاد الشيخ صباح الأحمد الجابر الصباح أثناء زيارة إلى مبنى وزارة الخارجية - الكويت </w:t>
      </w:r>
      <w:proofErr w:type="spellStart"/>
      <w:r w:rsidRPr="006D136E">
        <w:rPr>
          <w:rFonts w:asciiTheme="majorBidi" w:hAnsiTheme="majorBidi" w:cstheme="majorBidi"/>
          <w:sz w:val="28"/>
          <w:szCs w:val="28"/>
          <w:rtl/>
        </w:rPr>
        <w:t>بتاریخ</w:t>
      </w:r>
      <w:proofErr w:type="spellEnd"/>
      <w:r w:rsidRPr="006D136E">
        <w:rPr>
          <w:rFonts w:asciiTheme="majorBidi" w:hAnsiTheme="majorBidi" w:cstheme="majorBidi"/>
          <w:sz w:val="28"/>
          <w:szCs w:val="28"/>
          <w:rtl/>
        </w:rPr>
        <w:t xml:space="preserve"> ۲۷ مايو ۲۰۱۸  استخلص الآتي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أهداف ومبادئ السياسة الخارجية لدولة الكويت.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pPr>
        <w:spacing w:after="200" w:line="276" w:lineRule="auto"/>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الصفحة 97</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تعلمت من الدرس:</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 مفهوم السياسة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٢- العوامل المؤثرة على العلاقات السياسية بين الدول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٣- الدبلوماسية ومن يشرف عليها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٤- مفهوم السياسة الخارجية.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5- أهداف وأدوات السياسة الخارجية.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6- السياسة الخارجية لدولة الكويت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7-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1 : </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عزيزي المتعلم لاحظ المعطيات التالية ثم ساعد الدولتين في حل مشاكلها لتحقيق مصالحها المشتركة.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دولة متقدمة: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مقوماتها : ۱ - النفط ۲ - الغاز الطبيعي . ٣- التصنيع والابتكار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مشكلاتها : ١- قلة الأيدي العاملة . ۲ - أرضها غير خصبة .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w:t>
      </w:r>
      <w:r w:rsidRPr="006D136E">
        <w:rPr>
          <w:rFonts w:asciiTheme="majorBidi" w:hAnsiTheme="majorBidi" w:cstheme="majorBidi"/>
          <w:sz w:val="28"/>
          <w:szCs w:val="28"/>
          <w:rtl/>
        </w:rPr>
        <w:t>حل مشكلاتها: ١-.............    ٢.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دولة نامية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مقوماتها : 1 - أرضها زراعية خصبة . ۲ - توفر أيدي عاملة .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مشكلاتها : ١- تفشي البطالة . ۲- عدم توافر رأس المال . ٣- ندرة الموارد النفطية.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حل مشكلاتها: ١-.............    ٢. ............</w:t>
      </w:r>
    </w:p>
    <w:p w:rsidR="00967544" w:rsidRPr="006D136E" w:rsidRDefault="00967544" w:rsidP="00967544">
      <w:pPr>
        <w:bidi/>
        <w:rPr>
          <w:rFonts w:asciiTheme="majorBidi" w:hAnsiTheme="majorBidi" w:cstheme="majorBidi"/>
          <w:sz w:val="28"/>
          <w:szCs w:val="28"/>
          <w:lang w:bidi="ar-JO"/>
        </w:rPr>
      </w:pPr>
    </w:p>
    <w:p w:rsidR="00967544" w:rsidRPr="006D136E" w:rsidRDefault="00967544">
      <w:pPr>
        <w:spacing w:after="200" w:line="276" w:lineRule="auto"/>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الصفحة 98</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۲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ما المقصود بالآتي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السياسة الدولية :. السياسة الخارجية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3 :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عزيزي المتعلم ... باستخدام محركات البحث ابحث عن أهم المؤتمرات الدبلوماسية الكبرى التي حاولت حل المنازعات الدولية بالطريقة السلمية.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4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اذكر بعضا من :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أهداف السياسة الخارجية</w:t>
      </w:r>
      <w:r w:rsidRPr="006D136E">
        <w:rPr>
          <w:rFonts w:asciiTheme="majorBidi" w:hAnsiTheme="majorBidi" w:cstheme="majorBidi"/>
          <w:sz w:val="28"/>
          <w:szCs w:val="28"/>
          <w:lang w:bidi="ar-JO"/>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1. ........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٢.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٣.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٤. .........</w:t>
      </w: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الصفحة 99</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ثانيا : العلاقات الاقتصادية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لقد أدى تطوير وسائل الاتصال والمواصلات والثورة الصناعية إلى المساهمة في تقليص المسافات بين الدول والمجتمعات والأفراد وازدياد التبادل التجاري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ماذا نقصد بالعلاقات الاقتصادية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هو الانفتاح العالمي على التجارة الدولية وتبادل السلع والخدمات، وانسياب رؤوس الأموال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التجارة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نشأة الحركة التجارية بين الدول نتيجة لحاجة الدول المنتجة إلى أسواق لتصريف منتجاتها ليعود بالنفع عليها وعلى سكانها ، ونتيجة حاجة الدول المستهلكة لاستيراد السلع والخدمات و موارد الخام التي لا تتوفر في أراضيها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مميزات التجارة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المساهمة في دعم النمو الاقتصادي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استغلال الموارد العالمية بشكل أفضل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تساعد على تعزز العلاقات بين الدول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إشباع رغبات المستهلكين نظرا لتنوع الخدمات والسلع. • مؤشر قوي على زيادة القدرة الإنتاجية للدولة وقدرتها على التنافس في الأسواق العالمية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توافر فرص عمل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عيوب التجارة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التبادل التجاري يتم عبر مسافات طويلة مما يسبب ارتفاع تكاليف النقل والشحن فيؤثر على ثمن السلعة.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اختلاف العملات يؤدي إلى صعوبة التعامل بين البائع والمشتري.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اختلاف اللغة والعادات يؤدي إلى صعوبة التبادل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التجارة الدولية لها تأثير مباشر في انتشار التلوث.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وجود حدود سياسية بين الدول ولكل دولة سياسات وقوانين اقتصادية مختلفة.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تتبع الدول المتقدمة نظام الاحتكار مما يخلق مشكلة التبادل غير المتكافئ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الصفحة ١٠٠</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العوامل المؤثرة في العلاقات الاقتصادية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 التقدم العلمي والتكنولوجي: الانتشار الواسع للتكنولوجيا الجديدة في الإنتاج والتجارة والمال والمواصلات والاتصال يؤدي إلى تطوير اقتصاد الدول "حيث إن الإنترنت يساهم في تواصل البائع والمشتري وعقد الصفقات وتوقيع العقود واستخدام </w:t>
      </w:r>
      <w:r w:rsidRPr="006D136E">
        <w:rPr>
          <w:rFonts w:asciiTheme="majorBidi" w:hAnsiTheme="majorBidi" w:cstheme="majorBidi"/>
          <w:sz w:val="28"/>
          <w:szCs w:val="28"/>
          <w:lang w:bidi="ar-JO"/>
        </w:rPr>
        <w:t>GPS</w:t>
      </w:r>
      <w:r w:rsidRPr="006D136E">
        <w:rPr>
          <w:rFonts w:asciiTheme="majorBidi" w:hAnsiTheme="majorBidi" w:cstheme="majorBidi"/>
          <w:sz w:val="28"/>
          <w:szCs w:val="28"/>
          <w:rtl/>
        </w:rPr>
        <w:t xml:space="preserve"> لمتابعة الشحنات والبضائع".</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هل تعلم ما المقصود بنظام </w:t>
      </w:r>
      <w:r w:rsidRPr="006D136E">
        <w:rPr>
          <w:rFonts w:asciiTheme="majorBidi" w:hAnsiTheme="majorBidi" w:cstheme="majorBidi"/>
          <w:sz w:val="28"/>
          <w:szCs w:val="28"/>
          <w:lang w:bidi="ar-JO"/>
        </w:rPr>
        <w:t>GPS</w:t>
      </w: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هو نظام تحديد المواقع العالمي مبني على الأقمار الصناعية.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2- المشكلات البيئية: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تساهم التجارة الدولية وهي إحدى النشاطات البشرية في تلوث البيئة عالمية ، حيث إن التجارة الدولية تساعد على نقل الملوثات من مناطق الإنتاج إلى مناطق الاستهلاك.</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ما هي الحلول التي تقدمها للمشكلات البيئية من وجهة نظرك؟</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3- مشكلات الهجرة الدولية : تتمثل بالهجرة المتزايدة من البلدان النامية إلى البلدان الصناعية المتطورة بالدرجة الأولى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حيث إن أزمة الهجرة غير القانونية إلى دول الاتحاد الأوربي جعلت بعض الدول تعيد التفكير جديا في غلق الحدود.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في جانب الصفحة صورة للمخطط ( ۹۱ )  والتي توضح عدد القرارات بطلبات اللجوء لدي بعض دول الاتحاد الأوروبي، وهي كالتالي: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ايطاليا ( 19,160 قرار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فرنسا ( 27,105 قرار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ألمانيا ( 165,265 قرار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المملكة المتحدة ( 6,435 قرار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السويد ( 13,455 قرار)</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النمسا ( 14,160 قرار)</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lastRenderedPageBreak/>
        <w:t xml:space="preserve"> المصدر : </w:t>
      </w:r>
      <w:proofErr w:type="spellStart"/>
      <w:r w:rsidRPr="006D136E">
        <w:rPr>
          <w:rFonts w:asciiTheme="majorBidi" w:hAnsiTheme="majorBidi" w:cstheme="majorBidi"/>
          <w:sz w:val="28"/>
          <w:szCs w:val="28"/>
          <w:rtl/>
        </w:rPr>
        <w:t>يوروستات</w:t>
      </w:r>
      <w:proofErr w:type="spellEnd"/>
      <w:r w:rsidRPr="006D136E">
        <w:rPr>
          <w:rFonts w:asciiTheme="majorBidi" w:hAnsiTheme="majorBidi" w:cstheme="majorBidi"/>
          <w:sz w:val="28"/>
          <w:szCs w:val="28"/>
          <w:rtl/>
        </w:rPr>
        <w:t>/ الربيع الثاني من 2017</w:t>
      </w: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   الصفحة ١٠١</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4- </w:t>
      </w:r>
      <w:proofErr w:type="spellStart"/>
      <w:r w:rsidRPr="006D136E">
        <w:rPr>
          <w:rFonts w:asciiTheme="majorBidi" w:hAnsiTheme="majorBidi" w:cstheme="majorBidi"/>
          <w:sz w:val="28"/>
          <w:szCs w:val="28"/>
          <w:rtl/>
        </w:rPr>
        <w:t>مشکلات</w:t>
      </w:r>
      <w:proofErr w:type="spellEnd"/>
      <w:r w:rsidRPr="006D136E">
        <w:rPr>
          <w:rFonts w:asciiTheme="majorBidi" w:hAnsiTheme="majorBidi" w:cstheme="majorBidi"/>
          <w:sz w:val="28"/>
          <w:szCs w:val="28"/>
          <w:rtl/>
        </w:rPr>
        <w:t xml:space="preserve"> الغذاء في العالم : كل عام ينتهي حوالي ثلث إجمالي إنتاج الغذاء إلى التعفن في صناديق المستهلكين والتجار بسبب ظروف النقل.</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اقترح : كيفية المحافظة على المواد الغذائية من التلف والتعفن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5- مشكلات الطاقة في العالم : تشير معدلات استهلاك الطاقة الحالية وتقديرات الاحتياط العالمي إلى خطورة مستقبلية على التنمية الاقتصادية والنمو الاقتصادي العالمي.</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اذكر بعض مصادر الطاقة المختلفة في العالم:</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الصفحة ١٠٢</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دولة الكويت والأمن والاستقرار الاقتصادي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من خطابات صاحب السمو الشيخ صباح الأحمد الصباح أمير دولة الكويت:</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(إننا نتطلع إلى مزيد من العمل المشترك في المنظمات الإقليمية والدولية لتحقيق الأهداف التي نؤمن بها معا لتحقيق عالم يسوده الأمن و الاستقرار ، وتحقق فيه تنمية مستدامة).</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إن دولة الكويت من الدول الرئيسية المصدرة للنفط ومشتقاته ومن خلال عضويتها في منظمة الدول المصدرة للنفط ( أوبك ) . تحرص على انتهاج سياسة نفطية مسؤولة تراعي مصالح الدولة المستهلكة والمنتجة. وتأخذ بعين الاعتبار استقرار الأسواق العالمية لهذه السلعة، وتحسن جودة المنتجات النفطية بما يتماشى مع المواصفات العالمية ويجعل التزامها بالاستدامة البيئية أمر ذا أهمية خاصة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من خلال الفقرة السابقة استخرج نوع السياسة التي تحرص دولة الكويت على انتهاجها لتحقيق الأمن والاستقرار الاقتصادي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١.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۲-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تعلمت من الدرس:</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۱- تعريف العلاقات الاقتصادية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٢- مميزات وعيوب التجارة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٣- العوامل المؤثرة في العلاقات الاقتصادية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4- أهمية اقتصاد دولة الكويت عالمياً.</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٥- …………………………………..</w:t>
      </w: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lastRenderedPageBreak/>
        <w:t>الصفحة ١٠٣</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1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علل : نشأة الحركة التجارية بين الدول.</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نشاط رقم ۲</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اذكر بعضا من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مميزات التجارة الدولية: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1-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٢-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3-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عيوب التجارة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1-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2-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3-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۳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ناقش مع زملائك أهمية المشروعات التنموية الاقتصادية في دولة الكويت تجاه السكان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الصفحة ١٠٤</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ثالثا : العلاقات الاجتماعية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كشكل من أشكال العلاقات الاجتماعية الدولية تقوم حكومة دولة الكويت بإرسال رسائل التهنئة والتعزية المختلف دول العالم وكذلك تقدم المساعدات المالية المختلفة من خلال الصندوق الكويتي للتنمية الاقتصادية العربية من أجل تحقيق المصلحة الاجتماعية بين الدول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هل تعلم</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أن اليابان من أكبر الدول المانحة في العالم، فقد ساهمت منذ التسعينات وحتى الآن في تقديم عدد كبير من المنح للعديد من الدول النامية . وتعتبر الوكالة اليابانية للتعاون الدولي ( </w:t>
      </w:r>
      <w:proofErr w:type="spellStart"/>
      <w:r w:rsidRPr="006D136E">
        <w:rPr>
          <w:rFonts w:asciiTheme="majorBidi" w:hAnsiTheme="majorBidi" w:cstheme="majorBidi"/>
          <w:sz w:val="28"/>
          <w:szCs w:val="28"/>
          <w:rtl/>
        </w:rPr>
        <w:t>جایکا</w:t>
      </w:r>
      <w:proofErr w:type="spellEnd"/>
      <w:r w:rsidRPr="006D136E">
        <w:rPr>
          <w:rFonts w:asciiTheme="majorBidi" w:hAnsiTheme="majorBidi" w:cstheme="majorBidi"/>
          <w:sz w:val="28"/>
          <w:szCs w:val="28"/>
          <w:rtl/>
        </w:rPr>
        <w:t xml:space="preserve"> </w:t>
      </w:r>
      <w:r w:rsidRPr="006D136E">
        <w:rPr>
          <w:rFonts w:asciiTheme="majorBidi" w:hAnsiTheme="majorBidi" w:cstheme="majorBidi"/>
          <w:sz w:val="28"/>
          <w:szCs w:val="28"/>
          <w:lang w:val="en-GB" w:bidi="ar-JO"/>
        </w:rPr>
        <w:t>JICA</w:t>
      </w:r>
      <w:r w:rsidRPr="006D136E">
        <w:rPr>
          <w:rFonts w:asciiTheme="majorBidi" w:hAnsiTheme="majorBidi" w:cstheme="majorBidi"/>
          <w:sz w:val="28"/>
          <w:szCs w:val="28"/>
          <w:rtl/>
        </w:rPr>
        <w:t xml:space="preserve">) هي الجهة الرسمية لتقديم المساعدات في الدولة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ماذا نقصد بالعلاقات الاجتماعية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هي سلسلة من المبادلات المادية والمعنوية يكون مضمونها وطنياً، وتتم في وسط اجتماعي يطلق عليه المجتمع الدولي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التعاون من أجل التنمية: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لأن الدولة لا تستطيع أن تعيش بمنعزل عن الدول الأخرى ، أصبح مبدأ التعاون الدولي أمراً أساسياً في المجتمع الدولي الذي نعيش فيه اليوم .</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 xml:space="preserve"> - « التعاون الدولي : جهود مبذولة بين دول العالم من أجل تحقيق مصلحة الدول المتعاونة وفي سبيل تحقيق الأمن والسلم الدوليين ومواجهة التحديات السياسية والاجتماعية والاقتصادية والأمنية ».</w:t>
      </w:r>
    </w:p>
    <w:p w:rsidR="00967544" w:rsidRPr="006D136E" w:rsidRDefault="00967544" w:rsidP="00967544">
      <w:pPr>
        <w:bidi/>
        <w:rPr>
          <w:rFonts w:asciiTheme="majorBidi" w:hAnsiTheme="majorBidi" w:cstheme="majorBidi"/>
          <w:sz w:val="28"/>
          <w:szCs w:val="28"/>
          <w:lang w:val="en-GB" w:bidi="ar-JO"/>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lastRenderedPageBreak/>
        <w:t>الصفحة ١٠٥</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يمثل التعاون الدولي أداة مساعدة لتعزيز التنمية الاجتماعية ويكون على ثلاثة أشكال أساسية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 مساعدات مالية : وهي عبارة عن تقديم قروض أو منح مالية أو </w:t>
      </w:r>
      <w:proofErr w:type="spellStart"/>
      <w:r w:rsidRPr="006D136E">
        <w:rPr>
          <w:rFonts w:asciiTheme="majorBidi" w:hAnsiTheme="majorBidi" w:cstheme="majorBidi"/>
          <w:sz w:val="28"/>
          <w:szCs w:val="28"/>
          <w:rtl/>
        </w:rPr>
        <w:t>تبدیل</w:t>
      </w:r>
      <w:proofErr w:type="spellEnd"/>
      <w:r w:rsidRPr="006D136E">
        <w:rPr>
          <w:rFonts w:asciiTheme="majorBidi" w:hAnsiTheme="majorBidi" w:cstheme="majorBidi"/>
          <w:sz w:val="28"/>
          <w:szCs w:val="28"/>
          <w:rtl/>
        </w:rPr>
        <w:t xml:space="preserve"> </w:t>
      </w:r>
      <w:proofErr w:type="spellStart"/>
      <w:r w:rsidRPr="006D136E">
        <w:rPr>
          <w:rFonts w:asciiTheme="majorBidi" w:hAnsiTheme="majorBidi" w:cstheme="majorBidi"/>
          <w:sz w:val="28"/>
          <w:szCs w:val="28"/>
          <w:rtl/>
        </w:rPr>
        <w:t>دین</w:t>
      </w:r>
      <w:proofErr w:type="spellEnd"/>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۲ - مساعدات فنية وهي تقديم الدعم المباشر للمشروعات الوطنية بالاستعانة بالجهات الخارجية من أجل تطوير وتحسين خدمات الدولة.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3 - مساعدات طارئة : ويقصد بها المعونات الإغاثية والغذائية المباشرة التي تلجأ الدول إليها في الحالات الخاصة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الصفحة ١٠٦</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رابعا : العلاقات الثقافية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التعاون الدولي في ميدان الثقافة والتعليم:</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أنشئ العديد من المنظمات الدولية لضمان حصول الناس على التعليم الجيد وإتاحة فرصة التعلم مدى الحياة . ومنظمة الأمم المتحدة للتربية والعلوم والثقافة (اليونسكو ) هي إحدى أهم المنظمات الدولية التي تهدف إلى المساهمة في رفع مستوى التعاون بين دول العالم في مجال التربية والتعليم والثقافة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 xml:space="preserve">- دور دولة الكويت في الميدان الثقافي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عرفت دولة الكويت بدعمها الرسمي للثقافة العربية منذ نصف قرن وذلك من خلال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١- تنظيمها للمعارض والمهرجانات والفعاليات الثقافية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۲- رعايتها للمؤسسات الثقافية في الدول العربية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3- إسهام جمعيات النفع العام الكويتية في تطوير المشروعات التنموية في مجال التعليم والصحة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تعلمت من الدرس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1- العلاقات الاجتماعية الدولية سلسلة من المبادلات المادية والمعنوية يكون مضمونها وطنية ، وتتم في وسط اجتماعي يطلق عليه المجتمع الدولي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۲- هناك ثلاثة أشكال أساسية للتعاون الدولي منها المساعدات المالية والطارئة والفنية . </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٣- …………………………………..…………………………………..</w:t>
      </w:r>
    </w:p>
    <w:p w:rsidR="00967544" w:rsidRPr="006D136E" w:rsidRDefault="00967544" w:rsidP="00967544">
      <w:pPr>
        <w:bidi/>
        <w:rPr>
          <w:rFonts w:asciiTheme="majorBidi" w:hAnsiTheme="majorBidi" w:cstheme="majorBidi"/>
          <w:sz w:val="28"/>
          <w:szCs w:val="28"/>
          <w:lang w:val="en-GB" w:bidi="ar-JO"/>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lastRenderedPageBreak/>
        <w:t xml:space="preserve">الصفحة </w:t>
      </w:r>
      <w:r w:rsidRPr="006D136E">
        <w:rPr>
          <w:rFonts w:asciiTheme="majorBidi" w:hAnsiTheme="majorBidi" w:cstheme="majorBidi"/>
          <w:sz w:val="28"/>
          <w:szCs w:val="28"/>
          <w:lang w:val="en-GB" w:bidi="ar-JO"/>
        </w:rPr>
        <w:t xml:space="preserve"> </w:t>
      </w:r>
      <w:r w:rsidRPr="006D136E">
        <w:rPr>
          <w:rFonts w:asciiTheme="majorBidi" w:hAnsiTheme="majorBidi" w:cstheme="majorBidi"/>
          <w:sz w:val="28"/>
          <w:szCs w:val="28"/>
          <w:rtl/>
        </w:rPr>
        <w:t>١٠٧</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۱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ابحث في إحدى محركات البحث عن أهم المساعدات التي تقدمها الدول المتقدمة إلى الدول النامية والصق صوراً عنها.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۲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ابحث في موقع الصندوق الكويتي للتنمية الاقتصادية العربية </w:t>
      </w:r>
      <w:r w:rsidRPr="006D136E">
        <w:rPr>
          <w:rFonts w:asciiTheme="majorBidi" w:hAnsiTheme="majorBidi" w:cstheme="majorBidi"/>
          <w:sz w:val="28"/>
          <w:szCs w:val="28"/>
          <w:lang w:val="en-GB" w:bidi="ar-JO"/>
        </w:rPr>
        <w:t>https://www.kuwait-fund.org</w:t>
      </w:r>
      <w:r w:rsidRPr="006D136E">
        <w:rPr>
          <w:rFonts w:asciiTheme="majorBidi" w:hAnsiTheme="majorBidi" w:cstheme="majorBidi"/>
          <w:sz w:val="28"/>
          <w:szCs w:val="28"/>
          <w:rtl/>
        </w:rPr>
        <w:t xml:space="preserve"> عن بعض الدول التي تلقت منح ومساعدات ثم سجل اسمها.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۳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راجع مكتبة المدرسة واذكر بعض المنظمات الثقافية التي تساهم في مساعدة الدول النامية على تحقيق التعليم الجيد.</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الصفحة ١٠٨</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تقويم الوحدة الرابعة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أولاً- عرف المفاهيم والمصطلحات التالية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1- العلاقات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٢- السياسة الدولية.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٣- السياسة الخارجية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٤- العلاقات الاقتصادية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٥- العلاقات الاجتماعية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٦- التعاون الدولي.</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ثانياً- فرق بين كل من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 العلاقات الدولية المباشرة و العلاقات الدولية غير المباشرة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٢- مميزات التجارة الدولية و عيوبها.</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٣- المساعدات المالية والمساعدات الطارئة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ثالثا – علل لما يأتي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نشأة الحركة التجارية الدولية . </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w:t>
      </w:r>
    </w:p>
    <w:p w:rsidR="00967544" w:rsidRPr="006D136E" w:rsidRDefault="00967544" w:rsidP="00967544">
      <w:pPr>
        <w:bidi/>
        <w:rPr>
          <w:rFonts w:asciiTheme="majorBidi" w:hAnsiTheme="majorBidi" w:cstheme="majorBidi"/>
          <w:sz w:val="28"/>
          <w:szCs w:val="28"/>
          <w:lang w:val="en-GB" w:bidi="ar-JO"/>
        </w:rPr>
      </w:pP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الصفحة  ١٠٩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رابعاً- اكتب ما تعرفه عن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 أهداف السياسة الخارجية . </w:t>
      </w:r>
    </w:p>
    <w:p w:rsidR="00967544" w:rsidRPr="006D136E" w:rsidRDefault="006D136E" w:rsidP="00967544">
      <w:pPr>
        <w:bidi/>
        <w:rPr>
          <w:rFonts w:asciiTheme="majorBidi" w:hAnsiTheme="majorBidi" w:cstheme="majorBidi"/>
          <w:sz w:val="28"/>
          <w:szCs w:val="28"/>
          <w:rtl/>
        </w:rPr>
      </w:pPr>
      <w:r>
        <w:rPr>
          <w:rFonts w:asciiTheme="majorBidi" w:hAnsiTheme="majorBidi" w:cstheme="majorBidi"/>
          <w:sz w:val="28"/>
          <w:szCs w:val="28"/>
          <w:rtl/>
        </w:rPr>
        <w:t>ب- مش</w:t>
      </w:r>
      <w:r>
        <w:rPr>
          <w:rFonts w:asciiTheme="majorBidi" w:hAnsiTheme="majorBidi" w:cstheme="majorBidi" w:hint="cs"/>
          <w:sz w:val="28"/>
          <w:szCs w:val="28"/>
          <w:rtl/>
        </w:rPr>
        <w:t>ك</w:t>
      </w:r>
      <w:r w:rsidR="00967544" w:rsidRPr="006D136E">
        <w:rPr>
          <w:rFonts w:asciiTheme="majorBidi" w:hAnsiTheme="majorBidi" w:cstheme="majorBidi"/>
          <w:sz w:val="28"/>
          <w:szCs w:val="28"/>
          <w:rtl/>
        </w:rPr>
        <w:t xml:space="preserve">لات الهجرة الدولية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ج- أسباب نقص الغذاء في العالم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د- السياسة التي تحرص دولة الكويت على انتهاجها لاستقرار الاقتصاد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 دعم دولة الكويت للثقافة العربية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خامسا - أكمل الآتي: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 أشكال العلاقات الدولية ..... ، ........ ، ........ ،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2- العوامل المؤثرة على العلاقات السياسية بين الدول:</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3- العوامل المؤثرة على العلاقات الاقتصادية الدولية: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الصفحة ١١٠</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مشروع الوحدة الرابعة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المشروع الأول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قيام المجموعة بإعداد مجلة إلكترونية عن التسلسل التاريخي الأحداث العالم المختلفة ( سياسية - اقتصادية - اجتماعية - ثقافية ) ومن ثم نشرها على موقع المدرسة الإلكتروني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المشروع الثاني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قيام المجموعة بإعداد بحث قصير حول دور علاقات دولة الكويت الدولية في قضية احتلال النظام العراقي البائد .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المشروع الثالث : </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قيام المجموعة بإعداد وسيلة مدعمة بالصور حول علاقات دولة الكويت الاقتصادية مع دول العالم .</w:t>
      </w:r>
    </w:p>
    <w:p w:rsidR="00967544" w:rsidRPr="006D136E" w:rsidRDefault="00967544" w:rsidP="00967544">
      <w:pPr>
        <w:bidi/>
        <w:rPr>
          <w:rFonts w:asciiTheme="majorBidi" w:hAnsiTheme="majorBidi" w:cstheme="majorBidi"/>
          <w:sz w:val="28"/>
          <w:szCs w:val="28"/>
          <w:lang w:val="en-GB" w:bidi="ar-JO"/>
        </w:rPr>
      </w:pP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lang w:bidi="ar-JO"/>
        </w:rPr>
        <w:t xml:space="preserve">الصفحة111                   </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 xml:space="preserve">       الوحدة الخامسة</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bCs/>
          <w:sz w:val="28"/>
          <w:szCs w:val="28"/>
          <w:rtl/>
          <w:lang w:bidi="ar-JO"/>
        </w:rPr>
        <w:t xml:space="preserve">           العالم والتحديات (المشكلات) المعاصرة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b/>
          <w:bCs/>
          <w:sz w:val="28"/>
          <w:szCs w:val="28"/>
          <w:rtl/>
          <w:lang w:bidi="ar-JO"/>
        </w:rPr>
        <w:t xml:space="preserve">                  </w:t>
      </w:r>
      <w:r w:rsidRPr="006D136E">
        <w:rPr>
          <w:rFonts w:asciiTheme="majorBidi" w:hAnsiTheme="majorBidi" w:cstheme="majorBidi"/>
          <w:sz w:val="28"/>
          <w:szCs w:val="28"/>
          <w:rtl/>
        </w:rPr>
        <w:t>أولا: التحديات السياسية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ثانيا: التحديات الاقتصادية.</w:t>
      </w:r>
    </w:p>
    <w:p w:rsidR="00967544" w:rsidRPr="006D136E" w:rsidRDefault="00967544" w:rsidP="00967544">
      <w:pPr>
        <w:bidi/>
        <w:rPr>
          <w:rFonts w:asciiTheme="majorBidi" w:hAnsiTheme="majorBidi" w:cstheme="majorBidi"/>
          <w:sz w:val="28"/>
          <w:szCs w:val="28"/>
          <w:lang w:val="en-GB" w:bidi="ar-JO"/>
        </w:rPr>
      </w:pPr>
      <w:r w:rsidRPr="006D136E">
        <w:rPr>
          <w:rFonts w:asciiTheme="majorBidi" w:hAnsiTheme="majorBidi" w:cstheme="majorBidi"/>
          <w:sz w:val="28"/>
          <w:szCs w:val="28"/>
          <w:rtl/>
        </w:rPr>
        <w:t xml:space="preserve">                     ثالثاً: التحديات الاجتماعية والثقافية.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رابعاً: التقييم</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     الصفحة112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sz w:val="28"/>
          <w:szCs w:val="28"/>
          <w:rtl/>
        </w:rPr>
        <w:t xml:space="preserve">                 </w:t>
      </w:r>
      <w:r w:rsidRPr="006D136E">
        <w:rPr>
          <w:rFonts w:asciiTheme="majorBidi" w:hAnsiTheme="majorBidi" w:cstheme="majorBidi"/>
          <w:b/>
          <w:bCs/>
          <w:sz w:val="28"/>
          <w:szCs w:val="28"/>
          <w:rtl/>
        </w:rPr>
        <w:t>سنتعرف في هذه الوحدة على الآتي:</w:t>
      </w:r>
    </w:p>
    <w:p w:rsidR="00967544" w:rsidRPr="006D136E" w:rsidRDefault="00967544" w:rsidP="002A4909">
      <w:pPr>
        <w:numPr>
          <w:ilvl w:val="0"/>
          <w:numId w:val="59"/>
        </w:numPr>
        <w:bidi/>
        <w:rPr>
          <w:rFonts w:asciiTheme="majorBidi" w:hAnsiTheme="majorBidi" w:cstheme="majorBidi"/>
          <w:bCs/>
          <w:sz w:val="28"/>
          <w:szCs w:val="28"/>
          <w:lang w:bidi="ar-JO"/>
        </w:rPr>
      </w:pPr>
      <w:r w:rsidRPr="006D136E">
        <w:rPr>
          <w:rFonts w:asciiTheme="majorBidi" w:hAnsiTheme="majorBidi" w:cstheme="majorBidi"/>
          <w:sz w:val="28"/>
          <w:szCs w:val="28"/>
          <w:rtl/>
        </w:rPr>
        <w:t>أنواع المشكلات التي تواجها دول العالم .</w:t>
      </w:r>
      <w:r w:rsidRPr="006D136E">
        <w:rPr>
          <w:rFonts w:asciiTheme="majorBidi" w:hAnsiTheme="majorBidi" w:cstheme="majorBidi"/>
          <w:b/>
          <w:sz w:val="28"/>
          <w:szCs w:val="28"/>
          <w:rtl/>
        </w:rPr>
        <w:t xml:space="preserve"> </w:t>
      </w:r>
    </w:p>
    <w:p w:rsidR="00967544" w:rsidRPr="006D136E" w:rsidRDefault="00967544" w:rsidP="002A4909">
      <w:pPr>
        <w:numPr>
          <w:ilvl w:val="0"/>
          <w:numId w:val="59"/>
        </w:numPr>
        <w:bidi/>
        <w:rPr>
          <w:rFonts w:asciiTheme="majorBidi" w:hAnsiTheme="majorBidi" w:cstheme="majorBidi"/>
          <w:bCs/>
          <w:sz w:val="28"/>
          <w:szCs w:val="28"/>
          <w:lang w:bidi="ar-JO"/>
        </w:rPr>
      </w:pPr>
      <w:r w:rsidRPr="006D136E">
        <w:rPr>
          <w:rFonts w:asciiTheme="majorBidi" w:hAnsiTheme="majorBidi" w:cstheme="majorBidi"/>
          <w:sz w:val="28"/>
          <w:szCs w:val="28"/>
          <w:rtl/>
        </w:rPr>
        <w:t>اقتراح الحلول التي تساهم في مواجهة التحديات السياسية والاقتصادية والاجتماعية والثقافية في العالم .</w:t>
      </w:r>
    </w:p>
    <w:p w:rsidR="00967544" w:rsidRPr="006D136E" w:rsidRDefault="00967544" w:rsidP="002A4909">
      <w:pPr>
        <w:numPr>
          <w:ilvl w:val="0"/>
          <w:numId w:val="59"/>
        </w:numPr>
        <w:bidi/>
        <w:rPr>
          <w:rFonts w:asciiTheme="majorBidi" w:hAnsiTheme="majorBidi" w:cstheme="majorBidi"/>
          <w:bCs/>
          <w:sz w:val="28"/>
          <w:szCs w:val="28"/>
          <w:lang w:bidi="ar-JO"/>
        </w:rPr>
      </w:pPr>
      <w:r w:rsidRPr="006D136E">
        <w:rPr>
          <w:rFonts w:asciiTheme="majorBidi" w:hAnsiTheme="majorBidi" w:cstheme="majorBidi"/>
          <w:sz w:val="28"/>
          <w:szCs w:val="28"/>
          <w:rtl/>
        </w:rPr>
        <w:t>دور دولة الكويت في مواجهة تلك التحديات .</w:t>
      </w:r>
    </w:p>
    <w:p w:rsidR="00967544" w:rsidRPr="006D136E" w:rsidRDefault="00967544" w:rsidP="002A4909">
      <w:pPr>
        <w:numPr>
          <w:ilvl w:val="0"/>
          <w:numId w:val="59"/>
        </w:numPr>
        <w:bidi/>
        <w:rPr>
          <w:rFonts w:asciiTheme="majorBidi" w:hAnsiTheme="majorBidi" w:cstheme="majorBidi"/>
          <w:bCs/>
          <w:sz w:val="28"/>
          <w:szCs w:val="28"/>
          <w:lang w:bidi="ar-JO"/>
        </w:rPr>
      </w:pPr>
      <w:r w:rsidRPr="006D136E">
        <w:rPr>
          <w:rFonts w:asciiTheme="majorBidi" w:hAnsiTheme="majorBidi" w:cstheme="majorBidi"/>
          <w:sz w:val="28"/>
          <w:szCs w:val="28"/>
          <w:rtl/>
        </w:rPr>
        <w:t>كيفية تطبيق المفاهيم المتعلقة بالوحدة الدراسية .</w:t>
      </w:r>
    </w:p>
    <w:p w:rsidR="00967544" w:rsidRPr="006D136E" w:rsidRDefault="00967544" w:rsidP="00967544">
      <w:pPr>
        <w:bidi/>
        <w:rPr>
          <w:rFonts w:asciiTheme="majorBidi" w:hAnsiTheme="majorBidi" w:cstheme="majorBidi"/>
          <w:bCs/>
          <w:sz w:val="28"/>
          <w:szCs w:val="28"/>
          <w:lang w:bidi="ar-JO"/>
        </w:rPr>
      </w:pP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rPr>
        <w:t xml:space="preserve">         الصفحة 113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   العالم والتحديات(المشكلات) المعاصرة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 xml:space="preserve">  أولا :التحديات السياسية  </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bCs/>
          <w:sz w:val="28"/>
          <w:szCs w:val="28"/>
          <w:rtl/>
        </w:rPr>
        <w:t>أ- اندلاع الحروب بين الدول :</w:t>
      </w:r>
    </w:p>
    <w:p w:rsidR="00967544" w:rsidRPr="006D136E" w:rsidRDefault="00967544" w:rsidP="00967544">
      <w:pPr>
        <w:bidi/>
        <w:rPr>
          <w:rFonts w:asciiTheme="majorBidi" w:hAnsiTheme="majorBidi" w:cstheme="majorBidi"/>
          <w:bCs/>
          <w:sz w:val="28"/>
          <w:szCs w:val="28"/>
          <w:rtl/>
        </w:rPr>
      </w:pPr>
      <w:r w:rsidRPr="006D136E">
        <w:rPr>
          <w:rFonts w:asciiTheme="majorBidi" w:hAnsiTheme="majorBidi" w:cstheme="majorBidi"/>
          <w:sz w:val="28"/>
          <w:szCs w:val="28"/>
          <w:rtl/>
        </w:rPr>
        <w:t xml:space="preserve">يعاني عالمنا العديد من التحديات والأزمات السياسية في اندلاع الحروب التي تؤشر في امكانيات الدولة وقوتها بالإضافة الى تهديد امن الانسان وسلامته واستقراره ومستوى معيشته بحيث تؤثر سلبا غلى جميع جوانب التمية وغيرها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اسباب الازمات والمشكلات السياسية:</w:t>
      </w:r>
    </w:p>
    <w:p w:rsidR="00967544" w:rsidRPr="006D136E" w:rsidRDefault="00967544" w:rsidP="002A4909">
      <w:pPr>
        <w:numPr>
          <w:ilvl w:val="0"/>
          <w:numId w:val="60"/>
        </w:numPr>
        <w:bidi/>
        <w:rPr>
          <w:rFonts w:asciiTheme="majorBidi" w:hAnsiTheme="majorBidi" w:cstheme="majorBidi"/>
          <w:b/>
          <w:bCs/>
          <w:sz w:val="28"/>
          <w:szCs w:val="28"/>
          <w:lang w:bidi="ar-JO"/>
        </w:rPr>
      </w:pPr>
      <w:r w:rsidRPr="006D136E">
        <w:rPr>
          <w:rFonts w:asciiTheme="majorBidi" w:hAnsiTheme="majorBidi" w:cstheme="majorBidi"/>
          <w:b/>
          <w:sz w:val="28"/>
          <w:szCs w:val="28"/>
          <w:rtl/>
        </w:rPr>
        <w:t>اسباب سياسية : يكون  الغرض منها بسط النفوذ على الدول الاخرى .أذكر أمثلة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ب- أسباب اقتصادية : حيث تعاني بعض الدول من أسباب اقتصادية فتلجأ الى بسط نفوذها على دول أخرى أقل قوة منها وذلك بهدف السيطرة على موارد هذه الدول وثروتها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أذكر أمثلة؟</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الأثار السلبية للأزمات السياسية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 xml:space="preserve">1- سباق التسلح : اذ يعاني العالم من هذه المشكلة خاصة الدول الكبرى فيما بينها في تصنيع الاسلحة المختلفة مثل الاسلحة النووية والجرثومية والتي تؤدي الى الدمار الشامل على الدول .مثال على ذلك ما حدث في الحرب العالمية الثانية عنما ألقت القنبلة الذرية على هيروشيما </w:t>
      </w:r>
      <w:proofErr w:type="spellStart"/>
      <w:r w:rsidRPr="006D136E">
        <w:rPr>
          <w:rFonts w:asciiTheme="majorBidi" w:hAnsiTheme="majorBidi" w:cstheme="majorBidi"/>
          <w:b/>
          <w:sz w:val="28"/>
          <w:szCs w:val="28"/>
          <w:rtl/>
        </w:rPr>
        <w:t>ونجازاكي</w:t>
      </w:r>
      <w:proofErr w:type="spellEnd"/>
      <w:r w:rsidRPr="006D136E">
        <w:rPr>
          <w:rFonts w:asciiTheme="majorBidi" w:hAnsiTheme="majorBidi" w:cstheme="majorBidi"/>
          <w:b/>
          <w:sz w:val="28"/>
          <w:szCs w:val="28"/>
          <w:rtl/>
        </w:rPr>
        <w:t xml:space="preserve"> في اليابان فدُمرت تدميراً شديداً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2- تخصيص الميزانيات المالية الهائلة للأنفاق على شراء الاسلحة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3- انخفاض المستوى المعيشي للشعوب وظهور مشاكل اخرى فيها مثل الامراض الوبائية والتلوث البيئي والمجاعات.</w:t>
      </w:r>
    </w:p>
    <w:p w:rsidR="00967544" w:rsidRDefault="00967544" w:rsidP="00967544">
      <w:pPr>
        <w:bidi/>
        <w:rPr>
          <w:rFonts w:asciiTheme="majorBidi" w:hAnsiTheme="majorBidi" w:cstheme="majorBidi" w:hint="cs"/>
          <w:b/>
          <w:bCs/>
          <w:sz w:val="28"/>
          <w:szCs w:val="28"/>
          <w:rtl/>
        </w:rPr>
      </w:pPr>
    </w:p>
    <w:p w:rsidR="006D136E" w:rsidRDefault="006D136E" w:rsidP="006D136E">
      <w:pPr>
        <w:bidi/>
        <w:rPr>
          <w:rFonts w:asciiTheme="majorBidi" w:hAnsiTheme="majorBidi" w:cstheme="majorBidi" w:hint="cs"/>
          <w:b/>
          <w:bCs/>
          <w:sz w:val="28"/>
          <w:szCs w:val="28"/>
          <w:rtl/>
        </w:rPr>
      </w:pPr>
    </w:p>
    <w:p w:rsidR="006D136E" w:rsidRPr="006D136E" w:rsidRDefault="006D136E" w:rsidP="006D136E">
      <w:pPr>
        <w:bidi/>
        <w:rPr>
          <w:rFonts w:asciiTheme="majorBidi" w:hAnsiTheme="majorBidi" w:cstheme="majorBidi"/>
          <w:sz w:val="28"/>
          <w:szCs w:val="28"/>
          <w:rtl/>
        </w:rPr>
      </w:pPr>
      <w:r w:rsidRPr="006D136E">
        <w:rPr>
          <w:rFonts w:asciiTheme="majorBidi" w:hAnsiTheme="majorBidi" w:cstheme="majorBidi" w:hint="cs"/>
          <w:sz w:val="28"/>
          <w:szCs w:val="28"/>
          <w:rtl/>
        </w:rPr>
        <w:lastRenderedPageBreak/>
        <w:t xml:space="preserve">صفحة 114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نشاط 1</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b/>
          <w:sz w:val="28"/>
          <w:szCs w:val="28"/>
          <w:rtl/>
        </w:rPr>
        <w:t>الحروب ابرزت الكثير من الأثار منها :آثار اقتصادية , آثار سكانية(ديموغرافية) , آثار سيكولوجية (نفسية) ,آثار صحية وآثار اجتما</w:t>
      </w:r>
      <w:r w:rsidRPr="006D136E">
        <w:rPr>
          <w:rFonts w:asciiTheme="majorBidi" w:hAnsiTheme="majorBidi" w:cstheme="majorBidi"/>
          <w:sz w:val="28"/>
          <w:szCs w:val="28"/>
          <w:rtl/>
        </w:rPr>
        <w:t>عية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الصفحة114</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من خلال مصادر التعليم :أكتب عن واحدة فقط منها تقريراً مناسباً وقدمه في النشاط الاذاعي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t>نشاط 2</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ab/>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أقترح حلولاَ للتقليل من الحروب في العالم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 xml:space="preserve">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 xml:space="preserve">نشاط 3                  </w:t>
      </w:r>
    </w:p>
    <w:p w:rsidR="00967544" w:rsidRPr="006D136E" w:rsidRDefault="00967544" w:rsidP="00967544">
      <w:pPr>
        <w:bidi/>
        <w:rPr>
          <w:rFonts w:asciiTheme="majorBidi" w:hAnsiTheme="majorBidi" w:cstheme="majorBidi"/>
          <w:b/>
          <w:bCs/>
          <w:sz w:val="28"/>
          <w:szCs w:val="28"/>
          <w:lang w:bidi="ar-JO"/>
        </w:rPr>
      </w:pP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صمم شعاراَ للسلام العالمي .</w:t>
      </w:r>
    </w:p>
    <w:p w:rsidR="00967544" w:rsidRPr="006D136E" w:rsidRDefault="00967544" w:rsidP="00967544">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sz w:val="28"/>
          <w:szCs w:val="28"/>
          <w:rtl/>
        </w:rPr>
        <w:t xml:space="preserve"> </w:t>
      </w:r>
    </w:p>
    <w:p w:rsidR="00967544" w:rsidRPr="006D136E" w:rsidRDefault="00967544" w:rsidP="00967544">
      <w:pPr>
        <w:bidi/>
        <w:rPr>
          <w:rFonts w:asciiTheme="majorBidi" w:hAnsiTheme="majorBidi" w:cstheme="majorBidi"/>
          <w:b/>
          <w:bCs/>
          <w:sz w:val="28"/>
          <w:szCs w:val="28"/>
          <w:rtl/>
        </w:rPr>
      </w:pPr>
      <w:r w:rsidRPr="006D136E">
        <w:rPr>
          <w:rFonts w:asciiTheme="majorBidi" w:hAnsiTheme="majorBidi" w:cstheme="majorBidi"/>
          <w:b/>
          <w:bCs/>
          <w:sz w:val="28"/>
          <w:szCs w:val="28"/>
          <w:rtl/>
        </w:rPr>
        <w:br w:type="page"/>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 xml:space="preserve">          الصفحة115</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الهجرة البرية-----------الهجرة البحرية</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rPr>
        <w:t xml:space="preserve">     ب- مشكلة الهجرة غير المشروعة(غير القانونية)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يقصد بالهجرة غير المشروعة: (دخول الاشخاص لبلد ما بدون القيام بالإجراءات القانونية).</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أسباب الهجرات غير المشروعة:</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1- أسباب السياسية :تدني الاوضاع السياسية ,وانعدام الامن والاستقرار في الدولة ,وايضا بسبب الحروب .أذكر أمثلة؟</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2- اسباب الاقتصادية :بسبب قلة فرص العمل وانخفاض الاجور وتدني المستوى المعيشي.</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3- اسباب الاجتماعية: ابرز هذه الاسباب هي الدولية</w:t>
      </w:r>
      <w:r w:rsidR="006D136E">
        <w:rPr>
          <w:rFonts w:asciiTheme="majorBidi" w:hAnsiTheme="majorBidi" w:cstheme="majorBidi" w:hint="cs"/>
          <w:sz w:val="28"/>
          <w:szCs w:val="28"/>
          <w:rtl/>
          <w:lang w:bidi="ar-JO"/>
        </w:rPr>
        <w:t xml:space="preserve"> </w:t>
      </w:r>
      <w:r w:rsidRPr="006D136E">
        <w:rPr>
          <w:rFonts w:asciiTheme="majorBidi" w:hAnsiTheme="majorBidi" w:cstheme="majorBidi"/>
          <w:sz w:val="28"/>
          <w:szCs w:val="28"/>
          <w:rtl/>
          <w:lang w:bidi="ar-JO"/>
        </w:rPr>
        <w:t>:م تحقيق الدولة الاحتياجات للإنسان , وضعف الخدمات وتفشي الجهل مما يؤدي الى الشعور بالإحباط واليأس والتفكير بالهجرة الى الخارج.</w:t>
      </w: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حقوق اللاجئين وطالبي اللجوء في المعاهدات الدولية :</w:t>
      </w:r>
    </w:p>
    <w:p w:rsidR="00967544" w:rsidRPr="006D136E" w:rsidRDefault="00967544" w:rsidP="002A4909">
      <w:pPr>
        <w:numPr>
          <w:ilvl w:val="0"/>
          <w:numId w:val="61"/>
        </w:numPr>
        <w:bidi/>
        <w:rPr>
          <w:rFonts w:asciiTheme="majorBidi" w:hAnsiTheme="majorBidi" w:cstheme="majorBidi"/>
          <w:sz w:val="28"/>
          <w:szCs w:val="28"/>
          <w:lang w:bidi="ar-JO"/>
        </w:rPr>
      </w:pPr>
      <w:r w:rsidRPr="006D136E">
        <w:rPr>
          <w:rFonts w:asciiTheme="majorBidi" w:hAnsiTheme="majorBidi" w:cstheme="majorBidi"/>
          <w:sz w:val="28"/>
          <w:szCs w:val="28"/>
          <w:rtl/>
          <w:lang w:bidi="ar-JO"/>
        </w:rPr>
        <w:t>يحق للاجئين التمتع بجميع حقوق الانسان الاساسية .</w:t>
      </w:r>
    </w:p>
    <w:p w:rsidR="00967544" w:rsidRPr="006D136E" w:rsidRDefault="00967544" w:rsidP="002A4909">
      <w:pPr>
        <w:numPr>
          <w:ilvl w:val="0"/>
          <w:numId w:val="61"/>
        </w:numPr>
        <w:bidi/>
        <w:rPr>
          <w:rFonts w:asciiTheme="majorBidi" w:hAnsiTheme="majorBidi" w:cstheme="majorBidi"/>
          <w:sz w:val="28"/>
          <w:szCs w:val="28"/>
          <w:lang w:bidi="ar-JO"/>
        </w:rPr>
      </w:pPr>
      <w:r w:rsidRPr="006D136E">
        <w:rPr>
          <w:rFonts w:asciiTheme="majorBidi" w:hAnsiTheme="majorBidi" w:cstheme="majorBidi"/>
          <w:sz w:val="28"/>
          <w:szCs w:val="28"/>
          <w:rtl/>
          <w:lang w:bidi="ar-JO"/>
        </w:rPr>
        <w:t>تحمي المعاهدات الدولية حق التعليم والصحة لطالب اللجوء.</w:t>
      </w:r>
    </w:p>
    <w:p w:rsidR="00967544" w:rsidRPr="006D136E" w:rsidRDefault="00967544" w:rsidP="002A4909">
      <w:pPr>
        <w:numPr>
          <w:ilvl w:val="0"/>
          <w:numId w:val="61"/>
        </w:numPr>
        <w:bidi/>
        <w:rPr>
          <w:rFonts w:asciiTheme="majorBidi" w:hAnsiTheme="majorBidi" w:cstheme="majorBidi"/>
          <w:sz w:val="28"/>
          <w:szCs w:val="28"/>
          <w:lang w:bidi="ar-JO"/>
        </w:rPr>
      </w:pPr>
      <w:r w:rsidRPr="006D136E">
        <w:rPr>
          <w:rFonts w:asciiTheme="majorBidi" w:hAnsiTheme="majorBidi" w:cstheme="majorBidi"/>
          <w:sz w:val="28"/>
          <w:szCs w:val="28"/>
          <w:rtl/>
          <w:lang w:bidi="ar-JO"/>
        </w:rPr>
        <w:t>الحصول على شروط عمل عادلة للاجئين .</w:t>
      </w:r>
    </w:p>
    <w:p w:rsidR="00967544" w:rsidRPr="006D136E" w:rsidRDefault="00967544" w:rsidP="002A4909">
      <w:pPr>
        <w:numPr>
          <w:ilvl w:val="0"/>
          <w:numId w:val="61"/>
        </w:numPr>
        <w:bidi/>
        <w:rPr>
          <w:rFonts w:asciiTheme="majorBidi" w:hAnsiTheme="majorBidi" w:cstheme="majorBidi"/>
          <w:sz w:val="28"/>
          <w:szCs w:val="28"/>
          <w:lang w:bidi="ar-JO"/>
        </w:rPr>
      </w:pPr>
      <w:r w:rsidRPr="006D136E">
        <w:rPr>
          <w:rFonts w:asciiTheme="majorBidi" w:hAnsiTheme="majorBidi" w:cstheme="majorBidi"/>
          <w:sz w:val="28"/>
          <w:szCs w:val="28"/>
          <w:rtl/>
          <w:lang w:bidi="ar-JO"/>
        </w:rPr>
        <w:t>المساواة امام القضاء.</w:t>
      </w:r>
    </w:p>
    <w:p w:rsidR="00967544" w:rsidRPr="006D136E" w:rsidRDefault="00967544" w:rsidP="002A4909">
      <w:pPr>
        <w:numPr>
          <w:ilvl w:val="0"/>
          <w:numId w:val="61"/>
        </w:numPr>
        <w:bidi/>
        <w:rPr>
          <w:rFonts w:asciiTheme="majorBidi" w:hAnsiTheme="majorBidi" w:cstheme="majorBidi"/>
          <w:sz w:val="28"/>
          <w:szCs w:val="28"/>
          <w:lang w:bidi="ar-JO"/>
        </w:rPr>
      </w:pPr>
      <w:r w:rsidRPr="006D136E">
        <w:rPr>
          <w:rFonts w:asciiTheme="majorBidi" w:hAnsiTheme="majorBidi" w:cstheme="majorBidi"/>
          <w:sz w:val="28"/>
          <w:szCs w:val="28"/>
          <w:rtl/>
          <w:lang w:bidi="ar-JO"/>
        </w:rPr>
        <w:t>القضاء على جميع انواع التمييز ضد اللاجئين.</w:t>
      </w:r>
    </w:p>
    <w:p w:rsidR="00967544" w:rsidRPr="006D136E" w:rsidRDefault="00967544" w:rsidP="006D136E">
      <w:pPr>
        <w:bidi/>
        <w:ind w:left="360"/>
        <w:rPr>
          <w:rFonts w:asciiTheme="majorBidi" w:hAnsiTheme="majorBidi" w:cstheme="majorBidi"/>
          <w:sz w:val="28"/>
          <w:szCs w:val="28"/>
          <w:rtl/>
          <w:lang w:bidi="ar-JO"/>
        </w:rPr>
      </w:pPr>
    </w:p>
    <w:p w:rsidR="00967544" w:rsidRPr="006D136E" w:rsidRDefault="00967544" w:rsidP="006D136E">
      <w:pPr>
        <w:bidi/>
        <w:ind w:left="720"/>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  اضف الى معلوماتك</w:t>
      </w:r>
    </w:p>
    <w:p w:rsidR="00967544" w:rsidRPr="006D136E" w:rsidRDefault="00967544" w:rsidP="006D136E">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المفوضية السامية (</w:t>
      </w:r>
      <w:r w:rsidRPr="006D136E">
        <w:rPr>
          <w:rFonts w:asciiTheme="majorBidi" w:hAnsiTheme="majorBidi" w:cstheme="majorBidi"/>
          <w:sz w:val="28"/>
          <w:szCs w:val="28"/>
          <w:lang w:bidi="ar-JO"/>
        </w:rPr>
        <w:t>UNHCR</w:t>
      </w:r>
      <w:r w:rsidRPr="006D136E">
        <w:rPr>
          <w:rFonts w:asciiTheme="majorBidi" w:hAnsiTheme="majorBidi" w:cstheme="majorBidi"/>
          <w:sz w:val="28"/>
          <w:szCs w:val="28"/>
          <w:rtl/>
          <w:lang w:bidi="ar-JO"/>
        </w:rPr>
        <w:t>)للأمم المتحدة لشؤون اللاجئين تأسست في 14 ديسمبر 1950م, ومقرها جنيف ,تهدف الى حماية اللاجئين حول العالم غير حاملي الجنسية وتساعدهم في العودة الى الوطن او اعادة التوطين وتقدم المساعدة لجميع المهاجرين في دول العالم.</w:t>
      </w:r>
    </w:p>
    <w:p w:rsidR="006D136E" w:rsidRDefault="006D136E">
      <w:pPr>
        <w:spacing w:after="200" w:line="276" w:lineRule="auto"/>
        <w:rPr>
          <w:rFonts w:asciiTheme="majorBidi" w:hAnsiTheme="majorBidi" w:cstheme="majorBidi"/>
          <w:sz w:val="28"/>
          <w:szCs w:val="28"/>
          <w:rtl/>
          <w:lang w:bidi="ar-JO"/>
        </w:rPr>
      </w:pPr>
      <w:r>
        <w:rPr>
          <w:rFonts w:asciiTheme="majorBidi" w:hAnsiTheme="majorBidi" w:cstheme="majorBidi"/>
          <w:sz w:val="28"/>
          <w:szCs w:val="28"/>
          <w:rtl/>
          <w:lang w:bidi="ar-JO"/>
        </w:rPr>
        <w:br w:type="page"/>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نشاط                                                                        الصفحة 116</w:t>
      </w: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ناقش زملاءك حول اسباب الهجرة غير المشروعة ,واقترح حلولاَ لها .</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lang w:bidi="ar-JO"/>
        </w:rPr>
        <w:t xml:space="preserve">نشاط  </w:t>
      </w:r>
      <w:r w:rsidR="006D136E">
        <w:rPr>
          <w:rFonts w:asciiTheme="majorBidi" w:hAnsiTheme="majorBidi" w:cstheme="majorBidi" w:hint="cs"/>
          <w:sz w:val="28"/>
          <w:szCs w:val="28"/>
          <w:rtl/>
          <w:lang w:bidi="ar-JO"/>
        </w:rPr>
        <w:t>2</w:t>
      </w:r>
      <w:r w:rsidRPr="006D136E">
        <w:rPr>
          <w:rFonts w:asciiTheme="majorBidi" w:hAnsiTheme="majorBidi" w:cstheme="majorBidi"/>
          <w:sz w:val="28"/>
          <w:szCs w:val="28"/>
          <w:rtl/>
          <w:lang w:bidi="ar-JO"/>
        </w:rPr>
        <w:t xml:space="preserve">                                                                      </w:t>
      </w:r>
      <w:r w:rsidRPr="006D136E">
        <w:rPr>
          <w:rFonts w:asciiTheme="majorBidi" w:hAnsiTheme="majorBidi" w:cstheme="majorBidi"/>
          <w:sz w:val="28"/>
          <w:szCs w:val="28"/>
          <w:lang w:bidi="ar-JO"/>
        </w:rPr>
        <w:tab/>
      </w:r>
    </w:p>
    <w:p w:rsidR="00967544" w:rsidRPr="006D136E" w:rsidRDefault="00967544" w:rsidP="00967544">
      <w:pPr>
        <w:bidi/>
        <w:rPr>
          <w:rFonts w:asciiTheme="majorBidi" w:hAnsiTheme="majorBidi" w:cstheme="majorBidi"/>
          <w:b/>
          <w:bCs/>
          <w:sz w:val="28"/>
          <w:szCs w:val="28"/>
          <w:lang w:bidi="ar-JO"/>
        </w:rPr>
      </w:pP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انظر الى الأمثلة التالية وناقش زملاءك :من برأيك يستحق اللجوء ولماذا ؟</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جامعي ولم يجد فرصة عمل في بلاده بسبب تدني الاوضاع المعيشة</w:t>
      </w:r>
    </w:p>
    <w:p w:rsidR="00967544" w:rsidRPr="006D136E" w:rsidRDefault="00967544" w:rsidP="00967544">
      <w:pPr>
        <w:bidi/>
        <w:rPr>
          <w:rFonts w:asciiTheme="majorBidi" w:hAnsiTheme="majorBidi" w:cstheme="majorBidi"/>
          <w:b/>
          <w:sz w:val="28"/>
          <w:szCs w:val="28"/>
          <w:rtl/>
          <w:lang w:bidi="ar-JO"/>
        </w:rPr>
      </w:pPr>
    </w:p>
    <w:p w:rsidR="00967544" w:rsidRDefault="00967544" w:rsidP="00967544">
      <w:pPr>
        <w:bidi/>
        <w:rPr>
          <w:rFonts w:asciiTheme="majorBidi" w:hAnsiTheme="majorBidi" w:cstheme="majorBidi" w:hint="cs"/>
          <w:b/>
          <w:bCs/>
          <w:sz w:val="28"/>
          <w:szCs w:val="28"/>
          <w:rtl/>
          <w:lang w:bidi="ar-JO"/>
        </w:rPr>
      </w:pPr>
      <w:r w:rsidRPr="006D136E">
        <w:rPr>
          <w:rFonts w:asciiTheme="majorBidi" w:hAnsiTheme="majorBidi" w:cstheme="majorBidi"/>
          <w:b/>
          <w:sz w:val="28"/>
          <w:szCs w:val="28"/>
          <w:rtl/>
          <w:lang w:bidi="ar-JO"/>
        </w:rPr>
        <w:t xml:space="preserve"> ام لثلاثة أطفال هربت بسبب الحرب والدمار</w:t>
      </w:r>
    </w:p>
    <w:p w:rsidR="006D136E" w:rsidRPr="006D136E" w:rsidRDefault="006D136E" w:rsidP="006D136E">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 xml:space="preserve">فقير أمي لجأ الى الهجرة غير المشروعة بسبب عدم توافر الاحتياجات الانسانية الاساسية في دولته كالخدمات التعليمية والصحية </w:t>
      </w:r>
    </w:p>
    <w:p w:rsidR="00967544" w:rsidRPr="006D136E" w:rsidRDefault="00967544" w:rsidP="00967544">
      <w:pPr>
        <w:bidi/>
        <w:rPr>
          <w:rFonts w:asciiTheme="majorBidi" w:hAnsiTheme="majorBidi" w:cstheme="majorBidi"/>
          <w:b/>
          <w:bCs/>
          <w:sz w:val="28"/>
          <w:szCs w:val="28"/>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نشاط      </w:t>
      </w:r>
      <w:r w:rsidR="006D136E">
        <w:rPr>
          <w:rFonts w:asciiTheme="majorBidi" w:hAnsiTheme="majorBidi" w:cstheme="majorBidi" w:hint="cs"/>
          <w:sz w:val="28"/>
          <w:szCs w:val="28"/>
          <w:rtl/>
          <w:lang w:bidi="ar-JO"/>
        </w:rPr>
        <w:t>3</w:t>
      </w:r>
      <w:r w:rsidRPr="006D136E">
        <w:rPr>
          <w:rFonts w:asciiTheme="majorBidi" w:hAnsiTheme="majorBidi" w:cstheme="majorBidi"/>
          <w:sz w:val="28"/>
          <w:szCs w:val="28"/>
          <w:rtl/>
          <w:lang w:bidi="ar-JO"/>
        </w:rPr>
        <w:t xml:space="preserve">                                                                  </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ab/>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عرف المفهوم التالي:</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b/>
          <w:sz w:val="28"/>
          <w:szCs w:val="28"/>
          <w:rtl/>
          <w:lang w:bidi="ar-JO"/>
        </w:rPr>
        <w:t>- (الهجرة غير المشروعة)..............................................................</w:t>
      </w: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نشاط   </w:t>
      </w:r>
      <w:r w:rsidR="006D136E">
        <w:rPr>
          <w:rFonts w:asciiTheme="majorBidi" w:hAnsiTheme="majorBidi" w:cstheme="majorBidi" w:hint="cs"/>
          <w:sz w:val="28"/>
          <w:szCs w:val="28"/>
          <w:rtl/>
          <w:lang w:bidi="ar-JO"/>
        </w:rPr>
        <w:t>4</w:t>
      </w:r>
      <w:r w:rsidRPr="006D136E">
        <w:rPr>
          <w:rFonts w:asciiTheme="majorBidi" w:hAnsiTheme="majorBidi" w:cstheme="majorBidi"/>
          <w:sz w:val="28"/>
          <w:szCs w:val="28"/>
          <w:rtl/>
          <w:lang w:bidi="ar-JO"/>
        </w:rPr>
        <w:t xml:space="preserve">                                                                     </w:t>
      </w: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أكمل  كما هو مطلوب منك :</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الهجرة غير المشروعة:</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 أسباب سياسية.....................,..................,......................</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 أسباب اقتصادية..................,..................,....................</w:t>
      </w:r>
    </w:p>
    <w:p w:rsidR="00967544" w:rsidRDefault="00967544" w:rsidP="00967544">
      <w:pPr>
        <w:bidi/>
        <w:rPr>
          <w:rFonts w:asciiTheme="majorBidi" w:hAnsiTheme="majorBidi" w:cstheme="majorBidi" w:hint="cs"/>
          <w:b/>
          <w:bCs/>
          <w:sz w:val="28"/>
          <w:szCs w:val="28"/>
          <w:rtl/>
          <w:lang w:bidi="ar-JO"/>
        </w:rPr>
      </w:pPr>
    </w:p>
    <w:p w:rsidR="006D136E" w:rsidRPr="006D136E" w:rsidRDefault="006D136E" w:rsidP="006D136E">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الصفحة 117</w:t>
      </w:r>
    </w:p>
    <w:p w:rsidR="00967544" w:rsidRPr="006D136E" w:rsidRDefault="00967544" w:rsidP="00967544">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sz w:val="28"/>
          <w:szCs w:val="28"/>
          <w:rtl/>
          <w:lang w:bidi="ar-JO"/>
        </w:rPr>
        <w:t xml:space="preserve">نشاط </w:t>
      </w:r>
      <w:r w:rsidR="006D136E">
        <w:rPr>
          <w:rFonts w:asciiTheme="majorBidi" w:hAnsiTheme="majorBidi" w:cstheme="majorBidi" w:hint="cs"/>
          <w:sz w:val="28"/>
          <w:szCs w:val="28"/>
          <w:rtl/>
          <w:lang w:bidi="ar-JO"/>
        </w:rPr>
        <w:t xml:space="preserve"> 5</w:t>
      </w:r>
      <w:r w:rsidRPr="006D136E">
        <w:rPr>
          <w:rFonts w:asciiTheme="majorBidi" w:hAnsiTheme="majorBidi" w:cstheme="majorBidi"/>
          <w:sz w:val="28"/>
          <w:szCs w:val="28"/>
          <w:rtl/>
          <w:lang w:bidi="ar-JO"/>
        </w:rPr>
        <w:t xml:space="preserve">                                                                       </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ab/>
      </w: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1- من خلال استخدام محركات البحث العلمي الإلكتروني, أذكر جهود دولة الكويت في تقديم المساعدات للنازحين العرب في الخارج.</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2- أرفق صوراً توضح انواع تلك المساعدات .</w:t>
      </w:r>
    </w:p>
    <w:p w:rsidR="00967544" w:rsidRPr="006D136E" w:rsidRDefault="00967544" w:rsidP="00967544">
      <w:pPr>
        <w:bidi/>
        <w:rPr>
          <w:rFonts w:asciiTheme="majorBidi" w:hAnsiTheme="majorBidi" w:cstheme="majorBidi"/>
          <w:sz w:val="28"/>
          <w:szCs w:val="28"/>
          <w:u w:val="single"/>
          <w:rtl/>
          <w:lang w:bidi="ar-JO"/>
        </w:rPr>
      </w:pPr>
      <w:r w:rsidRPr="006D136E">
        <w:rPr>
          <w:rFonts w:asciiTheme="majorBidi" w:hAnsiTheme="majorBidi" w:cstheme="majorBidi"/>
          <w:sz w:val="28"/>
          <w:szCs w:val="28"/>
          <w:u w:val="single"/>
          <w:rtl/>
          <w:lang w:bidi="ar-JO"/>
        </w:rPr>
        <w:t>تعلمت من الدرس :</w:t>
      </w:r>
    </w:p>
    <w:p w:rsidR="00967544" w:rsidRPr="006D136E" w:rsidRDefault="00967544" w:rsidP="002A4909">
      <w:pPr>
        <w:numPr>
          <w:ilvl w:val="0"/>
          <w:numId w:val="62"/>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تندلع الحروب نتيجة للتحديات والأزمات السياسية بين دول العالم.</w:t>
      </w:r>
    </w:p>
    <w:p w:rsidR="00967544" w:rsidRPr="006D136E" w:rsidRDefault="00967544" w:rsidP="002A4909">
      <w:pPr>
        <w:numPr>
          <w:ilvl w:val="0"/>
          <w:numId w:val="62"/>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من الآثار السلبية للأزمات السياسية انخفاض المستوى المعيشي للشعوب .</w:t>
      </w:r>
    </w:p>
    <w:p w:rsidR="00967544" w:rsidRPr="006D136E" w:rsidRDefault="00967544" w:rsidP="002A4909">
      <w:pPr>
        <w:numPr>
          <w:ilvl w:val="0"/>
          <w:numId w:val="62"/>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تنجم مشكلة الهجرة غير المشروعة نتيجة لأسباب سياسية اقتصادية واجتماعية.</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4-.....................................................................................</w:t>
      </w:r>
    </w:p>
    <w:p w:rsidR="00967544" w:rsidRPr="006D136E" w:rsidRDefault="00967544" w:rsidP="00967544">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br w:type="page"/>
      </w:r>
      <w:r w:rsidRPr="006D136E">
        <w:rPr>
          <w:rFonts w:asciiTheme="majorBidi" w:hAnsiTheme="majorBidi" w:cstheme="majorBidi"/>
          <w:sz w:val="28"/>
          <w:szCs w:val="28"/>
          <w:rtl/>
          <w:lang w:bidi="ar-JO"/>
        </w:rPr>
        <w:lastRenderedPageBreak/>
        <w:t xml:space="preserve">الصفحة 118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lang w:bidi="ar-JO"/>
        </w:rPr>
        <w:t xml:space="preserve">       </w:t>
      </w:r>
    </w:p>
    <w:p w:rsidR="00967544" w:rsidRPr="006D136E" w:rsidRDefault="00967544" w:rsidP="00967544">
      <w:pPr>
        <w:bidi/>
        <w:rPr>
          <w:rFonts w:asciiTheme="majorBidi" w:hAnsiTheme="majorBidi" w:cstheme="majorBidi"/>
          <w:sz w:val="28"/>
          <w:szCs w:val="28"/>
          <w:u w:val="single"/>
          <w:rtl/>
          <w:lang w:bidi="ar-JO"/>
        </w:rPr>
      </w:pPr>
      <w:r w:rsidRPr="006D136E">
        <w:rPr>
          <w:rFonts w:asciiTheme="majorBidi" w:hAnsiTheme="majorBidi" w:cstheme="majorBidi"/>
          <w:sz w:val="28"/>
          <w:szCs w:val="28"/>
          <w:u w:val="single"/>
          <w:rtl/>
          <w:lang w:bidi="ar-JO"/>
        </w:rPr>
        <w:t>تعرف منظمة الصحة العالمية الامن الغذائي</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عبارة الغذاء:</w:t>
      </w:r>
      <w:r w:rsidR="006D136E">
        <w:rPr>
          <w:rFonts w:asciiTheme="majorBidi" w:hAnsiTheme="majorBidi" w:cstheme="majorBidi" w:hint="cs"/>
          <w:b/>
          <w:sz w:val="28"/>
          <w:szCs w:val="28"/>
          <w:rtl/>
          <w:lang w:bidi="ar-JO"/>
        </w:rPr>
        <w:t xml:space="preserve"> </w:t>
      </w:r>
      <w:r w:rsidRPr="006D136E">
        <w:rPr>
          <w:rFonts w:asciiTheme="majorBidi" w:hAnsiTheme="majorBidi" w:cstheme="majorBidi"/>
          <w:b/>
          <w:sz w:val="28"/>
          <w:szCs w:val="28"/>
          <w:rtl/>
          <w:lang w:bidi="ar-JO"/>
        </w:rPr>
        <w:t>جميع مراحل انتاج وتصنيع وتوزيع واعداد الغذاء لضمان ان يكون أمناً وموثوقاً به وصحيا للاستهلاك الأدمي .</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sz w:val="28"/>
          <w:szCs w:val="28"/>
          <w:u w:val="single"/>
          <w:rtl/>
          <w:lang w:bidi="ar-JO"/>
        </w:rPr>
        <w:t>مشكلة الغذاء :</w:t>
      </w:r>
      <w:r w:rsidRPr="006D136E">
        <w:rPr>
          <w:rFonts w:asciiTheme="majorBidi" w:hAnsiTheme="majorBidi" w:cstheme="majorBidi"/>
          <w:b/>
          <w:sz w:val="28"/>
          <w:szCs w:val="28"/>
          <w:rtl/>
          <w:lang w:bidi="ar-JO"/>
        </w:rPr>
        <w:t>هي حدوث نقص واضح في كمية الغذاء ونوعيته عن المعدلات المطلوبة.</w:t>
      </w: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 xml:space="preserve">    ثانياً : التحديات الاقتصادية </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أ- مشكلة الامن الغذائي عالمياً:</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باتت مشكلة الغذاء تهدد أكثر من نصف سكان الأرض المتمثلة</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في دول العالم النامي ,أما دول العالم المتقدمة قد وضعت خطط</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مستقبلية بهدف تأمين الاكتفاء الذاتي لإنتاج الغذاء.</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مظاهر المشكلة الغذائية:</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يمكن أن تعرف أن هناك مشكلة غذائية عن طريق الأدلة التالية:</w:t>
      </w:r>
    </w:p>
    <w:p w:rsidR="00967544" w:rsidRPr="006D136E" w:rsidRDefault="00967544" w:rsidP="002A4909">
      <w:pPr>
        <w:numPr>
          <w:ilvl w:val="0"/>
          <w:numId w:val="64"/>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استمرار تراجع مقومات الانتاج الزراعي ,بسبب انتشار الجفاف والتصحر.</w:t>
      </w:r>
      <w:r w:rsidRPr="006D136E">
        <w:rPr>
          <w:rFonts w:asciiTheme="majorBidi" w:hAnsiTheme="majorBidi" w:cstheme="majorBidi"/>
          <w:sz w:val="28"/>
          <w:szCs w:val="28"/>
          <w:rtl/>
        </w:rPr>
        <w:t xml:space="preserve"> </w:t>
      </w:r>
    </w:p>
    <w:p w:rsidR="00967544" w:rsidRPr="006D136E" w:rsidRDefault="00967544" w:rsidP="002A4909">
      <w:pPr>
        <w:numPr>
          <w:ilvl w:val="0"/>
          <w:numId w:val="64"/>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استمرار انتشار الامراض الناتجة من سوء التغذية .</w:t>
      </w:r>
      <w:r w:rsidRPr="006D136E">
        <w:rPr>
          <w:rFonts w:asciiTheme="majorBidi" w:hAnsiTheme="majorBidi" w:cstheme="majorBidi"/>
          <w:sz w:val="28"/>
          <w:szCs w:val="28"/>
          <w:rtl/>
        </w:rPr>
        <w:t xml:space="preserve"> </w:t>
      </w:r>
    </w:p>
    <w:p w:rsidR="00967544" w:rsidRPr="006D136E" w:rsidRDefault="00967544" w:rsidP="002A4909">
      <w:pPr>
        <w:numPr>
          <w:ilvl w:val="0"/>
          <w:numId w:val="64"/>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 xml:space="preserve">تكرار حدوث الكوارث الطبيعية وأهمها المجاعات وظاهرة حدوث الأمواج     الزلزالية في أرضية المحيطات والمعروفة(تسونامي) </w:t>
      </w:r>
      <w:r w:rsidRPr="006D136E">
        <w:rPr>
          <w:rFonts w:asciiTheme="majorBidi" w:hAnsiTheme="majorBidi" w:cstheme="majorBidi"/>
          <w:b/>
          <w:sz w:val="28"/>
          <w:szCs w:val="28"/>
          <w:lang w:bidi="ar-JO"/>
        </w:rPr>
        <w:t>TSUNAMI</w:t>
      </w:r>
      <w:r w:rsidRPr="006D136E">
        <w:rPr>
          <w:rFonts w:asciiTheme="majorBidi" w:hAnsiTheme="majorBidi" w:cstheme="majorBidi"/>
          <w:b/>
          <w:sz w:val="28"/>
          <w:szCs w:val="28"/>
          <w:rtl/>
          <w:lang w:bidi="ar-JO"/>
        </w:rPr>
        <w:t>.</w:t>
      </w:r>
    </w:p>
    <w:p w:rsidR="00967544" w:rsidRPr="006D136E" w:rsidRDefault="00967544" w:rsidP="002A4909">
      <w:pPr>
        <w:numPr>
          <w:ilvl w:val="0"/>
          <w:numId w:val="64"/>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استخدام الدول الكبرى الغذاء كسلاح لتحقيق بعض المكاسب السياسية على حساب الدول الفقيرة.</w:t>
      </w:r>
    </w:p>
    <w:p w:rsidR="00967544" w:rsidRPr="006D136E" w:rsidRDefault="00967544" w:rsidP="00967544">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أسباب المشكلة الغذائية عالمية:</w:t>
      </w:r>
    </w:p>
    <w:p w:rsidR="00967544" w:rsidRPr="006D136E" w:rsidRDefault="00967544" w:rsidP="006D136E">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1- تزايد عدد الس</w:t>
      </w:r>
      <w:r w:rsidR="006D136E">
        <w:rPr>
          <w:rFonts w:asciiTheme="majorBidi" w:hAnsiTheme="majorBidi" w:cstheme="majorBidi" w:hint="cs"/>
          <w:b/>
          <w:sz w:val="28"/>
          <w:szCs w:val="28"/>
          <w:rtl/>
          <w:lang w:bidi="ar-JO"/>
        </w:rPr>
        <w:t>ك</w:t>
      </w:r>
      <w:r w:rsidRPr="006D136E">
        <w:rPr>
          <w:rFonts w:asciiTheme="majorBidi" w:hAnsiTheme="majorBidi" w:cstheme="majorBidi"/>
          <w:b/>
          <w:sz w:val="28"/>
          <w:szCs w:val="28"/>
          <w:rtl/>
          <w:lang w:bidi="ar-JO"/>
        </w:rPr>
        <w:t>ا</w:t>
      </w:r>
      <w:r w:rsidR="006D136E">
        <w:rPr>
          <w:rFonts w:asciiTheme="majorBidi" w:hAnsiTheme="majorBidi" w:cstheme="majorBidi" w:hint="cs"/>
          <w:b/>
          <w:sz w:val="28"/>
          <w:szCs w:val="28"/>
          <w:rtl/>
          <w:lang w:bidi="ar-JO"/>
        </w:rPr>
        <w:t xml:space="preserve">ن بمعدلات </w:t>
      </w:r>
      <w:r w:rsidRPr="006D136E">
        <w:rPr>
          <w:rFonts w:asciiTheme="majorBidi" w:hAnsiTheme="majorBidi" w:cstheme="majorBidi"/>
          <w:b/>
          <w:sz w:val="28"/>
          <w:szCs w:val="28"/>
          <w:rtl/>
          <w:lang w:bidi="ar-JO"/>
        </w:rPr>
        <w:t xml:space="preserve"> تفوق المعدلات الزيادة في الإنتاج الغذائي.</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2- ارتفاع مستوى المعيشة .</w:t>
      </w:r>
    </w:p>
    <w:p w:rsidR="00967544" w:rsidRPr="006D136E" w:rsidRDefault="00967544" w:rsidP="002A4909">
      <w:pPr>
        <w:numPr>
          <w:ilvl w:val="0"/>
          <w:numId w:val="63"/>
        </w:numPr>
        <w:bidi/>
        <w:rPr>
          <w:rFonts w:asciiTheme="majorBidi" w:hAnsiTheme="majorBidi" w:cstheme="majorBidi"/>
          <w:b/>
          <w:bCs/>
          <w:sz w:val="28"/>
          <w:szCs w:val="28"/>
          <w:rtl/>
          <w:lang w:bidi="ar-JO"/>
        </w:rPr>
      </w:pPr>
    </w:p>
    <w:p w:rsidR="00967544" w:rsidRPr="006D136E" w:rsidRDefault="00967544" w:rsidP="006D136E">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ab/>
        <w:t>*يقصد بسوء التغذية هي النقص في الغذاء من حيث الكم أو النوع ,فاذا نقص الغذاء كما ترتب عليه وجود امراض المصاحبة للمجاعة مثل الهزال والأنيميا وغيرها ,واذا نقص من حيث النوع ترتب عليه وجود أمراض ناتجة عن توفير حاجة الجسم من الفيتامينات الضرورية .</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b/>
          <w:sz w:val="28"/>
          <w:szCs w:val="28"/>
          <w:rtl/>
          <w:lang w:bidi="ar-JO"/>
        </w:rPr>
        <w:lastRenderedPageBreak/>
        <w:tab/>
      </w:r>
      <w:r w:rsidRPr="006D136E">
        <w:rPr>
          <w:rFonts w:asciiTheme="majorBidi" w:hAnsiTheme="majorBidi" w:cstheme="majorBidi"/>
          <w:sz w:val="28"/>
          <w:szCs w:val="28"/>
          <w:rtl/>
          <w:lang w:bidi="ar-JO"/>
        </w:rPr>
        <w:t>الصفحة 119</w:t>
      </w:r>
    </w:p>
    <w:p w:rsidR="00967544" w:rsidRPr="006D136E" w:rsidRDefault="006D136E" w:rsidP="006D136E">
      <w:pPr>
        <w:bidi/>
        <w:rPr>
          <w:rFonts w:asciiTheme="majorBidi" w:hAnsiTheme="majorBidi" w:cstheme="majorBidi"/>
          <w:b/>
          <w:bCs/>
          <w:sz w:val="28"/>
          <w:szCs w:val="28"/>
          <w:rtl/>
          <w:lang w:bidi="ar-JO"/>
        </w:rPr>
      </w:pPr>
      <w:r>
        <w:rPr>
          <w:rFonts w:asciiTheme="majorBidi" w:hAnsiTheme="majorBidi" w:cstheme="majorBidi" w:hint="cs"/>
          <w:b/>
          <w:sz w:val="28"/>
          <w:szCs w:val="28"/>
          <w:rtl/>
          <w:lang w:bidi="ar-JO"/>
        </w:rPr>
        <w:t>3</w:t>
      </w:r>
      <w:r w:rsidR="00967544" w:rsidRPr="006D136E">
        <w:rPr>
          <w:rFonts w:asciiTheme="majorBidi" w:hAnsiTheme="majorBidi" w:cstheme="majorBidi"/>
          <w:b/>
          <w:sz w:val="28"/>
          <w:szCs w:val="28"/>
          <w:rtl/>
          <w:lang w:bidi="ar-JO"/>
        </w:rPr>
        <w:t>- الانخفاض في كمية ونوعية المنتج</w:t>
      </w:r>
      <w:r>
        <w:rPr>
          <w:rFonts w:asciiTheme="majorBidi" w:hAnsiTheme="majorBidi" w:cstheme="majorBidi" w:hint="cs"/>
          <w:b/>
          <w:sz w:val="28"/>
          <w:szCs w:val="28"/>
          <w:rtl/>
          <w:lang w:bidi="ar-JO"/>
        </w:rPr>
        <w:t xml:space="preserve"> الزراعي</w:t>
      </w:r>
      <w:r>
        <w:rPr>
          <w:rFonts w:asciiTheme="majorBidi" w:hAnsiTheme="majorBidi" w:cstheme="majorBidi" w:hint="eastAsia"/>
          <w:b/>
          <w:sz w:val="28"/>
          <w:szCs w:val="28"/>
          <w:rtl/>
          <w:lang w:bidi="ar-JO"/>
        </w:rPr>
        <w:t>ة</w:t>
      </w:r>
      <w:r>
        <w:rPr>
          <w:rFonts w:asciiTheme="majorBidi" w:hAnsiTheme="majorBidi" w:cstheme="majorBidi" w:hint="cs"/>
          <w:b/>
          <w:sz w:val="28"/>
          <w:szCs w:val="28"/>
          <w:rtl/>
          <w:lang w:bidi="ar-JO"/>
        </w:rPr>
        <w:t xml:space="preserve"> </w:t>
      </w:r>
      <w:r w:rsidR="00967544" w:rsidRPr="006D136E">
        <w:rPr>
          <w:rFonts w:asciiTheme="majorBidi" w:hAnsiTheme="majorBidi" w:cstheme="majorBidi"/>
          <w:b/>
          <w:sz w:val="28"/>
          <w:szCs w:val="28"/>
          <w:rtl/>
          <w:lang w:bidi="ar-JO"/>
        </w:rPr>
        <w:t>.</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4- عدم وجود التوازن بين دول الشمال ودول الجنوب في مقومات انتاج الغذاء .</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5-السلوكيات الغذائية وقلة الوعي الغذائي .</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6-قلة الرقابة والوعي الزراعي وانتشار الكوارث البيئية مثل غزو الجراد على المزارع. انظر صورة رقم (100) .</w:t>
      </w:r>
    </w:p>
    <w:p w:rsidR="00967544" w:rsidRPr="006D136E" w:rsidRDefault="00967544" w:rsidP="00967544">
      <w:p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 xml:space="preserve">نشاط </w:t>
      </w:r>
      <w:r w:rsidRPr="006D136E">
        <w:rPr>
          <w:rFonts w:asciiTheme="majorBidi" w:hAnsiTheme="majorBidi" w:cstheme="majorBidi"/>
          <w:b/>
          <w:sz w:val="28"/>
          <w:szCs w:val="28"/>
          <w:lang w:bidi="ar-JO"/>
        </w:rPr>
        <w:tab/>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ابحث في مصادر التعلم عن سبل تحقيق الأمن الغذائي عالمياً ثم ناقشها مع زملائك .</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 xml:space="preserve">نشاط </w:t>
      </w:r>
    </w:p>
    <w:p w:rsidR="00967544" w:rsidRPr="006D136E" w:rsidRDefault="00967544" w:rsidP="00967544">
      <w:pPr>
        <w:bidi/>
        <w:rPr>
          <w:rFonts w:asciiTheme="majorBidi" w:hAnsiTheme="majorBidi" w:cstheme="majorBidi"/>
          <w:b/>
          <w:bCs/>
          <w:sz w:val="28"/>
          <w:szCs w:val="28"/>
          <w:rtl/>
          <w:lang w:bidi="ar-JO"/>
        </w:rPr>
      </w:pPr>
      <w:r w:rsidRPr="006D136E">
        <w:rPr>
          <w:rFonts w:asciiTheme="majorBidi" w:hAnsiTheme="majorBidi" w:cstheme="majorBidi"/>
          <w:b/>
          <w:sz w:val="28"/>
          <w:szCs w:val="28"/>
          <w:rtl/>
          <w:lang w:bidi="ar-JO"/>
        </w:rPr>
        <w:t>فقدان الطعام قيمته الغذائية نتيجة لعمليتي النقل والتخزين وانتشار الوجبات السريعة .</w:t>
      </w:r>
    </w:p>
    <w:p w:rsidR="00967544" w:rsidRPr="006D136E" w:rsidRDefault="00967544" w:rsidP="00967544">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sz w:val="28"/>
          <w:szCs w:val="28"/>
          <w:u w:val="single"/>
          <w:rtl/>
          <w:lang w:bidi="ar-JO"/>
        </w:rPr>
      </w:pPr>
      <w:r w:rsidRPr="006D136E">
        <w:rPr>
          <w:rFonts w:asciiTheme="majorBidi" w:hAnsiTheme="majorBidi" w:cstheme="majorBidi"/>
          <w:sz w:val="28"/>
          <w:szCs w:val="28"/>
          <w:u w:val="single"/>
          <w:rtl/>
          <w:lang w:bidi="ar-JO"/>
        </w:rPr>
        <w:t xml:space="preserve">تعلمت من الدرس:  </w:t>
      </w:r>
    </w:p>
    <w:p w:rsidR="00967544" w:rsidRPr="006D136E" w:rsidRDefault="00967544" w:rsidP="002A4909">
      <w:pPr>
        <w:numPr>
          <w:ilvl w:val="0"/>
          <w:numId w:val="65"/>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تزايد عدد السكان تفوق معدلات الانتاج الزراعي .</w:t>
      </w:r>
    </w:p>
    <w:p w:rsidR="00967544" w:rsidRPr="006D136E" w:rsidRDefault="00967544" w:rsidP="002A4909">
      <w:pPr>
        <w:numPr>
          <w:ilvl w:val="0"/>
          <w:numId w:val="65"/>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من أسباب حدوث أزمة الغذاء الكوارث البيئية مثل غزو الجراد.</w:t>
      </w:r>
    </w:p>
    <w:p w:rsidR="00967544" w:rsidRPr="006D136E" w:rsidRDefault="00967544" w:rsidP="002A4909">
      <w:pPr>
        <w:numPr>
          <w:ilvl w:val="0"/>
          <w:numId w:val="65"/>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ارتفاع مستوى المعيشة من اسباب المشكلة الغذائية .</w:t>
      </w:r>
    </w:p>
    <w:p w:rsidR="00967544" w:rsidRPr="006D136E" w:rsidRDefault="00967544" w:rsidP="002A4909">
      <w:pPr>
        <w:numPr>
          <w:ilvl w:val="0"/>
          <w:numId w:val="65"/>
        </w:numPr>
        <w:bidi/>
        <w:rPr>
          <w:rFonts w:asciiTheme="majorBidi" w:hAnsiTheme="majorBidi" w:cstheme="majorBidi"/>
          <w:b/>
          <w:bCs/>
          <w:sz w:val="28"/>
          <w:szCs w:val="28"/>
          <w:lang w:bidi="ar-JO"/>
        </w:rPr>
      </w:pPr>
      <w:r w:rsidRPr="006D136E">
        <w:rPr>
          <w:rFonts w:asciiTheme="majorBidi" w:hAnsiTheme="majorBidi" w:cstheme="majorBidi"/>
          <w:b/>
          <w:sz w:val="28"/>
          <w:szCs w:val="28"/>
          <w:rtl/>
          <w:lang w:bidi="ar-JO"/>
        </w:rPr>
        <w:t>....................................................</w:t>
      </w: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b/>
          <w:bCs/>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ab/>
      </w:r>
    </w:p>
    <w:p w:rsidR="00967544" w:rsidRPr="006D136E" w:rsidRDefault="00967544" w:rsidP="00967544">
      <w:pPr>
        <w:bidi/>
        <w:rPr>
          <w:rFonts w:asciiTheme="majorBidi" w:hAnsiTheme="majorBidi" w:cstheme="majorBidi"/>
          <w:sz w:val="28"/>
          <w:szCs w:val="28"/>
          <w:rtl/>
          <w:lang w:bidi="ar-JO"/>
        </w:rPr>
      </w:pP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br w:type="page"/>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lastRenderedPageBreak/>
        <w:t>الصفحة120</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sz w:val="28"/>
          <w:szCs w:val="28"/>
          <w:rtl/>
          <w:lang w:bidi="ar-JO"/>
        </w:rPr>
        <w:t>ب- مشكلة توفير فرص العمل:</w:t>
      </w:r>
    </w:p>
    <w:p w:rsidR="00967544" w:rsidRPr="006D136E" w:rsidRDefault="00967544" w:rsidP="00967544">
      <w:pPr>
        <w:bidi/>
        <w:rPr>
          <w:rFonts w:asciiTheme="majorBidi" w:hAnsiTheme="majorBidi" w:cstheme="majorBidi"/>
          <w:sz w:val="28"/>
          <w:szCs w:val="28"/>
          <w:rtl/>
          <w:lang w:bidi="ar-JO"/>
        </w:rPr>
      </w:pPr>
      <w:r w:rsidRPr="006D136E">
        <w:rPr>
          <w:rFonts w:asciiTheme="majorBidi" w:hAnsiTheme="majorBidi" w:cstheme="majorBidi"/>
          <w:b/>
          <w:sz w:val="28"/>
          <w:szCs w:val="28"/>
          <w:rtl/>
          <w:lang w:bidi="ar-JO"/>
        </w:rPr>
        <w:t xml:space="preserve">تشير احصائيات وتقارير المنظمات العالمية الى ان هناك حوالي 200 مهنة ستشهد انخفاضاً في معدلات العمالة في فترة أقل من عشرين سنة ,وستصبح في قائمة المهن المهددة بالانقراض ومن المتوقع ان تشهد مهن الزراعة وصيد الاسماك والتصنيع والخدمات العامة تراجعاً كبيراً في عدد الوظائف المتاحة ,وذلك نتيجة لسيطرة التكنولوجيا من ابرزها </w:t>
      </w:r>
      <w:r w:rsidRPr="006D136E">
        <w:rPr>
          <w:rFonts w:asciiTheme="majorBidi" w:hAnsiTheme="majorBidi" w:cstheme="majorBidi"/>
          <w:sz w:val="28"/>
          <w:szCs w:val="28"/>
          <w:rtl/>
          <w:lang w:bidi="ar-JO"/>
        </w:rPr>
        <w:t>الذكاء الاصطناعي</w:t>
      </w:r>
      <w:r w:rsidRPr="006D136E">
        <w:rPr>
          <w:rFonts w:asciiTheme="majorBidi" w:hAnsiTheme="majorBidi" w:cstheme="majorBidi"/>
          <w:b/>
          <w:sz w:val="28"/>
          <w:szCs w:val="28"/>
          <w:rtl/>
          <w:lang w:bidi="ar-JO"/>
        </w:rPr>
        <w:t xml:space="preserve"> والذي تمثل في </w:t>
      </w:r>
      <w:proofErr w:type="spellStart"/>
      <w:r w:rsidRPr="006D136E">
        <w:rPr>
          <w:rFonts w:asciiTheme="majorBidi" w:hAnsiTheme="majorBidi" w:cstheme="majorBidi"/>
          <w:b/>
          <w:sz w:val="28"/>
          <w:szCs w:val="28"/>
          <w:rtl/>
          <w:lang w:bidi="ar-JO"/>
        </w:rPr>
        <w:t>الربوتات</w:t>
      </w:r>
      <w:proofErr w:type="spellEnd"/>
      <w:r w:rsidRPr="006D136E">
        <w:rPr>
          <w:rFonts w:asciiTheme="majorBidi" w:hAnsiTheme="majorBidi" w:cstheme="majorBidi"/>
          <w:b/>
          <w:sz w:val="28"/>
          <w:szCs w:val="28"/>
          <w:rtl/>
          <w:lang w:bidi="ar-JO"/>
        </w:rPr>
        <w:t xml:space="preserve"> (ربوت) التي تحمل الايدي العاملة والتي ستسبب </w:t>
      </w:r>
      <w:r w:rsidRPr="006D136E">
        <w:rPr>
          <w:rFonts w:asciiTheme="majorBidi" w:hAnsiTheme="majorBidi" w:cstheme="majorBidi"/>
          <w:sz w:val="28"/>
          <w:szCs w:val="28"/>
          <w:rtl/>
          <w:lang w:bidi="ar-JO"/>
        </w:rPr>
        <w:t xml:space="preserve">البطالة </w:t>
      </w:r>
      <w:r w:rsidRPr="006D136E">
        <w:rPr>
          <w:rFonts w:asciiTheme="majorBidi" w:hAnsiTheme="majorBidi" w:cstheme="majorBidi"/>
          <w:b/>
          <w:sz w:val="28"/>
          <w:szCs w:val="28"/>
          <w:rtl/>
          <w:lang w:bidi="ar-JO"/>
        </w:rPr>
        <w:t>.</w:t>
      </w:r>
    </w:p>
    <w:p w:rsidR="00967544" w:rsidRDefault="00967544" w:rsidP="00967544">
      <w:pPr>
        <w:bidi/>
        <w:rPr>
          <w:rFonts w:asciiTheme="majorBidi" w:hAnsiTheme="majorBidi" w:cstheme="majorBidi" w:hint="cs"/>
          <w:sz w:val="28"/>
          <w:szCs w:val="28"/>
          <w:rtl/>
          <w:lang w:bidi="ar-JO"/>
        </w:rPr>
      </w:pPr>
    </w:p>
    <w:p w:rsidR="006D136E" w:rsidRDefault="006D136E" w:rsidP="006D136E">
      <w:pPr>
        <w:bidi/>
        <w:rPr>
          <w:rFonts w:asciiTheme="majorBidi" w:hAnsiTheme="majorBidi" w:cstheme="majorBidi" w:hint="cs"/>
          <w:sz w:val="28"/>
          <w:szCs w:val="28"/>
          <w:rtl/>
          <w:lang w:bidi="ar-JO"/>
        </w:rPr>
      </w:pPr>
      <w:r>
        <w:rPr>
          <w:rFonts w:asciiTheme="majorBidi" w:hAnsiTheme="majorBidi" w:cstheme="majorBidi" w:hint="cs"/>
          <w:sz w:val="28"/>
          <w:szCs w:val="28"/>
          <w:rtl/>
          <w:lang w:bidi="ar-JO"/>
        </w:rPr>
        <w:t>التكنولوجيا : تعني الطرق المادية المستعملة في صناعة الاشياء و عملها .</w:t>
      </w:r>
    </w:p>
    <w:p w:rsidR="006D136E" w:rsidRDefault="006D136E" w:rsidP="006D136E">
      <w:pPr>
        <w:bidi/>
        <w:rPr>
          <w:rFonts w:asciiTheme="majorBidi" w:hAnsiTheme="majorBidi" w:cstheme="majorBidi" w:hint="cs"/>
          <w:sz w:val="28"/>
          <w:szCs w:val="28"/>
          <w:rtl/>
          <w:lang w:bidi="ar-JO"/>
        </w:rPr>
      </w:pPr>
      <w:r>
        <w:rPr>
          <w:rFonts w:asciiTheme="majorBidi" w:hAnsiTheme="majorBidi" w:cstheme="majorBidi" w:hint="cs"/>
          <w:sz w:val="28"/>
          <w:szCs w:val="28"/>
          <w:rtl/>
          <w:lang w:bidi="ar-JO"/>
        </w:rPr>
        <w:t>الذكاء الاصطناعي : عبارة عن زحف التكنولوجيا و قدرتها على التفوق في مواجهة العنصر البشري .</w:t>
      </w:r>
    </w:p>
    <w:p w:rsidR="006D136E" w:rsidRDefault="006D136E" w:rsidP="006D136E">
      <w:pPr>
        <w:bidi/>
        <w:rPr>
          <w:rFonts w:asciiTheme="majorBidi" w:hAnsiTheme="majorBidi" w:cstheme="majorBidi"/>
          <w:sz w:val="28"/>
          <w:szCs w:val="28"/>
          <w:rtl/>
          <w:lang w:bidi="ar-JO"/>
        </w:rPr>
      </w:pPr>
      <w:r>
        <w:rPr>
          <w:rFonts w:asciiTheme="majorBidi" w:hAnsiTheme="majorBidi" w:cstheme="majorBidi" w:hint="cs"/>
          <w:sz w:val="28"/>
          <w:szCs w:val="28"/>
          <w:rtl/>
          <w:lang w:bidi="ar-JO"/>
        </w:rPr>
        <w:t>البطالة : تطلق على الافراد الذين يعيشون بدون عمل .</w:t>
      </w:r>
    </w:p>
    <w:p w:rsidR="006D136E" w:rsidRDefault="006D136E">
      <w:pPr>
        <w:spacing w:after="200" w:line="276" w:lineRule="auto"/>
        <w:rPr>
          <w:rFonts w:asciiTheme="majorBidi" w:hAnsiTheme="majorBidi" w:cstheme="majorBidi"/>
          <w:sz w:val="28"/>
          <w:szCs w:val="28"/>
          <w:rtl/>
          <w:lang w:bidi="ar-JO"/>
        </w:rPr>
      </w:pPr>
      <w:r>
        <w:rPr>
          <w:rFonts w:asciiTheme="majorBidi" w:hAnsiTheme="majorBidi" w:cstheme="majorBidi"/>
          <w:sz w:val="28"/>
          <w:szCs w:val="28"/>
          <w:rtl/>
          <w:lang w:bidi="ar-JO"/>
        </w:rPr>
        <w:br w:type="page"/>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lastRenderedPageBreak/>
        <w:t xml:space="preserve">الصفحة 121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لذا بادر صاحب السمو أمير البلاد الشيخ صباح الأحمد الجابر الصباح بوضع رؤية ۲۰۳5 بتحويل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دولة الكويت إلى مركز مالي تجاري اســتثماري </w:t>
      </w:r>
      <w:r w:rsidR="006D136E" w:rsidRPr="006D136E">
        <w:rPr>
          <w:rFonts w:asciiTheme="majorBidi" w:hAnsiTheme="majorBidi" w:cstheme="majorBidi" w:hint="cs"/>
          <w:sz w:val="28"/>
          <w:szCs w:val="28"/>
          <w:rtl/>
        </w:rPr>
        <w:t>لمسايرة</w:t>
      </w:r>
      <w:r w:rsidRPr="006D136E">
        <w:rPr>
          <w:rFonts w:asciiTheme="majorBidi" w:hAnsiTheme="majorBidi" w:cstheme="majorBidi"/>
          <w:sz w:val="28"/>
          <w:szCs w:val="28"/>
          <w:rtl/>
        </w:rPr>
        <w:t xml:space="preserve"> التطورات العالمية في الاعتماد على مصادر دخل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أخرى غير مصدر النفط </w:t>
      </w:r>
      <w:r w:rsidR="006D136E" w:rsidRPr="006D136E">
        <w:rPr>
          <w:rFonts w:asciiTheme="majorBidi" w:hAnsiTheme="majorBidi" w:cstheme="majorBidi" w:hint="cs"/>
          <w:sz w:val="28"/>
          <w:szCs w:val="28"/>
          <w:rtl/>
        </w:rPr>
        <w:t>تتماشى</w:t>
      </w:r>
      <w:r w:rsidRPr="006D136E">
        <w:rPr>
          <w:rFonts w:asciiTheme="majorBidi" w:hAnsiTheme="majorBidi" w:cstheme="majorBidi"/>
          <w:sz w:val="28"/>
          <w:szCs w:val="28"/>
          <w:rtl/>
        </w:rPr>
        <w:t xml:space="preserve"> مع أهداف التنمية المستدامة والتي تعتمد على الطاقات التكنولوجية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النظيفة والتخصصات العلميّة الدقيقة، والتي تتماشى مع التحولات السريعة في العالم.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من كلمة صاحب السمو الشيخ صباح  الأحمد الجابر الصباح أمير دولة الكويت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»إن ثــروة الكويت الحقيقيّة تكمن في أبنائها، وهي ثروة لا تعادلها أية ثروة،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فهــم عماد المسـتقبل وأمـل الوطن، وعلى سـواعدهم </w:t>
      </w:r>
      <w:proofErr w:type="spellStart"/>
      <w:r w:rsidRPr="006D136E">
        <w:rPr>
          <w:rFonts w:asciiTheme="majorBidi" w:hAnsiTheme="majorBidi" w:cstheme="majorBidi"/>
          <w:sz w:val="28"/>
          <w:szCs w:val="28"/>
          <w:rtl/>
        </w:rPr>
        <w:t>تبنی</w:t>
      </w:r>
      <w:proofErr w:type="spellEnd"/>
      <w:r w:rsidRPr="006D136E">
        <w:rPr>
          <w:rFonts w:asciiTheme="majorBidi" w:hAnsiTheme="majorBidi" w:cstheme="majorBidi"/>
          <w:sz w:val="28"/>
          <w:szCs w:val="28"/>
          <w:rtl/>
        </w:rPr>
        <w:t xml:space="preserve"> الإنجـازات، وتتحقق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الطموحات«.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صورة مرفقة لصاحب السمو الشيخ صباح الأحمد الجابر الصباح.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من أبرز الحلول يجب عليك أيها المتعلم أن تتسـلح بالعلم لكي تتعلم كيف تتعامل مع هذا التطور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التكنولوجي السريع عن طريق اكتسابك ومعرفتك للعديد من المهارات الحاسوبية والرقميّة.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شكل رقم (104) شكل توضيحي يبين الكاشير التقليدي وطريقة التعامل به بين شخصين.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هناك صورة أخرى توضح الكاشير الآلي واستخدامه الكترونياً.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صفحة 122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(1):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من خلال البحث في الانترنت عدد بعض المهن المعرضة للانقراض.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(2):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تواكب دولة الكويت التحديات العالمية، فغالبية المعاملات التي كانت تنجز بالشكل التقليدي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القديم أصبحت تنجز بالنظام الكتروني وهذا ما يسمى بنظام الحكومة الإلكترونية (الحكومة مول).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 ناقش زملاءك حول أهمية ومزايا حكومة دولة الكويت الإلكترونيـة (حكومة مول) ومن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خلال وجهة نظرك هل ستؤثر الحكومة الإلكترونية على توفر فرص العمل؟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ما هو نوع التخصصات التي تحتاجها الكويت في المستقبل؟ هل هي تخصصات علمية دقيقة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قائمة على التكنولوجية أو تخصصات تقليدية قديمة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(3):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عرف زملاءك عن التخصص الذي تود أن تدرسه في المستقبل . ولماذا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تعلمت من الدرس: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ــــــــــــــــــــــــــــ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١ــ تواجه دول العالم الكثير من التحديات الاقتصادية المختلفة ويجب مواجهتها للتصدي لها۔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۲– هيمنت التكنولوجيا على وظائف عديدة للبشر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3ــ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صفحة 123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b/>
          <w:bCs/>
          <w:sz w:val="28"/>
          <w:szCs w:val="28"/>
          <w:rtl/>
        </w:rPr>
        <w:t>ثالثا: التحديات الاجتماعية والثقافية</w:t>
      </w: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 إدمان المخدرات: تعريف الإدمان: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عرفـت منظمة الصحة العالمية الإدمان على أنه: «حالة نفسية وأحياناً عضوية تنتج من التفاعل مع العقار».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في كل يـوم لا تكاد تخلو الأخبار عن الجرائم المتعلقة بتعاطي المخدرات؛ وهذا مؤشر خطير جدا لهذه الآفة لما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لها من آثار على الأسرة والمجتمع، فكم من أسرة تفككت وكم من شاب سجن أو فقد عقله أو يعالج في احد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المستشفيات بسبب أنه سلك هذا الطريق والذي دله في كثير من الأحيان رفاق السـوء فعليك عزيزي المتعلم أن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تحرص على اختيار الأصدقاء الصالحين والابتعاد والحذر كل الحذر من أصدقاء السـوء حتي لا تندم، وتذكر قول الله تعالى في سورة الفرقان ((يا وَيْلَتَا ليتني لَمْ أَتَّخِذْ فُلاَناً خَلِيلاً* لَّقَدْ أضلني عَنِ الذِّكْرِ بَعْدَ إِذْ جاءني وَكَانَ الشَّيْطانُ للإنسان خَذُولاً)).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كنت متعلم متميـز ومتفوق في الصف التاسع ولقد حباني الله الذكاء والقوة البدنية لهذا تفوقت على كثير من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زملائي في الصف سواء علميا أو رياضيا وحققت المركز الأول لمدرستي في ألعاب القوة (قفز الحواجز) ولكن تغير مسار حياتي بعد أن تعرفت على اثنان من رفاق السوء حيث زين لي كل منهم طريق تدخين السجائر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ومن ثم تعاطي المخدرات بأنها تمنحني القوة؛ ول لأسف لم اكتشف أنهم خدعوني إلا بعد فوات الأوان بعد أن </w:t>
      </w:r>
      <w:proofErr w:type="spellStart"/>
      <w:r w:rsidRPr="006D136E">
        <w:rPr>
          <w:rFonts w:asciiTheme="majorBidi" w:hAnsiTheme="majorBidi" w:cstheme="majorBidi"/>
          <w:sz w:val="28"/>
          <w:szCs w:val="28"/>
          <w:rtl/>
        </w:rPr>
        <w:t>عقیت</w:t>
      </w:r>
      <w:proofErr w:type="spellEnd"/>
      <w:r w:rsidRPr="006D136E">
        <w:rPr>
          <w:rFonts w:asciiTheme="majorBidi" w:hAnsiTheme="majorBidi" w:cstheme="majorBidi"/>
          <w:sz w:val="28"/>
          <w:szCs w:val="28"/>
          <w:rtl/>
        </w:rPr>
        <w:t xml:space="preserve"> والداي ودخلت السجن والآن أنا في إحدى المستشفيات أعالج للتخلـص من هذه المصيبة لهذا أنصح كل متعلم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يوجد بالصفحة بعض الصور التوضيحية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اولها شكل رقم (105) صورة موضح بها عقاقير المخدرات والادوات المستخدمة في تعاطيها.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شكل رقم (106) صورة توضح بعض الطلاب الرياضيين.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شكل رقم (107) صورة توضح تأثير المخدرات على الانسان.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صفحة 124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بأن لا يسلك طريق الندم وهو طريق المخدرات وأن يبحث عن الأصدقاء الصالحين ولقد ضرب نبينا محمد صلى الله عليه وسلم مثلاً لتأثير الرفقة والمجالسة في حياة الإنسان وفكره ومنهجه وسلوكه فيما رواه عنه </w:t>
      </w:r>
      <w:r w:rsidRPr="006D136E">
        <w:rPr>
          <w:rFonts w:asciiTheme="majorBidi" w:hAnsiTheme="majorBidi" w:cstheme="majorBidi"/>
          <w:sz w:val="28"/>
          <w:szCs w:val="28"/>
          <w:rtl/>
        </w:rPr>
        <w:lastRenderedPageBreak/>
        <w:t xml:space="preserve">الصحابي الجليل أبي موسى الأشعري رضي الله عنه، حيث قال: قال النبي: (إنما مثل الجليس الصّالح وجليس السوء: كحامل المسك، ونافخ الكير، فحامل المسك إما أن يهديك، وإمّا أنْ تبتاع منه، وإما أن تجد منه ريحا طيبة، ونافخ الكير إما أن يحرق ثيابك، وإما أن تجد منه ريحاً منتنة) متفق عليه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أ-خصائص المدمن وصفاته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 الرغبة في تعاطي العقار المخدر ولا يستطيع الإقلاع عنه.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۲-زيادة الجرعات وعد دها.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۳- أعراض نفسية وجسمية على المدمن.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ب- علاج الإدمان: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 – الإصرار على الإقلاع والتخلص منه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۲- العلاج الجماعي والسلوكي.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۳– زيارة المصحات العلاجية.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4- تقوية الوازع الديني.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5– استغلال وقت الفراغ في الأنشطة التالية: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ــ حفظ القرآن وحضور دروس دينية   ــ ممارسة الرياضة بأنواعها   ــ قراءة كتب وقصص مفيدة  ــ........ ــ.............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نشاط(1): أبحث عن أنواع المخدرات ووضح اضرارها على الإنسان.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(2): بعض المتعلمين ضاع مستقبلهم نتيجة لتعاطي المخدرات والتي تسمى بآفة العصر.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ابحث في محرك البحث عن قصص أخرى لهذه الحالات وأعرضها على زملائك.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r w:rsidR="006D136E">
        <w:rPr>
          <w:rFonts w:asciiTheme="majorBidi" w:hAnsiTheme="majorBidi" w:cstheme="majorBidi" w:hint="cs"/>
          <w:sz w:val="28"/>
          <w:szCs w:val="28"/>
          <w:rtl/>
        </w:rPr>
        <w:t>صفحة 126</w:t>
      </w: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(3):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من خلال محرك البحث: أبحث عن آخر إحصائيات ومعلومات عن تعاطي المخدرات في دولة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الكويت، ثم ناقشها مع زملائك بالفصل.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نشاط(4): ابحث عن أسباب الإدمان على المخدرات.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أسباب الإدمان على المخدرات ــ أصدقاء السوء ــ ............  ــ ...............  ــ...........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نشاط(5): ناقش زملاءك حول أبرز الحلول للتخلص من آفة المخدرات في المجتمع.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هل تعلم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حرصت دولة </w:t>
      </w:r>
      <w:proofErr w:type="spellStart"/>
      <w:r w:rsidRPr="006D136E">
        <w:rPr>
          <w:rFonts w:asciiTheme="majorBidi" w:hAnsiTheme="majorBidi" w:cstheme="majorBidi"/>
          <w:sz w:val="28"/>
          <w:szCs w:val="28"/>
          <w:rtl/>
        </w:rPr>
        <w:t>الكویت</w:t>
      </w:r>
      <w:proofErr w:type="spellEnd"/>
      <w:r w:rsidRPr="006D136E">
        <w:rPr>
          <w:rFonts w:asciiTheme="majorBidi" w:hAnsiTheme="majorBidi" w:cstheme="majorBidi"/>
          <w:sz w:val="28"/>
          <w:szCs w:val="28"/>
          <w:rtl/>
        </w:rPr>
        <w:t xml:space="preserve"> على محاربة المخـدرات ومروجيها فتـم وضع قوانين صارمة لهذه الآفة: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مادة (۳۱)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((يعاقب بالإعدام أو الحبس المؤبد كل من اســتورد أو جلب مواد أو مسـتحضرات مخدرة أو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ساعد في شيء من ذلك كفاعل أصلي أو شريك . .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مادة (۳۲)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((يعاقب بالحبس المؤبد وبغرامة لا تقل عن عشرة آلاف دينار ولا تزيد عن عشرين ألف </w:t>
      </w:r>
      <w:proofErr w:type="spellStart"/>
      <w:r w:rsidRPr="006D136E">
        <w:rPr>
          <w:rFonts w:asciiTheme="majorBidi" w:hAnsiTheme="majorBidi" w:cstheme="majorBidi"/>
          <w:sz w:val="28"/>
          <w:szCs w:val="28"/>
          <w:rtl/>
        </w:rPr>
        <w:t>دینار</w:t>
      </w:r>
      <w:proofErr w:type="spellEnd"/>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كل من حاز أو أحرز أو اشترى أو باع مواد أو مستحضرات مخدرة سلمها أو تسلمها و نقلها أو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نزل عنها أو تبادل عليها أو صرفها بأي صفة كانت))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ـــــــــــــــــــــــــــــــــــــــــــــــــــــ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يمكنك الاستعانة بكتاب الصف الثامن.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صفحة 126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(6): ابحث عن موقف الإسلام من إدمان المخدرات.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(7): هناك الكثير من التحديات الاجتماعية في زمننا الحاضر مثل التنمر والعنف.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ابحث في محرك البحث عن ظاهرتي العنف والتنمر من حيث (تعريفها - أسبابها – طرق علاجها)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وناقش زملاءك.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1ــ أن تعاطي المخدرات آفة لا يمكن مكافحتها الا بتضافر الجهود.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2- هناك أنواع كثيرة من المخدرات يجب الابتعاد عنها.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3ــ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صفحة 127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ب – العنف ضد الأطفال: مفهوم العنف ضد الأطفال: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هو العنف الجسدي، النفسي، ال لفظي، العاطفي، الذي يمارس على الطفل ويؤدي إلى آثار سيئة على الجانب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النفسي والجسدي، مما يؤثر عليه في المستقبل وأحيانا يؤدي إلى الوفاة.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أضف إلى معلومتك: إعلان حقوق الطفل يضع في الاعتبار ((أن الطفل، بسبب عدم نضجه البدني والعقلي، يحتاج إلى إجراءات وقاية ورعاية خاصة، بما في ذلك حماية قانونية مناسبة، قبل الولادة وبعدها)).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استخرج أنواع العنف ضد الأطفال من خلال التعريف السابق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وقد كانت للمعاهدات الدولية الأساسية دور كبير في حماية حقوق الطفل: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۱- إعلان جنيف لحقوق الطفل لعام ۱۹۲٤.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۲- إعلان الجمعية العامة لحقوق الطفل ۱۹۸۹.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*الحق في التعليم في المعاهد الدولية: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يعتبر الحق في التعليم من الحقوق التي كفلتها جميع المواثيق والمعاهدات الدولية والأخلاقية.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الإعلان العالم لحقوق الإنسان )المادة (26): </w:t>
      </w:r>
    </w:p>
    <w:p w:rsidR="00967544" w:rsidRPr="006D136E" w:rsidRDefault="00967544" w:rsidP="006D136E">
      <w:pPr>
        <w:bidi/>
        <w:rPr>
          <w:rFonts w:asciiTheme="majorBidi" w:hAnsiTheme="majorBidi" w:cstheme="majorBidi"/>
          <w:sz w:val="28"/>
          <w:szCs w:val="28"/>
          <w:rtl/>
        </w:rPr>
      </w:pPr>
      <w:r w:rsidRPr="006D136E">
        <w:rPr>
          <w:rFonts w:asciiTheme="majorBidi" w:hAnsiTheme="majorBidi" w:cstheme="majorBidi"/>
          <w:sz w:val="28"/>
          <w:szCs w:val="28"/>
          <w:rtl/>
        </w:rPr>
        <w:t>تنص على إن لكل شخص الحق في التعليم والتعلم في مراحله الأولي الأساسية بالمجان – ويكون التعليم إلزاميا، وينبغي أن يعمم التعليم الفني والمهني، وأن يكون القبول للتعليم العالي على مبدأ المساواة التامة للجميع وعلى أساس الكفاءة، مما</w:t>
      </w:r>
      <w:r w:rsidR="006D136E">
        <w:rPr>
          <w:rFonts w:asciiTheme="majorBidi" w:hAnsiTheme="majorBidi" w:cstheme="majorBidi" w:hint="cs"/>
          <w:sz w:val="28"/>
          <w:szCs w:val="28"/>
          <w:rtl/>
        </w:rPr>
        <w:t xml:space="preserve"> ي</w:t>
      </w:r>
      <w:r w:rsidRPr="006D136E">
        <w:rPr>
          <w:rFonts w:asciiTheme="majorBidi" w:hAnsiTheme="majorBidi" w:cstheme="majorBidi"/>
          <w:sz w:val="28"/>
          <w:szCs w:val="28"/>
          <w:rtl/>
        </w:rPr>
        <w:t>ت</w:t>
      </w:r>
      <w:r w:rsidR="006D136E">
        <w:rPr>
          <w:rFonts w:asciiTheme="majorBidi" w:hAnsiTheme="majorBidi" w:cstheme="majorBidi" w:hint="cs"/>
          <w:sz w:val="28"/>
          <w:szCs w:val="28"/>
          <w:rtl/>
        </w:rPr>
        <w:t>ي</w:t>
      </w:r>
      <w:r w:rsidRPr="006D136E">
        <w:rPr>
          <w:rFonts w:asciiTheme="majorBidi" w:hAnsiTheme="majorBidi" w:cstheme="majorBidi"/>
          <w:sz w:val="28"/>
          <w:szCs w:val="28"/>
          <w:rtl/>
        </w:rPr>
        <w:t xml:space="preserve">ح ل لفرد اختيار نوع التعليم الذي </w:t>
      </w:r>
      <w:proofErr w:type="spellStart"/>
      <w:r w:rsidRPr="006D136E">
        <w:rPr>
          <w:rFonts w:asciiTheme="majorBidi" w:hAnsiTheme="majorBidi" w:cstheme="majorBidi"/>
          <w:sz w:val="28"/>
          <w:szCs w:val="28"/>
          <w:rtl/>
        </w:rPr>
        <w:t>پلائمه</w:t>
      </w:r>
      <w:proofErr w:type="spellEnd"/>
      <w:r w:rsidRPr="006D136E">
        <w:rPr>
          <w:rFonts w:asciiTheme="majorBidi" w:hAnsiTheme="majorBidi" w:cstheme="majorBidi"/>
          <w:sz w:val="28"/>
          <w:szCs w:val="28"/>
          <w:rtl/>
        </w:rPr>
        <w:t xml:space="preserve"> وإنشـاء مؤسسات تعليمية متنوعة. </w:t>
      </w:r>
    </w:p>
    <w:p w:rsidR="00967544" w:rsidRPr="006D136E" w:rsidRDefault="006D136E" w:rsidP="00967544">
      <w:pPr>
        <w:bidi/>
        <w:rPr>
          <w:rFonts w:asciiTheme="majorBidi" w:hAnsiTheme="majorBidi" w:cstheme="majorBidi"/>
          <w:sz w:val="28"/>
          <w:szCs w:val="28"/>
          <w:rtl/>
        </w:rPr>
      </w:pPr>
      <w:r>
        <w:rPr>
          <w:rFonts w:asciiTheme="majorBidi" w:hAnsiTheme="majorBidi" w:cstheme="majorBidi" w:hint="cs"/>
          <w:sz w:val="28"/>
          <w:szCs w:val="28"/>
          <w:rtl/>
        </w:rPr>
        <w:t xml:space="preserve">يوجد </w:t>
      </w:r>
      <w:r w:rsidR="00967544" w:rsidRPr="006D136E">
        <w:rPr>
          <w:rFonts w:asciiTheme="majorBidi" w:hAnsiTheme="majorBidi" w:cstheme="majorBidi"/>
          <w:sz w:val="28"/>
          <w:szCs w:val="28"/>
          <w:rtl/>
        </w:rPr>
        <w:t xml:space="preserve"> بعض الصور التوضيحية الاولى شكل رقم (108) صورة يظهر بها رجل يضرب طفل وهي بعنوان العنف ضد الأطفال.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شكل رقم (109) صورة بها قلم وكتاب بعنوان شعار التعليم الجيد.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صفحة 128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رقم(1)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باستخدام موقع أهداف التنمية المستدامة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lang w:bidi="ar-JO"/>
        </w:rPr>
        <w:t>https://www.un.org/sustainabledevelopment/ar/education</w:t>
      </w: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أبحث عن مقاصد الهدف 4 - التعليم الجيد واذكرها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(2)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عرف العنف ضد الأطفال.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رقم (3)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ابحث عن طريق محركات البحث الإلكترونية عن أسباب التمييز ضد المرأة.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أـ...........................................................................................................................ب ــ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ج ــ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تعلمت من الدرس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 – هناك معاهدات دولية أساسية تؤكد حقوق وحماية الطفل.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۲ – التعليم حق مكفول لجميع الأفراد بغض النظر عن الجنس واللون والانتماء.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3ــ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صفحة 129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ج– مشكلة استعمال برامج التواصل الاجتماعي: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برامج التواصل الاجتماعي: وهـي الطرق والوسائل التي تمكن الإنسان من التواصل مع العالم الخارجي مثل الفيس بوك واليوتيوب وتوتير وأتساب.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لقـد أصبحـت وسـائل التواصــل الاجتماعـي من الضروريات التي لا يمكن لأي شخص الاستغناء عنها حيث سهلت الحياة على الإنسان، بسبب قدرتها على ربط الأشخاص ببعضهم بعضاً بالرغم من بعد المسـافات، وعـلي الرغم مـن كثـرة إيجابيات وسائل التواصل الاجتماعي إلا أن لها العديد من السلبيات، مثل: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۱-التجارة غير المشروعة.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۲- نقل الأخبار الكاذبة وإطلاق الشائعات.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۳- ظاهرة التشهير بالناس والتي تسمى عالميًا بظاهرة تسلط البشر إلكترونيا </w:t>
      </w:r>
      <w:r w:rsidRPr="006D136E">
        <w:rPr>
          <w:rFonts w:asciiTheme="majorBidi" w:hAnsiTheme="majorBidi" w:cstheme="majorBidi"/>
          <w:sz w:val="28"/>
          <w:szCs w:val="28"/>
          <w:lang w:bidi="ar-JO"/>
        </w:rPr>
        <w:t>cyber bullying</w:t>
      </w:r>
      <w:r w:rsidRPr="006D136E">
        <w:rPr>
          <w:rFonts w:asciiTheme="majorBidi" w:hAnsiTheme="majorBidi" w:cstheme="majorBidi"/>
          <w:sz w:val="28"/>
          <w:szCs w:val="28"/>
          <w:rtl/>
        </w:rPr>
        <w:t xml:space="preserve"> انظر صورة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رقـم (110) وهي صورة موضح بها إحدى الشعارات ضد ظاهرة التسلط </w:t>
      </w:r>
      <w:proofErr w:type="spellStart"/>
      <w:r w:rsidRPr="006D136E">
        <w:rPr>
          <w:rFonts w:asciiTheme="majorBidi" w:hAnsiTheme="majorBidi" w:cstheme="majorBidi"/>
          <w:sz w:val="28"/>
          <w:szCs w:val="28"/>
          <w:rtl/>
        </w:rPr>
        <w:t>الاكتروني</w:t>
      </w:r>
      <w:proofErr w:type="spellEnd"/>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ويقول الله عز وجل: ) ((  يَا أَيُّهَا الَّذِينَ آمَنُوا اجْتَنِبُوا كَثِيرًا مِنَ الظَّنِّ إِنَّ بَعْضَ الظَّنِّ إِثْمٌ ۖ وَلَا تَجَسَّسُوا وَلَا يَغْتَبْ بَعْضُكُمْ بَعْضًا ۚ أَيُحِبُّ أَحَدُكُمْ أَنْ يَأْكُلَ لَحْمَ أَخِيهِ مَيْتًا فَكَرِهْتُمُوهُ ۚ وَاتَّقُوا اللَّهَ ۚ إِنَّ اللَّهَ تَوَّابٌ رَحِيمٌ))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سورة الحجرات، الآية رقم ۱۲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هل تعلم أن: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دولة الكويت تطبق قانون (الجرائم الإلكترونية)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ضد كل من يقـوم بإطـلاق الشائعات والسب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أو القذف أو الإســاءة على شبكات التواصل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الاجتماعي.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صفحة 130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إثرائي ۱: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استعن بقاموس الترجمة الورقي (عربي – إنجليزي) وترجم الكلمات داخل الشكل رقم ۱۱۰. </w:t>
      </w:r>
    </w:p>
    <w:p w:rsidR="00967544" w:rsidRPr="006D136E" w:rsidRDefault="00967544" w:rsidP="006D136E">
      <w:pPr>
        <w:bidi/>
        <w:rPr>
          <w:rFonts w:asciiTheme="majorBidi" w:hAnsiTheme="majorBidi" w:cstheme="majorBidi"/>
          <w:sz w:val="28"/>
          <w:szCs w:val="28"/>
          <w:rtl/>
        </w:rPr>
      </w:pPr>
      <w:r w:rsidRPr="006D136E">
        <w:rPr>
          <w:rFonts w:asciiTheme="majorBidi" w:hAnsiTheme="majorBidi" w:cstheme="majorBidi"/>
          <w:sz w:val="28"/>
          <w:szCs w:val="28"/>
          <w:rtl/>
        </w:rPr>
        <w:t xml:space="preserve"> اكتب معناها باللغة العربية               اكتب الكلمة باللغة الإنجليزية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۲: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كيف توظف وسائل التواصل الاجتماعي في خدمة المجتمع الكويتي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نشاط ۳: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ناقش زملاءك حول أبرز الحلول لظاهرة التسلط الإلكتروني.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6D136E" w:rsidRDefault="006D136E" w:rsidP="00967544">
      <w:pPr>
        <w:bidi/>
        <w:rPr>
          <w:rFonts w:asciiTheme="majorBidi" w:hAnsiTheme="majorBidi" w:cstheme="majorBidi" w:hint="cs"/>
          <w:sz w:val="28"/>
          <w:szCs w:val="28"/>
          <w:rtl/>
        </w:rPr>
      </w:pPr>
      <w:r>
        <w:rPr>
          <w:rFonts w:asciiTheme="majorBidi" w:hAnsiTheme="majorBidi" w:cstheme="majorBidi" w:hint="cs"/>
          <w:sz w:val="28"/>
          <w:szCs w:val="28"/>
          <w:rtl/>
        </w:rPr>
        <w:t>تعلمت من الدرس</w:t>
      </w:r>
    </w:p>
    <w:p w:rsidR="006D136E" w:rsidRDefault="006D136E" w:rsidP="002A4909">
      <w:pPr>
        <w:pStyle w:val="a3"/>
        <w:numPr>
          <w:ilvl w:val="0"/>
          <w:numId w:val="66"/>
        </w:numPr>
        <w:bidi/>
        <w:rPr>
          <w:rFonts w:asciiTheme="majorBidi" w:hAnsiTheme="majorBidi" w:cstheme="majorBidi" w:hint="cs"/>
          <w:sz w:val="28"/>
          <w:szCs w:val="28"/>
        </w:rPr>
      </w:pPr>
      <w:r>
        <w:rPr>
          <w:rFonts w:asciiTheme="majorBidi" w:hAnsiTheme="majorBidi" w:cstheme="majorBidi" w:hint="cs"/>
          <w:sz w:val="28"/>
          <w:szCs w:val="28"/>
          <w:rtl/>
        </w:rPr>
        <w:t>هناك ايجابيات كثيرة متوفرة في برامج التواصل الاجتماعي يمكن استغلالها</w:t>
      </w:r>
    </w:p>
    <w:p w:rsidR="00967544" w:rsidRPr="006D136E" w:rsidRDefault="006D136E" w:rsidP="002A4909">
      <w:pPr>
        <w:pStyle w:val="a3"/>
        <w:numPr>
          <w:ilvl w:val="0"/>
          <w:numId w:val="66"/>
        </w:numPr>
        <w:bidi/>
        <w:rPr>
          <w:rFonts w:asciiTheme="majorBidi" w:hAnsiTheme="majorBidi" w:cstheme="majorBidi" w:hint="cs"/>
          <w:sz w:val="28"/>
          <w:szCs w:val="28"/>
          <w:rtl/>
        </w:rPr>
      </w:pPr>
      <w:r>
        <w:rPr>
          <w:rFonts w:asciiTheme="majorBidi" w:hAnsiTheme="majorBidi" w:cstheme="majorBidi" w:hint="cs"/>
          <w:sz w:val="28"/>
          <w:szCs w:val="28"/>
          <w:rtl/>
        </w:rPr>
        <w:t>اختيار الموضوعات الايجابية عبر وسائل التواصل الاجتماعي تكون افض وسيلة للمحافظة على قيم مجتمعنا الاسلامي.</w:t>
      </w:r>
    </w:p>
    <w:p w:rsidR="006D136E" w:rsidRDefault="006D136E">
      <w:pPr>
        <w:spacing w:after="200" w:line="276" w:lineRule="auto"/>
        <w:rPr>
          <w:rFonts w:asciiTheme="majorBidi" w:hAnsiTheme="majorBidi" w:cstheme="majorBidi"/>
          <w:sz w:val="28"/>
          <w:szCs w:val="28"/>
          <w:rtl/>
        </w:rPr>
      </w:pPr>
      <w:r>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الصفحة 131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الوحدة الخامسة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السؤال الأول: عرف المفاهيم والمصطلحات التالية: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المفهوم                              التعريف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العنف ضد الأطفال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الأمن الغذائي..............................................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الإدمان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الذكاء الاصطناعي.......................................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البطالة....................................................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السؤال الثاني: أكمل ما يلي: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  من القائل :(إن الثروة الكويت الحقيقة تمكن في أبنائها، وهي ثروة لا تعادلها اية ثروة، فهم عماد المستقبل و أمن الوطن, و على سواعدهم تبني الإنجازات , وتتحقق الطموحات ).هو:....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2-  الطرق المادية المستعملة في صناعة الأشياء وعملها تسمى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3-   حدوث نقص واضح في كمية الغذاء ونوعيته عن المعادلات المعقولة تسمى.............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السؤال الثالث: أحب عما يلي: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   اذكر أسباب قلة فرص العمل: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2-   اذكر أسباب الازمات والمشكلات السياسية: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7A38FB"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w:t>
      </w:r>
    </w:p>
    <w:p w:rsidR="007A38FB" w:rsidRDefault="007A38FB">
      <w:pPr>
        <w:spacing w:after="200" w:line="276" w:lineRule="auto"/>
        <w:rPr>
          <w:rFonts w:asciiTheme="majorBidi" w:hAnsiTheme="majorBidi" w:cstheme="majorBidi"/>
          <w:sz w:val="28"/>
          <w:szCs w:val="28"/>
          <w:rtl/>
        </w:rPr>
      </w:pPr>
      <w:r>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الصفحة 132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٣ - عدد الأسباب الاقتصادية للهجرات غير المشروعة.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٤ - اذكر خصائص المدمن: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٥ – ما هو السبب الرئيس المتوقع لانقراض العديد من الوظائف في المستقبل القريب؟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٦ - اذكر أسباب المشكلة الغذائية عالمياً؟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٧ - ما هي الآثار السلبية للأزمات والمشكلات السياسية؟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السؤال الرابع: اذكر أسباب الهجرة في الجدول الآن: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أسباب الهجرة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السياسية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الاجتماعية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الاقتصادية </w:t>
      </w:r>
    </w:p>
    <w:p w:rsidR="00967544" w:rsidRPr="006D136E" w:rsidRDefault="00967544" w:rsidP="007A38FB">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  الصفحة 133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السؤال الخامس: اقترح حلولا مناسبة في المخطط السهمي التالي: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طرق مكافحة الجرائم الإلكترونية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السؤال السادس: اكتب ما تعرفه عن: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1-علاج الإدمان.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٢- مظاهر المشكلة الغذائية: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السؤال السابع: اكتب مقحاتك: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الحلول الدولية لمواجهة الهجرة غير المشروعة.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7A38FB">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الصفحة134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مشروع الوحدة الخامسة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المشروع الأول: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قيام المجموعة بعمل لوحة جدارية عن مخاطر العنف في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المجتمع المدرسي.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المشروع الثاني: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يتعاون المتعلم مع زملائه بتصميم لوحة جدارة توضح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انقراض بعض المهن التقليدية في المستقبل القريب.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المشروع الثالث: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بإشراف المعلم صمم صفحة إلكترونية في إحدى برامج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التواصل الاجتماعي مع زملائك تعرض فيها الآداب والاخلاقيات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التي يفترض أن يطبقها الإنسان المسلم عند استعماله لوسائل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التواصل الحديثة معززاً ذلك بالصور.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7A38FB">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الصفحة135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الوحدة السادسة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القيم الانسانية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أولا: مفهوم القيم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ثانيا: مصادر اكتساب القيم في حياتنا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ثالثا: أنواع القيم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رابعا: خصائص القيم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خامسا: أثر القيم في حياة الفرد والمجتمع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التقويم.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صورة: فيها اليد مقبض عليها علم الكويت.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7A38FB">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  الصفحة 136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سنتعرف هذه الوحدة على الاتي: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١- مفهوم القيم الإنسانية.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٢- أهمية القيم الإنسانية بالنسبة للفرد والمجتمع.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٣ – كيفيّة نشر القيم الإنسانية في المجتمع.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٤ - الاستشهاد بالآيات القرآنية والأحاديث النبوية الشريفة عن القيم الاسلامية.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٥ - كيفية تطبيق مفاهيم الدرس.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lastRenderedPageBreak/>
        <w:t xml:space="preserve">الصفحة137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القيم الإنسانية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تعرفنا في الفصل السابق على موضوع العالم والتحديات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المعاصرة، والتي تتطلب في مواجهتها مواطن مسلم يتحل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بثوابت الدين والإيمان والمواطنة الصالحة في حفاظه على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ممتلكات الدولة والدفاع عنها واستثمار مواردها لمصلحة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الوطن كي يتصدى هذه التحديات بأنواعها المختلفة، لذا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يجب على المواطن أن يسلح نفسه بالقيم الإنسانية ويحاول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أن ينشرها في مجتمعه وفق العادات والتصرفات الحميدة.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صورة(111): أبراج الكويت تعبر عن قيمة مجالية وتاريخية في دولة الكويت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أولا - مفهوم القيم: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القيم عبارة عن مجموعة الصفات الأخلاقية كالعادات والمبادئ والاتجاهات حول ما هو مرغوب وغير مرغوب اجتماعيا، والتي يمارسها أفراد المجتمع الواحد.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ولهذا فالقيم تعكس ثقافة المجتمع وطريقة تفكير أبنائه وأهدافهم البعيدة المشتركة.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فعلى سبيل المثال، قام الشعب الكويتي بناء دولة الكويت على أساس التسامح والمحبة والود ومساعدة المحتاجين في الوقت نفسه انعكس ذلك عل بناء المساجد والمتاحف والمسارح والإبداع في الفنون التي ازدهرت بأنواعها المختلفة. وعكس ذلك تماما: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تعرض الشعب الكويتي للاحتلال من قبل نظام عراقي بائد يوم الخمس الموافق ٢ - ٨ - ١٩٩٠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t xml:space="preserve">للعديد من الممارسات الوحشية والتعذيب اللاإنساني وتدمير المنشآت و مؤسسات الدولة وتدمير مظاهر البيئة البحرية والبرية والجويّة، فمثل هذا النظام الوحشي لا يتمتع باي قيم إنسانية أو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أخلاقية. الصور (١١٢): تعرب عن مظاهر عدوان النظام العراقي لدولة الكويت ومطالبة الشعب للشرعية الكويتية. </w:t>
      </w:r>
    </w:p>
    <w:p w:rsidR="00967544" w:rsidRPr="006D136E" w:rsidRDefault="00967544" w:rsidP="00967544">
      <w:pPr>
        <w:bidi/>
        <w:rPr>
          <w:rFonts w:asciiTheme="majorBidi" w:hAnsiTheme="majorBidi" w:cstheme="majorBidi"/>
          <w:sz w:val="28"/>
          <w:szCs w:val="28"/>
          <w:rtl/>
        </w:rPr>
      </w:pPr>
      <w:r w:rsidRPr="006D136E">
        <w:rPr>
          <w:rFonts w:asciiTheme="majorBidi" w:hAnsiTheme="majorBidi" w:cstheme="majorBidi"/>
          <w:sz w:val="28"/>
          <w:szCs w:val="28"/>
          <w:rtl/>
        </w:rPr>
        <w:br w:type="page"/>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lastRenderedPageBreak/>
        <w:t>الصفحة 138</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ثانيا: مصادر اكتساب القيم في حياتنا</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نكسب القيم في حياتا من مصادر عديدة وكثيرة لا تعد ولا تحصى ومن أبرزها:</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1-</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 xml:space="preserve">القران الكريم.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2-</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الأحاديث النبوية الشريفة.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3-</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خطابات واقوال لأصحاب السمو.</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4-</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اقوال الصالحين والحكماء.</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5-</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وسائل التواصل الاجتماعي.</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6-</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العمل التطوعي.</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7-</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 xml:space="preserve">الاسرة.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8-</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المدرسة.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9-</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المسارح والفنون.</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10-المساجد ودور العبادة.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11-وسائل الاعلام بأشكلها المختلفة.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بعض الأمثلة على مصادر اكتساب القيم:</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مصادر القيم:</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1-</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 xml:space="preserve">يقول الله عز وجل(۞ يَا بَنِي آدَمَ خُذُوا زِينَتَكُمْ عِندَ كُلِّ مَسْجِدٍ وَكُلُوا وَاشْرَبُوا وَلَا تُسْرِفُوا ۚ إِنَّهُ لَا يُحِبُّ الْمُسْرِفِينَ (31)) سورة الأعراف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2-</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حديث شريف قال رسول الله – صلى الله عليه وسلم:(أَلَا لَا فَضْلَ لِعَرَبِيٍّ عَلَى أَعْجَمِيٍّ وَلَا لِعَجَمِيٍّ عَلَى عَرَبِيٍّ وَلَا لِأَحْمَرَ عَلَى أَسْوَدَ وَلَا أَسْوَدَ عَلَى أَحْمَرَ إِلَّا بِالتَّقْوَى).</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3-</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مقــالات منشــورة ومقاطــع فيديــو فــي وســائل التواصــل الاجتماعي عن أهمية الرياضة في حياة الانسان والتغذية الصحة السليمة</w:t>
      </w: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اكتساب القيم:</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1-</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 xml:space="preserve"> نتعلم: أهمية ترشيد الاستهلاك ضرورة قصوى وعدم الاسراف في حياتنا.</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2-</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نتعلم: أهمية المساواة بين البشر، فلا تتكبر او يصيبك الغرور بين زملائك واعلم قول الله تعالى:( وَلَا تُصَعِّرْ خَدَّكَ لِلنَّاسِ وَلَا تَمْشِ فِي الْأَرْضِ مَرَحًا ۖ إِنَّ اللَّهَ لَا يُحِبُّ كُلَّ مُخْتَالٍ فَخُورٍ).</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lastRenderedPageBreak/>
        <w:t>3-</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نتعلم منها كيفية نمارس الرياضة الصحيحة في حياتنا وكيف ننمي الوعي الغذائي منها.</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صورة رقم (113)</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تعبر عن القيم الجمالية للمجتمع الإسلامي القديم.</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 xml:space="preserve">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 xml:space="preserve">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الصفحة 139</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ثالثا: أنواع القيم:</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للقيم أنواع وفروع كثيرة نذكر منها الآتي: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أنواع القيم علي سيل المثال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1-القيم الدينية: الايمان بالله – الصدق-الرفق-الإخلاص-الطاعة-الشكر-التقدير-البر-الوسيطة-حسن الظن-الصبر-احترام الأديان-مساعدة الاخرين-المساواة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2-القيم النظرية العلمية: تقدير العلم واحترام العلماء - الطموح - التفكير- التفوق - الإبداع - حب المطالعة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3-القيم الاجتماعية والإنسانية: تقبل راي الأخر- نبذ العنف - التعاون- الرعاية - المحبة -التطوع – الصداقة-استغلال وقت الفراغ-احترام الشعوب.</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 4-القيم الديمقراطية: المواطنة-العدل- المساواة-الحرية-الشورى-التضحية-السلام.</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5-القيم الاقتصادية: ترشيد الاستهلاك-العمل-الكسب المشروع-الاستثمار-الحفاظ على ممتلكات الدولة وحماية ممتلكاتها.</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6-القيم الحضارية والثقافية: حرية التعبير- احترام الحريات-اعتزاز باللغة العربية-المحافظة على العادات والتقاليد-تقبل حضارات الشعوب الأخرى.</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7-القيم الجمالية: التذوق الفني-فن التعامل-الاناقة-الحفاظ على جمال البيئة.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8-القيم الصحية: النظافة-التغذية السليمة-الرياضة-الوقاية-السلامة-الوعي الصحي.</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نشاط</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من خلال مصادر التعلم</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اكتب تقريراً موجزاً عن أهمية دور وسائل الإعلام في غرس القيم.:</w:t>
      </w:r>
    </w:p>
    <w:p w:rsidR="007A38FB"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w:t>
      </w:r>
    </w:p>
    <w:p w:rsidR="007A38FB" w:rsidRDefault="007A38FB">
      <w:pPr>
        <w:spacing w:after="200" w:line="276" w:lineRule="auto"/>
        <w:rPr>
          <w:rFonts w:asciiTheme="majorBidi" w:hAnsiTheme="majorBidi" w:cstheme="majorBidi"/>
          <w:sz w:val="28"/>
          <w:szCs w:val="28"/>
          <w:lang w:bidi="ar-JO"/>
        </w:rPr>
      </w:pPr>
      <w:r>
        <w:rPr>
          <w:rFonts w:asciiTheme="majorBidi" w:hAnsiTheme="majorBidi" w:cstheme="majorBidi"/>
          <w:sz w:val="28"/>
          <w:szCs w:val="28"/>
          <w:lang w:bidi="ar-JO"/>
        </w:rPr>
        <w:br w:type="page"/>
      </w:r>
    </w:p>
    <w:p w:rsidR="00967544" w:rsidRPr="006D136E" w:rsidRDefault="00967544" w:rsidP="00967544">
      <w:pPr>
        <w:bidi/>
        <w:rPr>
          <w:rFonts w:asciiTheme="majorBidi" w:hAnsiTheme="majorBidi" w:cstheme="majorBidi"/>
          <w:sz w:val="28"/>
          <w:szCs w:val="28"/>
          <w:lang w:bidi="ar-JO"/>
        </w:rPr>
      </w:pP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الصفحة140</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رابعا: خصائص القيم</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 xml:space="preserve">ذاتية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نسبية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 xml:space="preserve">إنسانية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w:t>
      </w:r>
      <w:r w:rsidRPr="006D136E">
        <w:rPr>
          <w:rFonts w:asciiTheme="majorBidi" w:hAnsiTheme="majorBidi" w:cstheme="majorBidi"/>
          <w:sz w:val="28"/>
          <w:szCs w:val="28"/>
          <w:lang w:bidi="ar-JO"/>
        </w:rPr>
        <w:tab/>
      </w:r>
      <w:r w:rsidRPr="006D136E">
        <w:rPr>
          <w:rFonts w:asciiTheme="majorBidi" w:hAnsiTheme="majorBidi" w:cstheme="majorBidi"/>
          <w:sz w:val="28"/>
          <w:szCs w:val="28"/>
          <w:rtl/>
        </w:rPr>
        <w:t>مكتسبة وغير وراثية</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نشاط رقم (١)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عرف مفهوم القيم: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lang w:bidi="ar-JO"/>
        </w:rPr>
        <w:t>...................................................................................................................................................................................</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نشاط رقم (٢)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عدد بعض مصادر اكتساب القيم في المربعات التالية: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 xml:space="preserve">مصادر اكتساب القيم </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1-</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2-</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3-</w:t>
      </w:r>
    </w:p>
    <w:p w:rsidR="00967544" w:rsidRPr="006D136E" w:rsidRDefault="00967544" w:rsidP="00967544">
      <w:pPr>
        <w:bidi/>
        <w:rPr>
          <w:rFonts w:asciiTheme="majorBidi" w:hAnsiTheme="majorBidi" w:cstheme="majorBidi"/>
          <w:sz w:val="28"/>
          <w:szCs w:val="28"/>
          <w:lang w:bidi="ar-JO"/>
        </w:rPr>
      </w:pPr>
      <w:r w:rsidRPr="006D136E">
        <w:rPr>
          <w:rFonts w:asciiTheme="majorBidi" w:hAnsiTheme="majorBidi" w:cstheme="majorBidi"/>
          <w:sz w:val="28"/>
          <w:szCs w:val="28"/>
          <w:rtl/>
        </w:rPr>
        <w:t>4-</w:t>
      </w:r>
    </w:p>
    <w:p w:rsidR="007A38FB" w:rsidRDefault="007A38FB">
      <w:pPr>
        <w:spacing w:after="200" w:line="276" w:lineRule="auto"/>
        <w:rPr>
          <w:rFonts w:asciiTheme="majorBidi" w:hAnsiTheme="majorBidi" w:cstheme="majorBidi"/>
          <w:sz w:val="28"/>
          <w:szCs w:val="28"/>
          <w:rtl/>
          <w:lang w:bidi="ar-JO"/>
        </w:rPr>
      </w:pPr>
      <w:r>
        <w:rPr>
          <w:rFonts w:asciiTheme="majorBidi" w:hAnsiTheme="majorBidi" w:cstheme="majorBidi"/>
          <w:sz w:val="28"/>
          <w:szCs w:val="28"/>
          <w:rtl/>
          <w:lang w:bidi="ar-JO"/>
        </w:rPr>
        <w:br w:type="page"/>
      </w:r>
    </w:p>
    <w:p w:rsidR="00266FF2" w:rsidRPr="008166D8" w:rsidRDefault="00266FF2" w:rsidP="00266FF2">
      <w:pPr>
        <w:bidi/>
        <w:rPr>
          <w:rFonts w:asciiTheme="majorBidi" w:hAnsiTheme="majorBidi" w:cstheme="majorBidi"/>
          <w:sz w:val="28"/>
          <w:szCs w:val="28"/>
          <w:rtl/>
        </w:rPr>
      </w:pPr>
      <w:r w:rsidRPr="008166D8">
        <w:rPr>
          <w:rFonts w:asciiTheme="majorBidi" w:hAnsiTheme="majorBidi" w:cstheme="majorBidi"/>
          <w:sz w:val="28"/>
          <w:szCs w:val="28"/>
          <w:rtl/>
        </w:rPr>
        <w:lastRenderedPageBreak/>
        <w:t>صفحة ١٤١</w:t>
      </w:r>
    </w:p>
    <w:p w:rsidR="00266FF2" w:rsidRPr="008166D8" w:rsidRDefault="00266FF2" w:rsidP="00266FF2">
      <w:pPr>
        <w:bidi/>
        <w:rPr>
          <w:rFonts w:asciiTheme="majorBidi" w:hAnsiTheme="majorBidi" w:cstheme="majorBidi"/>
          <w:sz w:val="28"/>
          <w:szCs w:val="28"/>
          <w:rtl/>
        </w:rPr>
      </w:pPr>
      <w:r w:rsidRPr="008166D8">
        <w:rPr>
          <w:rFonts w:asciiTheme="majorBidi" w:hAnsiTheme="majorBidi" w:cstheme="majorBidi"/>
          <w:sz w:val="28"/>
          <w:szCs w:val="28"/>
          <w:rtl/>
        </w:rPr>
        <w:t>نشاط (٣):</w:t>
      </w:r>
    </w:p>
    <w:p w:rsidR="00266FF2" w:rsidRPr="008166D8" w:rsidRDefault="00266FF2" w:rsidP="00266FF2">
      <w:pPr>
        <w:bidi/>
        <w:rPr>
          <w:rFonts w:asciiTheme="majorBidi" w:hAnsiTheme="majorBidi" w:cstheme="majorBidi"/>
          <w:sz w:val="28"/>
          <w:szCs w:val="28"/>
          <w:rtl/>
        </w:rPr>
      </w:pPr>
      <w:r w:rsidRPr="008166D8">
        <w:rPr>
          <w:rFonts w:asciiTheme="majorBidi" w:hAnsiTheme="majorBidi" w:cstheme="majorBidi"/>
          <w:sz w:val="28"/>
          <w:szCs w:val="28"/>
          <w:rtl/>
        </w:rPr>
        <w:t xml:space="preserve">من خلال درس مصادر القيم وأنواعها أقرأ العبارات في الجداول التالية ، ثم نفذ </w:t>
      </w:r>
      <w:proofErr w:type="spellStart"/>
      <w:r w:rsidRPr="008166D8">
        <w:rPr>
          <w:rFonts w:asciiTheme="majorBidi" w:hAnsiTheme="majorBidi" w:cstheme="majorBidi"/>
          <w:sz w:val="28"/>
          <w:szCs w:val="28"/>
          <w:rtl/>
        </w:rPr>
        <w:t>ماهو</w:t>
      </w:r>
      <w:proofErr w:type="spellEnd"/>
      <w:r w:rsidRPr="008166D8">
        <w:rPr>
          <w:rFonts w:asciiTheme="majorBidi" w:hAnsiTheme="majorBidi" w:cstheme="majorBidi"/>
          <w:sz w:val="28"/>
          <w:szCs w:val="28"/>
          <w:rtl/>
        </w:rPr>
        <w:t xml:space="preserve"> مطلوب منك : </w:t>
      </w:r>
    </w:p>
    <w:p w:rsidR="00266FF2" w:rsidRPr="008166D8" w:rsidRDefault="00266FF2" w:rsidP="002A4909">
      <w:pPr>
        <w:pStyle w:val="a3"/>
        <w:numPr>
          <w:ilvl w:val="0"/>
          <w:numId w:val="67"/>
        </w:numPr>
        <w:bidi/>
        <w:rPr>
          <w:rFonts w:asciiTheme="majorBidi" w:hAnsiTheme="majorBidi" w:cstheme="majorBidi"/>
          <w:sz w:val="28"/>
          <w:szCs w:val="28"/>
        </w:rPr>
      </w:pPr>
      <w:r w:rsidRPr="008166D8">
        <w:rPr>
          <w:rFonts w:asciiTheme="majorBidi" w:hAnsiTheme="majorBidi" w:cstheme="majorBidi"/>
          <w:sz w:val="28"/>
          <w:szCs w:val="28"/>
          <w:rtl/>
        </w:rPr>
        <w:t>(هناك جدول يتكون من أربعة أعمدة وثلاثة سطور)</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السطر الأول العبارات      مصادرها    انوع القيم   أمثلة عليها</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السطر الثاني   حديث شريف : عن عبدالله بن سلام -رضي الله عنه-قال-صلى الله عليه وسلم- : (يا أيها الناس أفشو السلام أطعموا الطعام وصلوا الأرحام وصلوا باليل والناس نيام تدخلوا الجنة بسلام ). رواه الترمذي</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السطر الثالث قال لقمان الحكيم لابنه : " يا بني إذا امتلأت المعدة نامت الفكرة وخرجت الحكمة وقعدت الأعضاء عن العبادة ".</w:t>
      </w:r>
    </w:p>
    <w:p w:rsidR="00266FF2" w:rsidRPr="008166D8" w:rsidRDefault="00266FF2" w:rsidP="002A4909">
      <w:pPr>
        <w:pStyle w:val="a3"/>
        <w:numPr>
          <w:ilvl w:val="0"/>
          <w:numId w:val="67"/>
        </w:numPr>
        <w:bidi/>
        <w:rPr>
          <w:rFonts w:asciiTheme="majorBidi" w:hAnsiTheme="majorBidi" w:cstheme="majorBidi"/>
          <w:sz w:val="28"/>
          <w:szCs w:val="28"/>
        </w:rPr>
      </w:pPr>
      <w:r w:rsidRPr="008166D8">
        <w:rPr>
          <w:rFonts w:asciiTheme="majorBidi" w:hAnsiTheme="majorBidi" w:cstheme="majorBidi"/>
          <w:sz w:val="28"/>
          <w:szCs w:val="28"/>
          <w:rtl/>
        </w:rPr>
        <w:t>(هناك جدول يتكون من أربعة أعمدة وثلاثة سطور)</w:t>
      </w:r>
    </w:p>
    <w:p w:rsidR="00266FF2" w:rsidRPr="008166D8" w:rsidRDefault="00266FF2" w:rsidP="00266FF2">
      <w:pPr>
        <w:pStyle w:val="a3"/>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السطر الأول العبارات مصادرها أنواع القيم أمثلة عليها </w:t>
      </w:r>
    </w:p>
    <w:p w:rsidR="00266FF2" w:rsidRPr="008166D8" w:rsidRDefault="00266FF2" w:rsidP="00266FF2">
      <w:pPr>
        <w:pStyle w:val="a3"/>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السطر الثاني من كلمات أمير دولة الكويت الراحل المغفور له الشيخ صباح السالم الصباح "أنا وشعبي </w:t>
      </w:r>
      <w:proofErr w:type="spellStart"/>
      <w:r w:rsidRPr="008166D8">
        <w:rPr>
          <w:rFonts w:asciiTheme="majorBidi" w:hAnsiTheme="majorBidi" w:cstheme="majorBidi"/>
          <w:sz w:val="28"/>
          <w:szCs w:val="28"/>
          <w:rtl/>
        </w:rPr>
        <w:t>كلِّبونا</w:t>
      </w:r>
      <w:proofErr w:type="spellEnd"/>
      <w:r w:rsidRPr="008166D8">
        <w:rPr>
          <w:rFonts w:asciiTheme="majorBidi" w:hAnsiTheme="majorBidi" w:cstheme="majorBidi"/>
          <w:sz w:val="28"/>
          <w:szCs w:val="28"/>
          <w:rtl/>
        </w:rPr>
        <w:t xml:space="preserve"> جماعة الدين واحد والهدف أخدم الشعب".</w:t>
      </w:r>
    </w:p>
    <w:p w:rsidR="00266FF2" w:rsidRPr="008166D8" w:rsidRDefault="00266FF2" w:rsidP="00266FF2">
      <w:pPr>
        <w:pStyle w:val="a3"/>
        <w:bidi/>
        <w:ind w:left="1080"/>
        <w:rPr>
          <w:rFonts w:asciiTheme="majorBidi" w:hAnsiTheme="majorBidi" w:cstheme="majorBidi"/>
          <w:sz w:val="28"/>
          <w:szCs w:val="28"/>
          <w:rtl/>
        </w:rPr>
      </w:pPr>
      <w:r w:rsidRPr="008166D8">
        <w:rPr>
          <w:rFonts w:asciiTheme="majorBidi" w:hAnsiTheme="majorBidi" w:cstheme="majorBidi"/>
          <w:sz w:val="28"/>
          <w:szCs w:val="28"/>
          <w:rtl/>
        </w:rPr>
        <w:t>السطر الثالث "إن الكويت عرفت منذ القدم بإمكانها المطلق بالمبادئ الإنسانية والأيادي الممدودة دائما بالخير، وانتهجت سياسة تؤكد هذا النهج، وتحن تقديم المساعدات الإنسانية للشعب والدول المحتاجة ".</w:t>
      </w:r>
    </w:p>
    <w:p w:rsidR="00266FF2" w:rsidRPr="008166D8" w:rsidRDefault="00266FF2" w:rsidP="00266FF2">
      <w:pPr>
        <w:pStyle w:val="a3"/>
        <w:bidi/>
        <w:ind w:left="1080"/>
        <w:rPr>
          <w:rFonts w:asciiTheme="majorBidi" w:hAnsiTheme="majorBidi" w:cstheme="majorBidi"/>
          <w:sz w:val="28"/>
          <w:szCs w:val="28"/>
          <w:rtl/>
        </w:rPr>
      </w:pPr>
    </w:p>
    <w:p w:rsidR="00266FF2" w:rsidRPr="008166D8" w:rsidRDefault="00266FF2" w:rsidP="00266FF2">
      <w:pPr>
        <w:pStyle w:val="a3"/>
        <w:bidi/>
        <w:ind w:left="1080"/>
        <w:rPr>
          <w:rFonts w:asciiTheme="majorBidi" w:hAnsiTheme="majorBidi" w:cstheme="majorBidi"/>
          <w:sz w:val="28"/>
          <w:szCs w:val="28"/>
          <w:rtl/>
        </w:rPr>
      </w:pPr>
    </w:p>
    <w:p w:rsidR="00266FF2" w:rsidRPr="008166D8" w:rsidRDefault="00266FF2" w:rsidP="00266FF2">
      <w:pPr>
        <w:pStyle w:val="a3"/>
        <w:bidi/>
        <w:ind w:left="1080"/>
        <w:rPr>
          <w:rFonts w:asciiTheme="majorBidi" w:hAnsiTheme="majorBidi" w:cstheme="majorBidi"/>
          <w:sz w:val="28"/>
          <w:szCs w:val="28"/>
          <w:rtl/>
        </w:rPr>
      </w:pPr>
    </w:p>
    <w:p w:rsidR="00266FF2" w:rsidRPr="008166D8" w:rsidRDefault="00266FF2" w:rsidP="00266FF2">
      <w:pPr>
        <w:pStyle w:val="a3"/>
        <w:bidi/>
        <w:ind w:left="1080"/>
        <w:rPr>
          <w:rFonts w:asciiTheme="majorBidi" w:hAnsiTheme="majorBidi" w:cstheme="majorBidi"/>
          <w:sz w:val="28"/>
          <w:szCs w:val="28"/>
          <w:rtl/>
        </w:rPr>
      </w:pPr>
    </w:p>
    <w:p w:rsidR="00266FF2" w:rsidRPr="008166D8" w:rsidRDefault="00266FF2" w:rsidP="00266FF2">
      <w:pPr>
        <w:pStyle w:val="a3"/>
        <w:bidi/>
        <w:ind w:left="1080"/>
        <w:rPr>
          <w:rFonts w:asciiTheme="majorBidi" w:hAnsiTheme="majorBidi" w:cstheme="majorBidi"/>
          <w:sz w:val="28"/>
          <w:szCs w:val="28"/>
          <w:rtl/>
        </w:rPr>
      </w:pPr>
    </w:p>
    <w:p w:rsidR="00266FF2" w:rsidRDefault="00266FF2">
      <w:pPr>
        <w:spacing w:after="200" w:line="276" w:lineRule="auto"/>
        <w:rPr>
          <w:rFonts w:asciiTheme="majorBidi" w:hAnsiTheme="majorBidi" w:cstheme="majorBidi"/>
          <w:sz w:val="28"/>
          <w:szCs w:val="28"/>
          <w:rtl/>
        </w:rPr>
      </w:pPr>
      <w:r>
        <w:rPr>
          <w:rFonts w:asciiTheme="majorBidi" w:hAnsiTheme="majorBidi" w:cstheme="majorBidi"/>
          <w:sz w:val="28"/>
          <w:szCs w:val="28"/>
          <w:rtl/>
        </w:rPr>
        <w:br w:type="page"/>
      </w:r>
    </w:p>
    <w:p w:rsidR="00266FF2" w:rsidRDefault="00266FF2" w:rsidP="00266FF2">
      <w:pPr>
        <w:pStyle w:val="a3"/>
        <w:bidi/>
        <w:ind w:left="1080"/>
        <w:rPr>
          <w:rFonts w:asciiTheme="majorBidi" w:hAnsiTheme="majorBidi" w:cstheme="majorBidi" w:hint="cs"/>
          <w:sz w:val="28"/>
          <w:szCs w:val="28"/>
          <w:rtl/>
        </w:rPr>
      </w:pPr>
      <w:r w:rsidRPr="008166D8">
        <w:rPr>
          <w:rFonts w:asciiTheme="majorBidi" w:hAnsiTheme="majorBidi" w:cstheme="majorBidi"/>
          <w:sz w:val="28"/>
          <w:szCs w:val="28"/>
          <w:rtl/>
        </w:rPr>
        <w:lastRenderedPageBreak/>
        <w:t>صفحة ١٤٢</w:t>
      </w:r>
    </w:p>
    <w:p w:rsidR="00266FF2" w:rsidRPr="008166D8" w:rsidRDefault="00266FF2" w:rsidP="00266FF2">
      <w:pPr>
        <w:pStyle w:val="a3"/>
        <w:bidi/>
        <w:ind w:left="1080"/>
        <w:rPr>
          <w:rFonts w:asciiTheme="majorBidi" w:hAnsiTheme="majorBidi" w:cstheme="majorBidi"/>
          <w:sz w:val="28"/>
          <w:szCs w:val="28"/>
          <w:rtl/>
        </w:rPr>
      </w:pPr>
    </w:p>
    <w:p w:rsidR="00266FF2" w:rsidRPr="008166D8" w:rsidRDefault="00266FF2" w:rsidP="00266FF2">
      <w:pPr>
        <w:pStyle w:val="a3"/>
        <w:bidi/>
        <w:ind w:left="1080"/>
        <w:rPr>
          <w:rFonts w:asciiTheme="majorBidi" w:hAnsiTheme="majorBidi" w:cstheme="majorBidi"/>
          <w:sz w:val="28"/>
          <w:szCs w:val="28"/>
          <w:rtl/>
        </w:rPr>
      </w:pPr>
      <w:r w:rsidRPr="008166D8">
        <w:rPr>
          <w:rFonts w:asciiTheme="majorBidi" w:hAnsiTheme="majorBidi" w:cstheme="majorBidi"/>
          <w:sz w:val="28"/>
          <w:szCs w:val="28"/>
          <w:rtl/>
        </w:rPr>
        <w:t>خامسا : أثر القيم في حياة الفرد والمجتمع</w:t>
      </w:r>
    </w:p>
    <w:p w:rsidR="00266FF2" w:rsidRPr="008166D8" w:rsidRDefault="00266FF2" w:rsidP="00266FF2">
      <w:pPr>
        <w:pStyle w:val="a3"/>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 للقيم أثر كبير في تماسك المجتمعات ، فدائما المجتمعات الإسلامية ما تستمد من ديها الحنيف والأحاديث النبوية الشريفة والأسرة والمدرسة و غيرها في كثيرة تساعدنا على الحياة الكريمة التي ترسخ قيم الاعتدال والوسطية والتوازن والترشيد والاستقرار وحب وتقدير العلم والعلماء والإبداع و احترام </w:t>
      </w:r>
      <w:proofErr w:type="spellStart"/>
      <w:r w:rsidRPr="008166D8">
        <w:rPr>
          <w:rFonts w:asciiTheme="majorBidi" w:hAnsiTheme="majorBidi" w:cstheme="majorBidi"/>
          <w:sz w:val="28"/>
          <w:szCs w:val="28"/>
          <w:rtl/>
        </w:rPr>
        <w:t>کار</w:t>
      </w:r>
      <w:proofErr w:type="spellEnd"/>
      <w:r w:rsidRPr="008166D8">
        <w:rPr>
          <w:rFonts w:asciiTheme="majorBidi" w:hAnsiTheme="majorBidi" w:cstheme="majorBidi"/>
          <w:sz w:val="28"/>
          <w:szCs w:val="28"/>
          <w:rtl/>
        </w:rPr>
        <w:t xml:space="preserve"> السن وبر الوالدين و الصبر وحسن الظن ، لذلك احترام الوالدين ومعلمين وكبار السن أمر واجب علينا ، كذلك تساعدنا هذه القيم على المحافظة على تراث المجتمع وتنقله من جيل إلى جيل .</w:t>
      </w:r>
    </w:p>
    <w:p w:rsidR="00266FF2" w:rsidRPr="008166D8" w:rsidRDefault="00266FF2" w:rsidP="00266FF2">
      <w:pPr>
        <w:pStyle w:val="a3"/>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 أثر القيم في حياة الفرد والمجتمع </w:t>
      </w:r>
    </w:p>
    <w:p w:rsidR="00266FF2" w:rsidRPr="008166D8" w:rsidRDefault="00266FF2" w:rsidP="002A4909">
      <w:pPr>
        <w:pStyle w:val="a3"/>
        <w:numPr>
          <w:ilvl w:val="0"/>
          <w:numId w:val="68"/>
        </w:numPr>
        <w:bidi/>
        <w:rPr>
          <w:rFonts w:asciiTheme="majorBidi" w:hAnsiTheme="majorBidi" w:cstheme="majorBidi"/>
          <w:sz w:val="28"/>
          <w:szCs w:val="28"/>
          <w:rtl/>
        </w:rPr>
      </w:pPr>
      <w:r w:rsidRPr="008166D8">
        <w:rPr>
          <w:rFonts w:asciiTheme="majorBidi" w:hAnsiTheme="majorBidi" w:cstheme="majorBidi"/>
          <w:sz w:val="28"/>
          <w:szCs w:val="28"/>
          <w:rtl/>
        </w:rPr>
        <w:t>تعزيز مبادئ الدين الإسلامي الحنيف ، مثل قيام الفرد بإحياء شعائر الصلاة وإيتاء الزكاء ومساعدة الفقراء المحتاجين</w:t>
      </w:r>
    </w:p>
    <w:p w:rsidR="00266FF2" w:rsidRPr="008166D8" w:rsidRDefault="00266FF2" w:rsidP="002A4909">
      <w:pPr>
        <w:pStyle w:val="a3"/>
        <w:numPr>
          <w:ilvl w:val="0"/>
          <w:numId w:val="68"/>
        </w:numPr>
        <w:bidi/>
        <w:rPr>
          <w:rFonts w:asciiTheme="majorBidi" w:hAnsiTheme="majorBidi" w:cstheme="majorBidi"/>
          <w:sz w:val="28"/>
          <w:szCs w:val="28"/>
          <w:rtl/>
        </w:rPr>
      </w:pPr>
      <w:r w:rsidRPr="008166D8">
        <w:rPr>
          <w:rFonts w:asciiTheme="majorBidi" w:hAnsiTheme="majorBidi" w:cstheme="majorBidi"/>
          <w:sz w:val="28"/>
          <w:szCs w:val="28"/>
          <w:rtl/>
        </w:rPr>
        <w:t>احترام وتقدير الوالدين وكبار السن والمعلمين</w:t>
      </w:r>
    </w:p>
    <w:p w:rsidR="00266FF2" w:rsidRPr="008166D8" w:rsidRDefault="00266FF2" w:rsidP="002A4909">
      <w:pPr>
        <w:pStyle w:val="a3"/>
        <w:numPr>
          <w:ilvl w:val="0"/>
          <w:numId w:val="68"/>
        </w:numPr>
        <w:bidi/>
        <w:rPr>
          <w:rFonts w:asciiTheme="majorBidi" w:hAnsiTheme="majorBidi" w:cstheme="majorBidi"/>
          <w:sz w:val="28"/>
          <w:szCs w:val="28"/>
          <w:rtl/>
        </w:rPr>
      </w:pPr>
      <w:r w:rsidRPr="008166D8">
        <w:rPr>
          <w:rFonts w:asciiTheme="majorBidi" w:hAnsiTheme="majorBidi" w:cstheme="majorBidi"/>
          <w:sz w:val="28"/>
          <w:szCs w:val="28"/>
          <w:rtl/>
        </w:rPr>
        <w:t>المحافظة على ممتلكات الدولة والدفاع عنها</w:t>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 xml:space="preserve"> 4 - حسن استعمال وسائل التواصل الاجتماعي بها ينفع الفرد نفسه ومجتمعه .</w:t>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 xml:space="preserve"> 5- استخدام التفكير العلمي في حل المشكلات والتحديات التي تواجه الفرد والجماعة</w:t>
      </w: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 xml:space="preserve">من الشخصيات الكويتية التي نشرت الدين الإسلامي بيمه السمحة في القارة الأفريقية </w:t>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 xml:space="preserve"> نشاط ( ۱ )  الاسم : عبد الرحمن حمود السميط . ا- </w:t>
      </w:r>
      <w:proofErr w:type="spellStart"/>
      <w:r w:rsidRPr="008166D8">
        <w:rPr>
          <w:rFonts w:asciiTheme="majorBidi" w:hAnsiTheme="majorBidi" w:cstheme="majorBidi"/>
          <w:sz w:val="28"/>
          <w:szCs w:val="28"/>
          <w:rtl/>
        </w:rPr>
        <w:t>إبحث</w:t>
      </w:r>
      <w:proofErr w:type="spellEnd"/>
      <w:r w:rsidRPr="008166D8">
        <w:rPr>
          <w:rFonts w:asciiTheme="majorBidi" w:hAnsiTheme="majorBidi" w:cstheme="majorBidi"/>
          <w:sz w:val="28"/>
          <w:szCs w:val="28"/>
          <w:rtl/>
        </w:rPr>
        <w:t xml:space="preserve"> عن</w:t>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 xml:space="preserve"> ما هي الأعمال التي قدمها في القارة أفريقيا </w:t>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 xml:space="preserve"> ب - </w:t>
      </w:r>
      <w:proofErr w:type="spellStart"/>
      <w:r w:rsidRPr="008166D8">
        <w:rPr>
          <w:rFonts w:asciiTheme="majorBidi" w:hAnsiTheme="majorBidi" w:cstheme="majorBidi"/>
          <w:sz w:val="28"/>
          <w:szCs w:val="28"/>
          <w:rtl/>
        </w:rPr>
        <w:t>کم</w:t>
      </w:r>
      <w:proofErr w:type="spellEnd"/>
      <w:r w:rsidRPr="008166D8">
        <w:rPr>
          <w:rFonts w:asciiTheme="majorBidi" w:hAnsiTheme="majorBidi" w:cstheme="majorBidi"/>
          <w:sz w:val="28"/>
          <w:szCs w:val="28"/>
          <w:rtl/>
        </w:rPr>
        <w:t xml:space="preserve"> تترفع عدد الذين أسلموا على يديه ؟ ......انظر ١٨١</w:t>
      </w: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وختاما لا تنسي الدعاء لهذا المحسن الكريم</w:t>
      </w: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Default="00266FF2">
      <w:pPr>
        <w:spacing w:after="200" w:line="276" w:lineRule="auto"/>
        <w:rPr>
          <w:rFonts w:asciiTheme="majorBidi" w:hAnsiTheme="majorBidi" w:cstheme="majorBidi"/>
          <w:sz w:val="28"/>
          <w:szCs w:val="28"/>
          <w:rtl/>
        </w:rPr>
      </w:pPr>
      <w:r>
        <w:rPr>
          <w:rFonts w:asciiTheme="majorBidi" w:hAnsiTheme="majorBidi" w:cstheme="majorBidi"/>
          <w:sz w:val="28"/>
          <w:szCs w:val="28"/>
          <w:rtl/>
        </w:rPr>
        <w:br w:type="page"/>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lastRenderedPageBreak/>
        <w:t>صفحة ١٤٣</w:t>
      </w:r>
    </w:p>
    <w:p w:rsidR="00266FF2" w:rsidRPr="00266FF2" w:rsidRDefault="00266FF2" w:rsidP="00266FF2">
      <w:pPr>
        <w:bidi/>
        <w:rPr>
          <w:rFonts w:asciiTheme="majorBidi" w:hAnsiTheme="majorBidi" w:cstheme="majorBidi"/>
          <w:sz w:val="28"/>
          <w:szCs w:val="28"/>
          <w:rtl/>
        </w:rPr>
      </w:pPr>
      <w:r w:rsidRPr="00266FF2">
        <w:rPr>
          <w:rFonts w:asciiTheme="majorBidi" w:hAnsiTheme="majorBidi" w:cstheme="majorBidi"/>
          <w:sz w:val="28"/>
          <w:szCs w:val="28"/>
          <w:rtl/>
        </w:rPr>
        <w:t>نشاط ( ۱ )</w:t>
      </w:r>
    </w:p>
    <w:p w:rsidR="00266FF2" w:rsidRPr="00266FF2" w:rsidRDefault="00266FF2" w:rsidP="00266FF2">
      <w:pPr>
        <w:bidi/>
        <w:rPr>
          <w:rFonts w:asciiTheme="majorBidi" w:hAnsiTheme="majorBidi" w:cstheme="majorBidi"/>
          <w:sz w:val="28"/>
          <w:szCs w:val="28"/>
          <w:rtl/>
        </w:rPr>
      </w:pPr>
      <w:r w:rsidRPr="00266FF2">
        <w:rPr>
          <w:rFonts w:asciiTheme="majorBidi" w:hAnsiTheme="majorBidi" w:cstheme="majorBidi"/>
          <w:sz w:val="28"/>
          <w:szCs w:val="28"/>
          <w:rtl/>
        </w:rPr>
        <w:t xml:space="preserve"> لقد تزايدت ظاهرة الغش في الامتحانات بين المتعلمين </w:t>
      </w:r>
    </w:p>
    <w:p w:rsidR="00266FF2" w:rsidRPr="00266FF2" w:rsidRDefault="00266FF2" w:rsidP="00266FF2">
      <w:pPr>
        <w:bidi/>
        <w:rPr>
          <w:rFonts w:asciiTheme="majorBidi" w:hAnsiTheme="majorBidi" w:cstheme="majorBidi"/>
          <w:sz w:val="28"/>
          <w:szCs w:val="28"/>
          <w:rtl/>
        </w:rPr>
      </w:pPr>
      <w:r w:rsidRPr="00266FF2">
        <w:rPr>
          <w:rFonts w:asciiTheme="majorBidi" w:hAnsiTheme="majorBidi" w:cstheme="majorBidi"/>
          <w:sz w:val="28"/>
          <w:szCs w:val="28"/>
          <w:rtl/>
        </w:rPr>
        <w:t xml:space="preserve">قدم فقرة إذاعية موضح فيها أهمية التحلي بالقيم الإسلامية والأخلاقية للإنسان المسلم تجاء الدراسة والعمل نشاط ( ۲ ) </w:t>
      </w:r>
    </w:p>
    <w:p w:rsidR="00266FF2" w:rsidRPr="00266FF2" w:rsidRDefault="00266FF2" w:rsidP="00266FF2">
      <w:pPr>
        <w:bidi/>
        <w:rPr>
          <w:rFonts w:asciiTheme="majorBidi" w:hAnsiTheme="majorBidi" w:cstheme="majorBidi"/>
          <w:sz w:val="28"/>
          <w:szCs w:val="28"/>
          <w:rtl/>
        </w:rPr>
      </w:pPr>
      <w:r w:rsidRPr="00266FF2">
        <w:rPr>
          <w:rFonts w:asciiTheme="majorBidi" w:hAnsiTheme="majorBidi" w:cstheme="majorBidi"/>
          <w:sz w:val="28"/>
          <w:szCs w:val="28"/>
          <w:rtl/>
        </w:rPr>
        <w:t>اكتب مقترحاتك حول : كيف ننشر القيم بأنواعها في المجتمع ؟</w:t>
      </w:r>
    </w:p>
    <w:p w:rsidR="00266FF2" w:rsidRPr="008166D8" w:rsidRDefault="00266FF2" w:rsidP="00266FF2">
      <w:pPr>
        <w:pStyle w:val="a3"/>
        <w:bidi/>
        <w:ind w:left="1440"/>
        <w:rPr>
          <w:rFonts w:asciiTheme="majorBidi" w:hAnsiTheme="majorBidi" w:cstheme="majorBidi"/>
          <w:sz w:val="28"/>
          <w:szCs w:val="28"/>
          <w:rtl/>
        </w:rPr>
      </w:pPr>
    </w:p>
    <w:p w:rsidR="00266FF2" w:rsidRPr="00266FF2" w:rsidRDefault="00266FF2" w:rsidP="00266FF2">
      <w:pPr>
        <w:bidi/>
        <w:rPr>
          <w:rFonts w:asciiTheme="majorBidi" w:hAnsiTheme="majorBidi" w:cstheme="majorBidi"/>
          <w:sz w:val="28"/>
          <w:szCs w:val="28"/>
          <w:rtl/>
        </w:rPr>
      </w:pPr>
      <w:r w:rsidRPr="00266FF2">
        <w:rPr>
          <w:rFonts w:asciiTheme="majorBidi" w:hAnsiTheme="majorBidi" w:cstheme="majorBidi"/>
          <w:sz w:val="28"/>
          <w:szCs w:val="28"/>
          <w:rtl/>
        </w:rPr>
        <w:t xml:space="preserve"> تعلمت من الدرس :</w:t>
      </w:r>
    </w:p>
    <w:p w:rsidR="00266FF2" w:rsidRPr="00266FF2" w:rsidRDefault="00266FF2" w:rsidP="00266FF2">
      <w:pPr>
        <w:bidi/>
        <w:rPr>
          <w:rFonts w:asciiTheme="majorBidi" w:hAnsiTheme="majorBidi" w:cstheme="majorBidi"/>
          <w:sz w:val="28"/>
          <w:szCs w:val="28"/>
          <w:rtl/>
        </w:rPr>
      </w:pPr>
      <w:r>
        <w:rPr>
          <w:rFonts w:asciiTheme="majorBidi" w:hAnsiTheme="majorBidi" w:cstheme="majorBidi" w:hint="cs"/>
          <w:sz w:val="28"/>
          <w:szCs w:val="28"/>
          <w:rtl/>
        </w:rPr>
        <w:t>1</w:t>
      </w:r>
      <w:r w:rsidRPr="00266FF2">
        <w:rPr>
          <w:rFonts w:asciiTheme="majorBidi" w:hAnsiTheme="majorBidi" w:cstheme="majorBidi"/>
          <w:sz w:val="28"/>
          <w:szCs w:val="28"/>
          <w:rtl/>
        </w:rPr>
        <w:t xml:space="preserve"> - تعددت مصادر اكتساب القيم الإنسانية</w:t>
      </w:r>
    </w:p>
    <w:p w:rsidR="00266FF2" w:rsidRPr="00266FF2" w:rsidRDefault="00266FF2" w:rsidP="00266FF2">
      <w:pPr>
        <w:bidi/>
        <w:rPr>
          <w:rFonts w:asciiTheme="majorBidi" w:hAnsiTheme="majorBidi" w:cstheme="majorBidi"/>
          <w:sz w:val="28"/>
          <w:szCs w:val="28"/>
          <w:rtl/>
        </w:rPr>
      </w:pPr>
      <w:r>
        <w:rPr>
          <w:rFonts w:asciiTheme="majorBidi" w:hAnsiTheme="majorBidi" w:cstheme="majorBidi" w:hint="cs"/>
          <w:sz w:val="28"/>
          <w:szCs w:val="28"/>
          <w:rtl/>
        </w:rPr>
        <w:t>2</w:t>
      </w:r>
      <w:r w:rsidRPr="00266FF2">
        <w:rPr>
          <w:rFonts w:asciiTheme="majorBidi" w:hAnsiTheme="majorBidi" w:cstheme="majorBidi"/>
          <w:sz w:val="28"/>
          <w:szCs w:val="28"/>
          <w:rtl/>
        </w:rPr>
        <w:t>- هناك أنواع عديدة من القيم الانسانية مثل : ( الاجتماعية والإنسانية - الاقتصادية - الجمالية - الدينية - الشخصية ) .</w:t>
      </w:r>
    </w:p>
    <w:p w:rsidR="00266FF2" w:rsidRPr="008166D8" w:rsidRDefault="00266FF2" w:rsidP="00266FF2">
      <w:pPr>
        <w:bidi/>
        <w:rPr>
          <w:rFonts w:asciiTheme="majorBidi" w:hAnsiTheme="majorBidi" w:cstheme="majorBidi"/>
          <w:sz w:val="28"/>
          <w:szCs w:val="28"/>
          <w:rtl/>
        </w:rPr>
      </w:pPr>
      <w:r>
        <w:rPr>
          <w:rFonts w:asciiTheme="majorBidi" w:hAnsiTheme="majorBidi" w:cstheme="majorBidi" w:hint="cs"/>
          <w:sz w:val="28"/>
          <w:szCs w:val="28"/>
          <w:highlight w:val="lightGray"/>
          <w:rtl/>
        </w:rPr>
        <w:t>3</w:t>
      </w:r>
      <w:r w:rsidRPr="008166D8">
        <w:rPr>
          <w:rFonts w:asciiTheme="majorBidi" w:hAnsiTheme="majorBidi" w:cstheme="majorBidi"/>
          <w:sz w:val="28"/>
          <w:szCs w:val="28"/>
          <w:highlight w:val="lightGray"/>
          <w:rtl/>
        </w:rPr>
        <w:t>-</w:t>
      </w:r>
      <w:r w:rsidRPr="008166D8">
        <w:rPr>
          <w:rFonts w:asciiTheme="majorBidi" w:hAnsiTheme="majorBidi" w:cstheme="majorBidi"/>
          <w:sz w:val="28"/>
          <w:szCs w:val="28"/>
          <w:rtl/>
        </w:rPr>
        <w:t>للقيم الإنسانية أهمية كبرى للفرد والمجتمع</w:t>
      </w:r>
    </w:p>
    <w:p w:rsidR="00266FF2" w:rsidRPr="008166D8" w:rsidRDefault="00266FF2" w:rsidP="00266FF2">
      <w:pPr>
        <w:bidi/>
        <w:rPr>
          <w:rFonts w:asciiTheme="majorBidi" w:hAnsiTheme="majorBidi" w:cstheme="majorBidi"/>
          <w:sz w:val="28"/>
          <w:szCs w:val="28"/>
          <w:rtl/>
        </w:rPr>
      </w:pPr>
      <w:r>
        <w:rPr>
          <w:rFonts w:asciiTheme="majorBidi" w:hAnsiTheme="majorBidi" w:cstheme="majorBidi" w:hint="cs"/>
          <w:sz w:val="28"/>
          <w:szCs w:val="28"/>
          <w:rtl/>
        </w:rPr>
        <w:t>4</w:t>
      </w:r>
      <w:r w:rsidRPr="008166D8">
        <w:rPr>
          <w:rFonts w:asciiTheme="majorBidi" w:hAnsiTheme="majorBidi" w:cstheme="majorBidi"/>
          <w:sz w:val="28"/>
          <w:szCs w:val="28"/>
          <w:rtl/>
        </w:rPr>
        <w:t>-.............</w:t>
      </w: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صفحة ١٤٤</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تقويم الوحدة السادسة</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 السؤال الأول : اذكر خ</w:t>
      </w:r>
      <w:r>
        <w:rPr>
          <w:rFonts w:asciiTheme="majorBidi" w:hAnsiTheme="majorBidi" w:cstheme="majorBidi" w:hint="cs"/>
          <w:sz w:val="28"/>
          <w:szCs w:val="28"/>
          <w:rtl/>
        </w:rPr>
        <w:t>مس</w:t>
      </w:r>
      <w:r w:rsidRPr="008166D8">
        <w:rPr>
          <w:rFonts w:asciiTheme="majorBidi" w:hAnsiTheme="majorBidi" w:cstheme="majorBidi"/>
          <w:sz w:val="28"/>
          <w:szCs w:val="28"/>
          <w:rtl/>
        </w:rPr>
        <w:t xml:space="preserve">ة من مصادر اكتساب القيم في حياتنا </w:t>
      </w: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 السؤال الثاني : أكمل العبارات التالية بما يناسبها</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١- استعرض الشعب الكويتي لاحتلال من قبل نظام عراقي بائد في يوم الخميس الموافق.........</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٢ - من الشخصيات الكويتية التي نشرت الدين الإسلامي بقيمه السمحة في القارة الإفريقية اسمه......</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highlight w:val="lightGray"/>
          <w:rtl/>
        </w:rPr>
        <w:t>٣-</w:t>
      </w:r>
      <w:r w:rsidRPr="008166D8">
        <w:rPr>
          <w:rFonts w:asciiTheme="majorBidi" w:hAnsiTheme="majorBidi" w:cstheme="majorBidi"/>
          <w:sz w:val="28"/>
          <w:szCs w:val="28"/>
          <w:rtl/>
        </w:rPr>
        <w:t>عبارة عن مجموعة الصفات الأخلاقية كالعادات والمبادئ والاتجاهات حول ما هو مرغوب وغير مرغوب اجتماعية ، والتي يمارسها أفراد المجتمع الواحد تسمى..........</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السؤال الثالث : عدد أثر القيم في حياة الفرد والمجتمع </w:t>
      </w: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lastRenderedPageBreak/>
        <w:t>صفحة ١٤٥</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السؤال الرابع :اكتب أنواع القيم في الدوائر التالية: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تحتوي دائرة على القيم الاقتصادية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السؤال الخامس : عدد خصائص القيم .</w:t>
      </w: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صفحة ١٤٦</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مشروع الوحدة السادسة</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المشروع الأول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بتعاون المتعلم مع زملائه بعمل مطويات توضح أهمية القيم الدينية والأخلاقية والإنسانية في ازدهار حياتنا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 المشروع الثاني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تقوم المجموعة بإعداد وسيلة مصورة توضح فيها الشخصيات الكويتية التي ساهمت في نشر القيم</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 المشروع الثالث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تحاول كل مجموعة بمشاركة المعلم أن تعمم شعار لحملة تطوعية لأعمال الخير يمكن أن ينتفع بها المجتمع الكويتي ، ويتم التصويت من قبل المجموعات الأخرى على أفضل شعار ، ثم ينشر على إحدى مواقع التواصل الاجتماعي التابعة للمدرسة </w:t>
      </w: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صفحة ١٤٧</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الوحدة السابعة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التنوع الثقافي والحضاري في العالم</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 أولا : مفهوم الثقافة والحضارة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ثانيا :عناصر الثقافة وخصائصها .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 xml:space="preserve">ثالثا : التنوع الثقافي واثره على السلوك الإنساني . </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التقويم</w:t>
      </w:r>
    </w:p>
    <w:p w:rsidR="00266FF2" w:rsidRPr="008166D8" w:rsidRDefault="00266FF2" w:rsidP="00266FF2">
      <w:pPr>
        <w:bidi/>
        <w:ind w:left="1080"/>
        <w:rPr>
          <w:rFonts w:asciiTheme="majorBidi" w:hAnsiTheme="majorBidi" w:cstheme="majorBidi"/>
          <w:sz w:val="28"/>
          <w:szCs w:val="28"/>
          <w:rtl/>
        </w:rPr>
      </w:pP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lastRenderedPageBreak/>
        <w:t>صفحة ١٤٨</w:t>
      </w:r>
    </w:p>
    <w:p w:rsidR="00266FF2" w:rsidRPr="008166D8" w:rsidRDefault="00266FF2" w:rsidP="00266FF2">
      <w:pPr>
        <w:bidi/>
        <w:ind w:left="1080"/>
        <w:rPr>
          <w:rFonts w:asciiTheme="majorBidi" w:hAnsiTheme="majorBidi" w:cstheme="majorBidi"/>
          <w:sz w:val="28"/>
          <w:szCs w:val="28"/>
          <w:rtl/>
        </w:rPr>
      </w:pPr>
      <w:r w:rsidRPr="008166D8">
        <w:rPr>
          <w:rFonts w:asciiTheme="majorBidi" w:hAnsiTheme="majorBidi" w:cstheme="majorBidi"/>
          <w:sz w:val="28"/>
          <w:szCs w:val="28"/>
          <w:rtl/>
        </w:rPr>
        <w:t>سنتعرف في هذه الوحدة على الآتي :</w:t>
      </w:r>
    </w:p>
    <w:p w:rsidR="00266FF2" w:rsidRPr="008166D8" w:rsidRDefault="00266FF2" w:rsidP="002A4909">
      <w:pPr>
        <w:pStyle w:val="a3"/>
        <w:numPr>
          <w:ilvl w:val="0"/>
          <w:numId w:val="69"/>
        </w:numPr>
        <w:bidi/>
        <w:rPr>
          <w:rFonts w:asciiTheme="majorBidi" w:hAnsiTheme="majorBidi" w:cstheme="majorBidi"/>
          <w:sz w:val="28"/>
          <w:szCs w:val="28"/>
          <w:rtl/>
        </w:rPr>
      </w:pPr>
      <w:r w:rsidRPr="008166D8">
        <w:rPr>
          <w:rFonts w:asciiTheme="majorBidi" w:hAnsiTheme="majorBidi" w:cstheme="majorBidi"/>
          <w:sz w:val="28"/>
          <w:szCs w:val="28"/>
          <w:rtl/>
        </w:rPr>
        <w:t>تفسير التنوع الثقافي والحضاري في العالم</w:t>
      </w:r>
    </w:p>
    <w:p w:rsidR="00266FF2" w:rsidRPr="008166D8" w:rsidRDefault="00266FF2" w:rsidP="002A4909">
      <w:pPr>
        <w:pStyle w:val="a3"/>
        <w:numPr>
          <w:ilvl w:val="1"/>
          <w:numId w:val="69"/>
        </w:numPr>
        <w:bidi/>
        <w:rPr>
          <w:rFonts w:asciiTheme="majorBidi" w:hAnsiTheme="majorBidi" w:cstheme="majorBidi"/>
          <w:sz w:val="28"/>
          <w:szCs w:val="28"/>
          <w:rtl/>
        </w:rPr>
      </w:pPr>
      <w:r w:rsidRPr="008166D8">
        <w:rPr>
          <w:rFonts w:asciiTheme="majorBidi" w:hAnsiTheme="majorBidi" w:cstheme="majorBidi"/>
          <w:sz w:val="28"/>
          <w:szCs w:val="28"/>
          <w:rtl/>
        </w:rPr>
        <w:t>- استنتاج أهمية التنوع الثقافي والحضاري في نشر السلام والتعاون الدولي ونبذ التفرقة العنصرية .</w:t>
      </w:r>
    </w:p>
    <w:p w:rsidR="00266FF2" w:rsidRPr="008166D8" w:rsidRDefault="00266FF2" w:rsidP="00266FF2">
      <w:pPr>
        <w:bidi/>
        <w:ind w:left="1248"/>
        <w:rPr>
          <w:rFonts w:asciiTheme="majorBidi" w:hAnsiTheme="majorBidi" w:cstheme="majorBidi"/>
          <w:sz w:val="28"/>
          <w:szCs w:val="28"/>
          <w:rtl/>
        </w:rPr>
      </w:pPr>
      <w:r w:rsidRPr="008166D8">
        <w:rPr>
          <w:rFonts w:asciiTheme="majorBidi" w:hAnsiTheme="majorBidi" w:cstheme="majorBidi"/>
          <w:sz w:val="28"/>
          <w:szCs w:val="28"/>
          <w:rtl/>
        </w:rPr>
        <w:t xml:space="preserve">٣-تعزيز الاحترام للتنوع الديني والثقافي في العالم </w:t>
      </w:r>
    </w:p>
    <w:p w:rsidR="00266FF2" w:rsidRPr="008166D8" w:rsidRDefault="00266FF2" w:rsidP="002A4909">
      <w:pPr>
        <w:pStyle w:val="a3"/>
        <w:numPr>
          <w:ilvl w:val="0"/>
          <w:numId w:val="68"/>
        </w:numPr>
        <w:bidi/>
        <w:rPr>
          <w:rFonts w:asciiTheme="majorBidi" w:hAnsiTheme="majorBidi" w:cstheme="majorBidi"/>
          <w:sz w:val="28"/>
          <w:szCs w:val="28"/>
          <w:rtl/>
        </w:rPr>
      </w:pPr>
      <w:r w:rsidRPr="008166D8">
        <w:rPr>
          <w:rFonts w:asciiTheme="majorBidi" w:hAnsiTheme="majorBidi" w:cstheme="majorBidi"/>
          <w:sz w:val="28"/>
          <w:szCs w:val="28"/>
          <w:rtl/>
        </w:rPr>
        <w:t>كيفية تطبيق مفاهيم الدرس .</w:t>
      </w: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صفحة ١٤٩</w:t>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أولا : مفهوم الثقافة والحضارة</w:t>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 xml:space="preserve"> تتداخل (الثقافة ) و ( الحضارة ) </w:t>
      </w:r>
      <w:r w:rsidRPr="008166D8">
        <w:rPr>
          <w:rFonts w:asciiTheme="majorBidi" w:hAnsiTheme="majorBidi" w:cstheme="majorBidi" w:hint="cs"/>
          <w:sz w:val="28"/>
          <w:szCs w:val="28"/>
          <w:rtl/>
        </w:rPr>
        <w:t>ويتقاربان</w:t>
      </w:r>
      <w:r w:rsidRPr="008166D8">
        <w:rPr>
          <w:rFonts w:asciiTheme="majorBidi" w:hAnsiTheme="majorBidi" w:cstheme="majorBidi"/>
          <w:sz w:val="28"/>
          <w:szCs w:val="28"/>
          <w:rtl/>
        </w:rPr>
        <w:t xml:space="preserve"> ويتباعدان من حيث مفهوم كل منهما ومدى شمول أحدهما للآخر ، حيث يرى بعضهم أن المفهومين بعبران عن الشيء نفسه بينما يرى علماء آخرون أن الحضارة هي أحد أشكال الثقافة ، وأن الحضارة تشمل في داخلها الثقافة كجزء منها .</w:t>
      </w:r>
    </w:p>
    <w:p w:rsidR="00266FF2" w:rsidRPr="008166D8" w:rsidRDefault="00266FF2" w:rsidP="00266FF2">
      <w:pPr>
        <w:pStyle w:val="a3"/>
        <w:bidi/>
        <w:ind w:left="1440"/>
        <w:rPr>
          <w:rFonts w:asciiTheme="majorBidi" w:hAnsiTheme="majorBidi" w:cstheme="majorBidi"/>
          <w:sz w:val="28"/>
          <w:szCs w:val="28"/>
          <w:rtl/>
        </w:rPr>
      </w:pPr>
      <w:r w:rsidRPr="008166D8">
        <w:rPr>
          <w:rFonts w:asciiTheme="majorBidi" w:hAnsiTheme="majorBidi" w:cstheme="majorBidi"/>
          <w:sz w:val="28"/>
          <w:szCs w:val="28"/>
          <w:rtl/>
        </w:rPr>
        <w:t xml:space="preserve"> الثقافة : يعتبر تعريف إدوارد </w:t>
      </w:r>
      <w:proofErr w:type="spellStart"/>
      <w:r w:rsidRPr="008166D8">
        <w:rPr>
          <w:rFonts w:asciiTheme="majorBidi" w:hAnsiTheme="majorBidi" w:cstheme="majorBidi"/>
          <w:sz w:val="28"/>
          <w:szCs w:val="28"/>
          <w:rtl/>
        </w:rPr>
        <w:t>تایلور</w:t>
      </w:r>
      <w:proofErr w:type="spellEnd"/>
      <w:r w:rsidRPr="008166D8">
        <w:rPr>
          <w:rFonts w:asciiTheme="majorBidi" w:hAnsiTheme="majorBidi" w:cstheme="majorBidi"/>
          <w:sz w:val="28"/>
          <w:szCs w:val="28"/>
          <w:rtl/>
        </w:rPr>
        <w:t xml:space="preserve"> أقدم تعريفات الثقافة وأكثرها شيوعا ، حيث عرف الثقافة بأنها ( الكل المعقد الذي يتضمن المعرفة ، والفن ، والعقائد ، والقانون ، والعادات والتقاليد وغيرها من القدرات المكتسبة لدى الإنسان لأنه عضو من أعضاء المجتمع ) ۔ </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 xml:space="preserve"> الثقافة عند اليونسكو " : هي</w:t>
      </w:r>
      <w:r>
        <w:rPr>
          <w:rFonts w:asciiTheme="majorBidi" w:hAnsiTheme="majorBidi" w:cstheme="majorBidi" w:hint="cs"/>
          <w:sz w:val="28"/>
          <w:szCs w:val="28"/>
          <w:rtl/>
        </w:rPr>
        <w:t xml:space="preserve"> </w:t>
      </w:r>
      <w:r w:rsidRPr="008166D8">
        <w:rPr>
          <w:rFonts w:asciiTheme="majorBidi" w:hAnsiTheme="majorBidi" w:cstheme="majorBidi"/>
          <w:sz w:val="28"/>
          <w:szCs w:val="28"/>
          <w:rtl/>
        </w:rPr>
        <w:t xml:space="preserve">جميع الات الروحية والمادية والفكرية والعاطفية التي تميز مجتمعا عن غيره ، وتشمل الفنون والآداب وطرائق الحياة ، كما تشمل الحقوق الأساسية للإنسان ونظم القيم والتقاليد والمعتقدات والثقافة هي التي تمنح الإنسان قدرته على التفكير في ذاته وتجعل منه كائناً يتميز بالإنسانية المتمثلة بالعقلانية والقدرة على النقد ، والالتزام الأخلاقي وعن طريقها يهتدي إلى القيم ويمارس الاختيار ، وهي وسيلة الإنسان للتعبير عن نفسه والتعرف إلى ذاته كمشروع غير مكمل وإعادة النظر في إنجازاته والبحث عن مدلولات جديدة وإبداع أعمال يتفوق فيها على نفسه. </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 xml:space="preserve">اختارت المنظمة الإسلامية للتربية والعلوم والعامة ( </w:t>
      </w:r>
      <w:proofErr w:type="spellStart"/>
      <w:r w:rsidRPr="008166D8">
        <w:rPr>
          <w:rFonts w:asciiTheme="majorBidi" w:hAnsiTheme="majorBidi" w:cstheme="majorBidi"/>
          <w:sz w:val="28"/>
          <w:szCs w:val="28"/>
          <w:rtl/>
        </w:rPr>
        <w:t>إسيسكو</w:t>
      </w:r>
      <w:proofErr w:type="spellEnd"/>
      <w:r w:rsidRPr="008166D8">
        <w:rPr>
          <w:rFonts w:asciiTheme="majorBidi" w:hAnsiTheme="majorBidi" w:cstheme="majorBidi"/>
          <w:sz w:val="28"/>
          <w:szCs w:val="28"/>
          <w:rtl/>
        </w:rPr>
        <w:t xml:space="preserve"> ) مدينة الكويت تكون عاصة شدة الاسلامية لعام ٢٠١٦ وذلك ضمن برنامج عاصمة الثقافة الاسلامية</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يوجد شكل للمنظمة الدولية للثقافة والسلام</w:t>
      </w:r>
    </w:p>
    <w:p w:rsidR="00266FF2" w:rsidRPr="008166D8" w:rsidRDefault="00266FF2" w:rsidP="00266FF2">
      <w:pPr>
        <w:bidi/>
        <w:ind w:left="720"/>
        <w:rPr>
          <w:rFonts w:asciiTheme="majorBidi" w:hAnsiTheme="majorBidi" w:cstheme="majorBidi"/>
          <w:sz w:val="28"/>
          <w:szCs w:val="28"/>
          <w:rtl/>
        </w:rPr>
      </w:pPr>
    </w:p>
    <w:p w:rsidR="00266FF2" w:rsidRPr="008166D8" w:rsidRDefault="00266FF2" w:rsidP="00266FF2">
      <w:pPr>
        <w:bidi/>
        <w:ind w:left="720"/>
        <w:rPr>
          <w:rFonts w:asciiTheme="majorBidi" w:hAnsiTheme="majorBidi" w:cstheme="majorBidi"/>
          <w:sz w:val="28"/>
          <w:szCs w:val="28"/>
          <w:rtl/>
        </w:rPr>
      </w:pPr>
    </w:p>
    <w:p w:rsidR="00266FF2" w:rsidRPr="008166D8" w:rsidRDefault="00266FF2" w:rsidP="00266FF2">
      <w:pPr>
        <w:bidi/>
        <w:ind w:left="720"/>
        <w:rPr>
          <w:rFonts w:asciiTheme="majorBidi" w:hAnsiTheme="majorBidi" w:cstheme="majorBidi"/>
          <w:sz w:val="28"/>
          <w:szCs w:val="28"/>
          <w:rtl/>
        </w:rPr>
      </w:pP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lastRenderedPageBreak/>
        <w:t>صفحة ١٥٠</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 xml:space="preserve">تتكون الثقافة من ثلاثة مكونات رئيسة : </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 xml:space="preserve">مكونات مادية : وهي المكونات المستخدمة بشكل يومي ( </w:t>
      </w:r>
      <w:proofErr w:type="spellStart"/>
      <w:r w:rsidRPr="008166D8">
        <w:rPr>
          <w:rFonts w:asciiTheme="majorBidi" w:hAnsiTheme="majorBidi" w:cstheme="majorBidi"/>
          <w:sz w:val="28"/>
          <w:szCs w:val="28"/>
          <w:rtl/>
        </w:rPr>
        <w:t>کالمأكل</w:t>
      </w:r>
      <w:proofErr w:type="spellEnd"/>
      <w:r w:rsidRPr="008166D8">
        <w:rPr>
          <w:rFonts w:asciiTheme="majorBidi" w:hAnsiTheme="majorBidi" w:cstheme="majorBidi"/>
          <w:sz w:val="28"/>
          <w:szCs w:val="28"/>
          <w:rtl/>
        </w:rPr>
        <w:t xml:space="preserve"> والمشرب والملبس والمسكن وغيرها ) .</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 xml:space="preserve"> مكونات فكرية : مثل الفن واللغة والعلم والدين و غيرها .</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 xml:space="preserve">  مكونات اجتماعية : وهي تلك المكونات التي تشمل البناء الاجتماعي</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 xml:space="preserve"> نشاط ( ۱ ) أبحث في مصادر التعلم عن الأسباب التي جعلت منظمة ( </w:t>
      </w:r>
      <w:proofErr w:type="spellStart"/>
      <w:r w:rsidRPr="008166D8">
        <w:rPr>
          <w:rFonts w:asciiTheme="majorBidi" w:hAnsiTheme="majorBidi" w:cstheme="majorBidi"/>
          <w:sz w:val="28"/>
          <w:szCs w:val="28"/>
          <w:rtl/>
        </w:rPr>
        <w:t>إيسيسكو</w:t>
      </w:r>
      <w:proofErr w:type="spellEnd"/>
      <w:r w:rsidRPr="008166D8">
        <w:rPr>
          <w:rFonts w:asciiTheme="majorBidi" w:hAnsiTheme="majorBidi" w:cstheme="majorBidi"/>
          <w:sz w:val="28"/>
          <w:szCs w:val="28"/>
          <w:rtl/>
        </w:rPr>
        <w:t xml:space="preserve"> ) تختار دولة الكويت عاصمة الثقافة الإسلامية سنة ۲۰۱٦ </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الحضارة : هي جملة مظاهر الرقي العلمي والفني والأدبي والاجتماعي في مجتمع من المجتمعات ، او في مجتمعات متشابهة وهي مرحلة سامية من مراحل التطور الإنساني</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 xml:space="preserve"> شروط ظهور الحضارة : الإنسان الاستقرار البيئة المناسبة  الأفكار ( </w:t>
      </w:r>
      <w:proofErr w:type="spellStart"/>
      <w:r w:rsidRPr="008166D8">
        <w:rPr>
          <w:rFonts w:asciiTheme="majorBidi" w:hAnsiTheme="majorBidi" w:cstheme="majorBidi"/>
          <w:sz w:val="28"/>
          <w:szCs w:val="28"/>
          <w:rtl/>
        </w:rPr>
        <w:t>الإستمرار</w:t>
      </w:r>
      <w:proofErr w:type="spellEnd"/>
      <w:r w:rsidRPr="008166D8">
        <w:rPr>
          <w:rFonts w:asciiTheme="majorBidi" w:hAnsiTheme="majorBidi" w:cstheme="majorBidi"/>
          <w:sz w:val="28"/>
          <w:szCs w:val="28"/>
          <w:rtl/>
        </w:rPr>
        <w:t xml:space="preserve"> والثبات )</w:t>
      </w:r>
    </w:p>
    <w:p w:rsidR="00266FF2" w:rsidRPr="008166D8" w:rsidRDefault="00266FF2" w:rsidP="00266FF2">
      <w:pPr>
        <w:bidi/>
        <w:ind w:left="720"/>
        <w:rPr>
          <w:rFonts w:asciiTheme="majorBidi" w:hAnsiTheme="majorBidi" w:cstheme="majorBidi"/>
          <w:sz w:val="28"/>
          <w:szCs w:val="28"/>
          <w:rtl/>
        </w:rPr>
      </w:pPr>
      <w:r w:rsidRPr="008166D8">
        <w:rPr>
          <w:rFonts w:asciiTheme="majorBidi" w:hAnsiTheme="majorBidi" w:cstheme="majorBidi"/>
          <w:sz w:val="28"/>
          <w:szCs w:val="28"/>
          <w:rtl/>
        </w:rPr>
        <w:t>أضف إلى معلوماتك عبد الرحمن بن خلدون ( مكتشف علم الاجتماع ) وهو اول منجم الكرة الحضرة شكر لمستقلة لها مفهومها</w:t>
      </w:r>
    </w:p>
    <w:p w:rsidR="00266FF2" w:rsidRPr="008166D8" w:rsidRDefault="00266FF2" w:rsidP="00266FF2">
      <w:pPr>
        <w:bidi/>
        <w:ind w:left="720"/>
        <w:rPr>
          <w:rFonts w:asciiTheme="majorBidi" w:hAnsiTheme="majorBidi" w:cstheme="majorBidi"/>
          <w:sz w:val="28"/>
          <w:szCs w:val="28"/>
        </w:rPr>
      </w:pPr>
      <w:r w:rsidRPr="008166D8">
        <w:rPr>
          <w:rFonts w:asciiTheme="majorBidi" w:hAnsiTheme="majorBidi" w:cstheme="majorBidi"/>
          <w:sz w:val="28"/>
          <w:szCs w:val="28"/>
          <w:rtl/>
        </w:rPr>
        <w:t xml:space="preserve"> نلاحظ أن مفهوم الحضارة أشمل من مفهوم الثقافة ، لأن الحضارة هي مجمل الإنجاز المادي والمعنوي بينما يقتصر مفهوم الثقافة على الجانب المعنوي ومن السهل على أمة أن تنقل حضارة علمية وتكنولوجية ولكن عليها أن تصوغ الثقافة التي ترتبط بها والتي تنعكس في القيم الأخلاقية وأساليب الحياة ونوع المشاعر والوجدانيات في الشكل الذي يناسبها.</w:t>
      </w:r>
    </w:p>
    <w:p w:rsidR="00967544" w:rsidRPr="00266FF2" w:rsidRDefault="00967544" w:rsidP="00967544">
      <w:pPr>
        <w:bidi/>
        <w:rPr>
          <w:rFonts w:asciiTheme="majorBidi" w:hAnsiTheme="majorBidi" w:cstheme="majorBidi"/>
          <w:sz w:val="28"/>
          <w:szCs w:val="28"/>
          <w:lang w:bidi="ar-JO"/>
        </w:rPr>
      </w:pPr>
    </w:p>
    <w:p w:rsidR="00266FF2" w:rsidRDefault="00266FF2" w:rsidP="00967544">
      <w:pPr>
        <w:bidi/>
        <w:rPr>
          <w:rFonts w:asciiTheme="majorBidi" w:hAnsiTheme="majorBidi" w:cstheme="majorBidi"/>
          <w:sz w:val="28"/>
          <w:szCs w:val="28"/>
          <w:rtl/>
          <w:lang w:bidi="ar-JO"/>
        </w:rPr>
      </w:pPr>
    </w:p>
    <w:p w:rsidR="00266FF2" w:rsidRDefault="00266FF2">
      <w:pPr>
        <w:spacing w:after="200" w:line="276" w:lineRule="auto"/>
        <w:rPr>
          <w:rFonts w:asciiTheme="majorBidi" w:hAnsiTheme="majorBidi" w:cstheme="majorBidi"/>
          <w:sz w:val="28"/>
          <w:szCs w:val="28"/>
          <w:rtl/>
          <w:lang w:bidi="ar-JO"/>
        </w:rPr>
      </w:pPr>
      <w:r>
        <w:rPr>
          <w:rFonts w:asciiTheme="majorBidi" w:hAnsiTheme="majorBidi" w:cstheme="majorBidi"/>
          <w:sz w:val="28"/>
          <w:szCs w:val="28"/>
          <w:rtl/>
          <w:lang w:bidi="ar-JO"/>
        </w:rPr>
        <w:br w:type="page"/>
      </w:r>
    </w:p>
    <w:p w:rsidR="00266FF2" w:rsidRPr="009F1ABE" w:rsidRDefault="00266FF2" w:rsidP="00266FF2">
      <w:pPr>
        <w:pStyle w:val="ab"/>
        <w:spacing w:line="360" w:lineRule="auto"/>
        <w:rPr>
          <w:rFonts w:asciiTheme="majorBidi" w:hAnsiTheme="majorBidi" w:cstheme="majorBidi"/>
          <w:sz w:val="28"/>
          <w:szCs w:val="28"/>
          <w:rtl/>
        </w:rPr>
      </w:pPr>
      <w:r w:rsidRPr="009F1ABE">
        <w:rPr>
          <w:rFonts w:asciiTheme="majorBidi" w:hAnsiTheme="majorBidi" w:cstheme="majorBidi"/>
          <w:sz w:val="28"/>
          <w:szCs w:val="28"/>
          <w:rtl/>
        </w:rPr>
        <w:lastRenderedPageBreak/>
        <w:t xml:space="preserve">                                           صفحة رقم (151)</w:t>
      </w:r>
      <w:r w:rsidRPr="009F1ABE">
        <w:rPr>
          <w:rFonts w:asciiTheme="majorBidi" w:hAnsiTheme="majorBidi" w:cstheme="majorBidi"/>
          <w:sz w:val="28"/>
          <w:szCs w:val="28"/>
          <w:rtl/>
        </w:rPr>
        <w:br/>
      </w:r>
    </w:p>
    <w:p w:rsidR="00266FF2" w:rsidRPr="009F1ABE" w:rsidRDefault="00266FF2" w:rsidP="00266FF2">
      <w:pPr>
        <w:pStyle w:val="ab"/>
        <w:spacing w:line="360" w:lineRule="auto"/>
        <w:rPr>
          <w:rFonts w:asciiTheme="majorBidi" w:hAnsiTheme="majorBidi" w:cstheme="majorBidi"/>
          <w:sz w:val="28"/>
          <w:szCs w:val="28"/>
          <w:rtl/>
          <w:lang w:bidi="ar-EG"/>
        </w:rPr>
      </w:pPr>
      <w:r w:rsidRPr="009F1ABE">
        <w:rPr>
          <w:rFonts w:asciiTheme="majorBidi" w:hAnsiTheme="majorBidi" w:cstheme="majorBidi"/>
          <w:sz w:val="28"/>
          <w:szCs w:val="28"/>
          <w:rtl/>
        </w:rPr>
        <w:t>نشاط (1)</w:t>
      </w:r>
      <w:r w:rsidRPr="009F1ABE">
        <w:rPr>
          <w:rFonts w:asciiTheme="majorBidi" w:hAnsiTheme="majorBidi" w:cstheme="majorBidi"/>
          <w:sz w:val="28"/>
          <w:szCs w:val="28"/>
          <w:rtl/>
        </w:rPr>
        <w:br/>
        <w:t>لاحظ الصورة في الشكل المقابل ثم ضع عنواناً مناسباً لها.</w:t>
      </w:r>
      <w:r w:rsidRPr="009F1ABE">
        <w:rPr>
          <w:rFonts w:asciiTheme="majorBidi" w:hAnsiTheme="majorBidi" w:cstheme="majorBidi"/>
          <w:sz w:val="28"/>
          <w:szCs w:val="28"/>
          <w:rtl/>
        </w:rPr>
        <w:br/>
        <w:t xml:space="preserve">وصف الصورة: مجموعة من </w:t>
      </w:r>
      <w:r w:rsidRPr="009F1ABE">
        <w:rPr>
          <w:rFonts w:asciiTheme="majorBidi" w:hAnsiTheme="majorBidi" w:cstheme="majorBidi" w:hint="cs"/>
          <w:sz w:val="28"/>
          <w:szCs w:val="28"/>
          <w:rtl/>
        </w:rPr>
        <w:t>الأيادي</w:t>
      </w:r>
      <w:r w:rsidRPr="009F1ABE">
        <w:rPr>
          <w:rFonts w:asciiTheme="majorBidi" w:hAnsiTheme="majorBidi" w:cstheme="majorBidi"/>
          <w:sz w:val="28"/>
          <w:szCs w:val="28"/>
          <w:rtl/>
        </w:rPr>
        <w:t xml:space="preserve"> المختلفة الالوان البشرة منها البيضاء ومنها السمراء تمسك جميعها بكره الارضية مصغرة.</w:t>
      </w:r>
      <w:r w:rsidRPr="009F1ABE">
        <w:rPr>
          <w:rFonts w:asciiTheme="majorBidi" w:hAnsiTheme="majorBidi" w:cstheme="majorBidi"/>
          <w:sz w:val="28"/>
          <w:szCs w:val="28"/>
          <w:rtl/>
        </w:rPr>
        <w:br/>
        <w:t>...................................................................................................</w:t>
      </w:r>
      <w:r w:rsidRPr="009F1ABE">
        <w:rPr>
          <w:rFonts w:asciiTheme="majorBidi" w:hAnsiTheme="majorBidi" w:cstheme="majorBidi"/>
          <w:sz w:val="28"/>
          <w:szCs w:val="28"/>
          <w:rtl/>
        </w:rPr>
        <w:br/>
      </w:r>
    </w:p>
    <w:p w:rsidR="00266FF2" w:rsidRPr="009F1ABE" w:rsidRDefault="00266FF2" w:rsidP="00266FF2">
      <w:pPr>
        <w:pStyle w:val="ab"/>
        <w:spacing w:line="360" w:lineRule="auto"/>
        <w:rPr>
          <w:rFonts w:asciiTheme="majorBidi" w:hAnsiTheme="majorBidi" w:cstheme="majorBidi"/>
          <w:sz w:val="28"/>
          <w:szCs w:val="28"/>
          <w:rtl/>
          <w:lang w:bidi="ar-EG"/>
        </w:rPr>
      </w:pPr>
      <w:r w:rsidRPr="009F1ABE">
        <w:rPr>
          <w:rFonts w:asciiTheme="majorBidi" w:hAnsiTheme="majorBidi" w:cstheme="majorBidi"/>
          <w:sz w:val="28"/>
          <w:szCs w:val="28"/>
          <w:rtl/>
          <w:lang w:bidi="ar-EG"/>
        </w:rPr>
        <w:br/>
        <w:t>نشاط (2)</w:t>
      </w:r>
      <w:r w:rsidRPr="009F1ABE">
        <w:rPr>
          <w:rFonts w:asciiTheme="majorBidi" w:hAnsiTheme="majorBidi" w:cstheme="majorBidi"/>
          <w:sz w:val="28"/>
          <w:szCs w:val="28"/>
          <w:rtl/>
          <w:lang w:bidi="ar-EG"/>
        </w:rPr>
        <w:br/>
        <w:t>بالاستعانة بمكتبة المدرسة ابحث عن تعريف ابن خلدون للحضارة و ما هي أشهر مؤلفاته؟</w:t>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t xml:space="preserve">................................................................................................... </w:t>
      </w:r>
    </w:p>
    <w:p w:rsidR="00266FF2" w:rsidRDefault="00266FF2" w:rsidP="00266FF2">
      <w:pPr>
        <w:pStyle w:val="ab"/>
        <w:spacing w:line="360" w:lineRule="auto"/>
        <w:rPr>
          <w:rFonts w:asciiTheme="majorBidi" w:hAnsiTheme="majorBidi" w:cstheme="majorBidi" w:hint="cs"/>
          <w:sz w:val="28"/>
          <w:szCs w:val="28"/>
          <w:rtl/>
          <w:lang w:bidi="ar-EG"/>
        </w:rPr>
      </w:pPr>
      <w:r w:rsidRPr="009F1ABE">
        <w:rPr>
          <w:rFonts w:asciiTheme="majorBidi" w:hAnsiTheme="majorBidi" w:cstheme="majorBidi"/>
          <w:sz w:val="28"/>
          <w:szCs w:val="28"/>
          <w:rtl/>
          <w:lang w:bidi="ar-EG"/>
        </w:rPr>
        <w:br/>
        <w:t xml:space="preserve">نشاط (3) </w:t>
      </w:r>
      <w:r w:rsidRPr="009F1ABE">
        <w:rPr>
          <w:rFonts w:asciiTheme="majorBidi" w:hAnsiTheme="majorBidi" w:cstheme="majorBidi"/>
          <w:sz w:val="28"/>
          <w:szCs w:val="28"/>
          <w:rtl/>
          <w:lang w:bidi="ar-EG"/>
        </w:rPr>
        <w:br/>
        <w:t>باستخدام محركات البحث العلمي الإلكترونية اكتشف الحضارة التي استوطنت جزيرة فيلكا؟</w:t>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t xml:space="preserve">...................................................................................................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t xml:space="preserve">                                            </w:t>
      </w:r>
      <w:r w:rsidRPr="009F1ABE">
        <w:rPr>
          <w:rFonts w:asciiTheme="majorBidi" w:hAnsiTheme="majorBidi" w:cstheme="majorBidi"/>
          <w:sz w:val="28"/>
          <w:szCs w:val="28"/>
          <w:rtl/>
          <w:lang w:bidi="ar-EG"/>
        </w:rPr>
        <w:t>صفحة رقم (152)</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أنشطة الدرس:</w:t>
      </w:r>
      <w:r w:rsidRPr="009F1ABE">
        <w:rPr>
          <w:rFonts w:asciiTheme="majorBidi" w:hAnsiTheme="majorBidi" w:cstheme="majorBidi"/>
          <w:sz w:val="28"/>
          <w:szCs w:val="28"/>
          <w:rtl/>
          <w:lang w:bidi="ar-EG"/>
        </w:rPr>
        <w:br/>
        <w:t>اذكر دولة  المعلم باستخدام محرك البحث العلمي:</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 xml:space="preserve">المَعلم : تاج محل </w:t>
      </w:r>
      <w:r w:rsidRPr="009F1ABE">
        <w:rPr>
          <w:rFonts w:asciiTheme="majorBidi" w:hAnsiTheme="majorBidi" w:cstheme="majorBidi"/>
          <w:sz w:val="28"/>
          <w:szCs w:val="28"/>
          <w:rtl/>
          <w:lang w:bidi="ar-EG"/>
        </w:rPr>
        <w:br/>
        <w:t xml:space="preserve">الدولة :...................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المَعلم : أهرمات الجيزة</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lastRenderedPageBreak/>
        <w:t>الدولة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 xml:space="preserve">المَعلم: تمثال حرية </w:t>
      </w:r>
      <w:r w:rsidRPr="009F1ABE">
        <w:rPr>
          <w:rFonts w:asciiTheme="majorBidi" w:hAnsiTheme="majorBidi" w:cstheme="majorBidi"/>
          <w:sz w:val="28"/>
          <w:szCs w:val="28"/>
          <w:rtl/>
          <w:lang w:bidi="ar-EG"/>
        </w:rPr>
        <w:br/>
        <w:t>الدولة: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t xml:space="preserve">                                          </w:t>
      </w:r>
      <w:r w:rsidRPr="009F1ABE">
        <w:rPr>
          <w:rFonts w:asciiTheme="majorBidi" w:hAnsiTheme="majorBidi" w:cstheme="majorBidi"/>
          <w:sz w:val="28"/>
          <w:szCs w:val="28"/>
          <w:rtl/>
          <w:lang w:bidi="ar-EG"/>
        </w:rPr>
        <w:t>صفحة رقم (153)</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ثانياً: عناصر الثقافة وخصائصها</w:t>
      </w:r>
      <w:r w:rsidRPr="009F1ABE">
        <w:rPr>
          <w:rFonts w:asciiTheme="majorBidi" w:hAnsiTheme="majorBidi" w:cstheme="majorBidi"/>
          <w:sz w:val="28"/>
          <w:szCs w:val="28"/>
          <w:rtl/>
          <w:lang w:bidi="ar-EG"/>
        </w:rPr>
        <w:br/>
        <w:t>كل مجتمع بشري له ثقافة خاصة به تميزه عن باقي المجتمعيات فبالرغم من أن عناصر الثقافة تتشابه بين المجتمعات لكنها لا تصل إلى حد التطابق في الشبه.</w:t>
      </w:r>
      <w:r w:rsidRPr="009F1ABE">
        <w:rPr>
          <w:rFonts w:asciiTheme="majorBidi" w:hAnsiTheme="majorBidi" w:cstheme="majorBidi"/>
          <w:sz w:val="28"/>
          <w:szCs w:val="28"/>
          <w:rtl/>
          <w:lang w:bidi="ar-EG"/>
        </w:rPr>
        <w:br/>
        <w:t>عناصر الثقافة:</w:t>
      </w:r>
      <w:r w:rsidRPr="009F1ABE">
        <w:rPr>
          <w:rFonts w:asciiTheme="majorBidi" w:hAnsiTheme="majorBidi" w:cstheme="majorBidi"/>
          <w:sz w:val="28"/>
          <w:szCs w:val="28"/>
          <w:rtl/>
          <w:lang w:bidi="ar-EG"/>
        </w:rPr>
        <w:br/>
        <w:t>1- العناصر المادية : ويقصد به كل ما أنتجه وصنعه واخترعه الإنسان ويمكن اختباره بالحواس مثل (المسكن و الآلات ووسائل المواصلات....)</w:t>
      </w:r>
      <w:r w:rsidRPr="009F1ABE">
        <w:rPr>
          <w:rFonts w:asciiTheme="majorBidi" w:hAnsiTheme="majorBidi" w:cstheme="majorBidi"/>
          <w:sz w:val="28"/>
          <w:szCs w:val="28"/>
          <w:rtl/>
          <w:lang w:bidi="ar-EG"/>
        </w:rPr>
        <w:br/>
        <w:t xml:space="preserve">2- العناصر غير المادية : ويقصد بها قواعد السلوك والأخلاق والقيم والعادات والتقاليد واللغة والأساليب الفنية التي تستعملها الجماعة وكل العناصر </w:t>
      </w:r>
      <w:proofErr w:type="spellStart"/>
      <w:r w:rsidRPr="009F1ABE">
        <w:rPr>
          <w:rFonts w:asciiTheme="majorBidi" w:hAnsiTheme="majorBidi" w:cstheme="majorBidi"/>
          <w:sz w:val="28"/>
          <w:szCs w:val="28"/>
          <w:rtl/>
          <w:lang w:bidi="ar-EG"/>
        </w:rPr>
        <w:t>السيكولوحية</w:t>
      </w:r>
      <w:proofErr w:type="spellEnd"/>
      <w:r w:rsidRPr="009F1ABE">
        <w:rPr>
          <w:rFonts w:asciiTheme="majorBidi" w:hAnsiTheme="majorBidi" w:cstheme="majorBidi"/>
          <w:sz w:val="28"/>
          <w:szCs w:val="28"/>
          <w:rtl/>
          <w:lang w:bidi="ar-EG"/>
        </w:rPr>
        <w:t xml:space="preserve"> (النفسية) التي تنتج عن الحياة الاجتماعية.</w:t>
      </w:r>
      <w:r w:rsidRPr="009F1ABE">
        <w:rPr>
          <w:rFonts w:asciiTheme="majorBidi" w:hAnsiTheme="majorBidi" w:cstheme="majorBidi"/>
          <w:sz w:val="28"/>
          <w:szCs w:val="28"/>
          <w:rtl/>
          <w:lang w:bidi="ar-EG"/>
        </w:rPr>
        <w:br/>
        <w:t>و للكويت دور بارز في الاهتمام بالثقافة وتمثل ذلك بتأسيس الكثير من المؤسسات الثقافية وعلى سبيل المثال المجلس الوطني للثقافة والفنون والآداب و مركز جابر الثقافي ومركز عبد الله السالم الثقافي.</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 xml:space="preserve">نشاط (1) </w:t>
      </w:r>
      <w:r w:rsidRPr="009F1ABE">
        <w:rPr>
          <w:rFonts w:asciiTheme="majorBidi" w:hAnsiTheme="majorBidi" w:cstheme="majorBidi"/>
          <w:sz w:val="28"/>
          <w:szCs w:val="28"/>
          <w:rtl/>
          <w:lang w:bidi="ar-EG"/>
        </w:rPr>
        <w:br/>
        <w:t>تعرف على الشعار المقابل في الشكل (117) ثم ابحث باستخدام محركات البحث العلمي سنة التأسيس وأهم أهدافه.</w:t>
      </w:r>
      <w:r w:rsidRPr="009F1ABE">
        <w:rPr>
          <w:rFonts w:asciiTheme="majorBidi" w:hAnsiTheme="majorBidi" w:cstheme="majorBidi"/>
          <w:sz w:val="28"/>
          <w:szCs w:val="28"/>
          <w:rtl/>
          <w:lang w:bidi="ar-EG"/>
        </w:rPr>
        <w:br/>
        <w:t xml:space="preserve">وصف الشعار: ف جانب الايمن نص عبارة عن "المجلس </w:t>
      </w:r>
      <w:proofErr w:type="spellStart"/>
      <w:r w:rsidRPr="009F1ABE">
        <w:rPr>
          <w:rFonts w:asciiTheme="majorBidi" w:hAnsiTheme="majorBidi" w:cstheme="majorBidi"/>
          <w:sz w:val="28"/>
          <w:szCs w:val="28"/>
          <w:rtl/>
          <w:lang w:bidi="ar-EG"/>
        </w:rPr>
        <w:t>الوطنى</w:t>
      </w:r>
      <w:proofErr w:type="spellEnd"/>
      <w:r w:rsidRPr="009F1ABE">
        <w:rPr>
          <w:rFonts w:asciiTheme="majorBidi" w:hAnsiTheme="majorBidi" w:cstheme="majorBidi"/>
          <w:sz w:val="28"/>
          <w:szCs w:val="28"/>
          <w:rtl/>
          <w:lang w:bidi="ar-EG"/>
        </w:rPr>
        <w:t xml:space="preserve"> للثقافة والفنون و </w:t>
      </w:r>
      <w:proofErr w:type="spellStart"/>
      <w:r w:rsidRPr="009F1ABE">
        <w:rPr>
          <w:rFonts w:asciiTheme="majorBidi" w:hAnsiTheme="majorBidi" w:cstheme="majorBidi"/>
          <w:sz w:val="28"/>
          <w:szCs w:val="28"/>
          <w:rtl/>
          <w:lang w:bidi="ar-EG"/>
        </w:rPr>
        <w:t>اللآداب</w:t>
      </w:r>
      <w:proofErr w:type="spellEnd"/>
      <w:r w:rsidRPr="009F1ABE">
        <w:rPr>
          <w:rFonts w:asciiTheme="majorBidi" w:hAnsiTheme="majorBidi" w:cstheme="majorBidi"/>
          <w:sz w:val="28"/>
          <w:szCs w:val="28"/>
          <w:rtl/>
          <w:lang w:bidi="ar-EG"/>
        </w:rPr>
        <w:t xml:space="preserve"> أما </w:t>
      </w:r>
      <w:proofErr w:type="spellStart"/>
      <w:r w:rsidRPr="009F1ABE">
        <w:rPr>
          <w:rFonts w:asciiTheme="majorBidi" w:hAnsiTheme="majorBidi" w:cstheme="majorBidi"/>
          <w:sz w:val="28"/>
          <w:szCs w:val="28"/>
          <w:rtl/>
          <w:lang w:bidi="ar-EG"/>
        </w:rPr>
        <w:t>فى</w:t>
      </w:r>
      <w:proofErr w:type="spellEnd"/>
      <w:r w:rsidRPr="009F1ABE">
        <w:rPr>
          <w:rFonts w:asciiTheme="majorBidi" w:hAnsiTheme="majorBidi" w:cstheme="majorBidi"/>
          <w:sz w:val="28"/>
          <w:szCs w:val="28"/>
          <w:rtl/>
          <w:lang w:bidi="ar-EG"/>
        </w:rPr>
        <w:t xml:space="preserve"> النص الاخر رسمه قناع اسود وابيض يعبر عن فن التمثيل و شعار لحن موسيقى يعبر عن فن </w:t>
      </w:r>
      <w:proofErr w:type="spellStart"/>
      <w:r w:rsidRPr="009F1ABE">
        <w:rPr>
          <w:rFonts w:asciiTheme="majorBidi" w:hAnsiTheme="majorBidi" w:cstheme="majorBidi"/>
          <w:sz w:val="28"/>
          <w:szCs w:val="28"/>
          <w:rtl/>
          <w:lang w:bidi="ar-EG"/>
        </w:rPr>
        <w:t>الموسيقة</w:t>
      </w:r>
      <w:proofErr w:type="spellEnd"/>
      <w:r w:rsidRPr="009F1ABE">
        <w:rPr>
          <w:rFonts w:asciiTheme="majorBidi" w:hAnsiTheme="majorBidi" w:cstheme="majorBidi"/>
          <w:sz w:val="28"/>
          <w:szCs w:val="28"/>
          <w:rtl/>
          <w:lang w:bidi="ar-EG"/>
        </w:rPr>
        <w:t xml:space="preserve"> ورسمه عمود </w:t>
      </w:r>
      <w:proofErr w:type="spellStart"/>
      <w:r w:rsidRPr="009F1ABE">
        <w:rPr>
          <w:rFonts w:asciiTheme="majorBidi" w:hAnsiTheme="majorBidi" w:cstheme="majorBidi"/>
          <w:sz w:val="28"/>
          <w:szCs w:val="28"/>
          <w:rtl/>
          <w:lang w:bidi="ar-EG"/>
        </w:rPr>
        <w:t>رخامى</w:t>
      </w:r>
      <w:proofErr w:type="spellEnd"/>
      <w:r w:rsidRPr="009F1ABE">
        <w:rPr>
          <w:rFonts w:asciiTheme="majorBidi" w:hAnsiTheme="majorBidi" w:cstheme="majorBidi"/>
          <w:sz w:val="28"/>
          <w:szCs w:val="28"/>
          <w:rtl/>
          <w:lang w:bidi="ar-EG"/>
        </w:rPr>
        <w:t xml:space="preserve"> بسيط.</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lastRenderedPageBreak/>
        <w:t>الاسم: ..................................................................................</w:t>
      </w:r>
      <w:r w:rsidRPr="009F1ABE">
        <w:rPr>
          <w:rFonts w:asciiTheme="majorBidi" w:hAnsiTheme="majorBidi" w:cstheme="majorBidi"/>
          <w:sz w:val="28"/>
          <w:szCs w:val="28"/>
          <w:rtl/>
          <w:lang w:bidi="ar-EG"/>
        </w:rPr>
        <w:br/>
        <w:t>سنة التأسيس : ........................................................................</w:t>
      </w:r>
      <w:r w:rsidRPr="009F1ABE">
        <w:rPr>
          <w:rFonts w:asciiTheme="majorBidi" w:hAnsiTheme="majorBidi" w:cstheme="majorBidi"/>
          <w:sz w:val="28"/>
          <w:szCs w:val="28"/>
          <w:rtl/>
          <w:lang w:bidi="ar-EG"/>
        </w:rPr>
        <w:br/>
        <w:t>الهدف: ...............................................................................</w:t>
      </w:r>
      <w:r w:rsidRPr="009F1ABE">
        <w:rPr>
          <w:rFonts w:asciiTheme="majorBidi" w:hAnsiTheme="majorBidi" w:cstheme="majorBidi"/>
          <w:sz w:val="28"/>
          <w:szCs w:val="28"/>
          <w:rtl/>
          <w:lang w:bidi="ar-EG"/>
        </w:rPr>
        <w:br/>
        <w:t xml:space="preserve">نشاط (2) </w:t>
      </w:r>
      <w:r w:rsidRPr="009F1ABE">
        <w:rPr>
          <w:rFonts w:asciiTheme="majorBidi" w:hAnsiTheme="majorBidi" w:cstheme="majorBidi"/>
          <w:sz w:val="28"/>
          <w:szCs w:val="28"/>
          <w:rtl/>
          <w:lang w:bidi="ar-EG"/>
        </w:rPr>
        <w:br/>
        <w:t>تعرف الصورة في الشكل رقم (116) ثم صنفها حسب عناصر الثقافة.</w:t>
      </w:r>
      <w:r w:rsidRPr="009F1ABE">
        <w:rPr>
          <w:rFonts w:asciiTheme="majorBidi" w:hAnsiTheme="majorBidi" w:cstheme="majorBidi"/>
          <w:sz w:val="28"/>
          <w:szCs w:val="28"/>
          <w:rtl/>
          <w:lang w:bidi="ar-EG"/>
        </w:rPr>
        <w:br/>
        <w:t xml:space="preserve">وصف الصورة رقم (116) : صورة لمركز عبد الله السالم </w:t>
      </w:r>
      <w:proofErr w:type="spellStart"/>
      <w:r w:rsidRPr="009F1ABE">
        <w:rPr>
          <w:rFonts w:asciiTheme="majorBidi" w:hAnsiTheme="majorBidi" w:cstheme="majorBidi"/>
          <w:sz w:val="28"/>
          <w:szCs w:val="28"/>
          <w:rtl/>
          <w:lang w:bidi="ar-EG"/>
        </w:rPr>
        <w:t>الثافي</w:t>
      </w:r>
      <w:proofErr w:type="spellEnd"/>
      <w:r w:rsidRPr="009F1ABE">
        <w:rPr>
          <w:rFonts w:asciiTheme="majorBidi" w:hAnsiTheme="majorBidi" w:cstheme="majorBidi"/>
          <w:sz w:val="28"/>
          <w:szCs w:val="28"/>
          <w:rtl/>
          <w:lang w:bidi="ar-EG"/>
        </w:rPr>
        <w:t xml:space="preserve"> من الخارج المبنى و اشخاص يسيرون حول المبنى بعضها يخرجون منه وآخرون يخرجون من المبنى.</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t xml:space="preserve">                                       </w:t>
      </w:r>
      <w:r w:rsidRPr="009F1ABE">
        <w:rPr>
          <w:rFonts w:asciiTheme="majorBidi" w:hAnsiTheme="majorBidi" w:cstheme="majorBidi"/>
          <w:sz w:val="28"/>
          <w:szCs w:val="28"/>
          <w:rtl/>
          <w:lang w:bidi="ar-EG"/>
        </w:rPr>
        <w:t>صفحة رقم (154)</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 xml:space="preserve">خصائص الثقافة: </w:t>
      </w:r>
      <w:r w:rsidRPr="009F1ABE">
        <w:rPr>
          <w:rFonts w:asciiTheme="majorBidi" w:hAnsiTheme="majorBidi" w:cstheme="majorBidi"/>
          <w:sz w:val="28"/>
          <w:szCs w:val="28"/>
          <w:rtl/>
          <w:lang w:bidi="ar-EG"/>
        </w:rPr>
        <w:br/>
        <w:t>1- إنسانية : أي إنها خاصة بالإنسان وحدة دون سائر الحيوانات.</w:t>
      </w:r>
      <w:r w:rsidRPr="009F1ABE">
        <w:rPr>
          <w:rFonts w:asciiTheme="majorBidi" w:hAnsiTheme="majorBidi" w:cstheme="majorBidi"/>
          <w:sz w:val="28"/>
          <w:szCs w:val="28"/>
          <w:rtl/>
          <w:lang w:bidi="ar-EG"/>
        </w:rPr>
        <w:br/>
        <w:t>2- مكتسبة : يكتسبها الفرد بحكم انتمائه للجماعة.</w:t>
      </w:r>
      <w:r w:rsidRPr="009F1ABE">
        <w:rPr>
          <w:rFonts w:asciiTheme="majorBidi" w:hAnsiTheme="majorBidi" w:cstheme="majorBidi"/>
          <w:sz w:val="28"/>
          <w:szCs w:val="28"/>
          <w:rtl/>
          <w:lang w:bidi="ar-EG"/>
        </w:rPr>
        <w:br/>
        <w:t>3- قابلة لانتشار والنقل : حيث تنتقل عبر التعليم واللغة ووسائل الاتصال الحديثة.</w:t>
      </w:r>
      <w:r w:rsidRPr="009F1ABE">
        <w:rPr>
          <w:rFonts w:asciiTheme="majorBidi" w:hAnsiTheme="majorBidi" w:cstheme="majorBidi"/>
          <w:sz w:val="28"/>
          <w:szCs w:val="28"/>
          <w:rtl/>
          <w:lang w:bidi="ar-EG"/>
        </w:rPr>
        <w:br/>
        <w:t>4- تراكمية : يبدأ الإنسان دائماً من حيث انتهت الأجيال السابقة ، وما تركته من تراث ، وبتراكم الجوانب المختلفة تتطور بعض جوانب الثقافة إلي الأفضل.</w:t>
      </w:r>
      <w:r w:rsidRPr="009F1ABE">
        <w:rPr>
          <w:rFonts w:asciiTheme="majorBidi" w:hAnsiTheme="majorBidi" w:cstheme="majorBidi"/>
          <w:sz w:val="28"/>
          <w:szCs w:val="28"/>
          <w:rtl/>
          <w:lang w:bidi="ar-EG"/>
        </w:rPr>
        <w:br/>
        <w:t>5- ثابتة ومتغيرة : الثقافة شاملة ومستقرة وأحياناُ معرضة للتغيير، وذلك عن طريق :</w:t>
      </w:r>
      <w:r w:rsidRPr="009F1ABE">
        <w:rPr>
          <w:rFonts w:asciiTheme="majorBidi" w:hAnsiTheme="majorBidi" w:cstheme="majorBidi"/>
          <w:sz w:val="28"/>
          <w:szCs w:val="28"/>
          <w:rtl/>
          <w:lang w:bidi="ar-EG"/>
        </w:rPr>
        <w:br/>
        <w:t>أ-التجديد والابتكار. ب-الحذف والاستبدال. ج- الانتشار الثقافي. د-الاستعمار.</w:t>
      </w:r>
      <w:r w:rsidRPr="009F1ABE">
        <w:rPr>
          <w:rFonts w:asciiTheme="majorBidi" w:hAnsiTheme="majorBidi" w:cstheme="majorBidi"/>
          <w:sz w:val="28"/>
          <w:szCs w:val="28"/>
          <w:rtl/>
          <w:lang w:bidi="ar-EG"/>
        </w:rPr>
        <w:br/>
        <w:t>وتختلف درجة التغيير وأسلوبه من ثقافة إلى أخرى.</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نشاط رقم (1)</w:t>
      </w:r>
      <w:r w:rsidRPr="009F1ABE">
        <w:rPr>
          <w:rFonts w:asciiTheme="majorBidi" w:hAnsiTheme="majorBidi" w:cstheme="majorBidi"/>
          <w:sz w:val="28"/>
          <w:szCs w:val="28"/>
          <w:rtl/>
          <w:lang w:bidi="ar-EG"/>
        </w:rPr>
        <w:br/>
        <w:t>-لاحظ الشكل رقم (118) ثم استخرج اليوم العالمي للغة العربية ووضح أهميتها في حفظ الثقافة العربية والإسلامية.</w:t>
      </w:r>
      <w:r w:rsidRPr="009F1ABE">
        <w:rPr>
          <w:rFonts w:asciiTheme="majorBidi" w:hAnsiTheme="majorBidi" w:cstheme="majorBidi"/>
          <w:sz w:val="28"/>
          <w:szCs w:val="28"/>
          <w:rtl/>
          <w:lang w:bidi="ar-EG"/>
        </w:rPr>
        <w:br/>
        <w:t xml:space="preserve">وصف الشكل رقم (118): النصف السفلى نص "اليوم </w:t>
      </w:r>
      <w:proofErr w:type="spellStart"/>
      <w:r w:rsidRPr="009F1ABE">
        <w:rPr>
          <w:rFonts w:asciiTheme="majorBidi" w:hAnsiTheme="majorBidi" w:cstheme="majorBidi"/>
          <w:sz w:val="28"/>
          <w:szCs w:val="28"/>
          <w:rtl/>
          <w:lang w:bidi="ar-EG"/>
        </w:rPr>
        <w:t>العالمى</w:t>
      </w:r>
      <w:proofErr w:type="spellEnd"/>
      <w:r w:rsidRPr="009F1ABE">
        <w:rPr>
          <w:rFonts w:asciiTheme="majorBidi" w:hAnsiTheme="majorBidi" w:cstheme="majorBidi"/>
          <w:sz w:val="28"/>
          <w:szCs w:val="28"/>
          <w:rtl/>
          <w:lang w:bidi="ar-EG"/>
        </w:rPr>
        <w:t xml:space="preserve"> للغة العربية" و نصف العلوى مكتوب 18 ديسمبر بخط </w:t>
      </w:r>
      <w:proofErr w:type="spellStart"/>
      <w:r w:rsidRPr="009F1ABE">
        <w:rPr>
          <w:rFonts w:asciiTheme="majorBidi" w:hAnsiTheme="majorBidi" w:cstheme="majorBidi"/>
          <w:sz w:val="28"/>
          <w:szCs w:val="28"/>
          <w:rtl/>
          <w:lang w:bidi="ar-EG"/>
        </w:rPr>
        <w:t>زخرفى</w:t>
      </w:r>
      <w:proofErr w:type="spellEnd"/>
      <w:r w:rsidRPr="009F1ABE">
        <w:rPr>
          <w:rFonts w:asciiTheme="majorBidi" w:hAnsiTheme="majorBidi" w:cstheme="majorBidi"/>
          <w:sz w:val="28"/>
          <w:szCs w:val="28"/>
          <w:rtl/>
          <w:lang w:bidi="ar-EG"/>
        </w:rPr>
        <w:t>.</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lastRenderedPageBreak/>
        <w:t>نشاط رقم (2)</w:t>
      </w:r>
      <w:r w:rsidRPr="009F1ABE">
        <w:rPr>
          <w:rFonts w:asciiTheme="majorBidi" w:hAnsiTheme="majorBidi" w:cstheme="majorBidi"/>
          <w:sz w:val="28"/>
          <w:szCs w:val="28"/>
          <w:rtl/>
          <w:lang w:bidi="ar-EG"/>
        </w:rPr>
        <w:br/>
        <w:t xml:space="preserve">- تمثل الصورة التي أمامك عادة كويتية </w:t>
      </w:r>
      <w:proofErr w:type="spellStart"/>
      <w:r w:rsidRPr="009F1ABE">
        <w:rPr>
          <w:rFonts w:asciiTheme="majorBidi" w:hAnsiTheme="majorBidi" w:cstheme="majorBidi"/>
          <w:sz w:val="28"/>
          <w:szCs w:val="28"/>
          <w:rtl/>
          <w:lang w:bidi="ar-EG"/>
        </w:rPr>
        <w:t>متوارثة،ما</w:t>
      </w:r>
      <w:proofErr w:type="spellEnd"/>
      <w:r w:rsidRPr="009F1ABE">
        <w:rPr>
          <w:rFonts w:asciiTheme="majorBidi" w:hAnsiTheme="majorBidi" w:cstheme="majorBidi"/>
          <w:sz w:val="28"/>
          <w:szCs w:val="28"/>
          <w:rtl/>
          <w:lang w:bidi="ar-EG"/>
        </w:rPr>
        <w:t xml:space="preserve"> هي؟ ومتى تقام؟</w:t>
      </w:r>
      <w:r w:rsidRPr="009F1ABE">
        <w:rPr>
          <w:rFonts w:asciiTheme="majorBidi" w:hAnsiTheme="majorBidi" w:cstheme="majorBidi"/>
          <w:sz w:val="28"/>
          <w:szCs w:val="28"/>
          <w:rtl/>
          <w:lang w:bidi="ar-EG"/>
        </w:rPr>
        <w:br/>
        <w:t xml:space="preserve">وصف الصورة : مجموعة من النساء احدهن تقوم </w:t>
      </w:r>
      <w:proofErr w:type="spellStart"/>
      <w:r w:rsidRPr="009F1ABE">
        <w:rPr>
          <w:rFonts w:asciiTheme="majorBidi" w:hAnsiTheme="majorBidi" w:cstheme="majorBidi"/>
          <w:sz w:val="28"/>
          <w:szCs w:val="28"/>
          <w:rtl/>
          <w:lang w:bidi="ar-EG"/>
        </w:rPr>
        <w:t>بتروزيع</w:t>
      </w:r>
      <w:proofErr w:type="spellEnd"/>
      <w:r w:rsidRPr="009F1ABE">
        <w:rPr>
          <w:rFonts w:asciiTheme="majorBidi" w:hAnsiTheme="majorBidi" w:cstheme="majorBidi"/>
          <w:sz w:val="28"/>
          <w:szCs w:val="28"/>
          <w:rtl/>
          <w:lang w:bidi="ar-EG"/>
        </w:rPr>
        <w:t xml:space="preserve"> بعض الحلوى على الأخريات.</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t xml:space="preserve">                                         </w:t>
      </w:r>
      <w:r w:rsidRPr="009F1ABE">
        <w:rPr>
          <w:rFonts w:asciiTheme="majorBidi" w:hAnsiTheme="majorBidi" w:cstheme="majorBidi"/>
          <w:sz w:val="28"/>
          <w:szCs w:val="28"/>
          <w:rtl/>
          <w:lang w:bidi="ar-EG"/>
        </w:rPr>
        <w:t>صورة رقم (155)</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نشاط (3)</w:t>
      </w:r>
      <w:r w:rsidRPr="009F1ABE">
        <w:rPr>
          <w:rFonts w:asciiTheme="majorBidi" w:hAnsiTheme="majorBidi" w:cstheme="majorBidi"/>
          <w:sz w:val="28"/>
          <w:szCs w:val="28"/>
          <w:rtl/>
          <w:lang w:bidi="ar-EG"/>
        </w:rPr>
        <w:br/>
        <w:t>1- بمشاركة زملائك ومساعدة معلمي اللغة العربية اعمل برنامجاً إذاعياً مدرسياً عن أهمية وتعزيز اللغة العربية في حياتنا.</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2- من خلال مكتبة المدرسة ابحث عن أهم العناصر الثقافية المادية لكلٍ من :</w:t>
      </w:r>
      <w:r w:rsidRPr="009F1ABE">
        <w:rPr>
          <w:rFonts w:asciiTheme="majorBidi" w:hAnsiTheme="majorBidi" w:cstheme="majorBidi"/>
          <w:sz w:val="28"/>
          <w:szCs w:val="28"/>
          <w:rtl/>
          <w:lang w:bidi="ar-EG"/>
        </w:rPr>
        <w:br/>
        <w:t xml:space="preserve">جدول مقارنة بين اليابان و بريطانيا. </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3- طلب صديقك – من خارج دولة الكويت عبر وسائل التواصل الاجتماعي أن ترسل له تقريراً عن الثقافة في بلدك (الكويت)</w:t>
      </w:r>
      <w:r w:rsidRPr="009F1ABE">
        <w:rPr>
          <w:rFonts w:asciiTheme="majorBidi" w:hAnsiTheme="majorBidi" w:cstheme="majorBidi"/>
          <w:sz w:val="28"/>
          <w:szCs w:val="28"/>
          <w:rtl/>
          <w:lang w:bidi="ar-EG"/>
        </w:rPr>
        <w:br/>
        <w:t>اكتب التقرير ثم ناقشه مع زملائك.</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lastRenderedPageBreak/>
        <w:t xml:space="preserve">                                    </w:t>
      </w:r>
      <w:r w:rsidRPr="009F1ABE">
        <w:rPr>
          <w:rFonts w:asciiTheme="majorBidi" w:hAnsiTheme="majorBidi" w:cstheme="majorBidi"/>
          <w:sz w:val="28"/>
          <w:szCs w:val="28"/>
          <w:rtl/>
          <w:lang w:bidi="ar-EG"/>
        </w:rPr>
        <w:t>صفحة رقم (156)</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ثالثاً: التنوع الثقافي وأثره على السلوك الإنساني</w:t>
      </w:r>
      <w:r w:rsidRPr="009F1ABE">
        <w:rPr>
          <w:rFonts w:asciiTheme="majorBidi" w:hAnsiTheme="majorBidi" w:cstheme="majorBidi"/>
          <w:sz w:val="28"/>
          <w:szCs w:val="28"/>
          <w:rtl/>
          <w:lang w:bidi="ar-EG"/>
        </w:rPr>
        <w:br/>
        <w:t>إن التنوع الثقافي يوسع نطاق الخيارات المتاحة لكل فرد وهو أحد مصادر التنمية، لا بمعنى التنمية الاقتصادية فحسب وإنما أيضاً وسيلة لبلوغ حياة فكرية وعاطفية وأخلاقية مُرضية.</w:t>
      </w:r>
      <w:r w:rsidRPr="009F1ABE">
        <w:rPr>
          <w:rFonts w:asciiTheme="majorBidi" w:hAnsiTheme="majorBidi" w:cstheme="majorBidi"/>
          <w:sz w:val="28"/>
          <w:szCs w:val="28"/>
          <w:rtl/>
          <w:lang w:bidi="ar-EG"/>
        </w:rPr>
        <w:br/>
        <w:t>التنوع الثقافي: هو عبارة عن مزيج من الثقافات المتنوعة والمختلفة والتي تعود إلى مناطق عديدة في العالم ويجمع من ثقافة كل دولة شيئاً مميزاً مما يضفي على المشهد الثقافي الكثير من العمق والتنوع ويعطيه صفة العالمية.</w:t>
      </w:r>
      <w:r w:rsidRPr="009F1ABE">
        <w:rPr>
          <w:rFonts w:asciiTheme="majorBidi" w:hAnsiTheme="majorBidi" w:cstheme="majorBidi"/>
          <w:sz w:val="28"/>
          <w:szCs w:val="28"/>
          <w:rtl/>
          <w:lang w:bidi="ar-EG"/>
        </w:rPr>
        <w:br/>
        <w:t>أهمية التنوع الثقافي:</w:t>
      </w:r>
      <w:r w:rsidRPr="009F1ABE">
        <w:rPr>
          <w:rFonts w:asciiTheme="majorBidi" w:hAnsiTheme="majorBidi" w:cstheme="majorBidi"/>
          <w:sz w:val="28"/>
          <w:szCs w:val="28"/>
          <w:rtl/>
          <w:lang w:bidi="ar-EG"/>
        </w:rPr>
        <w:br/>
        <w:t>1- يعتبر المحرك الرئيسي للمجتمعيات وأساس التنمية المستمرة.</w:t>
      </w:r>
      <w:r w:rsidRPr="009F1ABE">
        <w:rPr>
          <w:rFonts w:asciiTheme="majorBidi" w:hAnsiTheme="majorBidi" w:cstheme="majorBidi"/>
          <w:sz w:val="28"/>
          <w:szCs w:val="28"/>
          <w:rtl/>
          <w:lang w:bidi="ar-EG"/>
        </w:rPr>
        <w:br/>
        <w:t>2- يساهم في تنوع التعليم وتبادل الخبرات والثقافات بين المجتمعات.</w:t>
      </w:r>
      <w:r w:rsidRPr="009F1ABE">
        <w:rPr>
          <w:rFonts w:asciiTheme="majorBidi" w:hAnsiTheme="majorBidi" w:cstheme="majorBidi"/>
          <w:sz w:val="28"/>
          <w:szCs w:val="28"/>
          <w:rtl/>
          <w:lang w:bidi="ar-EG"/>
        </w:rPr>
        <w:br/>
        <w:t>3- يزيد من تنوع الخيارات الثقافية لأشخاص.</w:t>
      </w:r>
      <w:r w:rsidRPr="009F1ABE">
        <w:rPr>
          <w:rFonts w:asciiTheme="majorBidi" w:hAnsiTheme="majorBidi" w:cstheme="majorBidi"/>
          <w:sz w:val="28"/>
          <w:szCs w:val="28"/>
          <w:rtl/>
          <w:lang w:bidi="ar-EG"/>
        </w:rPr>
        <w:br/>
        <w:t>4- يعطي لأفراد حرية التعبير عن أفكارهم نشر ثقافتهم.</w:t>
      </w:r>
      <w:r w:rsidRPr="009F1ABE">
        <w:rPr>
          <w:rFonts w:asciiTheme="majorBidi" w:hAnsiTheme="majorBidi" w:cstheme="majorBidi"/>
          <w:sz w:val="28"/>
          <w:szCs w:val="28"/>
          <w:rtl/>
          <w:lang w:bidi="ar-EG"/>
        </w:rPr>
        <w:br/>
        <w:t>5- يزيد من الإبداع في مختلف مجالات الحياة.</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نشاط (1)</w:t>
      </w:r>
      <w:r w:rsidRPr="009F1ABE">
        <w:rPr>
          <w:rFonts w:asciiTheme="majorBidi" w:hAnsiTheme="majorBidi" w:cstheme="majorBidi"/>
          <w:sz w:val="28"/>
          <w:szCs w:val="28"/>
          <w:rtl/>
          <w:lang w:bidi="ar-EG"/>
        </w:rPr>
        <w:br/>
        <w:t>لاحظ الصورة في الشكل المقابل ثم حدد بعض من الأنشطة الدينية التي تقام في هذا المسجد.</w:t>
      </w:r>
      <w:r w:rsidRPr="009F1ABE">
        <w:rPr>
          <w:rFonts w:asciiTheme="majorBidi" w:hAnsiTheme="majorBidi" w:cstheme="majorBidi"/>
          <w:sz w:val="28"/>
          <w:szCs w:val="28"/>
          <w:rtl/>
          <w:lang w:bidi="ar-EG"/>
        </w:rPr>
        <w:br/>
        <w:t>وصف الصورة :صورة المسجد الكبير بدولة الكويت.</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هل تعلم:</w:t>
      </w:r>
      <w:r w:rsidRPr="009F1ABE">
        <w:rPr>
          <w:rFonts w:asciiTheme="majorBidi" w:hAnsiTheme="majorBidi" w:cstheme="majorBidi"/>
          <w:sz w:val="28"/>
          <w:szCs w:val="28"/>
          <w:rtl/>
          <w:lang w:bidi="ar-EG"/>
        </w:rPr>
        <w:br/>
        <w:t>أن الدستور الكويتي رسم الملامح الرئيسية للهوية الكويتية وحدد مكوناتها ورموزها التي تتشكل منها وفقاً لآتي:</w:t>
      </w:r>
      <w:r w:rsidRPr="009F1ABE">
        <w:rPr>
          <w:rFonts w:asciiTheme="majorBidi" w:hAnsiTheme="majorBidi" w:cstheme="majorBidi"/>
          <w:sz w:val="28"/>
          <w:szCs w:val="28"/>
          <w:rtl/>
          <w:lang w:bidi="ar-EG"/>
        </w:rPr>
        <w:br/>
        <w:t xml:space="preserve">1- الدين </w:t>
      </w:r>
      <w:r w:rsidRPr="009F1ABE">
        <w:rPr>
          <w:rFonts w:asciiTheme="majorBidi" w:hAnsiTheme="majorBidi" w:cstheme="majorBidi"/>
          <w:sz w:val="28"/>
          <w:szCs w:val="28"/>
          <w:rtl/>
          <w:lang w:bidi="ar-EG"/>
        </w:rPr>
        <w:br/>
        <w:t>2- الوطن</w:t>
      </w:r>
      <w:r w:rsidRPr="009F1ABE">
        <w:rPr>
          <w:rFonts w:asciiTheme="majorBidi" w:hAnsiTheme="majorBidi" w:cstheme="majorBidi"/>
          <w:sz w:val="28"/>
          <w:szCs w:val="28"/>
          <w:rtl/>
          <w:lang w:bidi="ar-EG"/>
        </w:rPr>
        <w:br/>
        <w:t>3- اللغة العربية</w:t>
      </w:r>
      <w:r w:rsidRPr="009F1ABE">
        <w:rPr>
          <w:rFonts w:asciiTheme="majorBidi" w:hAnsiTheme="majorBidi" w:cstheme="majorBidi"/>
          <w:sz w:val="28"/>
          <w:szCs w:val="28"/>
          <w:rtl/>
          <w:lang w:bidi="ar-EG"/>
        </w:rPr>
        <w:br/>
        <w:t>4- الثقافة</w:t>
      </w:r>
      <w:r w:rsidRPr="009F1ABE">
        <w:rPr>
          <w:rFonts w:asciiTheme="majorBidi" w:hAnsiTheme="majorBidi" w:cstheme="majorBidi"/>
          <w:sz w:val="28"/>
          <w:szCs w:val="28"/>
          <w:rtl/>
          <w:lang w:bidi="ar-EG"/>
        </w:rPr>
        <w:br/>
      </w:r>
    </w:p>
    <w:p w:rsidR="00266FF2" w:rsidRPr="009F1ABE" w:rsidRDefault="00266FF2" w:rsidP="00266FF2">
      <w:pPr>
        <w:pStyle w:val="ab"/>
        <w:spacing w:line="360" w:lineRule="auto"/>
        <w:rPr>
          <w:rFonts w:asciiTheme="majorBidi" w:hAnsiTheme="majorBidi" w:cstheme="majorBidi"/>
          <w:sz w:val="28"/>
          <w:szCs w:val="28"/>
          <w:rtl/>
          <w:lang w:bidi="ar-EG"/>
        </w:rPr>
      </w:pPr>
      <w:r w:rsidRPr="009F1ABE">
        <w:rPr>
          <w:rFonts w:asciiTheme="majorBidi" w:hAnsiTheme="majorBidi" w:cstheme="majorBidi"/>
          <w:sz w:val="28"/>
          <w:szCs w:val="28"/>
          <w:rtl/>
          <w:lang w:bidi="ar-EG"/>
        </w:rPr>
        <w:lastRenderedPageBreak/>
        <w:br/>
      </w:r>
      <w:r w:rsidRPr="009F1ABE">
        <w:rPr>
          <w:rFonts w:asciiTheme="majorBidi" w:hAnsiTheme="majorBidi" w:cstheme="majorBidi"/>
          <w:sz w:val="28"/>
          <w:szCs w:val="28"/>
          <w:rtl/>
        </w:rPr>
        <w:t xml:space="preserve">                                       </w:t>
      </w:r>
      <w:r w:rsidRPr="009F1ABE">
        <w:rPr>
          <w:rFonts w:asciiTheme="majorBidi" w:hAnsiTheme="majorBidi" w:cstheme="majorBidi"/>
          <w:sz w:val="28"/>
          <w:szCs w:val="28"/>
          <w:rtl/>
          <w:lang w:bidi="ar-EG"/>
        </w:rPr>
        <w:t>صفحة  رقم (157)</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نشاط (2)</w:t>
      </w:r>
      <w:r w:rsidRPr="009F1ABE">
        <w:rPr>
          <w:rFonts w:asciiTheme="majorBidi" w:hAnsiTheme="majorBidi" w:cstheme="majorBidi"/>
          <w:sz w:val="28"/>
          <w:szCs w:val="28"/>
          <w:rtl/>
          <w:lang w:bidi="ar-EG"/>
        </w:rPr>
        <w:br/>
        <w:t>باستخدام مصادر التعلم اطلع على الدستور الكويتي ثم اذكر المادة الدستورية التي تنص على الهوية الكويتية من حيث (الدين – اللغة – الثقافة)</w:t>
      </w:r>
      <w:r w:rsidRPr="009F1ABE">
        <w:rPr>
          <w:rFonts w:asciiTheme="majorBidi" w:hAnsiTheme="majorBidi" w:cstheme="majorBidi"/>
          <w:sz w:val="28"/>
          <w:szCs w:val="28"/>
          <w:rtl/>
          <w:lang w:bidi="ar-EG"/>
        </w:rPr>
        <w:br/>
        <w:t>.....................................................................................................................</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t xml:space="preserve">نشاط (3) </w:t>
      </w:r>
      <w:r w:rsidRPr="009F1ABE">
        <w:rPr>
          <w:rFonts w:asciiTheme="majorBidi" w:hAnsiTheme="majorBidi" w:cstheme="majorBidi"/>
          <w:sz w:val="28"/>
          <w:szCs w:val="28"/>
          <w:rtl/>
          <w:lang w:bidi="ar-EG"/>
        </w:rPr>
        <w:br/>
        <w:t xml:space="preserve">لاحظ الصورة في الشكل المقابل ثم شارك زملاءك بكتابة تقرير موجز عن اليوم العالمي للتنوع </w:t>
      </w:r>
      <w:r w:rsidRPr="009F1ABE">
        <w:rPr>
          <w:rFonts w:asciiTheme="majorBidi" w:hAnsiTheme="majorBidi" w:cstheme="majorBidi" w:hint="cs"/>
          <w:sz w:val="28"/>
          <w:szCs w:val="28"/>
          <w:rtl/>
          <w:lang w:bidi="ar-EG"/>
        </w:rPr>
        <w:t>الثقافي</w:t>
      </w:r>
      <w:r w:rsidRPr="009F1ABE">
        <w:rPr>
          <w:rFonts w:asciiTheme="majorBidi" w:hAnsiTheme="majorBidi" w:cstheme="majorBidi"/>
          <w:sz w:val="28"/>
          <w:szCs w:val="28"/>
          <w:rtl/>
          <w:lang w:bidi="ar-EG"/>
        </w:rPr>
        <w:t>.</w:t>
      </w:r>
      <w:r w:rsidRPr="009F1ABE">
        <w:rPr>
          <w:rFonts w:asciiTheme="majorBidi" w:hAnsiTheme="majorBidi" w:cstheme="majorBidi"/>
          <w:sz w:val="28"/>
          <w:szCs w:val="28"/>
          <w:rtl/>
          <w:lang w:bidi="ar-EG"/>
        </w:rPr>
        <w:br/>
        <w:t>وصف الصورة: الكرة الارضية يبرز اشكال كرتونية تعبر عن البشر مختلفين الاشكال والدول.</w:t>
      </w:r>
      <w:r w:rsidRPr="009F1ABE">
        <w:rPr>
          <w:rFonts w:asciiTheme="majorBidi" w:hAnsiTheme="majorBidi" w:cstheme="majorBidi"/>
          <w:sz w:val="28"/>
          <w:szCs w:val="28"/>
          <w:rtl/>
          <w:lang w:bidi="ar-EG"/>
        </w:rPr>
        <w:br/>
        <w:t>.....................................................................................................................</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t>نشاط (4)</w:t>
      </w:r>
      <w:r w:rsidRPr="009F1ABE">
        <w:rPr>
          <w:rFonts w:asciiTheme="majorBidi" w:hAnsiTheme="majorBidi" w:cstheme="majorBidi"/>
          <w:sz w:val="28"/>
          <w:szCs w:val="28"/>
          <w:rtl/>
          <w:lang w:bidi="ar-EG"/>
        </w:rPr>
        <w:br/>
        <w:t>باستخدام محركات البحث العلمي و المصادر المعتمدة ابحث عن (عدد بعض من الجنسيات التي تعيش في الكويت ) ثم وضح دورك كمواطن في كيفية التعايش السلمي مع هذه الجنسيات؟</w:t>
      </w:r>
      <w:r w:rsidRPr="009F1ABE">
        <w:rPr>
          <w:rFonts w:asciiTheme="majorBidi" w:hAnsiTheme="majorBidi" w:cstheme="majorBidi"/>
          <w:sz w:val="28"/>
          <w:szCs w:val="28"/>
          <w:rtl/>
          <w:lang w:bidi="ar-EG"/>
        </w:rPr>
        <w:br/>
        <w:t xml:space="preserve">..................................................................................................................... </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p>
    <w:p w:rsidR="00266FF2" w:rsidRPr="009F1ABE" w:rsidRDefault="00266FF2" w:rsidP="00266FF2">
      <w:pPr>
        <w:spacing w:line="360" w:lineRule="auto"/>
        <w:rPr>
          <w:rFonts w:asciiTheme="majorBidi" w:hAnsiTheme="majorBidi" w:cstheme="majorBidi"/>
          <w:sz w:val="28"/>
          <w:szCs w:val="28"/>
          <w:rtl/>
          <w:lang w:bidi="ar-EG"/>
        </w:rPr>
      </w:pPr>
    </w:p>
    <w:p w:rsidR="00266FF2" w:rsidRPr="009F1ABE" w:rsidRDefault="00266FF2" w:rsidP="00266FF2">
      <w:pPr>
        <w:spacing w:line="360" w:lineRule="auto"/>
        <w:rPr>
          <w:rFonts w:asciiTheme="majorBidi" w:hAnsiTheme="majorBidi" w:cstheme="majorBidi"/>
          <w:sz w:val="28"/>
          <w:szCs w:val="28"/>
          <w:rtl/>
          <w:lang w:bidi="ar-EG"/>
        </w:rPr>
      </w:pPr>
    </w:p>
    <w:p w:rsidR="00266FF2" w:rsidRPr="009F1ABE" w:rsidRDefault="00266FF2" w:rsidP="00266FF2">
      <w:pPr>
        <w:pStyle w:val="ab"/>
        <w:spacing w:line="360" w:lineRule="auto"/>
        <w:rPr>
          <w:rFonts w:asciiTheme="majorBidi" w:hAnsiTheme="majorBidi" w:cstheme="majorBidi"/>
          <w:sz w:val="28"/>
          <w:szCs w:val="28"/>
          <w:rtl/>
        </w:rPr>
      </w:pP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lastRenderedPageBreak/>
        <w:t xml:space="preserve">                                      </w:t>
      </w:r>
      <w:r w:rsidRPr="009F1ABE">
        <w:rPr>
          <w:rFonts w:asciiTheme="majorBidi" w:hAnsiTheme="majorBidi" w:cstheme="majorBidi"/>
          <w:sz w:val="28"/>
          <w:szCs w:val="28"/>
          <w:rtl/>
          <w:lang w:bidi="ar-EG"/>
        </w:rPr>
        <w:t>صفحة رقم (158)</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إن ممارسة التنوع الثقافي لا تتم إلا من خلال نشر الحوار وتطويره لترسيخ قيم (</w:t>
      </w:r>
      <w:r w:rsidRPr="009F1ABE">
        <w:rPr>
          <w:rFonts w:asciiTheme="majorBidi" w:hAnsiTheme="majorBidi" w:cstheme="majorBidi" w:hint="cs"/>
          <w:sz w:val="28"/>
          <w:szCs w:val="28"/>
          <w:rtl/>
          <w:lang w:bidi="ar-EG"/>
        </w:rPr>
        <w:t>التوافق التعايش</w:t>
      </w:r>
      <w:r w:rsidRPr="009F1ABE">
        <w:rPr>
          <w:rFonts w:asciiTheme="majorBidi" w:hAnsiTheme="majorBidi" w:cstheme="majorBidi"/>
          <w:sz w:val="28"/>
          <w:szCs w:val="28"/>
          <w:rtl/>
          <w:lang w:bidi="ar-EG"/>
        </w:rPr>
        <w:t xml:space="preserve"> </w:t>
      </w:r>
      <w:r w:rsidRPr="009F1ABE">
        <w:rPr>
          <w:rFonts w:asciiTheme="majorBidi" w:hAnsiTheme="majorBidi" w:cstheme="majorBidi" w:hint="cs"/>
          <w:sz w:val="28"/>
          <w:szCs w:val="28"/>
          <w:rtl/>
          <w:lang w:bidi="ar-EG"/>
        </w:rPr>
        <w:t>المشترك الاحترام</w:t>
      </w:r>
      <w:r w:rsidRPr="009F1ABE">
        <w:rPr>
          <w:rFonts w:asciiTheme="majorBidi" w:hAnsiTheme="majorBidi" w:cstheme="majorBidi"/>
          <w:sz w:val="28"/>
          <w:szCs w:val="28"/>
          <w:rtl/>
          <w:lang w:bidi="ar-EG"/>
        </w:rPr>
        <w:t xml:space="preserve"> المتبادل).</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 xml:space="preserve">التعايش : هو القبول بالتنوع بما يضمن وجود علاقات إيجابية مع </w:t>
      </w:r>
      <w:r w:rsidRPr="009F1ABE">
        <w:rPr>
          <w:rFonts w:asciiTheme="majorBidi" w:hAnsiTheme="majorBidi" w:cstheme="majorBidi" w:hint="cs"/>
          <w:sz w:val="28"/>
          <w:szCs w:val="28"/>
          <w:rtl/>
          <w:lang w:bidi="ar-EG"/>
        </w:rPr>
        <w:t>الآخرين</w:t>
      </w:r>
      <w:r w:rsidRPr="009F1ABE">
        <w:rPr>
          <w:rFonts w:asciiTheme="majorBidi" w:hAnsiTheme="majorBidi" w:cstheme="majorBidi"/>
          <w:sz w:val="28"/>
          <w:szCs w:val="28"/>
          <w:rtl/>
          <w:lang w:bidi="ar-EG"/>
        </w:rPr>
        <w:t>.</w:t>
      </w:r>
      <w:r w:rsidRPr="009F1ABE">
        <w:rPr>
          <w:rFonts w:asciiTheme="majorBidi" w:hAnsiTheme="majorBidi" w:cstheme="majorBidi"/>
          <w:sz w:val="28"/>
          <w:szCs w:val="28"/>
          <w:rtl/>
          <w:lang w:bidi="ar-EG"/>
        </w:rPr>
        <w:br/>
      </w:r>
      <w:r w:rsidRPr="009F1ABE">
        <w:rPr>
          <w:rFonts w:asciiTheme="majorBidi" w:hAnsiTheme="majorBidi" w:cstheme="majorBidi"/>
          <w:sz w:val="28"/>
          <w:szCs w:val="28"/>
          <w:rtl/>
          <w:lang w:bidi="ar-EG"/>
        </w:rPr>
        <w:br/>
        <w:t xml:space="preserve">إن التعايش السليم مع التنوع </w:t>
      </w:r>
      <w:proofErr w:type="spellStart"/>
      <w:r w:rsidRPr="009F1ABE">
        <w:rPr>
          <w:rFonts w:asciiTheme="majorBidi" w:hAnsiTheme="majorBidi" w:cstheme="majorBidi"/>
          <w:sz w:val="28"/>
          <w:szCs w:val="28"/>
          <w:rtl/>
          <w:lang w:bidi="ar-EG"/>
        </w:rPr>
        <w:t>الثقافى</w:t>
      </w:r>
      <w:proofErr w:type="spellEnd"/>
      <w:r w:rsidRPr="009F1ABE">
        <w:rPr>
          <w:rFonts w:asciiTheme="majorBidi" w:hAnsiTheme="majorBidi" w:cstheme="majorBidi"/>
          <w:sz w:val="28"/>
          <w:szCs w:val="28"/>
          <w:rtl/>
          <w:lang w:bidi="ar-EG"/>
        </w:rPr>
        <w:t xml:space="preserve"> يتطلب مجموعة من الممارسات منها : (الحوار، القبول بالتعددية ونبذ العنصرية ،التسامح ، المحبة ،التعاون ،نبذ الكراهية والعنف).</w:t>
      </w:r>
      <w:r w:rsidRPr="009F1ABE">
        <w:rPr>
          <w:rFonts w:asciiTheme="majorBidi" w:hAnsiTheme="majorBidi" w:cstheme="majorBidi"/>
          <w:sz w:val="28"/>
          <w:szCs w:val="28"/>
          <w:rtl/>
          <w:lang w:bidi="ar-EG"/>
        </w:rPr>
        <w:br/>
        <w:t xml:space="preserve">إن الاعتراف بالآخر هو الأساس الذي يترتب علية مبادئ التسامح والقبول بالتعددية والعكس صحيح ،وإنكار </w:t>
      </w:r>
      <w:proofErr w:type="spellStart"/>
      <w:r w:rsidRPr="009F1ABE">
        <w:rPr>
          <w:rFonts w:asciiTheme="majorBidi" w:hAnsiTheme="majorBidi" w:cstheme="majorBidi"/>
          <w:sz w:val="28"/>
          <w:szCs w:val="28"/>
          <w:rtl/>
          <w:lang w:bidi="ar-EG"/>
        </w:rPr>
        <w:t>اللآخر</w:t>
      </w:r>
      <w:proofErr w:type="spellEnd"/>
      <w:r w:rsidRPr="009F1ABE">
        <w:rPr>
          <w:rFonts w:asciiTheme="majorBidi" w:hAnsiTheme="majorBidi" w:cstheme="majorBidi"/>
          <w:sz w:val="28"/>
          <w:szCs w:val="28"/>
          <w:rtl/>
          <w:lang w:bidi="ar-EG"/>
        </w:rPr>
        <w:t xml:space="preserve"> ينطلق من مفاهيم الاستعلاء العنصري ،ولاشك بأن القبول بالآخر هو شرط ضروري للحوار.</w:t>
      </w:r>
      <w:r w:rsidRPr="009F1ABE">
        <w:rPr>
          <w:rFonts w:asciiTheme="majorBidi" w:hAnsiTheme="majorBidi" w:cstheme="majorBidi"/>
          <w:sz w:val="28"/>
          <w:szCs w:val="28"/>
          <w:rtl/>
          <w:lang w:bidi="ar-EG"/>
        </w:rPr>
        <w:br/>
        <w:t>والسؤال هنا:</w:t>
      </w:r>
      <w:r w:rsidRPr="009F1ABE">
        <w:rPr>
          <w:rFonts w:asciiTheme="majorBidi" w:hAnsiTheme="majorBidi" w:cstheme="majorBidi"/>
          <w:sz w:val="28"/>
          <w:szCs w:val="28"/>
          <w:rtl/>
          <w:lang w:bidi="ar-EG"/>
        </w:rPr>
        <w:br/>
        <w:t>من هو الآخر؟ وما هو التسامح؟</w:t>
      </w:r>
      <w:r w:rsidRPr="009F1ABE">
        <w:rPr>
          <w:rFonts w:asciiTheme="majorBidi" w:hAnsiTheme="majorBidi" w:cstheme="majorBidi"/>
          <w:sz w:val="28"/>
          <w:szCs w:val="28"/>
          <w:rtl/>
          <w:lang w:bidi="ar-EG"/>
        </w:rPr>
        <w:br/>
        <w:t>والمقصود بالآخر : هو كل من يختلف معنا من ناحية (الدين، العرق، الأصل).</w:t>
      </w:r>
      <w:r w:rsidRPr="009F1ABE">
        <w:rPr>
          <w:rFonts w:asciiTheme="majorBidi" w:hAnsiTheme="majorBidi" w:cstheme="majorBidi"/>
          <w:sz w:val="28"/>
          <w:szCs w:val="28"/>
          <w:rtl/>
          <w:lang w:bidi="ar-EG"/>
        </w:rPr>
        <w:br/>
        <w:t>أما التسامح : فهو الاعتراف والقبول بحقوق كل الأفراد والجماعات التي لديها أفكار وآراء وسلوك ومواقف مختلفة ومتنوعة.</w:t>
      </w:r>
      <w:r w:rsidRPr="009F1ABE">
        <w:rPr>
          <w:rFonts w:asciiTheme="majorBidi" w:hAnsiTheme="majorBidi" w:cstheme="majorBidi"/>
          <w:sz w:val="28"/>
          <w:szCs w:val="28"/>
          <w:rtl/>
          <w:lang w:bidi="ar-EG"/>
        </w:rPr>
        <w:br/>
        <w:t>فقد بدأ نبينا محمد – صلى الله عليه وسلم – دعوته بالحكمة والموعظة الحسنة، ولم يتخلَ يوماً عن الرفق واللين في القول و العمل، عملاً بقول الله تعالى:</w:t>
      </w:r>
      <w:r w:rsidRPr="009F1ABE">
        <w:rPr>
          <w:rFonts w:asciiTheme="majorBidi" w:hAnsiTheme="majorBidi" w:cstheme="majorBidi"/>
          <w:sz w:val="28"/>
          <w:szCs w:val="28"/>
          <w:rtl/>
          <w:lang w:bidi="ar-EG"/>
        </w:rPr>
        <w:br/>
      </w:r>
      <w:r w:rsidRPr="009F1ABE">
        <w:rPr>
          <w:rFonts w:asciiTheme="majorBidi" w:hAnsiTheme="majorBidi" w:cstheme="majorBidi"/>
          <w:sz w:val="28"/>
          <w:szCs w:val="28"/>
          <w:rtl/>
        </w:rPr>
        <w:t>(</w:t>
      </w:r>
      <w:proofErr w:type="spellStart"/>
      <w:r w:rsidRPr="009F1ABE">
        <w:rPr>
          <w:rFonts w:asciiTheme="majorBidi" w:hAnsiTheme="majorBidi" w:cstheme="majorBidi"/>
          <w:sz w:val="28"/>
          <w:szCs w:val="28"/>
          <w:rtl/>
        </w:rPr>
        <w:t>ٱدْعُ</w:t>
      </w:r>
      <w:proofErr w:type="spellEnd"/>
      <w:r w:rsidRPr="009F1ABE">
        <w:rPr>
          <w:rFonts w:asciiTheme="majorBidi" w:hAnsiTheme="majorBidi" w:cstheme="majorBidi"/>
          <w:sz w:val="28"/>
          <w:szCs w:val="28"/>
          <w:rtl/>
        </w:rPr>
        <w:t xml:space="preserve"> </w:t>
      </w:r>
      <w:proofErr w:type="spellStart"/>
      <w:r w:rsidRPr="009F1ABE">
        <w:rPr>
          <w:rFonts w:asciiTheme="majorBidi" w:hAnsiTheme="majorBidi" w:cstheme="majorBidi"/>
          <w:sz w:val="28"/>
          <w:szCs w:val="28"/>
          <w:rtl/>
        </w:rPr>
        <w:t>إِلَىٰ</w:t>
      </w:r>
      <w:proofErr w:type="spellEnd"/>
      <w:r w:rsidRPr="009F1ABE">
        <w:rPr>
          <w:rFonts w:asciiTheme="majorBidi" w:hAnsiTheme="majorBidi" w:cstheme="majorBidi"/>
          <w:sz w:val="28"/>
          <w:szCs w:val="28"/>
          <w:rtl/>
        </w:rPr>
        <w:t xml:space="preserve"> سَبِيلِ رَبِّكَ </w:t>
      </w:r>
      <w:proofErr w:type="spellStart"/>
      <w:r w:rsidRPr="009F1ABE">
        <w:rPr>
          <w:rFonts w:asciiTheme="majorBidi" w:hAnsiTheme="majorBidi" w:cstheme="majorBidi"/>
          <w:sz w:val="28"/>
          <w:szCs w:val="28"/>
          <w:rtl/>
        </w:rPr>
        <w:t>بِٱلْحِكْمَةِ</w:t>
      </w:r>
      <w:proofErr w:type="spellEnd"/>
      <w:r w:rsidRPr="009F1ABE">
        <w:rPr>
          <w:rFonts w:asciiTheme="majorBidi" w:hAnsiTheme="majorBidi" w:cstheme="majorBidi"/>
          <w:sz w:val="28"/>
          <w:szCs w:val="28"/>
          <w:rtl/>
        </w:rPr>
        <w:t xml:space="preserve"> </w:t>
      </w:r>
      <w:proofErr w:type="spellStart"/>
      <w:r w:rsidRPr="009F1ABE">
        <w:rPr>
          <w:rFonts w:asciiTheme="majorBidi" w:hAnsiTheme="majorBidi" w:cstheme="majorBidi"/>
          <w:sz w:val="28"/>
          <w:szCs w:val="28"/>
          <w:rtl/>
        </w:rPr>
        <w:t>وَٱلْمَوْعِظَةِ</w:t>
      </w:r>
      <w:proofErr w:type="spellEnd"/>
      <w:r w:rsidRPr="009F1ABE">
        <w:rPr>
          <w:rFonts w:asciiTheme="majorBidi" w:hAnsiTheme="majorBidi" w:cstheme="majorBidi"/>
          <w:sz w:val="28"/>
          <w:szCs w:val="28"/>
          <w:rtl/>
        </w:rPr>
        <w:t xml:space="preserve"> </w:t>
      </w:r>
      <w:proofErr w:type="spellStart"/>
      <w:r w:rsidRPr="009F1ABE">
        <w:rPr>
          <w:rFonts w:asciiTheme="majorBidi" w:hAnsiTheme="majorBidi" w:cstheme="majorBidi"/>
          <w:sz w:val="28"/>
          <w:szCs w:val="28"/>
          <w:rtl/>
        </w:rPr>
        <w:t>ٱلْحَسَنَةِ</w:t>
      </w:r>
      <w:proofErr w:type="spellEnd"/>
      <w:r w:rsidRPr="009F1ABE">
        <w:rPr>
          <w:rFonts w:asciiTheme="majorBidi" w:hAnsiTheme="majorBidi" w:cstheme="majorBidi"/>
          <w:sz w:val="28"/>
          <w:szCs w:val="28"/>
          <w:rtl/>
        </w:rPr>
        <w:t xml:space="preserve"> ۖ </w:t>
      </w:r>
      <w:proofErr w:type="spellStart"/>
      <w:r w:rsidRPr="009F1ABE">
        <w:rPr>
          <w:rFonts w:asciiTheme="majorBidi" w:hAnsiTheme="majorBidi" w:cstheme="majorBidi"/>
          <w:sz w:val="28"/>
          <w:szCs w:val="28"/>
          <w:rtl/>
        </w:rPr>
        <w:t>وَجَٰدِلْهُم</w:t>
      </w:r>
      <w:proofErr w:type="spellEnd"/>
      <w:r w:rsidRPr="009F1ABE">
        <w:rPr>
          <w:rFonts w:asciiTheme="majorBidi" w:hAnsiTheme="majorBidi" w:cstheme="majorBidi"/>
          <w:sz w:val="28"/>
          <w:szCs w:val="28"/>
          <w:rtl/>
        </w:rPr>
        <w:t xml:space="preserve"> </w:t>
      </w:r>
      <w:proofErr w:type="spellStart"/>
      <w:r w:rsidRPr="009F1ABE">
        <w:rPr>
          <w:rFonts w:asciiTheme="majorBidi" w:hAnsiTheme="majorBidi" w:cstheme="majorBidi"/>
          <w:sz w:val="28"/>
          <w:szCs w:val="28"/>
          <w:rtl/>
        </w:rPr>
        <w:t>بِٱلَّتِى</w:t>
      </w:r>
      <w:proofErr w:type="spellEnd"/>
      <w:r w:rsidRPr="009F1ABE">
        <w:rPr>
          <w:rFonts w:asciiTheme="majorBidi" w:hAnsiTheme="majorBidi" w:cstheme="majorBidi"/>
          <w:sz w:val="28"/>
          <w:szCs w:val="28"/>
          <w:rtl/>
        </w:rPr>
        <w:t xml:space="preserve"> </w:t>
      </w:r>
      <w:proofErr w:type="spellStart"/>
      <w:r w:rsidRPr="009F1ABE">
        <w:rPr>
          <w:rFonts w:asciiTheme="majorBidi" w:hAnsiTheme="majorBidi" w:cstheme="majorBidi"/>
          <w:sz w:val="28"/>
          <w:szCs w:val="28"/>
          <w:rtl/>
        </w:rPr>
        <w:t>هِىَ</w:t>
      </w:r>
      <w:proofErr w:type="spellEnd"/>
      <w:r w:rsidRPr="009F1ABE">
        <w:rPr>
          <w:rFonts w:asciiTheme="majorBidi" w:hAnsiTheme="majorBidi" w:cstheme="majorBidi"/>
          <w:sz w:val="28"/>
          <w:szCs w:val="28"/>
          <w:rtl/>
        </w:rPr>
        <w:t xml:space="preserve"> أَحْسَنُ ۚ إِنَّ رَبَّكَ هُوَ أَعْلَمُ بِمَن ضَلَّ عَن </w:t>
      </w:r>
      <w:proofErr w:type="spellStart"/>
      <w:r w:rsidRPr="009F1ABE">
        <w:rPr>
          <w:rFonts w:asciiTheme="majorBidi" w:hAnsiTheme="majorBidi" w:cstheme="majorBidi"/>
          <w:sz w:val="28"/>
          <w:szCs w:val="28"/>
          <w:rtl/>
        </w:rPr>
        <w:t>سَبِيلِهِۦ</w:t>
      </w:r>
      <w:proofErr w:type="spellEnd"/>
      <w:r w:rsidRPr="009F1ABE">
        <w:rPr>
          <w:rFonts w:asciiTheme="majorBidi" w:hAnsiTheme="majorBidi" w:cstheme="majorBidi"/>
          <w:sz w:val="28"/>
          <w:szCs w:val="28"/>
          <w:rtl/>
        </w:rPr>
        <w:t xml:space="preserve"> ۖ وَهُوَ أَعْلَمُ </w:t>
      </w:r>
      <w:proofErr w:type="spellStart"/>
      <w:r w:rsidRPr="009F1ABE">
        <w:rPr>
          <w:rFonts w:asciiTheme="majorBidi" w:hAnsiTheme="majorBidi" w:cstheme="majorBidi"/>
          <w:sz w:val="28"/>
          <w:szCs w:val="28"/>
          <w:rtl/>
        </w:rPr>
        <w:t>بِٱلْمُهْتَدِينَ</w:t>
      </w:r>
      <w:proofErr w:type="spellEnd"/>
      <w:r w:rsidRPr="009F1ABE">
        <w:rPr>
          <w:rFonts w:asciiTheme="majorBidi" w:hAnsiTheme="majorBidi" w:cstheme="majorBidi"/>
          <w:sz w:val="28"/>
          <w:szCs w:val="28"/>
          <w:rtl/>
        </w:rPr>
        <w:t xml:space="preserve"> (152)) (النحل : 125)</w:t>
      </w:r>
      <w:r w:rsidRPr="009F1ABE">
        <w:rPr>
          <w:rFonts w:asciiTheme="majorBidi" w:hAnsiTheme="majorBidi" w:cstheme="majorBidi"/>
          <w:sz w:val="28"/>
          <w:szCs w:val="28"/>
          <w:rtl/>
        </w:rPr>
        <w:br/>
        <w:t>فالإسلام يدعو إلى السلام وينكر العنف بالقول قبل العمل.</w:t>
      </w:r>
      <w:r w:rsidRPr="009F1ABE">
        <w:rPr>
          <w:rFonts w:asciiTheme="majorBidi" w:hAnsiTheme="majorBidi" w:cstheme="majorBidi"/>
          <w:sz w:val="28"/>
          <w:szCs w:val="28"/>
          <w:rtl/>
        </w:rPr>
        <w:br/>
      </w:r>
      <w:r w:rsidRPr="009F1ABE">
        <w:rPr>
          <w:rFonts w:asciiTheme="majorBidi" w:hAnsiTheme="majorBidi" w:cstheme="majorBidi"/>
          <w:sz w:val="28"/>
          <w:szCs w:val="28"/>
          <w:rtl/>
        </w:rPr>
        <w:br/>
        <w:t xml:space="preserve">هل تعلم: </w:t>
      </w:r>
      <w:r w:rsidRPr="009F1ABE">
        <w:rPr>
          <w:rFonts w:asciiTheme="majorBidi" w:hAnsiTheme="majorBidi" w:cstheme="majorBidi"/>
          <w:sz w:val="28"/>
          <w:szCs w:val="28"/>
          <w:rtl/>
        </w:rPr>
        <w:br/>
        <w:t>هناك مفهوم مرتبط بمفهوم التعايش المشترك ولا ينفصل عنه بل هو مكمل له وهو (التعاطف العرقي).</w:t>
      </w:r>
      <w:r w:rsidRPr="009F1ABE">
        <w:rPr>
          <w:rFonts w:asciiTheme="majorBidi" w:hAnsiTheme="majorBidi" w:cstheme="majorBidi"/>
          <w:sz w:val="28"/>
          <w:szCs w:val="28"/>
          <w:rtl/>
        </w:rPr>
        <w:br/>
        <w:t>ويشمل على عنصري:</w:t>
      </w:r>
      <w:r w:rsidRPr="009F1ABE">
        <w:rPr>
          <w:rFonts w:asciiTheme="majorBidi" w:hAnsiTheme="majorBidi" w:cstheme="majorBidi"/>
          <w:sz w:val="28"/>
          <w:szCs w:val="28"/>
          <w:rtl/>
        </w:rPr>
        <w:br/>
        <w:t xml:space="preserve">- </w:t>
      </w:r>
      <w:r w:rsidRPr="009F1ABE">
        <w:rPr>
          <w:rFonts w:asciiTheme="majorBidi" w:hAnsiTheme="majorBidi" w:cstheme="majorBidi" w:hint="cs"/>
          <w:sz w:val="28"/>
          <w:szCs w:val="28"/>
          <w:rtl/>
        </w:rPr>
        <w:t>التفاعل</w:t>
      </w:r>
      <w:r w:rsidRPr="009F1ABE">
        <w:rPr>
          <w:rFonts w:asciiTheme="majorBidi" w:hAnsiTheme="majorBidi" w:cstheme="majorBidi"/>
          <w:sz w:val="28"/>
          <w:szCs w:val="28"/>
          <w:rtl/>
        </w:rPr>
        <w:br/>
        <w:t>- التعاطف الوجداني</w:t>
      </w:r>
      <w:r w:rsidRPr="009F1ABE">
        <w:rPr>
          <w:rFonts w:asciiTheme="majorBidi" w:hAnsiTheme="majorBidi" w:cstheme="majorBidi"/>
          <w:sz w:val="28"/>
          <w:szCs w:val="28"/>
          <w:rtl/>
        </w:rPr>
        <w:br/>
      </w:r>
      <w:r w:rsidRPr="009F1ABE">
        <w:rPr>
          <w:rFonts w:asciiTheme="majorBidi" w:hAnsiTheme="majorBidi" w:cstheme="majorBidi"/>
          <w:sz w:val="28"/>
          <w:szCs w:val="28"/>
          <w:rtl/>
        </w:rPr>
        <w:lastRenderedPageBreak/>
        <w:t xml:space="preserve">                                     صفحة رقم (159)</w:t>
      </w:r>
      <w:r w:rsidRPr="009F1ABE">
        <w:rPr>
          <w:rFonts w:asciiTheme="majorBidi" w:hAnsiTheme="majorBidi" w:cstheme="majorBidi"/>
          <w:sz w:val="28"/>
          <w:szCs w:val="28"/>
          <w:rtl/>
        </w:rPr>
        <w:br/>
        <w:t>نشاط (1)</w:t>
      </w:r>
      <w:r w:rsidRPr="009F1ABE">
        <w:rPr>
          <w:rFonts w:asciiTheme="majorBidi" w:hAnsiTheme="majorBidi" w:cstheme="majorBidi"/>
          <w:sz w:val="28"/>
          <w:szCs w:val="28"/>
          <w:rtl/>
        </w:rPr>
        <w:br/>
        <w:t>لاحظ الصورة في الشكل (120) وباستخدام وسائل البحث العلمي حدد النسبة التي كرم فيها سمو الأمير بلقب قائد العمل الإنساني ،ثم وضح الإنساني لأمير في نشر المحبة والسلام.</w:t>
      </w:r>
      <w:r w:rsidRPr="009F1ABE">
        <w:rPr>
          <w:rFonts w:asciiTheme="majorBidi" w:hAnsiTheme="majorBidi" w:cstheme="majorBidi"/>
          <w:sz w:val="28"/>
          <w:szCs w:val="28"/>
          <w:rtl/>
        </w:rPr>
        <w:br/>
        <w:t>وصف الصورة: الامير يسلم شهادة التكريم الى شخص ذو ملامح آسيوية عام 2014م.</w:t>
      </w:r>
      <w:r w:rsidRPr="009F1ABE">
        <w:rPr>
          <w:rFonts w:asciiTheme="majorBidi" w:hAnsiTheme="majorBidi" w:cstheme="majorBidi"/>
          <w:sz w:val="28"/>
          <w:szCs w:val="28"/>
          <w:rtl/>
        </w:rPr>
        <w:br/>
        <w:t xml:space="preserve">..................................................................................................................... </w:t>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t>نشاط (2)</w:t>
      </w:r>
      <w:r w:rsidRPr="009F1ABE">
        <w:rPr>
          <w:rFonts w:asciiTheme="majorBidi" w:hAnsiTheme="majorBidi" w:cstheme="majorBidi"/>
          <w:sz w:val="28"/>
          <w:szCs w:val="28"/>
          <w:rtl/>
        </w:rPr>
        <w:br/>
        <w:t>بالاستعانة بالقرآن الكريم استخرج الآيات التي تدل على التعاطف العرقي موضحاً رأيك في هذا المجال.</w:t>
      </w:r>
      <w:r w:rsidRPr="009F1ABE">
        <w:rPr>
          <w:rFonts w:asciiTheme="majorBidi" w:hAnsiTheme="majorBidi" w:cstheme="majorBidi"/>
          <w:sz w:val="28"/>
          <w:szCs w:val="28"/>
          <w:rtl/>
        </w:rPr>
        <w:br/>
        <w:t xml:space="preserve">..................................................................................................................... </w:t>
      </w:r>
      <w:r w:rsidRPr="009F1ABE">
        <w:rPr>
          <w:rFonts w:asciiTheme="majorBidi" w:hAnsiTheme="majorBidi" w:cstheme="majorBidi"/>
          <w:sz w:val="28"/>
          <w:szCs w:val="28"/>
          <w:rtl/>
        </w:rPr>
        <w:br/>
      </w:r>
      <w:r w:rsidRPr="009F1ABE">
        <w:rPr>
          <w:rFonts w:asciiTheme="majorBidi" w:hAnsiTheme="majorBidi" w:cstheme="majorBidi"/>
          <w:sz w:val="28"/>
          <w:szCs w:val="28"/>
          <w:rtl/>
        </w:rPr>
        <w:br/>
        <w:t>نشاط (3)</w:t>
      </w:r>
      <w:r w:rsidRPr="009F1ABE">
        <w:rPr>
          <w:rFonts w:asciiTheme="majorBidi" w:hAnsiTheme="majorBidi" w:cstheme="majorBidi"/>
          <w:sz w:val="28"/>
          <w:szCs w:val="28"/>
          <w:rtl/>
        </w:rPr>
        <w:br/>
        <w:t>اكتب تقريراً إذاعياً عن التعامل باحترام مع الثقافات والديانات الأخرى.</w:t>
      </w:r>
      <w:r w:rsidRPr="009F1ABE">
        <w:rPr>
          <w:rFonts w:asciiTheme="majorBidi" w:hAnsiTheme="majorBidi" w:cstheme="majorBidi"/>
          <w:sz w:val="28"/>
          <w:szCs w:val="28"/>
          <w:rtl/>
        </w:rPr>
        <w:br/>
        <w:t xml:space="preserve">..................................................................................................................... </w:t>
      </w:r>
      <w:r w:rsidRPr="009F1ABE">
        <w:rPr>
          <w:rFonts w:asciiTheme="majorBidi" w:hAnsiTheme="majorBidi" w:cstheme="majorBidi"/>
          <w:sz w:val="28"/>
          <w:szCs w:val="28"/>
          <w:rtl/>
        </w:rPr>
        <w:br/>
        <w:t xml:space="preserve"> </w:t>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lastRenderedPageBreak/>
        <w:t xml:space="preserve">                                    الصفحة رقم (160)</w:t>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u w:val="single"/>
          <w:rtl/>
        </w:rPr>
        <w:t>الأمم المتحدة وثقافة السلام</w:t>
      </w:r>
      <w:r w:rsidRPr="009F1ABE">
        <w:rPr>
          <w:rFonts w:asciiTheme="majorBidi" w:hAnsiTheme="majorBidi" w:cstheme="majorBidi"/>
          <w:sz w:val="28"/>
          <w:szCs w:val="28"/>
          <w:rtl/>
        </w:rPr>
        <w:br/>
        <w:t>أعلنت الأمم المتحدة في عام 1981 عن إعلان اليوم العالمي للسلام وتعزيز المثل العليا للسلام بين الشعوب.</w:t>
      </w:r>
      <w:r w:rsidRPr="009F1ABE">
        <w:rPr>
          <w:rFonts w:asciiTheme="majorBidi" w:hAnsiTheme="majorBidi" w:cstheme="majorBidi"/>
          <w:sz w:val="28"/>
          <w:szCs w:val="28"/>
          <w:rtl/>
        </w:rPr>
        <w:br/>
      </w:r>
      <w:r w:rsidRPr="009F1ABE">
        <w:rPr>
          <w:rFonts w:asciiTheme="majorBidi" w:hAnsiTheme="majorBidi" w:cstheme="majorBidi"/>
          <w:sz w:val="28"/>
          <w:szCs w:val="28"/>
          <w:rtl/>
        </w:rPr>
        <w:br/>
        <w:t>عناصر ثقافة السلام:</w:t>
      </w:r>
      <w:r w:rsidRPr="009F1ABE">
        <w:rPr>
          <w:rFonts w:asciiTheme="majorBidi" w:hAnsiTheme="majorBidi" w:cstheme="majorBidi"/>
          <w:sz w:val="28"/>
          <w:szCs w:val="28"/>
          <w:rtl/>
        </w:rPr>
        <w:br/>
        <w:t>1- احترام الحياة و إنهاء العنف من خلال الحوار والتعاون.</w:t>
      </w:r>
      <w:r w:rsidRPr="009F1ABE">
        <w:rPr>
          <w:rFonts w:asciiTheme="majorBidi" w:hAnsiTheme="majorBidi" w:cstheme="majorBidi"/>
          <w:sz w:val="28"/>
          <w:szCs w:val="28"/>
          <w:rtl/>
        </w:rPr>
        <w:br/>
        <w:t>2- الاحترام الكامل لجميع حقوق الإنسان والحريات والأساسية وتعزيزها.</w:t>
      </w:r>
      <w:r w:rsidRPr="009F1ABE">
        <w:rPr>
          <w:rFonts w:asciiTheme="majorBidi" w:hAnsiTheme="majorBidi" w:cstheme="majorBidi"/>
          <w:sz w:val="28"/>
          <w:szCs w:val="28"/>
          <w:rtl/>
        </w:rPr>
        <w:br/>
        <w:t xml:space="preserve">3- احترام وتعزيز الحق في </w:t>
      </w:r>
      <w:r w:rsidRPr="009F1ABE">
        <w:rPr>
          <w:rFonts w:asciiTheme="majorBidi" w:hAnsiTheme="majorBidi" w:cstheme="majorBidi" w:hint="cs"/>
          <w:sz w:val="28"/>
          <w:szCs w:val="28"/>
          <w:rtl/>
        </w:rPr>
        <w:t>التنمية</w:t>
      </w:r>
      <w:r w:rsidRPr="009F1ABE">
        <w:rPr>
          <w:rFonts w:asciiTheme="majorBidi" w:hAnsiTheme="majorBidi" w:cstheme="majorBidi"/>
          <w:sz w:val="28"/>
          <w:szCs w:val="28"/>
          <w:rtl/>
        </w:rPr>
        <w:t>.</w:t>
      </w:r>
      <w:r w:rsidRPr="009F1ABE">
        <w:rPr>
          <w:rFonts w:asciiTheme="majorBidi" w:hAnsiTheme="majorBidi" w:cstheme="majorBidi"/>
          <w:sz w:val="28"/>
          <w:szCs w:val="28"/>
          <w:rtl/>
        </w:rPr>
        <w:br/>
        <w:t>4- الاعتراف الكامل بحق كل فرد في حرية التعبير والرأي.</w:t>
      </w:r>
      <w:r w:rsidRPr="009F1ABE">
        <w:rPr>
          <w:rFonts w:asciiTheme="majorBidi" w:hAnsiTheme="majorBidi" w:cstheme="majorBidi"/>
          <w:sz w:val="28"/>
          <w:szCs w:val="28"/>
          <w:rtl/>
        </w:rPr>
        <w:br/>
        <w:t>5- التمسك بمبادئ الحرية والعدل والديمقراطية والتسامح والتضامن والتعاون والتعددية والتنوع الثقافي والحوار على المستويين المجتمعي والدولي.</w:t>
      </w:r>
      <w:r w:rsidRPr="009F1ABE">
        <w:rPr>
          <w:rFonts w:asciiTheme="majorBidi" w:hAnsiTheme="majorBidi" w:cstheme="majorBidi"/>
          <w:sz w:val="28"/>
          <w:szCs w:val="28"/>
          <w:rtl/>
        </w:rPr>
        <w:br/>
      </w:r>
      <w:r w:rsidRPr="009F1ABE">
        <w:rPr>
          <w:rFonts w:asciiTheme="majorBidi" w:hAnsiTheme="majorBidi" w:cstheme="majorBidi"/>
          <w:sz w:val="28"/>
          <w:szCs w:val="28"/>
          <w:rtl/>
        </w:rPr>
        <w:br/>
        <w:t>نشاط (1)</w:t>
      </w:r>
      <w:r w:rsidRPr="009F1ABE">
        <w:rPr>
          <w:rFonts w:asciiTheme="majorBidi" w:hAnsiTheme="majorBidi" w:cstheme="majorBidi"/>
          <w:sz w:val="28"/>
          <w:szCs w:val="28"/>
          <w:rtl/>
        </w:rPr>
        <w:br/>
        <w:t>لاحظ الصورة في الشكل (121) ثم ضع عنواناً مناسباً لها.</w:t>
      </w:r>
      <w:r w:rsidRPr="009F1ABE">
        <w:rPr>
          <w:rFonts w:asciiTheme="majorBidi" w:hAnsiTheme="majorBidi" w:cstheme="majorBidi"/>
          <w:sz w:val="28"/>
          <w:szCs w:val="28"/>
          <w:rtl/>
        </w:rPr>
        <w:br/>
        <w:t xml:space="preserve">وصف الصورة: صورة لثلاثة ايادي محيطة ببعضها البعض لكل يد لون بشرة مختلف منها الابيض او الاسمر او </w:t>
      </w:r>
      <w:r w:rsidRPr="009F1ABE">
        <w:rPr>
          <w:rFonts w:asciiTheme="majorBidi" w:hAnsiTheme="majorBidi" w:cstheme="majorBidi" w:hint="cs"/>
          <w:sz w:val="28"/>
          <w:szCs w:val="28"/>
          <w:rtl/>
        </w:rPr>
        <w:t>القمحي</w:t>
      </w:r>
      <w:r w:rsidRPr="009F1ABE">
        <w:rPr>
          <w:rFonts w:asciiTheme="majorBidi" w:hAnsiTheme="majorBidi" w:cstheme="majorBidi"/>
          <w:sz w:val="28"/>
          <w:szCs w:val="28"/>
          <w:rtl/>
        </w:rPr>
        <w:t xml:space="preserve"> ملتفة حول حمامة ترمز للسلام.</w:t>
      </w:r>
      <w:r w:rsidRPr="009F1ABE">
        <w:rPr>
          <w:rFonts w:asciiTheme="majorBidi" w:hAnsiTheme="majorBidi" w:cstheme="majorBidi"/>
          <w:sz w:val="28"/>
          <w:szCs w:val="28"/>
          <w:rtl/>
        </w:rPr>
        <w:br/>
        <w:t xml:space="preserve">..................................................................................................................... </w:t>
      </w:r>
      <w:r w:rsidRPr="009F1ABE">
        <w:rPr>
          <w:rFonts w:asciiTheme="majorBidi" w:hAnsiTheme="majorBidi" w:cstheme="majorBidi"/>
          <w:sz w:val="28"/>
          <w:szCs w:val="28"/>
          <w:rtl/>
        </w:rPr>
        <w:br/>
      </w:r>
      <w:r w:rsidRPr="009F1ABE">
        <w:rPr>
          <w:rFonts w:asciiTheme="majorBidi" w:hAnsiTheme="majorBidi" w:cstheme="majorBidi"/>
          <w:sz w:val="28"/>
          <w:szCs w:val="28"/>
          <w:rtl/>
        </w:rPr>
        <w:br/>
        <w:t>نشاط (2)</w:t>
      </w:r>
      <w:r w:rsidRPr="009F1ABE">
        <w:rPr>
          <w:rFonts w:asciiTheme="majorBidi" w:hAnsiTheme="majorBidi" w:cstheme="majorBidi"/>
          <w:sz w:val="28"/>
          <w:szCs w:val="28"/>
          <w:rtl/>
        </w:rPr>
        <w:br/>
        <w:t>باستخدام محركات البحث العلمي اكتب نص مفهوم السلام  بالنسبة لإعلان الأمم المتحدة؟</w:t>
      </w:r>
      <w:r w:rsidRPr="009F1ABE">
        <w:rPr>
          <w:rFonts w:asciiTheme="majorBidi" w:hAnsiTheme="majorBidi" w:cstheme="majorBidi"/>
          <w:sz w:val="28"/>
          <w:szCs w:val="28"/>
          <w:rtl/>
        </w:rPr>
        <w:br/>
        <w:t xml:space="preserve">..................................................................................................................... </w:t>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r w:rsidRPr="009F1ABE">
        <w:rPr>
          <w:rFonts w:asciiTheme="majorBidi" w:hAnsiTheme="majorBidi" w:cstheme="majorBidi"/>
          <w:sz w:val="28"/>
          <w:szCs w:val="28"/>
          <w:rtl/>
        </w:rPr>
        <w:br/>
      </w:r>
    </w:p>
    <w:p w:rsidR="00967544" w:rsidRPr="006D136E" w:rsidRDefault="00967544" w:rsidP="00967544">
      <w:pPr>
        <w:bidi/>
        <w:rPr>
          <w:rFonts w:asciiTheme="majorBidi" w:hAnsiTheme="majorBidi" w:cstheme="majorBidi"/>
          <w:sz w:val="28"/>
          <w:szCs w:val="28"/>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161</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نشاط (3</w:t>
      </w:r>
      <w:r w:rsidRPr="00A331B0">
        <w:rPr>
          <w:rFonts w:asciiTheme="majorBidi" w:hAnsiTheme="majorBidi" w:cstheme="majorBidi"/>
          <w:sz w:val="28"/>
          <w:szCs w:val="28"/>
          <w:lang w:bidi="ar-JO"/>
        </w:rPr>
        <w:t>)</w:t>
      </w:r>
    </w:p>
    <w:p w:rsidR="00A331B0" w:rsidRPr="00A331B0" w:rsidRDefault="00A331B0" w:rsidP="002A4909">
      <w:pPr>
        <w:numPr>
          <w:ilvl w:val="0"/>
          <w:numId w:val="89"/>
        </w:numPr>
        <w:bidi/>
        <w:rPr>
          <w:rFonts w:asciiTheme="majorBidi" w:hAnsiTheme="majorBidi" w:cstheme="majorBidi"/>
          <w:sz w:val="28"/>
          <w:szCs w:val="28"/>
          <w:lang w:bidi="ar-JO"/>
        </w:rPr>
      </w:pPr>
      <w:r w:rsidRPr="00A331B0">
        <w:rPr>
          <w:rFonts w:asciiTheme="majorBidi" w:hAnsiTheme="majorBidi" w:cstheme="majorBidi"/>
          <w:sz w:val="28"/>
          <w:szCs w:val="28"/>
          <w:rtl/>
        </w:rPr>
        <w:t>بمساعدة معلمي التربية الإسلامية، اكتب تقريراً عن دور الإسلام في المساواة ونبذ العنصرية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نشاط (4</w:t>
      </w:r>
      <w:r w:rsidRPr="00A331B0">
        <w:rPr>
          <w:rFonts w:asciiTheme="majorBidi" w:hAnsiTheme="majorBidi" w:cstheme="majorBidi"/>
          <w:sz w:val="28"/>
          <w:szCs w:val="28"/>
          <w:lang w:bidi="ar-JO"/>
        </w:rPr>
        <w:t>)</w:t>
      </w:r>
    </w:p>
    <w:p w:rsidR="00A331B0" w:rsidRPr="00A331B0" w:rsidRDefault="00A331B0" w:rsidP="002A4909">
      <w:pPr>
        <w:numPr>
          <w:ilvl w:val="0"/>
          <w:numId w:val="88"/>
        </w:numPr>
        <w:bidi/>
        <w:rPr>
          <w:rFonts w:asciiTheme="majorBidi" w:hAnsiTheme="majorBidi" w:cstheme="majorBidi"/>
          <w:sz w:val="28"/>
          <w:szCs w:val="28"/>
          <w:lang w:bidi="ar-JO"/>
        </w:rPr>
      </w:pPr>
      <w:r w:rsidRPr="00A331B0">
        <w:rPr>
          <w:rFonts w:asciiTheme="majorBidi" w:hAnsiTheme="majorBidi" w:cstheme="majorBidi"/>
          <w:sz w:val="28"/>
          <w:szCs w:val="28"/>
          <w:rtl/>
        </w:rPr>
        <w:t>شارك مع زملائك في عمل برنامج إذاعي عن أهمية السلام لكل من</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lang w:bidi="ar-JO"/>
        </w:rPr>
        <w:t>(</w:t>
      </w:r>
      <w:r w:rsidRPr="00A331B0">
        <w:rPr>
          <w:rFonts w:asciiTheme="majorBidi" w:hAnsiTheme="majorBidi" w:cstheme="majorBidi"/>
          <w:sz w:val="28"/>
          <w:szCs w:val="28"/>
          <w:rtl/>
        </w:rPr>
        <w:t>الأسرة - المدرسة - المجتمع</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نشاط (5</w:t>
      </w:r>
      <w:r w:rsidRPr="00A331B0">
        <w:rPr>
          <w:rFonts w:asciiTheme="majorBidi" w:hAnsiTheme="majorBidi" w:cstheme="majorBidi"/>
          <w:sz w:val="28"/>
          <w:szCs w:val="28"/>
          <w:lang w:bidi="ar-JO"/>
        </w:rPr>
        <w:t>)</w:t>
      </w:r>
    </w:p>
    <w:p w:rsidR="00A331B0" w:rsidRPr="00A331B0" w:rsidRDefault="00A331B0" w:rsidP="002A4909">
      <w:pPr>
        <w:numPr>
          <w:ilvl w:val="0"/>
          <w:numId w:val="87"/>
        </w:numPr>
        <w:bidi/>
        <w:rPr>
          <w:rFonts w:asciiTheme="majorBidi" w:hAnsiTheme="majorBidi" w:cstheme="majorBidi"/>
          <w:sz w:val="28"/>
          <w:szCs w:val="28"/>
          <w:lang w:bidi="ar-JO"/>
        </w:rPr>
      </w:pPr>
      <w:r w:rsidRPr="00A331B0">
        <w:rPr>
          <w:rFonts w:asciiTheme="majorBidi" w:hAnsiTheme="majorBidi" w:cstheme="majorBidi"/>
          <w:sz w:val="28"/>
          <w:szCs w:val="28"/>
          <w:rtl/>
        </w:rPr>
        <w:t>اكتب رسالة توجهها لمبتعثي دولة الكويت في أنحاء العالم عن أهمية التعايش السلمي</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162</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تقويم الوحدة السابعة</w:t>
      </w:r>
    </w:p>
    <w:p w:rsidR="00A331B0" w:rsidRPr="00A331B0" w:rsidRDefault="00A331B0" w:rsidP="002A4909">
      <w:pPr>
        <w:numPr>
          <w:ilvl w:val="0"/>
          <w:numId w:val="86"/>
        </w:numPr>
        <w:bidi/>
        <w:rPr>
          <w:rFonts w:asciiTheme="majorBidi" w:hAnsiTheme="majorBidi" w:cstheme="majorBidi"/>
          <w:sz w:val="28"/>
          <w:szCs w:val="28"/>
          <w:lang w:bidi="ar-JO"/>
        </w:rPr>
      </w:pPr>
      <w:r w:rsidRPr="00A331B0">
        <w:rPr>
          <w:rFonts w:asciiTheme="majorBidi" w:hAnsiTheme="majorBidi" w:cstheme="majorBidi"/>
          <w:sz w:val="28"/>
          <w:szCs w:val="28"/>
          <w:rtl/>
        </w:rPr>
        <w:t>عرف المفاهيم والمصطلحات التالية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الثقافة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الحضارة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التعايش</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التسامح</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2A4909">
      <w:pPr>
        <w:numPr>
          <w:ilvl w:val="0"/>
          <w:numId w:val="86"/>
        </w:numPr>
        <w:bidi/>
        <w:rPr>
          <w:rFonts w:asciiTheme="majorBidi" w:hAnsiTheme="majorBidi" w:cstheme="majorBidi"/>
          <w:sz w:val="28"/>
          <w:szCs w:val="28"/>
          <w:lang w:bidi="ar-JO"/>
        </w:rPr>
      </w:pPr>
      <w:r w:rsidRPr="00A331B0">
        <w:rPr>
          <w:rFonts w:asciiTheme="majorBidi" w:hAnsiTheme="majorBidi" w:cstheme="majorBidi"/>
          <w:sz w:val="28"/>
          <w:szCs w:val="28"/>
          <w:rtl/>
        </w:rPr>
        <w:t>أكمل الجدول الآتي</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الصف الأول، العمود الأول: عناصر الثقافة. العمود الثاني: مادية. العمود الثالث: غير مادية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الصف الثاني، العمود الأول: أمثلة. العمود الثاني: 1-     2-. العمود الثالث: 1-     2-</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2A4909">
      <w:pPr>
        <w:numPr>
          <w:ilvl w:val="0"/>
          <w:numId w:val="86"/>
        </w:numPr>
        <w:bidi/>
        <w:rPr>
          <w:rFonts w:asciiTheme="majorBidi" w:hAnsiTheme="majorBidi" w:cstheme="majorBidi"/>
          <w:sz w:val="28"/>
          <w:szCs w:val="28"/>
          <w:lang w:bidi="ar-JO"/>
        </w:rPr>
      </w:pPr>
      <w:r w:rsidRPr="00A331B0">
        <w:rPr>
          <w:rFonts w:asciiTheme="majorBidi" w:hAnsiTheme="majorBidi" w:cstheme="majorBidi"/>
          <w:sz w:val="28"/>
          <w:szCs w:val="28"/>
          <w:rtl/>
        </w:rPr>
        <w:t>عدد شروط ظهور الحضارة</w:t>
      </w:r>
      <w:r w:rsidRPr="00A331B0">
        <w:rPr>
          <w:rFonts w:asciiTheme="majorBidi" w:hAnsiTheme="majorBidi" w:cstheme="majorBidi"/>
          <w:sz w:val="28"/>
          <w:szCs w:val="28"/>
          <w:lang w:bidi="ar-JO"/>
        </w:rPr>
        <w:t>.</w:t>
      </w:r>
    </w:p>
    <w:p w:rsidR="00A331B0" w:rsidRPr="00A331B0" w:rsidRDefault="00A331B0" w:rsidP="002A4909">
      <w:pPr>
        <w:numPr>
          <w:ilvl w:val="0"/>
          <w:numId w:val="85"/>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2A4909">
      <w:pPr>
        <w:numPr>
          <w:ilvl w:val="0"/>
          <w:numId w:val="85"/>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163</w:t>
      </w:r>
    </w:p>
    <w:p w:rsidR="00A331B0" w:rsidRPr="00A331B0" w:rsidRDefault="00A331B0" w:rsidP="002A4909">
      <w:pPr>
        <w:numPr>
          <w:ilvl w:val="0"/>
          <w:numId w:val="86"/>
        </w:numPr>
        <w:bidi/>
        <w:rPr>
          <w:rFonts w:asciiTheme="majorBidi" w:hAnsiTheme="majorBidi" w:cstheme="majorBidi"/>
          <w:sz w:val="28"/>
          <w:szCs w:val="28"/>
          <w:lang w:bidi="ar-JO"/>
        </w:rPr>
      </w:pPr>
      <w:r w:rsidRPr="00A331B0">
        <w:rPr>
          <w:rFonts w:asciiTheme="majorBidi" w:hAnsiTheme="majorBidi" w:cstheme="majorBidi"/>
          <w:sz w:val="28"/>
          <w:szCs w:val="28"/>
          <w:rtl/>
        </w:rPr>
        <w:t>عدد بعضاً من خصائص الثقافة</w:t>
      </w: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2A4909">
      <w:pPr>
        <w:numPr>
          <w:ilvl w:val="0"/>
          <w:numId w:val="86"/>
        </w:numPr>
        <w:bidi/>
        <w:rPr>
          <w:rFonts w:asciiTheme="majorBidi" w:hAnsiTheme="majorBidi" w:cstheme="majorBidi"/>
          <w:sz w:val="28"/>
          <w:szCs w:val="28"/>
          <w:lang w:bidi="ar-JO"/>
        </w:rPr>
      </w:pPr>
      <w:r w:rsidRPr="00A331B0">
        <w:rPr>
          <w:rFonts w:asciiTheme="majorBidi" w:hAnsiTheme="majorBidi" w:cstheme="majorBidi"/>
          <w:sz w:val="28"/>
          <w:szCs w:val="28"/>
          <w:rtl/>
        </w:rPr>
        <w:t>اقرأ وأجب عن التالي</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 xml:space="preserve">تحقق دولة الكويت معنى </w:t>
      </w:r>
      <w:r w:rsidRPr="00A331B0">
        <w:rPr>
          <w:rFonts w:asciiTheme="majorBidi" w:hAnsiTheme="majorBidi" w:cstheme="majorBidi"/>
          <w:sz w:val="28"/>
          <w:szCs w:val="28"/>
          <w:u w:val="single"/>
          <w:rtl/>
        </w:rPr>
        <w:t>التنوع الثقافي</w:t>
      </w:r>
      <w:r w:rsidRPr="00A331B0">
        <w:rPr>
          <w:rFonts w:asciiTheme="majorBidi" w:hAnsiTheme="majorBidi" w:cstheme="majorBidi"/>
          <w:sz w:val="28"/>
          <w:szCs w:val="28"/>
          <w:rtl/>
        </w:rPr>
        <w:t xml:space="preserve"> المثمر بما تجمعه على أرضها من جنسيات تعود في أساسها إلى ثقافات متعددة، تعيش في أمن وسلام وتمارس نوعاً من التواصل الثقافي فيما بينها وتحمل كل جنسية ثقافتها بما يشمل هذا المفهوم من ممارسات حياتية ويومية وأنماط السلوك التفكير والتعبير</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أ- عرف ما تحته خط (التنوع الثقافي</w:t>
      </w: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ب- التعايش السليم مع التنوع الثقافي يتطلب مجموعة من الممارسات.. اشرح ذلك</w:t>
      </w: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ج- عدد بعضاً من الثقافات والجنسيات التي تعيش على أرض الكويت</w:t>
      </w: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د- وضح دورك كمواطن في التعايش السليم مع هذه الجنسيات</w:t>
      </w: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2A4909">
      <w:pPr>
        <w:numPr>
          <w:ilvl w:val="0"/>
          <w:numId w:val="84"/>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164</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مشروع الوحدة السابعة</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المشروع الأول</w:t>
      </w:r>
      <w:r w:rsidRPr="00A331B0">
        <w:rPr>
          <w:rFonts w:asciiTheme="majorBidi" w:hAnsiTheme="majorBidi" w:cstheme="majorBidi"/>
          <w:sz w:val="28"/>
          <w:szCs w:val="28"/>
          <w:lang w:bidi="ar-JO"/>
        </w:rPr>
        <w:t xml:space="preserve">: </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بالتعاون مع زملائك اكتب بحثاً قصيراً حول ما قدمه المؤرخ ابن خلدون حول مفهوم الحضارة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المشروع الثاني</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تعد المجموعات وسيلة تحتوي على صور قديمة ونبذة تاريخية لإنجازات المجلس الوطني للثقافة والفنون والآداب في دولة الكويت</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المشروع الثالث</w:t>
      </w:r>
      <w:r w:rsidRPr="00A331B0">
        <w:rPr>
          <w:rFonts w:asciiTheme="majorBidi" w:hAnsiTheme="majorBidi" w:cstheme="majorBidi"/>
          <w:sz w:val="28"/>
          <w:szCs w:val="28"/>
          <w:lang w:bidi="ar-JO"/>
        </w:rPr>
        <w:t xml:space="preserve">: </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بإشراف المعلم: حاول أن تصمم لوحة جدارية تجمع فيها صوراً ومعلومات عن المعالم الثقافية في دولة الكويت</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165</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الوحدة الثامنة</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المنظمات العالمية</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أولاً: الأمم المتحدة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ثانياً: دور الأمم المتحدة في مواجهة التحديات المختلفة في العالم</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ثالثاً: دور دولة الكويت في مواجهة التحديات على الصعيد العالمي</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رابعاً: مساهمة المؤسسات والجمعيات الخيرية في دولة الكويت في مواجهة التحديات التي تتعرض لها المجتمعات</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التقويم</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166</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ستتعرف في هذه الوحدة على الآتي</w:t>
      </w:r>
      <w:r w:rsidRPr="00A331B0">
        <w:rPr>
          <w:rFonts w:asciiTheme="majorBidi" w:hAnsiTheme="majorBidi" w:cstheme="majorBidi"/>
          <w:sz w:val="28"/>
          <w:szCs w:val="28"/>
          <w:lang w:bidi="ar-JO"/>
        </w:rPr>
        <w:t xml:space="preserve">: </w:t>
      </w:r>
    </w:p>
    <w:p w:rsidR="00A331B0" w:rsidRPr="00A331B0" w:rsidRDefault="00A331B0" w:rsidP="002A4909">
      <w:pPr>
        <w:numPr>
          <w:ilvl w:val="0"/>
          <w:numId w:val="83"/>
        </w:numPr>
        <w:bidi/>
        <w:rPr>
          <w:rFonts w:asciiTheme="majorBidi" w:hAnsiTheme="majorBidi" w:cstheme="majorBidi"/>
          <w:sz w:val="28"/>
          <w:szCs w:val="28"/>
          <w:lang w:bidi="ar-JO"/>
        </w:rPr>
      </w:pPr>
      <w:r w:rsidRPr="00A331B0">
        <w:rPr>
          <w:rFonts w:asciiTheme="majorBidi" w:hAnsiTheme="majorBidi" w:cstheme="majorBidi"/>
          <w:sz w:val="28"/>
          <w:szCs w:val="28"/>
          <w:rtl/>
        </w:rPr>
        <w:t>دور المنظمات العالمية في مواجهة التحديات العالمية</w:t>
      </w:r>
      <w:r w:rsidRPr="00A331B0">
        <w:rPr>
          <w:rFonts w:asciiTheme="majorBidi" w:hAnsiTheme="majorBidi" w:cstheme="majorBidi"/>
          <w:sz w:val="28"/>
          <w:szCs w:val="28"/>
          <w:lang w:bidi="ar-JO"/>
        </w:rPr>
        <w:t>.</w:t>
      </w:r>
    </w:p>
    <w:p w:rsidR="00A331B0" w:rsidRPr="00A331B0" w:rsidRDefault="00A331B0" w:rsidP="002A4909">
      <w:pPr>
        <w:numPr>
          <w:ilvl w:val="0"/>
          <w:numId w:val="83"/>
        </w:numPr>
        <w:bidi/>
        <w:rPr>
          <w:rFonts w:asciiTheme="majorBidi" w:hAnsiTheme="majorBidi" w:cstheme="majorBidi"/>
          <w:sz w:val="28"/>
          <w:szCs w:val="28"/>
          <w:lang w:bidi="ar-JO"/>
        </w:rPr>
      </w:pPr>
      <w:r w:rsidRPr="00A331B0">
        <w:rPr>
          <w:rFonts w:asciiTheme="majorBidi" w:hAnsiTheme="majorBidi" w:cstheme="majorBidi"/>
          <w:sz w:val="28"/>
          <w:szCs w:val="28"/>
          <w:lang w:bidi="ar-JO"/>
        </w:rPr>
        <w:t xml:space="preserve"> </w:t>
      </w:r>
      <w:r w:rsidRPr="00A331B0">
        <w:rPr>
          <w:rFonts w:asciiTheme="majorBidi" w:hAnsiTheme="majorBidi" w:cstheme="majorBidi"/>
          <w:sz w:val="28"/>
          <w:szCs w:val="28"/>
          <w:rtl/>
        </w:rPr>
        <w:t>أهمية دور دولة الكويت في تقديم المساعدات لدول العالم ومواجهة التحديات العالمية</w:t>
      </w:r>
      <w:r w:rsidRPr="00A331B0">
        <w:rPr>
          <w:rFonts w:asciiTheme="majorBidi" w:hAnsiTheme="majorBidi" w:cstheme="majorBidi"/>
          <w:sz w:val="28"/>
          <w:szCs w:val="28"/>
          <w:lang w:bidi="ar-JO"/>
        </w:rPr>
        <w:t>.</w:t>
      </w:r>
    </w:p>
    <w:p w:rsidR="00A331B0" w:rsidRPr="00A331B0" w:rsidRDefault="00A331B0" w:rsidP="002A4909">
      <w:pPr>
        <w:numPr>
          <w:ilvl w:val="0"/>
          <w:numId w:val="83"/>
        </w:numPr>
        <w:bidi/>
        <w:rPr>
          <w:rFonts w:asciiTheme="majorBidi" w:hAnsiTheme="majorBidi" w:cstheme="majorBidi"/>
          <w:sz w:val="28"/>
          <w:szCs w:val="28"/>
          <w:lang w:bidi="ar-JO"/>
        </w:rPr>
      </w:pPr>
      <w:r w:rsidRPr="00A331B0">
        <w:rPr>
          <w:rFonts w:asciiTheme="majorBidi" w:hAnsiTheme="majorBidi" w:cstheme="majorBidi"/>
          <w:sz w:val="28"/>
          <w:szCs w:val="28"/>
          <w:rtl/>
        </w:rPr>
        <w:t>دور الجهات الكويتية الخيرية في تقديم المساعدات للعالم</w:t>
      </w:r>
      <w:r w:rsidRPr="00A331B0">
        <w:rPr>
          <w:rFonts w:asciiTheme="majorBidi" w:hAnsiTheme="majorBidi" w:cstheme="majorBidi"/>
          <w:sz w:val="28"/>
          <w:szCs w:val="28"/>
          <w:lang w:bidi="ar-JO"/>
        </w:rPr>
        <w:t>.</w:t>
      </w:r>
    </w:p>
    <w:p w:rsidR="00A331B0" w:rsidRPr="00A331B0" w:rsidRDefault="00A331B0" w:rsidP="002A4909">
      <w:pPr>
        <w:numPr>
          <w:ilvl w:val="0"/>
          <w:numId w:val="83"/>
        </w:numPr>
        <w:bidi/>
        <w:rPr>
          <w:rFonts w:asciiTheme="majorBidi" w:hAnsiTheme="majorBidi" w:cstheme="majorBidi"/>
          <w:sz w:val="28"/>
          <w:szCs w:val="28"/>
          <w:lang w:bidi="ar-JO"/>
        </w:rPr>
      </w:pPr>
      <w:r w:rsidRPr="00A331B0">
        <w:rPr>
          <w:rFonts w:asciiTheme="majorBidi" w:hAnsiTheme="majorBidi" w:cstheme="majorBidi"/>
          <w:sz w:val="28"/>
          <w:szCs w:val="28"/>
          <w:rtl/>
        </w:rPr>
        <w:t>كيفية تطبيق مفاهيم الدرس</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صفحة 167</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المنظمات العالمية</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أولاً: الأمم المتحدة</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شهد العالم في القرن العشرين حربين عالميتين أدتا إلى خسائر فادحة نتيجة التطور الهائل في صناعة الأسلحة، كما تزايد الإيمان بضرورة البحث عن وسائل لحل المنازعات بين الدول بطرق سليمة، ومن أهم هذه الوسائل التي لجأت إليها الدول المنظمات الدولية ومنها عصبة الأمم عام 1919م التي فشلت في حفظ السلام والأمن بين الدول، ثم هيئة الأمم المتحدة عام 1945م</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سعت مجموعة من الدول الكبرى والمنتصرة في الحرب العالمية الثانية (1939-1945م) والتي لعبت دوراً قيادياً في إرساء قواعد ميثاق منظمة جديدة تسعى لحفظ السلام والأمن في العالم، فقد اجتمعت الدول الثلاث الكبرى (الولايات المتحدة الأمريكية- المملكة المتحدة- الاتحاد السوفييتي سابقاً) في مؤتمر يالطا، حيث أعلم عن إنشاء هيئة الأمم المتحدة في 24/10/1945م، وضمت آنذاك 50 دولة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168</w:t>
      </w:r>
    </w:p>
    <w:p w:rsidR="00A331B0" w:rsidRPr="00A331B0" w:rsidRDefault="00A331B0" w:rsidP="002A4909">
      <w:pPr>
        <w:numPr>
          <w:ilvl w:val="0"/>
          <w:numId w:val="82"/>
        </w:numPr>
        <w:bidi/>
        <w:rPr>
          <w:rFonts w:asciiTheme="majorBidi" w:hAnsiTheme="majorBidi" w:cstheme="majorBidi"/>
          <w:sz w:val="28"/>
          <w:szCs w:val="28"/>
          <w:lang w:bidi="ar-JO"/>
        </w:rPr>
      </w:pPr>
      <w:r w:rsidRPr="00A331B0">
        <w:rPr>
          <w:rFonts w:asciiTheme="majorBidi" w:hAnsiTheme="majorBidi" w:cstheme="majorBidi"/>
          <w:sz w:val="28"/>
          <w:szCs w:val="28"/>
          <w:rtl/>
        </w:rPr>
        <w:t>تسعى هيئة الأمم المتحدة لتحقيق أهداف منها</w:t>
      </w:r>
      <w:r w:rsidRPr="00A331B0">
        <w:rPr>
          <w:rFonts w:asciiTheme="majorBidi" w:hAnsiTheme="majorBidi" w:cstheme="majorBidi"/>
          <w:sz w:val="28"/>
          <w:szCs w:val="28"/>
          <w:lang w:bidi="ar-JO"/>
        </w:rPr>
        <w:t xml:space="preserve">: </w:t>
      </w:r>
    </w:p>
    <w:p w:rsidR="00A331B0" w:rsidRPr="00A331B0" w:rsidRDefault="00A331B0" w:rsidP="002A4909">
      <w:pPr>
        <w:numPr>
          <w:ilvl w:val="0"/>
          <w:numId w:val="81"/>
        </w:numPr>
        <w:bidi/>
        <w:rPr>
          <w:rFonts w:asciiTheme="majorBidi" w:hAnsiTheme="majorBidi" w:cstheme="majorBidi"/>
          <w:sz w:val="28"/>
          <w:szCs w:val="28"/>
          <w:lang w:bidi="ar-JO"/>
        </w:rPr>
      </w:pPr>
      <w:r w:rsidRPr="00A331B0">
        <w:rPr>
          <w:rFonts w:asciiTheme="majorBidi" w:hAnsiTheme="majorBidi" w:cstheme="majorBidi"/>
          <w:sz w:val="28"/>
          <w:szCs w:val="28"/>
          <w:rtl/>
        </w:rPr>
        <w:t>المحافظة على السلام والأمن في العالم</w:t>
      </w:r>
      <w:r w:rsidRPr="00A331B0">
        <w:rPr>
          <w:rFonts w:asciiTheme="majorBidi" w:hAnsiTheme="majorBidi" w:cstheme="majorBidi"/>
          <w:sz w:val="28"/>
          <w:szCs w:val="28"/>
          <w:lang w:bidi="ar-JO"/>
        </w:rPr>
        <w:t>.</w:t>
      </w:r>
    </w:p>
    <w:p w:rsidR="00A331B0" w:rsidRPr="00A331B0" w:rsidRDefault="00A331B0" w:rsidP="002A4909">
      <w:pPr>
        <w:numPr>
          <w:ilvl w:val="0"/>
          <w:numId w:val="81"/>
        </w:numPr>
        <w:bidi/>
        <w:rPr>
          <w:rFonts w:asciiTheme="majorBidi" w:hAnsiTheme="majorBidi" w:cstheme="majorBidi"/>
          <w:sz w:val="28"/>
          <w:szCs w:val="28"/>
          <w:lang w:bidi="ar-JO"/>
        </w:rPr>
      </w:pPr>
      <w:r w:rsidRPr="00A331B0">
        <w:rPr>
          <w:rFonts w:asciiTheme="majorBidi" w:hAnsiTheme="majorBidi" w:cstheme="majorBidi"/>
          <w:sz w:val="28"/>
          <w:szCs w:val="28"/>
          <w:rtl/>
        </w:rPr>
        <w:t>تنمية العلاقات الودية بين الدول</w:t>
      </w:r>
      <w:r w:rsidRPr="00A331B0">
        <w:rPr>
          <w:rFonts w:asciiTheme="majorBidi" w:hAnsiTheme="majorBidi" w:cstheme="majorBidi"/>
          <w:sz w:val="28"/>
          <w:szCs w:val="28"/>
          <w:lang w:bidi="ar-JO"/>
        </w:rPr>
        <w:t>.</w:t>
      </w:r>
    </w:p>
    <w:p w:rsidR="00A331B0" w:rsidRPr="00A331B0" w:rsidRDefault="00A331B0" w:rsidP="002A4909">
      <w:pPr>
        <w:numPr>
          <w:ilvl w:val="0"/>
          <w:numId w:val="81"/>
        </w:numPr>
        <w:bidi/>
        <w:rPr>
          <w:rFonts w:asciiTheme="majorBidi" w:hAnsiTheme="majorBidi" w:cstheme="majorBidi"/>
          <w:sz w:val="28"/>
          <w:szCs w:val="28"/>
          <w:lang w:bidi="ar-JO"/>
        </w:rPr>
      </w:pPr>
      <w:r w:rsidRPr="00A331B0">
        <w:rPr>
          <w:rFonts w:asciiTheme="majorBidi" w:hAnsiTheme="majorBidi" w:cstheme="majorBidi"/>
          <w:sz w:val="28"/>
          <w:szCs w:val="28"/>
          <w:rtl/>
        </w:rPr>
        <w:t>تعزيز احترام حقوق الإنسان وحرياته الأساسية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2A4909">
      <w:pPr>
        <w:numPr>
          <w:ilvl w:val="0"/>
          <w:numId w:val="80"/>
        </w:numPr>
        <w:bidi/>
        <w:rPr>
          <w:rFonts w:asciiTheme="majorBidi" w:hAnsiTheme="majorBidi" w:cstheme="majorBidi"/>
          <w:sz w:val="28"/>
          <w:szCs w:val="28"/>
          <w:lang w:bidi="ar-JO"/>
        </w:rPr>
      </w:pPr>
      <w:r w:rsidRPr="00A331B0">
        <w:rPr>
          <w:rFonts w:asciiTheme="majorBidi" w:hAnsiTheme="majorBidi" w:cstheme="majorBidi"/>
          <w:sz w:val="28"/>
          <w:szCs w:val="28"/>
          <w:rtl/>
        </w:rPr>
        <w:t>شروط الانضمام للأمم المتحدة</w:t>
      </w:r>
      <w:r w:rsidRPr="00A331B0">
        <w:rPr>
          <w:rFonts w:asciiTheme="majorBidi" w:hAnsiTheme="majorBidi" w:cstheme="majorBidi"/>
          <w:sz w:val="28"/>
          <w:szCs w:val="28"/>
          <w:lang w:bidi="ar-JO"/>
        </w:rPr>
        <w:t>:</w:t>
      </w:r>
    </w:p>
    <w:p w:rsidR="00A331B0" w:rsidRPr="00A331B0" w:rsidRDefault="00A331B0" w:rsidP="002A4909">
      <w:pPr>
        <w:numPr>
          <w:ilvl w:val="0"/>
          <w:numId w:val="79"/>
        </w:numPr>
        <w:bidi/>
        <w:rPr>
          <w:rFonts w:asciiTheme="majorBidi" w:hAnsiTheme="majorBidi" w:cstheme="majorBidi"/>
          <w:sz w:val="28"/>
          <w:szCs w:val="28"/>
          <w:lang w:bidi="ar-JO"/>
        </w:rPr>
      </w:pPr>
      <w:r w:rsidRPr="00A331B0">
        <w:rPr>
          <w:rFonts w:asciiTheme="majorBidi" w:hAnsiTheme="majorBidi" w:cstheme="majorBidi"/>
          <w:sz w:val="28"/>
          <w:szCs w:val="28"/>
          <w:rtl/>
        </w:rPr>
        <w:t>استقلال الدولة</w:t>
      </w:r>
      <w:r w:rsidRPr="00A331B0">
        <w:rPr>
          <w:rFonts w:asciiTheme="majorBidi" w:hAnsiTheme="majorBidi" w:cstheme="majorBidi"/>
          <w:sz w:val="28"/>
          <w:szCs w:val="28"/>
          <w:lang w:bidi="ar-JO"/>
        </w:rPr>
        <w:t>.</w:t>
      </w:r>
    </w:p>
    <w:p w:rsidR="00A331B0" w:rsidRPr="00A331B0" w:rsidRDefault="00A331B0" w:rsidP="002A4909">
      <w:pPr>
        <w:numPr>
          <w:ilvl w:val="0"/>
          <w:numId w:val="79"/>
        </w:numPr>
        <w:bidi/>
        <w:rPr>
          <w:rFonts w:asciiTheme="majorBidi" w:hAnsiTheme="majorBidi" w:cstheme="majorBidi"/>
          <w:sz w:val="28"/>
          <w:szCs w:val="28"/>
          <w:lang w:bidi="ar-JO"/>
        </w:rPr>
      </w:pPr>
      <w:r w:rsidRPr="00A331B0">
        <w:rPr>
          <w:rFonts w:asciiTheme="majorBidi" w:hAnsiTheme="majorBidi" w:cstheme="majorBidi"/>
          <w:sz w:val="28"/>
          <w:szCs w:val="28"/>
          <w:rtl/>
        </w:rPr>
        <w:t>تتعهد الدولة بتنفيذ قوانين الأمم المتحدة</w:t>
      </w:r>
      <w:r w:rsidRPr="00A331B0">
        <w:rPr>
          <w:rFonts w:asciiTheme="majorBidi" w:hAnsiTheme="majorBidi" w:cstheme="majorBidi"/>
          <w:sz w:val="28"/>
          <w:szCs w:val="28"/>
          <w:lang w:bidi="ar-JO"/>
        </w:rPr>
        <w:t>.</w:t>
      </w:r>
    </w:p>
    <w:p w:rsidR="00A331B0" w:rsidRPr="00A331B0" w:rsidRDefault="00A331B0" w:rsidP="002A4909">
      <w:pPr>
        <w:numPr>
          <w:ilvl w:val="0"/>
          <w:numId w:val="79"/>
        </w:numPr>
        <w:bidi/>
        <w:rPr>
          <w:rFonts w:asciiTheme="majorBidi" w:hAnsiTheme="majorBidi" w:cstheme="majorBidi"/>
          <w:sz w:val="28"/>
          <w:szCs w:val="28"/>
          <w:lang w:bidi="ar-JO"/>
        </w:rPr>
      </w:pPr>
      <w:r w:rsidRPr="00A331B0">
        <w:rPr>
          <w:rFonts w:asciiTheme="majorBidi" w:hAnsiTheme="majorBidi" w:cstheme="majorBidi"/>
          <w:sz w:val="28"/>
          <w:szCs w:val="28"/>
          <w:rtl/>
        </w:rPr>
        <w:t>تحرص الدولة على حفظ السلام بين الدول</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2A4909">
      <w:pPr>
        <w:numPr>
          <w:ilvl w:val="0"/>
          <w:numId w:val="78"/>
        </w:numPr>
        <w:bidi/>
        <w:rPr>
          <w:rFonts w:asciiTheme="majorBidi" w:hAnsiTheme="majorBidi" w:cstheme="majorBidi"/>
          <w:sz w:val="28"/>
          <w:szCs w:val="28"/>
          <w:lang w:bidi="ar-JO"/>
        </w:rPr>
      </w:pPr>
      <w:r w:rsidRPr="00A331B0">
        <w:rPr>
          <w:rFonts w:asciiTheme="majorBidi" w:hAnsiTheme="majorBidi" w:cstheme="majorBidi"/>
          <w:sz w:val="28"/>
          <w:szCs w:val="28"/>
          <w:rtl/>
        </w:rPr>
        <w:t>مؤتمر سان فرانسيسكو عام 1945م</w:t>
      </w:r>
      <w:r w:rsidRPr="00A331B0">
        <w:rPr>
          <w:rFonts w:asciiTheme="majorBidi" w:hAnsiTheme="majorBidi" w:cstheme="majorBidi"/>
          <w:sz w:val="28"/>
          <w:szCs w:val="28"/>
          <w:lang w:bidi="ar-JO"/>
        </w:rPr>
        <w:t xml:space="preserve">: </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يعتبر من المؤتمرات المهمة لتأسيس منظمة الأمم المتحدة حيث اجتمعت (50 دولة) مستقلة وقعت على الميثاق منها (خمس دول عربية) في 25 من يونيو سنة 1945م، ويتكون ميثاق الأمم المتحدة من (111) مادة مقسمة على عدة فصول، وبدأ العمل رسمياً في 24 من أكتوبر سنة 1945م</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اتخذت منظمة الأمم المتحدة من مدينة نيويورك مقراً دائماً لها، وتضم 6 أجهزة رئيسية تم انشاؤها على فترات زمنية مختلفة، وكل واحدة منها لها أهداف وبرنامج محدد للعمل عليه</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هناك شكل</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تعلمت من الدرس</w:t>
      </w:r>
      <w:r w:rsidRPr="00A331B0">
        <w:rPr>
          <w:rFonts w:asciiTheme="majorBidi" w:hAnsiTheme="majorBidi" w:cstheme="majorBidi"/>
          <w:sz w:val="28"/>
          <w:szCs w:val="28"/>
          <w:lang w:bidi="ar-JO"/>
        </w:rPr>
        <w:t>:</w:t>
      </w:r>
    </w:p>
    <w:p w:rsidR="00A331B0" w:rsidRPr="00A331B0" w:rsidRDefault="00A331B0" w:rsidP="002A4909">
      <w:pPr>
        <w:numPr>
          <w:ilvl w:val="0"/>
          <w:numId w:val="77"/>
        </w:numPr>
        <w:bidi/>
        <w:rPr>
          <w:rFonts w:asciiTheme="majorBidi" w:hAnsiTheme="majorBidi" w:cstheme="majorBidi"/>
          <w:sz w:val="28"/>
          <w:szCs w:val="28"/>
          <w:lang w:bidi="ar-JO"/>
        </w:rPr>
      </w:pPr>
      <w:r w:rsidRPr="00A331B0">
        <w:rPr>
          <w:rFonts w:asciiTheme="majorBidi" w:hAnsiTheme="majorBidi" w:cstheme="majorBidi"/>
          <w:sz w:val="28"/>
          <w:szCs w:val="28"/>
          <w:rtl/>
        </w:rPr>
        <w:t>أنشئت هيئة الأمم المتحدة عام 1945م</w:t>
      </w:r>
      <w:r w:rsidRPr="00A331B0">
        <w:rPr>
          <w:rFonts w:asciiTheme="majorBidi" w:hAnsiTheme="majorBidi" w:cstheme="majorBidi"/>
          <w:sz w:val="28"/>
          <w:szCs w:val="28"/>
          <w:lang w:bidi="ar-JO"/>
        </w:rPr>
        <w:t>.</w:t>
      </w:r>
    </w:p>
    <w:p w:rsidR="00A331B0" w:rsidRPr="00A331B0" w:rsidRDefault="00A331B0" w:rsidP="002A4909">
      <w:pPr>
        <w:numPr>
          <w:ilvl w:val="0"/>
          <w:numId w:val="77"/>
        </w:numPr>
        <w:bidi/>
        <w:rPr>
          <w:rFonts w:asciiTheme="majorBidi" w:hAnsiTheme="majorBidi" w:cstheme="majorBidi"/>
          <w:sz w:val="28"/>
          <w:szCs w:val="28"/>
          <w:lang w:bidi="ar-JO"/>
        </w:rPr>
      </w:pPr>
      <w:r w:rsidRPr="00A331B0">
        <w:rPr>
          <w:rFonts w:asciiTheme="majorBidi" w:hAnsiTheme="majorBidi" w:cstheme="majorBidi"/>
          <w:sz w:val="28"/>
          <w:szCs w:val="28"/>
          <w:rtl/>
        </w:rPr>
        <w:t>لهيئة الأمم المتحدة العديد من الأهداف والشروط</w:t>
      </w:r>
      <w:r w:rsidRPr="00A331B0">
        <w:rPr>
          <w:rFonts w:asciiTheme="majorBidi" w:hAnsiTheme="majorBidi" w:cstheme="majorBidi"/>
          <w:sz w:val="28"/>
          <w:szCs w:val="28"/>
          <w:lang w:bidi="ar-JO"/>
        </w:rPr>
        <w:t>.</w:t>
      </w:r>
    </w:p>
    <w:p w:rsidR="00A331B0" w:rsidRPr="00A331B0" w:rsidRDefault="00A331B0" w:rsidP="002A4909">
      <w:pPr>
        <w:numPr>
          <w:ilvl w:val="0"/>
          <w:numId w:val="77"/>
        </w:numPr>
        <w:bidi/>
        <w:rPr>
          <w:rFonts w:asciiTheme="majorBidi" w:hAnsiTheme="majorBidi" w:cstheme="majorBidi"/>
          <w:sz w:val="28"/>
          <w:szCs w:val="28"/>
          <w:lang w:bidi="ar-JO"/>
        </w:rPr>
      </w:pPr>
      <w:r w:rsidRPr="00A331B0">
        <w:rPr>
          <w:rFonts w:asciiTheme="majorBidi" w:hAnsiTheme="majorBidi" w:cstheme="majorBidi"/>
          <w:sz w:val="28"/>
          <w:szCs w:val="28"/>
          <w:rtl/>
        </w:rPr>
        <w:t>المقر الدائم لهيئة الأمم المتحدة مدينة نيويورك</w:t>
      </w:r>
      <w:r w:rsidRPr="00A331B0">
        <w:rPr>
          <w:rFonts w:asciiTheme="majorBidi" w:hAnsiTheme="majorBidi" w:cstheme="majorBidi"/>
          <w:sz w:val="28"/>
          <w:szCs w:val="28"/>
          <w:lang w:bidi="ar-JO"/>
        </w:rPr>
        <w:t>.</w:t>
      </w:r>
    </w:p>
    <w:p w:rsidR="00A331B0" w:rsidRPr="00A331B0" w:rsidRDefault="00A331B0" w:rsidP="002A4909">
      <w:pPr>
        <w:numPr>
          <w:ilvl w:val="0"/>
          <w:numId w:val="77"/>
        </w:numPr>
        <w:bidi/>
        <w:rPr>
          <w:rFonts w:asciiTheme="majorBidi" w:hAnsiTheme="majorBidi" w:cstheme="majorBidi"/>
          <w:sz w:val="28"/>
          <w:szCs w:val="28"/>
          <w:lang w:bidi="ar-JO"/>
        </w:rPr>
      </w:pPr>
      <w:r w:rsidRPr="00A331B0">
        <w:rPr>
          <w:rFonts w:asciiTheme="majorBidi" w:hAnsiTheme="majorBidi" w:cstheme="majorBidi"/>
          <w:sz w:val="28"/>
          <w:szCs w:val="28"/>
          <w:rtl/>
        </w:rPr>
        <w:t>تعددت الأجهزة التابعة لهيئة الأمم المتحدة</w:t>
      </w:r>
      <w:r w:rsidRPr="00A331B0">
        <w:rPr>
          <w:rFonts w:asciiTheme="majorBidi" w:hAnsiTheme="majorBidi" w:cstheme="majorBidi"/>
          <w:sz w:val="28"/>
          <w:szCs w:val="28"/>
          <w:lang w:bidi="ar-JO"/>
        </w:rPr>
        <w:t>.</w:t>
      </w:r>
    </w:p>
    <w:p w:rsidR="00A331B0" w:rsidRPr="00A331B0" w:rsidRDefault="00A331B0" w:rsidP="002A4909">
      <w:pPr>
        <w:numPr>
          <w:ilvl w:val="0"/>
          <w:numId w:val="77"/>
        </w:num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169</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نشاط رقم (1</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عرف المصطلح التالي</w:t>
      </w:r>
      <w:r w:rsidRPr="00A331B0">
        <w:rPr>
          <w:rFonts w:asciiTheme="majorBidi" w:hAnsiTheme="majorBidi" w:cstheme="majorBidi"/>
          <w:sz w:val="28"/>
          <w:szCs w:val="28"/>
          <w:lang w:bidi="ar-JO"/>
        </w:rPr>
        <w:t>:</w:t>
      </w:r>
    </w:p>
    <w:p w:rsidR="00A331B0" w:rsidRPr="00A331B0" w:rsidRDefault="00A331B0" w:rsidP="002A4909">
      <w:pPr>
        <w:numPr>
          <w:ilvl w:val="0"/>
          <w:numId w:val="76"/>
        </w:numPr>
        <w:bidi/>
        <w:rPr>
          <w:rFonts w:asciiTheme="majorBidi" w:hAnsiTheme="majorBidi" w:cstheme="majorBidi"/>
          <w:sz w:val="28"/>
          <w:szCs w:val="28"/>
          <w:lang w:bidi="ar-JO"/>
        </w:rPr>
      </w:pPr>
      <w:r w:rsidRPr="00A331B0">
        <w:rPr>
          <w:rFonts w:asciiTheme="majorBidi" w:hAnsiTheme="majorBidi" w:cstheme="majorBidi"/>
          <w:sz w:val="28"/>
          <w:szCs w:val="28"/>
          <w:rtl/>
        </w:rPr>
        <w:t>منظمات دولية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نشاط رقم (2</w:t>
      </w:r>
      <w:r w:rsidRPr="00A331B0">
        <w:rPr>
          <w:rFonts w:asciiTheme="majorBidi" w:hAnsiTheme="majorBidi" w:cstheme="majorBidi"/>
          <w:sz w:val="28"/>
          <w:szCs w:val="28"/>
          <w:lang w:bidi="ar-JO"/>
        </w:rPr>
        <w:t>):</w:t>
      </w:r>
    </w:p>
    <w:p w:rsidR="00A331B0" w:rsidRPr="00A331B0" w:rsidRDefault="00A331B0" w:rsidP="002A4909">
      <w:pPr>
        <w:numPr>
          <w:ilvl w:val="0"/>
          <w:numId w:val="75"/>
        </w:numPr>
        <w:bidi/>
        <w:rPr>
          <w:rFonts w:asciiTheme="majorBidi" w:hAnsiTheme="majorBidi" w:cstheme="majorBidi"/>
          <w:sz w:val="28"/>
          <w:szCs w:val="28"/>
          <w:lang w:bidi="ar-JO"/>
        </w:rPr>
      </w:pPr>
      <w:r w:rsidRPr="00A331B0">
        <w:rPr>
          <w:rFonts w:asciiTheme="majorBidi" w:hAnsiTheme="majorBidi" w:cstheme="majorBidi"/>
          <w:sz w:val="28"/>
          <w:szCs w:val="28"/>
          <w:rtl/>
        </w:rPr>
        <w:t>أكمل الجدول الآتي</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الصف الأول، العمود الأول: أهداف هيئة الأمم المتحدة. العمود الثاني: شروط الانضمام لعضوية الأمم المتحدة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الصف الثاني، العمود الأول: 1-     2-. العمود الثاني: 1-    2-</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نشاط رقم (3</w:t>
      </w:r>
      <w:r w:rsidRPr="00A331B0">
        <w:rPr>
          <w:rFonts w:asciiTheme="majorBidi" w:hAnsiTheme="majorBidi" w:cstheme="majorBidi"/>
          <w:sz w:val="28"/>
          <w:szCs w:val="28"/>
          <w:lang w:bidi="ar-JO"/>
        </w:rPr>
        <w:t>):</w:t>
      </w:r>
    </w:p>
    <w:p w:rsidR="00A331B0" w:rsidRPr="00A331B0" w:rsidRDefault="00A331B0" w:rsidP="002A4909">
      <w:pPr>
        <w:numPr>
          <w:ilvl w:val="0"/>
          <w:numId w:val="74"/>
        </w:numPr>
        <w:bidi/>
        <w:rPr>
          <w:rFonts w:asciiTheme="majorBidi" w:hAnsiTheme="majorBidi" w:cstheme="majorBidi"/>
          <w:sz w:val="28"/>
          <w:szCs w:val="28"/>
          <w:lang w:bidi="ar-JO"/>
        </w:rPr>
      </w:pPr>
      <w:r w:rsidRPr="00A331B0">
        <w:rPr>
          <w:rFonts w:asciiTheme="majorBidi" w:hAnsiTheme="majorBidi" w:cstheme="majorBidi"/>
          <w:sz w:val="28"/>
          <w:szCs w:val="28"/>
          <w:rtl/>
        </w:rPr>
        <w:t>شارك زملائك في كتابة تقرير مختصر عن الدول العربية التي وقعت على ميثاق هيئة الأمم المتحدة من خلال محركات البحث الإلكتروني</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lastRenderedPageBreak/>
        <w:t>صفحة 170</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اختصاصات الأجهزة الرئيسية التابعة للأمم المتحدة</w:t>
      </w:r>
    </w:p>
    <w:p w:rsidR="00A331B0" w:rsidRPr="00A331B0" w:rsidRDefault="00A331B0" w:rsidP="002A4909">
      <w:pPr>
        <w:numPr>
          <w:ilvl w:val="0"/>
          <w:numId w:val="73"/>
        </w:numPr>
        <w:bidi/>
        <w:rPr>
          <w:rFonts w:asciiTheme="majorBidi" w:hAnsiTheme="majorBidi" w:cstheme="majorBidi"/>
          <w:sz w:val="28"/>
          <w:szCs w:val="28"/>
          <w:lang w:bidi="ar-JO"/>
        </w:rPr>
      </w:pPr>
      <w:r w:rsidRPr="00A331B0">
        <w:rPr>
          <w:rFonts w:asciiTheme="majorBidi" w:hAnsiTheme="majorBidi" w:cstheme="majorBidi"/>
          <w:sz w:val="28"/>
          <w:szCs w:val="28"/>
          <w:rtl/>
        </w:rPr>
        <w:t>الجمعية العامة</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هي الهيئة الرئيسية للأمم المتحدة والوحيدة التي تمثل فيها جميع الدول الأعضاء وعلى نحو متساوٍ، حيث لكل دولة صوت واحد للتصويت على القرارات</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يجتمع أعضاء الجمعية مرة واحدة سنوياً، ويمكن للجمعية أن تعقد اجتماعات استثنائية أو طارئة خلال 24 ساعة بناء على طلب من مجلس الأمن أو من أغلبية الدول الأعضاء أو بطلب من عضو واحد تؤيده أغلبية الدول الأعضاء</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يوجد شكل</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أضف إلى معلوماتك</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تولت دولة الكويت عضوية مجلس الأمن للمرة الأولى عامي 1978-1979م. والمرة الثانية عامي 2018-2019م، صدرت عدة قرارات من مجلس الأمن أثناء فترة الغزو العراقي على دولة الكويت ومن أهم هذه القرارات</w:t>
      </w:r>
      <w:r w:rsidRPr="00A331B0">
        <w:rPr>
          <w:rFonts w:asciiTheme="majorBidi" w:hAnsiTheme="majorBidi" w:cstheme="majorBidi"/>
          <w:sz w:val="28"/>
          <w:szCs w:val="28"/>
          <w:lang w:bidi="ar-JO"/>
        </w:rPr>
        <w:t>:</w:t>
      </w:r>
    </w:p>
    <w:p w:rsidR="00A331B0" w:rsidRPr="00A331B0" w:rsidRDefault="00A331B0" w:rsidP="002A4909">
      <w:pPr>
        <w:numPr>
          <w:ilvl w:val="0"/>
          <w:numId w:val="71"/>
        </w:numPr>
        <w:bidi/>
        <w:rPr>
          <w:rFonts w:asciiTheme="majorBidi" w:hAnsiTheme="majorBidi" w:cstheme="majorBidi"/>
          <w:sz w:val="28"/>
          <w:szCs w:val="28"/>
          <w:lang w:bidi="ar-JO"/>
        </w:rPr>
      </w:pPr>
      <w:r w:rsidRPr="00A331B0">
        <w:rPr>
          <w:rFonts w:asciiTheme="majorBidi" w:hAnsiTheme="majorBidi" w:cstheme="majorBidi"/>
          <w:sz w:val="28"/>
          <w:szCs w:val="28"/>
          <w:rtl/>
        </w:rPr>
        <w:t>القرار 660 صدر في 12 أغسطس 1990م</w:t>
      </w:r>
      <w:r w:rsidRPr="00A331B0">
        <w:rPr>
          <w:rFonts w:asciiTheme="majorBidi" w:hAnsiTheme="majorBidi" w:cstheme="majorBidi"/>
          <w:sz w:val="28"/>
          <w:szCs w:val="28"/>
          <w:lang w:bidi="ar-JO"/>
        </w:rPr>
        <w:t>.</w:t>
      </w:r>
    </w:p>
    <w:p w:rsidR="00A331B0" w:rsidRPr="00A331B0" w:rsidRDefault="00A331B0" w:rsidP="002A4909">
      <w:pPr>
        <w:numPr>
          <w:ilvl w:val="0"/>
          <w:numId w:val="72"/>
        </w:numPr>
        <w:bidi/>
        <w:rPr>
          <w:rFonts w:asciiTheme="majorBidi" w:hAnsiTheme="majorBidi" w:cstheme="majorBidi"/>
          <w:sz w:val="28"/>
          <w:szCs w:val="28"/>
          <w:lang w:bidi="ar-JO"/>
        </w:rPr>
      </w:pPr>
      <w:r w:rsidRPr="00A331B0">
        <w:rPr>
          <w:rFonts w:asciiTheme="majorBidi" w:hAnsiTheme="majorBidi" w:cstheme="majorBidi"/>
          <w:sz w:val="28"/>
          <w:szCs w:val="28"/>
          <w:rtl/>
        </w:rPr>
        <w:t>القرار 678 صدر في 29 نوفمبر 1990م</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يوجد شكل</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اختصاصات الجمعية العامة</w:t>
      </w:r>
      <w:r w:rsidRPr="00A331B0">
        <w:rPr>
          <w:rFonts w:asciiTheme="majorBidi" w:hAnsiTheme="majorBidi" w:cstheme="majorBidi"/>
          <w:sz w:val="28"/>
          <w:szCs w:val="28"/>
          <w:lang w:bidi="ar-JO"/>
        </w:rPr>
        <w:t>:</w:t>
      </w:r>
    </w:p>
    <w:p w:rsidR="00A331B0" w:rsidRPr="00A331B0" w:rsidRDefault="00A331B0" w:rsidP="002A4909">
      <w:pPr>
        <w:numPr>
          <w:ilvl w:val="0"/>
          <w:numId w:val="70"/>
        </w:numPr>
        <w:bidi/>
        <w:rPr>
          <w:rFonts w:asciiTheme="majorBidi" w:hAnsiTheme="majorBidi" w:cstheme="majorBidi"/>
          <w:sz w:val="28"/>
          <w:szCs w:val="28"/>
          <w:lang w:bidi="ar-JO"/>
        </w:rPr>
      </w:pPr>
      <w:r w:rsidRPr="00A331B0">
        <w:rPr>
          <w:rFonts w:asciiTheme="majorBidi" w:hAnsiTheme="majorBidi" w:cstheme="majorBidi"/>
          <w:sz w:val="28"/>
          <w:szCs w:val="28"/>
          <w:rtl/>
        </w:rPr>
        <w:t>التعاون الدولي في الميادين المختلفة</w:t>
      </w:r>
      <w:r w:rsidRPr="00A331B0">
        <w:rPr>
          <w:rFonts w:asciiTheme="majorBidi" w:hAnsiTheme="majorBidi" w:cstheme="majorBidi"/>
          <w:sz w:val="28"/>
          <w:szCs w:val="28"/>
          <w:lang w:bidi="ar-JO"/>
        </w:rPr>
        <w:t>.</w:t>
      </w:r>
    </w:p>
    <w:p w:rsidR="00A331B0" w:rsidRPr="00A331B0" w:rsidRDefault="00A331B0" w:rsidP="002A4909">
      <w:pPr>
        <w:numPr>
          <w:ilvl w:val="0"/>
          <w:numId w:val="70"/>
        </w:numPr>
        <w:bidi/>
        <w:rPr>
          <w:rFonts w:asciiTheme="majorBidi" w:hAnsiTheme="majorBidi" w:cstheme="majorBidi"/>
          <w:sz w:val="28"/>
          <w:szCs w:val="28"/>
          <w:lang w:bidi="ar-JO"/>
        </w:rPr>
      </w:pPr>
      <w:r w:rsidRPr="00A331B0">
        <w:rPr>
          <w:rFonts w:asciiTheme="majorBidi" w:hAnsiTheme="majorBidi" w:cstheme="majorBidi"/>
          <w:sz w:val="28"/>
          <w:szCs w:val="28"/>
          <w:rtl/>
        </w:rPr>
        <w:t>تحقيق حقوق الإنسان والحريات الأساسية للجميع</w:t>
      </w:r>
      <w:r w:rsidRPr="00A331B0">
        <w:rPr>
          <w:rFonts w:asciiTheme="majorBidi" w:hAnsiTheme="majorBidi" w:cstheme="majorBidi"/>
          <w:sz w:val="28"/>
          <w:szCs w:val="28"/>
          <w:lang w:bidi="ar-JO"/>
        </w:rPr>
        <w:t>.</w:t>
      </w:r>
    </w:p>
    <w:p w:rsidR="00A331B0" w:rsidRPr="00A331B0" w:rsidRDefault="00A331B0" w:rsidP="002A4909">
      <w:pPr>
        <w:numPr>
          <w:ilvl w:val="0"/>
          <w:numId w:val="70"/>
        </w:numPr>
        <w:bidi/>
        <w:rPr>
          <w:rFonts w:asciiTheme="majorBidi" w:hAnsiTheme="majorBidi" w:cstheme="majorBidi"/>
          <w:sz w:val="28"/>
          <w:szCs w:val="28"/>
          <w:lang w:bidi="ar-JO"/>
        </w:rPr>
      </w:pPr>
      <w:r w:rsidRPr="00A331B0">
        <w:rPr>
          <w:rFonts w:asciiTheme="majorBidi" w:hAnsiTheme="majorBidi" w:cstheme="majorBidi"/>
          <w:sz w:val="28"/>
          <w:szCs w:val="28"/>
          <w:rtl/>
        </w:rPr>
        <w:t>إقرار التوصيات السلمية بعد أي حدث</w:t>
      </w:r>
      <w:r w:rsidRPr="00A331B0">
        <w:rPr>
          <w:rFonts w:asciiTheme="majorBidi" w:hAnsiTheme="majorBidi" w:cstheme="majorBidi"/>
          <w:sz w:val="28"/>
          <w:szCs w:val="28"/>
          <w:lang w:bidi="ar-JO"/>
        </w:rPr>
        <w:t>.</w:t>
      </w:r>
    </w:p>
    <w:p w:rsidR="00A331B0" w:rsidRPr="00A331B0" w:rsidRDefault="00A331B0" w:rsidP="002A4909">
      <w:pPr>
        <w:numPr>
          <w:ilvl w:val="0"/>
          <w:numId w:val="70"/>
        </w:numPr>
        <w:bidi/>
        <w:rPr>
          <w:rFonts w:asciiTheme="majorBidi" w:hAnsiTheme="majorBidi" w:cstheme="majorBidi"/>
          <w:sz w:val="28"/>
          <w:szCs w:val="28"/>
          <w:lang w:bidi="ar-JO"/>
        </w:rPr>
      </w:pPr>
      <w:r w:rsidRPr="00A331B0">
        <w:rPr>
          <w:rFonts w:asciiTheme="majorBidi" w:hAnsiTheme="majorBidi" w:cstheme="majorBidi"/>
          <w:sz w:val="28"/>
          <w:szCs w:val="28"/>
          <w:rtl/>
        </w:rPr>
        <w:t>تعيين السكرتير العام للأمم المتحدة بناء على توصية مجلس الأمن</w:t>
      </w:r>
      <w:r w:rsidRPr="00A331B0">
        <w:rPr>
          <w:rFonts w:asciiTheme="majorBidi" w:hAnsiTheme="majorBidi" w:cstheme="majorBidi"/>
          <w:sz w:val="28"/>
          <w:szCs w:val="28"/>
          <w:lang w:bidi="ar-JO"/>
        </w:rPr>
        <w:t>.</w:t>
      </w:r>
    </w:p>
    <w:p w:rsidR="00A331B0" w:rsidRPr="00A331B0" w:rsidRDefault="00A331B0" w:rsidP="002A4909">
      <w:pPr>
        <w:numPr>
          <w:ilvl w:val="0"/>
          <w:numId w:val="70"/>
        </w:numPr>
        <w:bidi/>
        <w:rPr>
          <w:rFonts w:asciiTheme="majorBidi" w:hAnsiTheme="majorBidi" w:cstheme="majorBidi"/>
          <w:sz w:val="28"/>
          <w:szCs w:val="28"/>
          <w:lang w:bidi="ar-JO"/>
        </w:rPr>
      </w:pPr>
      <w:r w:rsidRPr="00A331B0">
        <w:rPr>
          <w:rFonts w:asciiTheme="majorBidi" w:hAnsiTheme="majorBidi" w:cstheme="majorBidi"/>
          <w:sz w:val="28"/>
          <w:szCs w:val="28"/>
          <w:rtl/>
        </w:rPr>
        <w:t>النظر في قبول دول جديدة في عضوية المنظمة، بناء على توصية من مجلس الأمن</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p>
    <w:p w:rsidR="00A331B0" w:rsidRPr="00A331B0" w:rsidRDefault="00A331B0" w:rsidP="002A4909">
      <w:pPr>
        <w:numPr>
          <w:ilvl w:val="0"/>
          <w:numId w:val="73"/>
        </w:numPr>
        <w:bidi/>
        <w:rPr>
          <w:rFonts w:asciiTheme="majorBidi" w:hAnsiTheme="majorBidi" w:cstheme="majorBidi"/>
          <w:sz w:val="28"/>
          <w:szCs w:val="28"/>
          <w:lang w:bidi="ar-JO"/>
        </w:rPr>
      </w:pPr>
      <w:r w:rsidRPr="00A331B0">
        <w:rPr>
          <w:rFonts w:asciiTheme="majorBidi" w:hAnsiTheme="majorBidi" w:cstheme="majorBidi"/>
          <w:sz w:val="28"/>
          <w:szCs w:val="28"/>
          <w:rtl/>
        </w:rPr>
        <w:t>مجلس الأمن</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يتكون مجلس الأمن من خمسة عشر مقعداً، منها خمسة دائمة تشغلها الدول التالية (الصين، فرنسا، روسيا، بريطانيا، أمريكا)، أما المقاعد العشرة الأخرى فهي غير دائمة يتم شغلها بالانتخاب من جانب الجمعية العامة لمدة سنتين، ويتعين على الجمعية العامة عند اختيارها للدول الأعضاء للدول غير الدائمة أن تراعي اعتبارين هما</w:t>
      </w:r>
      <w:r w:rsidRPr="00A331B0">
        <w:rPr>
          <w:rFonts w:asciiTheme="majorBidi" w:hAnsiTheme="majorBidi" w:cstheme="majorBidi"/>
          <w:sz w:val="28"/>
          <w:szCs w:val="28"/>
          <w:lang w:bidi="ar-JO"/>
        </w:rPr>
        <w:t>:</w:t>
      </w:r>
    </w:p>
    <w:p w:rsidR="00A331B0" w:rsidRPr="00A331B0" w:rsidRDefault="00A331B0" w:rsidP="00A331B0">
      <w:pPr>
        <w:bidi/>
        <w:rPr>
          <w:rFonts w:asciiTheme="majorBidi" w:hAnsiTheme="majorBidi" w:cstheme="majorBidi"/>
          <w:sz w:val="28"/>
          <w:szCs w:val="28"/>
          <w:lang w:bidi="ar-JO"/>
        </w:rPr>
      </w:pPr>
      <w:r w:rsidRPr="00A331B0">
        <w:rPr>
          <w:rFonts w:asciiTheme="majorBidi" w:hAnsiTheme="majorBidi" w:cstheme="majorBidi"/>
          <w:sz w:val="28"/>
          <w:szCs w:val="28"/>
          <w:rtl/>
        </w:rPr>
        <w:t>مدى مساهمة الدول الأعضاء في حفظ السلم والأمن الدوليين وعدالة التوزيع الجغرافي</w:t>
      </w:r>
      <w:r w:rsidRPr="00A331B0">
        <w:rPr>
          <w:rFonts w:asciiTheme="majorBidi" w:hAnsiTheme="majorBidi" w:cstheme="majorBidi"/>
          <w:sz w:val="28"/>
          <w:szCs w:val="28"/>
          <w:lang w:bidi="ar-JO"/>
        </w:rPr>
        <w:t>.</w:t>
      </w:r>
    </w:p>
    <w:p w:rsidR="00677105" w:rsidRDefault="00677105" w:rsidP="00677105">
      <w:pPr>
        <w:rPr>
          <w:rFonts w:asciiTheme="majorBidi" w:hAnsiTheme="majorBidi" w:cstheme="majorBidi"/>
          <w:sz w:val="28"/>
          <w:szCs w:val="28"/>
          <w:rtl/>
        </w:rPr>
      </w:pPr>
      <w:r>
        <w:rPr>
          <w:rFonts w:asciiTheme="majorBidi" w:hAnsiTheme="majorBidi" w:cstheme="majorBidi" w:hint="cs"/>
          <w:sz w:val="28"/>
          <w:szCs w:val="28"/>
          <w:rtl/>
        </w:rPr>
        <w:lastRenderedPageBreak/>
        <w:t>صفحة  171</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اختصاصات مجلس الأمن :</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١- المحافظة على السلام والأمن الدوليين</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٢- التحقيق في أي خلاف دولي.</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٣- التوصيات بشأن المنازعات الدولية .</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٤- التوصية بقبول الأعضاء الجدد.</w:t>
      </w: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 xml:space="preserve">شكل رقم (۱۳۷) </w:t>
      </w:r>
      <w:r>
        <w:rPr>
          <w:rFonts w:asciiTheme="majorBidi" w:hAnsiTheme="majorBidi" w:cstheme="majorBidi"/>
          <w:sz w:val="28"/>
          <w:szCs w:val="28"/>
          <w:rtl/>
        </w:rPr>
        <w:t>ص</w:t>
      </w:r>
      <w:r>
        <w:rPr>
          <w:rFonts w:asciiTheme="majorBidi" w:hAnsiTheme="majorBidi" w:cstheme="majorBidi" w:hint="cs"/>
          <w:sz w:val="28"/>
          <w:szCs w:val="28"/>
          <w:rtl/>
        </w:rPr>
        <w:t>و</w:t>
      </w:r>
      <w:r w:rsidRPr="00E60792">
        <w:rPr>
          <w:rFonts w:asciiTheme="majorBidi" w:hAnsiTheme="majorBidi" w:cstheme="majorBidi"/>
          <w:sz w:val="28"/>
          <w:szCs w:val="28"/>
          <w:rtl/>
        </w:rPr>
        <w:t xml:space="preserve">ره للأمين العام الحالي لهيئة الأمم المتحدة السيد أنطونيو </w:t>
      </w:r>
      <w:proofErr w:type="spellStart"/>
      <w:r w:rsidRPr="00E60792">
        <w:rPr>
          <w:rFonts w:asciiTheme="majorBidi" w:hAnsiTheme="majorBidi" w:cstheme="majorBidi"/>
          <w:sz w:val="28"/>
          <w:szCs w:val="28"/>
          <w:rtl/>
        </w:rPr>
        <w:t>غوتيريس</w:t>
      </w:r>
      <w:proofErr w:type="spellEnd"/>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٣ - الأمانة العامة : الجهاز الإداري والفني الذي يقوم بتولي كافة الأعمال الإدارية بالنسبة لجميع فروع الأمم المتحدة وأجهزتها الرئيسية والفرعية، وتتكون من الأمين العام وعدد كاف من الموظفين للقيام بالأعمال الإدارية المطلوبة.</w:t>
      </w: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اختصاصات الأمانة العامة :</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 xml:space="preserve">١- </w:t>
      </w:r>
      <w:proofErr w:type="spellStart"/>
      <w:r w:rsidRPr="00E60792">
        <w:rPr>
          <w:rFonts w:asciiTheme="majorBidi" w:hAnsiTheme="majorBidi" w:cstheme="majorBidi"/>
          <w:sz w:val="28"/>
          <w:szCs w:val="28"/>
          <w:rtl/>
        </w:rPr>
        <w:t>تنبیه</w:t>
      </w:r>
      <w:proofErr w:type="spellEnd"/>
      <w:r w:rsidRPr="00E60792">
        <w:rPr>
          <w:rFonts w:asciiTheme="majorBidi" w:hAnsiTheme="majorBidi" w:cstheme="majorBidi"/>
          <w:sz w:val="28"/>
          <w:szCs w:val="28"/>
          <w:rtl/>
        </w:rPr>
        <w:t xml:space="preserve"> مجلس الأمن إلى أي مسألة يرى أنها قد</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تهدد السلم العالمي.</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۲- اقتراح قضايا على الجمعية العامة أو أي هيئة</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أخرى من هيئات الأمم المتحدة لمناقشتها.</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٣- تعيين ممثل للأمم المتحدة لحل النزاعات بين</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الدول الأعضاء.</w:t>
      </w: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شكل رقم (۱۳۸) صوره قصر السلام المقر الدائم لمحكمة العدل الدولية في مدينة لاهاي</w:t>
      </w: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٤ - محكمة العدل الدولية :</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الجهاز القضائي الرئيسي للأمم المتحدة، يبلغ عدد أعضاء المحكمة ١٥ قاضيا يتم انتخابهم لمدة تسع سنوات قابلة للتجديد، وهم قضاة يتم اختيارهم لكفاءتهم المهنية، ومركزها الدائم في مدينة لاهاي في</w:t>
      </w:r>
    </w:p>
    <w:p w:rsidR="00677105" w:rsidRPr="00E60792" w:rsidRDefault="00677105" w:rsidP="00677105">
      <w:pPr>
        <w:rPr>
          <w:rFonts w:asciiTheme="majorBidi" w:hAnsiTheme="majorBidi" w:cstheme="majorBidi"/>
          <w:sz w:val="28"/>
          <w:szCs w:val="28"/>
          <w:rtl/>
        </w:rPr>
      </w:pPr>
      <w:r w:rsidRPr="00E60792">
        <w:rPr>
          <w:rFonts w:asciiTheme="majorBidi" w:hAnsiTheme="majorBidi" w:cstheme="majorBidi"/>
          <w:sz w:val="28"/>
          <w:szCs w:val="28"/>
          <w:rtl/>
        </w:rPr>
        <w:t>هولندا.</w:t>
      </w: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صفحة  172</w:t>
      </w:r>
    </w:p>
    <w:p w:rsidR="00677105" w:rsidRPr="00E60792"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t xml:space="preserve">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اختصاصات محكمة العدل الدولية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النظر في الخلافات القانونية التي ترفعها الدول.</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إصدار الفتاوي القانونية.</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٥ - المجلس الاقتصادي والاجتماعي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الجهاز المفوض من الجمعية العامة للأمم المتحدة للقيام بعدد ضخم من الأنشطة.</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اختصاصات المجلس الاقتصادي والاجتماعي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وضع التقارير عن المسائل الدولية في أمور الاقتصاد والاجتماع والثقافة والتعليم والصحة وما يتصل بها.</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العمل على نشر احترام حقوق الإنسان وحرياته الأساسية .</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٦- مجلس الوصاية: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للقيام بوظيفة محددة وهي الإشراف على إدارة الأقاليم التي خضعت لنظام الوصاية والذي حل محل نظام الانتداب الذي كانت عصبة الأمم قد ابتدعته لتحديد الوضع الدولي للمستعمرات التي كانت خاضعة للدول المهزومة في الحرب العالمية الأولى.</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هذا وقد حقق النظام أهدافه بالكامل تقريبا ولم تعد هناك أقاليم مشمولة بالوصاية، حيث أصبح هذا المجلس عضوا ضامراً في بنية الأمم المتحدة ولم تعد له وظيفة تذكر.</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تعلمت من الدرس:</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يتبع هيئة الأمم المتحدة عدة أجهزة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الجمعية العامة هي الهيئة الرئيسية للأمم المتحدة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٣- أصدر مجلس الأمن عدة قرارات ضد النظام العراقي أثناء فترة الغزو العراقي على دولة الكويت.</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٤-......….......…................................…......….......…................................…</w:t>
      </w: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صفحة  173</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نشاط رقم (١): - مقر محكمة العدل الدولية تقع في مدين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نشاط رقم (۲): صمم خريطة ذهنية للأجهزة الرئيسية التابعة لهيئة الأمم المتحدة واختصاصاتها.</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صفحة  174</w:t>
      </w:r>
    </w:p>
    <w:p w:rsidR="00677105"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ثانيا: دور الأمم المتحدة في مواجهة التحديات المختلفة في العالم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(۱۲۹)</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شهدت معظم دول العالم تحديات عديدة في جميع</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المجالات، ومنها لا يزال يواجه هذه التحديات والعقبات التي تقف أمام عجلة التنمية، لذلك كان دور الأمم المتحدة واضحا في مواجهة بعض هذه التحديات في بعض دول العالم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الفقر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على الرغم من انخفاض معدلات الفقر إلى أكثر من النصف منذ عام ۲۰۰۸ م إلا أن ۰٫۱ من سكان المناطق النامية لا يزالون يعيشون وأسرهم على أقل من (۲) دولار يوميا.</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إن الفقر أكثر من مجرد الافتقار إلى الدخل والموارد ضمانا لمصدر رزق مستدام، حيث إن مظاهره تشمل الجوع وسوء التغذية وضآلة إمكانية الحصول على التعليم والخدمات الأساسية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دور لجنة حقوق الإنسان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تسعى لجنة حقوق الإنسان التابعة لهيئة الأمم المتحدة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للقضاء على الفقر بجميع صوره و أبعاده من خلال الهدف (١) من أهداف خطة التنمية المستدامة لعام ۲۰۳۰م، حيث يعتبر أحد أكبر التحديات العالمية وأولوية رئيسية من أولويات الأمم </w:t>
      </w:r>
      <w:proofErr w:type="spellStart"/>
      <w:r w:rsidRPr="00E60792">
        <w:rPr>
          <w:rFonts w:asciiTheme="majorBidi" w:hAnsiTheme="majorBidi" w:cstheme="majorBidi"/>
          <w:sz w:val="28"/>
          <w:szCs w:val="28"/>
          <w:rtl/>
        </w:rPr>
        <w:t>المتحده</w:t>
      </w:r>
      <w:proofErr w:type="spellEnd"/>
      <w:r w:rsidRPr="00E60792">
        <w:rPr>
          <w:rFonts w:asciiTheme="majorBidi" w:hAnsiTheme="majorBidi" w:cstheme="majorBidi"/>
          <w:sz w:val="28"/>
          <w:szCs w:val="28"/>
          <w:rtl/>
        </w:rPr>
        <w:t>.</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(۱۳۰)</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(١٣١)</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وقامت الأمم المتحدة بالتالي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تأمين نظم الحماية الاجتماعية للمساعدة في تخفيف معاناة البلدان المعرضة لمخاطر الكوارث.</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تقديم الدعم في مواجهة المخاطر الاقتصادية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٣- تعزيز استجابة المتضررين للخسائر الاقتصادية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أثناء الكوارث.</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٤- التشجيع على وجود التكافؤ في الحياة مثل:</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رقم(١٣٢)</w:t>
      </w: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 xml:space="preserve">صفحة  175 </w:t>
      </w: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صورة رقم (۱۳۳) توضح شكل ذوي الاحتياجات الخاصة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أ- رعاية ذوي الاحتياجات الخاصة:</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نشاط:</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ابحث في مصادر التعلم عن دور دولة الكويت في</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رعاية ذوي الاحتياجات الخاصة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 كيف نتعامل مع ذوي الاحتياجات الخاصة؟ اشرح </w:t>
      </w:r>
      <w:r w:rsidRPr="00E60792">
        <w:rPr>
          <w:rFonts w:asciiTheme="majorBidi" w:hAnsiTheme="majorBidi" w:cstheme="majorBidi" w:hint="cs"/>
          <w:sz w:val="28"/>
          <w:szCs w:val="28"/>
          <w:rtl/>
        </w:rPr>
        <w:t>لزملائك</w:t>
      </w:r>
      <w:r w:rsidRPr="00E60792">
        <w:rPr>
          <w:rFonts w:asciiTheme="majorBidi" w:hAnsiTheme="majorBidi" w:cstheme="majorBidi"/>
          <w:sz w:val="28"/>
          <w:szCs w:val="28"/>
          <w:rtl/>
        </w:rPr>
        <w:t>.</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ب - التمييز ضد المرأة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أي القضاء على جميع أشكال التمييز ضد النساء وحماية المرأة بالنواحي التالية: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hint="cs"/>
          <w:sz w:val="28"/>
          <w:szCs w:val="28"/>
          <w:rtl/>
        </w:rPr>
        <w:t>الصحة</w:t>
      </w:r>
      <w:r w:rsidRPr="00E60792">
        <w:rPr>
          <w:rFonts w:asciiTheme="majorBidi" w:hAnsiTheme="majorBidi" w:cstheme="majorBidi"/>
          <w:sz w:val="28"/>
          <w:szCs w:val="28"/>
          <w:rtl/>
        </w:rPr>
        <w:t>_</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التعليم_</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التوظيف_</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الوصول إلى الخدمات_</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السكن_</w:t>
      </w:r>
      <w:r>
        <w:rPr>
          <w:rFonts w:asciiTheme="majorBidi" w:hAnsiTheme="majorBidi" w:cstheme="majorBidi" w:hint="cs"/>
          <w:sz w:val="28"/>
          <w:szCs w:val="28"/>
          <w:rtl/>
        </w:rPr>
        <w:t xml:space="preserve"> </w:t>
      </w:r>
      <w:r w:rsidRPr="00E60792">
        <w:rPr>
          <w:rFonts w:asciiTheme="majorBidi" w:hAnsiTheme="majorBidi" w:cstheme="majorBidi" w:hint="cs"/>
          <w:sz w:val="28"/>
          <w:szCs w:val="28"/>
          <w:rtl/>
        </w:rPr>
        <w:t>المساواة</w:t>
      </w:r>
      <w:r w:rsidRPr="00E60792">
        <w:rPr>
          <w:rFonts w:asciiTheme="majorBidi" w:hAnsiTheme="majorBidi" w:cstheme="majorBidi"/>
          <w:sz w:val="28"/>
          <w:szCs w:val="28"/>
          <w:rtl/>
        </w:rPr>
        <w:t xml:space="preserve"> </w:t>
      </w:r>
      <w:r>
        <w:rPr>
          <w:rFonts w:asciiTheme="majorBidi" w:hAnsiTheme="majorBidi" w:cstheme="majorBidi" w:hint="cs"/>
          <w:sz w:val="28"/>
          <w:szCs w:val="28"/>
          <w:rtl/>
        </w:rPr>
        <w:t xml:space="preserve"> </w:t>
      </w:r>
      <w:r w:rsidRPr="00E60792">
        <w:rPr>
          <w:rFonts w:asciiTheme="majorBidi" w:hAnsiTheme="majorBidi" w:cstheme="majorBidi" w:hint="cs"/>
          <w:sz w:val="28"/>
          <w:szCs w:val="28"/>
          <w:rtl/>
        </w:rPr>
        <w:t>في</w:t>
      </w:r>
      <w:r w:rsidRPr="00E60792">
        <w:rPr>
          <w:rFonts w:asciiTheme="majorBidi" w:hAnsiTheme="majorBidi" w:cstheme="majorBidi"/>
          <w:sz w:val="28"/>
          <w:szCs w:val="28"/>
          <w:rtl/>
        </w:rPr>
        <w:t xml:space="preserve"> الحياه </w:t>
      </w:r>
      <w:r w:rsidRPr="00E60792">
        <w:rPr>
          <w:rFonts w:asciiTheme="majorBidi" w:hAnsiTheme="majorBidi" w:cstheme="majorBidi" w:hint="cs"/>
          <w:sz w:val="28"/>
          <w:szCs w:val="28"/>
          <w:rtl/>
        </w:rPr>
        <w:t>الاقتصادية</w:t>
      </w:r>
      <w:r>
        <w:rPr>
          <w:rFonts w:asciiTheme="majorBidi" w:hAnsiTheme="majorBidi" w:cstheme="majorBidi" w:hint="cs"/>
          <w:sz w:val="28"/>
          <w:szCs w:val="28"/>
          <w:rtl/>
        </w:rPr>
        <w:t xml:space="preserve"> </w:t>
      </w:r>
      <w:r w:rsidRPr="00E60792">
        <w:rPr>
          <w:rFonts w:asciiTheme="majorBidi" w:hAnsiTheme="majorBidi" w:cstheme="majorBidi"/>
          <w:sz w:val="28"/>
          <w:szCs w:val="28"/>
          <w:rtl/>
        </w:rPr>
        <w:t>_</w:t>
      </w:r>
      <w:r>
        <w:rPr>
          <w:rFonts w:asciiTheme="majorBidi" w:hAnsiTheme="majorBidi" w:cstheme="majorBidi" w:hint="cs"/>
          <w:sz w:val="28"/>
          <w:szCs w:val="28"/>
          <w:rtl/>
        </w:rPr>
        <w:t xml:space="preserve"> </w:t>
      </w:r>
      <w:r w:rsidRPr="00E60792">
        <w:rPr>
          <w:rFonts w:asciiTheme="majorBidi" w:hAnsiTheme="majorBidi" w:cstheme="majorBidi" w:hint="cs"/>
          <w:sz w:val="28"/>
          <w:szCs w:val="28"/>
          <w:rtl/>
        </w:rPr>
        <w:t>الحماية</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 </w:t>
      </w:r>
      <w:r w:rsidRPr="00E60792">
        <w:rPr>
          <w:rFonts w:asciiTheme="majorBidi" w:hAnsiTheme="majorBidi" w:cstheme="majorBidi" w:hint="cs"/>
          <w:sz w:val="28"/>
          <w:szCs w:val="28"/>
          <w:rtl/>
        </w:rPr>
        <w:t>القانونية</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 ۱۳ ) يمثل المساواة بين الرجل والمرأة في العمل</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اليوم الدولي للمرأة في ٨ مارس</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نشاط:</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ابحث في محركات البحث عن «اليوم العالمي للمرأة» وما الهدف الرئيسي منه؟</w:t>
      </w: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 xml:space="preserve">صفحة 176 </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(١٣٥) خريطة دولة الكويت السياسية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۲- مشكلات الحدود السياسية بين الدول :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تعد مشكلة الحدود السياسية بين دولة الكويت والعراق من ضمن مشكلات قديمة ، ولكن تفاقمت بعد الغزو العراقي لدولة الكويت عام ١٩٩٠ م ، ولكن بعد تحرير دولة الكويت من العدوان العراقي في ٢٦ فبراير عام ١٩٩١م. رأت الأمم المتحدة بضرورة حل هذه المشكلة والتي تسبب بأزمة بين البلدين ، فقد أصدرت عدة قرارات بهذا الشأن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أ- قرار رقم ٦٨٧ عام ۱۹۹۱ طالب مجلس الأمن بترسيم الحدود بين الكويت والعراق من خلال تشكيل لجنة خاصة بذلك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ب- قرار رقم ۷۷۳ عام ۱۹۹۲ تشكيل لجنة </w:t>
      </w:r>
      <w:proofErr w:type="spellStart"/>
      <w:r w:rsidRPr="00E60792">
        <w:rPr>
          <w:rFonts w:asciiTheme="majorBidi" w:hAnsiTheme="majorBidi" w:cstheme="majorBidi"/>
          <w:sz w:val="28"/>
          <w:szCs w:val="28"/>
          <w:rtl/>
        </w:rPr>
        <w:t>لترسیم</w:t>
      </w:r>
      <w:proofErr w:type="spellEnd"/>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الحدود بين البلدين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ج - قرار رقم ۸۳۳ عام ١٩٩٣م الموافقة على ترسيم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الحدود بالشكل الذي وضعته لجنة الأمم المتحدة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الترسيم الحدود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هل تعلم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يمتد الحاجز الحدودي بين الكويت والعراق</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بطول (۱۹۰ </w:t>
      </w:r>
      <w:proofErr w:type="spellStart"/>
      <w:r w:rsidRPr="00E60792">
        <w:rPr>
          <w:rFonts w:asciiTheme="majorBidi" w:hAnsiTheme="majorBidi" w:cstheme="majorBidi"/>
          <w:sz w:val="28"/>
          <w:szCs w:val="28"/>
          <w:rtl/>
        </w:rPr>
        <w:t>کم</w:t>
      </w:r>
      <w:proofErr w:type="spellEnd"/>
      <w:r w:rsidRPr="00E60792">
        <w:rPr>
          <w:rFonts w:asciiTheme="majorBidi" w:hAnsiTheme="majorBidi" w:cstheme="majorBidi"/>
          <w:sz w:val="28"/>
          <w:szCs w:val="28"/>
          <w:rtl/>
        </w:rPr>
        <w:t>) مقسمة بين (١٠ كم) في الجانب</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العراقي و (٥ كم) في الجانب الكويتي .}</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تعلمت من الدرس:</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غالبية دول العالم تواجه تحديات ومشاكل عديدة في جميع المجالات.</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عشر سكان المناطق النامية يعيشون في فقر مدقع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٣- هيئة الأمم المتحدة تمكنت من مواجهة الكثير من المشاكل</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٤ - هيئة الأمم المتحدة ساهمت في حل مشكلة الحدود بين دولة الكويت والعراق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٥-…………….........................</w:t>
      </w:r>
    </w:p>
    <w:p w:rsidR="00677105" w:rsidRPr="00E60792"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صفحة  177</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ثالثا: دور دولة الكويت في مواجهة التحديات على الصعيد العالمي</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"الصندوق الكويتي للتنمية الاقتصادية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مؤسسة اقتصادية </w:t>
      </w:r>
      <w:r w:rsidRPr="00E60792">
        <w:rPr>
          <w:rFonts w:asciiTheme="majorBidi" w:hAnsiTheme="majorBidi" w:cstheme="majorBidi" w:hint="cs"/>
          <w:sz w:val="28"/>
          <w:szCs w:val="28"/>
          <w:rtl/>
        </w:rPr>
        <w:t>أنشأتها</w:t>
      </w:r>
      <w:r w:rsidRPr="00E60792">
        <w:rPr>
          <w:rFonts w:asciiTheme="majorBidi" w:hAnsiTheme="majorBidi" w:cstheme="majorBidi"/>
          <w:sz w:val="28"/>
          <w:szCs w:val="28"/>
          <w:rtl/>
        </w:rPr>
        <w:t xml:space="preserve"> دولة الكويت في عام۱۹۹۱م لتوزيع المعونات المالية والفنية للدول النامية."(هامش بجانب </w:t>
      </w:r>
      <w:r w:rsidRPr="00E60792">
        <w:rPr>
          <w:rFonts w:asciiTheme="majorBidi" w:hAnsiTheme="majorBidi" w:cstheme="majorBidi" w:hint="cs"/>
          <w:sz w:val="28"/>
          <w:szCs w:val="28"/>
          <w:rtl/>
        </w:rPr>
        <w:t>الصفحة</w:t>
      </w:r>
      <w:r w:rsidRPr="00E60792">
        <w:rPr>
          <w:rFonts w:asciiTheme="majorBidi" w:hAnsiTheme="majorBidi" w:cstheme="majorBidi"/>
          <w:sz w:val="28"/>
          <w:szCs w:val="28"/>
          <w:rtl/>
        </w:rPr>
        <w:t>)</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لعبت دولة الكويت منذ استقلالها دوراً كبيراً في المساهمة في حل المشاكل التي تواجه بعض دول العالم، نتيجة للمركز المالي الذي تحتله دولة الكويت بعدما أنعم الله عليها بالثروة الناتجة من عائدات النفط، ولأن الكويت دولة محبة للسلام فقد وقفت إلى جانب الدول النامية بتقديم المساعدات عن طريق عدة مؤسسات.</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الصندوق الكويتي للتنمية الاقتصادية :</w:t>
      </w:r>
    </w:p>
    <w:p w:rsidR="00677105"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«ساعد الناس لكي يساعدوا أنفسهم» شعار اتخذه الصندوق الكويتي للتنمية الاقتصادية المساعدة الدول في تحقيق تقدمها، في بداية إنشاء الصندوق ۱٩٦۱م اقتصرت المساعدات على الدول العربية حتى عام ١٩٧٤م، ثم توسع عمل ومساعدات الصندوق إلى سائر الدول النامية.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(۱٣٦)[الصندوق الكويتي للتنمية الاقتصادية منذ ١٩٦١م شركاء ف</w:t>
      </w:r>
      <w:r>
        <w:rPr>
          <w:rFonts w:asciiTheme="majorBidi" w:hAnsiTheme="majorBidi" w:cstheme="majorBidi" w:hint="cs"/>
          <w:sz w:val="28"/>
          <w:szCs w:val="28"/>
          <w:rtl/>
        </w:rPr>
        <w:t>ي</w:t>
      </w:r>
      <w:r w:rsidRPr="00E60792">
        <w:rPr>
          <w:rFonts w:asciiTheme="majorBidi" w:hAnsiTheme="majorBidi" w:cstheme="majorBidi"/>
          <w:sz w:val="28"/>
          <w:szCs w:val="28"/>
          <w:rtl/>
        </w:rPr>
        <w:t xml:space="preserve"> </w:t>
      </w:r>
      <w:r>
        <w:rPr>
          <w:rFonts w:asciiTheme="majorBidi" w:hAnsiTheme="majorBidi" w:cstheme="majorBidi"/>
          <w:sz w:val="28"/>
          <w:szCs w:val="28"/>
          <w:rtl/>
        </w:rPr>
        <w:t>التنمي</w:t>
      </w:r>
      <w:r>
        <w:rPr>
          <w:rFonts w:asciiTheme="majorBidi" w:hAnsiTheme="majorBidi" w:cstheme="majorBidi" w:hint="cs"/>
          <w:sz w:val="28"/>
          <w:szCs w:val="28"/>
          <w:rtl/>
        </w:rPr>
        <w:t>ة</w:t>
      </w:r>
      <w:r w:rsidRPr="00E60792">
        <w:rPr>
          <w:rFonts w:asciiTheme="majorBidi" w:hAnsiTheme="majorBidi" w:cstheme="majorBidi"/>
          <w:sz w:val="28"/>
          <w:szCs w:val="28"/>
          <w:rtl/>
        </w:rPr>
        <w:t>]</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(۱۳۷)[موجز لأنشطة الصندوق خلال سنة ٢٠١٧/٢٠١٨]</w:t>
      </w: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 xml:space="preserve">صفحة 178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أهداف الصندوق:-</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 القروض والضمانات المالية للدول النامية.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المنح على سبيل المعونة الفنية.</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القطاعات التي يمولها الصندوق</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النقل، الطاقة، الزراعة، الصناعة، المياه، الصرف</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الصحي، الاتصالات، بنوك التنمية والمدارس.</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(۱۳۸)[</w:t>
      </w:r>
      <w:proofErr w:type="spellStart"/>
      <w:r w:rsidRPr="00E60792">
        <w:rPr>
          <w:rFonts w:asciiTheme="majorBidi" w:hAnsiTheme="majorBidi" w:cstheme="majorBidi"/>
          <w:sz w:val="28"/>
          <w:szCs w:val="28"/>
          <w:rtl/>
        </w:rPr>
        <w:t>انفوجرافيك</w:t>
      </w:r>
      <w:proofErr w:type="spellEnd"/>
      <w:r w:rsidRPr="00E60792">
        <w:rPr>
          <w:rFonts w:asciiTheme="majorBidi" w:hAnsiTheme="majorBidi" w:cstheme="majorBidi"/>
          <w:sz w:val="28"/>
          <w:szCs w:val="28"/>
          <w:rtl/>
        </w:rPr>
        <w:t xml:space="preserve"> يوضح جهود </w:t>
      </w:r>
      <w:r>
        <w:rPr>
          <w:rFonts w:asciiTheme="majorBidi" w:hAnsiTheme="majorBidi" w:cstheme="majorBidi"/>
          <w:sz w:val="28"/>
          <w:szCs w:val="28"/>
          <w:rtl/>
        </w:rPr>
        <w:t>الدول</w:t>
      </w:r>
      <w:r>
        <w:rPr>
          <w:rFonts w:asciiTheme="majorBidi" w:hAnsiTheme="majorBidi" w:cstheme="majorBidi" w:hint="cs"/>
          <w:sz w:val="28"/>
          <w:szCs w:val="28"/>
          <w:rtl/>
        </w:rPr>
        <w:t>ة</w:t>
      </w:r>
      <w:r w:rsidRPr="00E60792">
        <w:rPr>
          <w:rFonts w:asciiTheme="majorBidi" w:hAnsiTheme="majorBidi" w:cstheme="majorBidi"/>
          <w:sz w:val="28"/>
          <w:szCs w:val="28"/>
          <w:rtl/>
        </w:rPr>
        <w:t xml:space="preserve"> </w:t>
      </w:r>
      <w:r>
        <w:rPr>
          <w:rFonts w:asciiTheme="majorBidi" w:hAnsiTheme="majorBidi" w:cstheme="majorBidi"/>
          <w:sz w:val="28"/>
          <w:szCs w:val="28"/>
          <w:rtl/>
        </w:rPr>
        <w:t>ف</w:t>
      </w:r>
      <w:r>
        <w:rPr>
          <w:rFonts w:asciiTheme="majorBidi" w:hAnsiTheme="majorBidi" w:cstheme="majorBidi" w:hint="cs"/>
          <w:sz w:val="28"/>
          <w:szCs w:val="28"/>
          <w:rtl/>
        </w:rPr>
        <w:t>ي</w:t>
      </w:r>
      <w:r w:rsidRPr="00E60792">
        <w:rPr>
          <w:rFonts w:asciiTheme="majorBidi" w:hAnsiTheme="majorBidi" w:cstheme="majorBidi"/>
          <w:sz w:val="28"/>
          <w:szCs w:val="28"/>
          <w:rtl/>
        </w:rPr>
        <w:t xml:space="preserve"> محاربة الأميه]</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(۱۳۹)[صوره بها معلم يدرس لرجال كبار]</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محاربة الأمية : بذلت دولة الكويت جهودا كبيرة في مجال محو الأمية وتعليم الكبار سواء على المستوى المحلي أو العالمي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أ- المستوى المحلي :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جعلت التعليم إلزامية ومجانية حتى المرحلة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المتوسطة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سمحت بالتعليم في مدارسها لجميع</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الجنسيات.</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ب - المستوى العالمي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بناء مراكز للتعليم في الدول النامية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نشر تعاليم الدين الإسلامي التي تحث على حب العلم والمعرفة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أشادت منظمة الأمم المتحدة للتربية والعلوم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والثقافة ( اليونسكو ) في أكثر من اجتماع لها أن نسبة الأمية في دولة الكويت في انخفاض مستمر</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شكل رقم (١٤٠)[ صوره بها شعار اليونسكو وهو عباره عن كلمة اليونسكو بالإنجليزية وتحتها ثلاث خوط وفوقها خط]</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شكل رقم (١٤١)[ صوره بها طفلتين </w:t>
      </w:r>
      <w:proofErr w:type="spellStart"/>
      <w:r w:rsidRPr="00E60792">
        <w:rPr>
          <w:rFonts w:asciiTheme="majorBidi" w:hAnsiTheme="majorBidi" w:cstheme="majorBidi"/>
          <w:sz w:val="28"/>
          <w:szCs w:val="28"/>
          <w:rtl/>
        </w:rPr>
        <w:t>يقرأوا</w:t>
      </w:r>
      <w:proofErr w:type="spellEnd"/>
      <w:r w:rsidRPr="00E60792">
        <w:rPr>
          <w:rFonts w:asciiTheme="majorBidi" w:hAnsiTheme="majorBidi" w:cstheme="majorBidi"/>
          <w:sz w:val="28"/>
          <w:szCs w:val="28"/>
          <w:rtl/>
        </w:rPr>
        <w:t xml:space="preserve"> الكتب]</w:t>
      </w: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 xml:space="preserve">صفحة  179 </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تعلمت من الدرس:</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 دولة الكويت ساهمت في مواجهة بعض التحديات التي تعاني منها بعض دول العالم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الصندوق الكويتي يساهم في تقديم القروض للدول النامية والمحتاجة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٣- التعليم إلزامي في دولة الكويت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٤-........…....……...................……………............………………………...........</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نشاط رقم (١):</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 لاحظ </w:t>
      </w:r>
      <w:proofErr w:type="spellStart"/>
      <w:r w:rsidRPr="00E60792">
        <w:rPr>
          <w:rFonts w:asciiTheme="majorBidi" w:hAnsiTheme="majorBidi" w:cstheme="majorBidi"/>
          <w:sz w:val="28"/>
          <w:szCs w:val="28"/>
          <w:rtl/>
        </w:rPr>
        <w:t>شکل</w:t>
      </w:r>
      <w:proofErr w:type="spellEnd"/>
      <w:r w:rsidRPr="00E60792">
        <w:rPr>
          <w:rFonts w:asciiTheme="majorBidi" w:hAnsiTheme="majorBidi" w:cstheme="majorBidi"/>
          <w:sz w:val="28"/>
          <w:szCs w:val="28"/>
          <w:rtl/>
        </w:rPr>
        <w:t xml:space="preserve"> رقم (۱۳۷) ثم أجب على التالي: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٢- رتب ترتيب تنازليا القطاعات التي يمولها الصندوق الكويتي للتنمية الاقتصادية.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ـ……………............…………..…….......……………............…………..……........</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اكتب عن أكبر القطاعات التي يمولها الصندوق الكويتي للتنمية الاقتصادية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ـ……………............…………..…….......……………............…………..……........</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نشاط رقم (۲):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ماذا جنت دولة الكويت من تقديمها المساعدات للدول المحتاجة؟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ـ……………............…………..…….......……………............…………..……........</w:t>
      </w: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lastRenderedPageBreak/>
        <w:t xml:space="preserve">صفحة  180 </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رابعا: مساهمة المؤسسات والجمعيات الخيرية في دولة الكويت في مواجهة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التحديات التي تتعرض لها المجتمعات</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للكويت دور كبير في أعمال الخير وتقديم المساعدات</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لمن يحتاجها، حيث أنشئت العديد من المؤسسات</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والجمعيات الخيرية بهدف مساعدة الفقراء والمحتاجين في جميع أنحاء العالم. وتعد الكويت أحد النجوم اللامعة في سماء النشاط الخيري منذ القدم.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جمعية الهلال الأحمر الكويتي:</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جمعية إنسانية تطوعية تأسست في عام ١٩٦٦م تقدم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جمعية الهلال الأحمر الكويتي المساعدات والعون سواء كان لوضع اجتماعي ضعيف أو في وضع حروب أو كوارث طبيعية دون التفرقة بين </w:t>
      </w:r>
      <w:proofErr w:type="spellStart"/>
      <w:r w:rsidRPr="00E60792">
        <w:rPr>
          <w:rFonts w:asciiTheme="majorBidi" w:hAnsiTheme="majorBidi" w:cstheme="majorBidi"/>
          <w:sz w:val="28"/>
          <w:szCs w:val="28"/>
          <w:rtl/>
        </w:rPr>
        <w:t>دین</w:t>
      </w:r>
      <w:proofErr w:type="spellEnd"/>
      <w:r w:rsidRPr="00E60792">
        <w:rPr>
          <w:rFonts w:asciiTheme="majorBidi" w:hAnsiTheme="majorBidi" w:cstheme="majorBidi"/>
          <w:sz w:val="28"/>
          <w:szCs w:val="28"/>
          <w:rtl/>
        </w:rPr>
        <w:t xml:space="preserve"> أو مذهب أو جنس أو لون. ودون الالتفات إلى المعتقدات السياسية والفكرية.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شكل رقم (۱٤۲)[صوره بها شكل جمعية الهلال الأحمر </w:t>
      </w:r>
      <w:proofErr w:type="spellStart"/>
      <w:r w:rsidRPr="00E60792">
        <w:rPr>
          <w:rFonts w:asciiTheme="majorBidi" w:hAnsiTheme="majorBidi" w:cstheme="majorBidi"/>
          <w:sz w:val="28"/>
          <w:szCs w:val="28"/>
          <w:rtl/>
        </w:rPr>
        <w:t>الكويتى</w:t>
      </w:r>
      <w:proofErr w:type="spellEnd"/>
      <w:r w:rsidRPr="00E60792">
        <w:rPr>
          <w:rFonts w:asciiTheme="majorBidi" w:hAnsiTheme="majorBidi" w:cstheme="majorBidi"/>
          <w:sz w:val="28"/>
          <w:szCs w:val="28"/>
          <w:rtl/>
        </w:rPr>
        <w:t xml:space="preserve"> </w:t>
      </w:r>
      <w:r w:rsidRPr="00E60792">
        <w:rPr>
          <w:rFonts w:asciiTheme="majorBidi" w:hAnsiTheme="majorBidi" w:cstheme="majorBidi"/>
          <w:sz w:val="28"/>
          <w:szCs w:val="28"/>
        </w:rPr>
        <w:t>K.R.C.S</w:t>
      </w:r>
      <w:r w:rsidRPr="00E60792">
        <w:rPr>
          <w:rFonts w:asciiTheme="majorBidi" w:hAnsiTheme="majorBidi" w:cstheme="majorBidi"/>
          <w:sz w:val="28"/>
          <w:szCs w:val="28"/>
          <w:rtl/>
        </w:rPr>
        <w:t xml:space="preserve"> عباره عن </w:t>
      </w:r>
      <w:proofErr w:type="spellStart"/>
      <w:r w:rsidRPr="00E60792">
        <w:rPr>
          <w:rFonts w:asciiTheme="majorBidi" w:hAnsiTheme="majorBidi" w:cstheme="majorBidi"/>
          <w:sz w:val="28"/>
          <w:szCs w:val="28"/>
          <w:rtl/>
        </w:rPr>
        <w:t>دائره</w:t>
      </w:r>
      <w:proofErr w:type="spellEnd"/>
      <w:r w:rsidRPr="00E60792">
        <w:rPr>
          <w:rFonts w:asciiTheme="majorBidi" w:hAnsiTheme="majorBidi" w:cstheme="majorBidi"/>
          <w:sz w:val="28"/>
          <w:szCs w:val="28"/>
          <w:rtl/>
        </w:rPr>
        <w:t xml:space="preserve"> بداخلها هلال]</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رسالة الجمعية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صون وحماية كرامة الإنسان من خلال بناء القدرات</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والعمل الإنساني والتطوعي.</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المبادئ الأساسية للجمعية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الإنسانية - عدم التحيز - الحياد - الاستقلال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الخدمة التطوعية - الوحدة - العالمية.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شكل رقم (١٤٣)[صوره بها لافته مكتوب عليها إهداء من الشعب الكويتي إلى الشعب السوري وبها علم الكويت وشعار </w:t>
      </w:r>
      <w:r w:rsidRPr="00E60792">
        <w:rPr>
          <w:rFonts w:asciiTheme="majorBidi" w:hAnsiTheme="majorBidi" w:cstheme="majorBidi" w:hint="cs"/>
          <w:sz w:val="28"/>
          <w:szCs w:val="28"/>
          <w:rtl/>
        </w:rPr>
        <w:t>الجمعية</w:t>
      </w:r>
      <w:r w:rsidRPr="00E60792">
        <w:rPr>
          <w:rFonts w:asciiTheme="majorBidi" w:hAnsiTheme="majorBidi" w:cstheme="majorBidi"/>
          <w:sz w:val="28"/>
          <w:szCs w:val="28"/>
          <w:rtl/>
        </w:rPr>
        <w:t xml:space="preserve"> وتحت </w:t>
      </w:r>
      <w:proofErr w:type="spellStart"/>
      <w:r w:rsidRPr="00E60792">
        <w:rPr>
          <w:rFonts w:asciiTheme="majorBidi" w:hAnsiTheme="majorBidi" w:cstheme="majorBidi"/>
          <w:sz w:val="28"/>
          <w:szCs w:val="28"/>
          <w:rtl/>
        </w:rPr>
        <w:t>اللافته</w:t>
      </w:r>
      <w:proofErr w:type="spellEnd"/>
      <w:r w:rsidRPr="00E60792">
        <w:rPr>
          <w:rFonts w:asciiTheme="majorBidi" w:hAnsiTheme="majorBidi" w:cstheme="majorBidi"/>
          <w:sz w:val="28"/>
          <w:szCs w:val="28"/>
          <w:rtl/>
        </w:rPr>
        <w:t xml:space="preserve"> يوجد أشخاص يقدمون </w:t>
      </w:r>
      <w:r w:rsidRPr="00E60792">
        <w:rPr>
          <w:rFonts w:asciiTheme="majorBidi" w:hAnsiTheme="majorBidi" w:cstheme="majorBidi" w:hint="cs"/>
          <w:sz w:val="28"/>
          <w:szCs w:val="28"/>
          <w:rtl/>
        </w:rPr>
        <w:t>المساعدة</w:t>
      </w:r>
      <w:r w:rsidRPr="00E60792">
        <w:rPr>
          <w:rFonts w:asciiTheme="majorBidi" w:hAnsiTheme="majorBidi" w:cstheme="majorBidi"/>
          <w:sz w:val="28"/>
          <w:szCs w:val="28"/>
          <w:rtl/>
        </w:rPr>
        <w:t xml:space="preserve"> لغيرهم].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شكل رقم (١٤٤)[صوره بها لافته مكتوب عليها إهداء من الشعب الكويتي إلى الشعب </w:t>
      </w:r>
      <w:r w:rsidRPr="00E60792">
        <w:rPr>
          <w:rFonts w:asciiTheme="majorBidi" w:hAnsiTheme="majorBidi" w:cstheme="majorBidi" w:hint="cs"/>
          <w:sz w:val="28"/>
          <w:szCs w:val="28"/>
          <w:rtl/>
        </w:rPr>
        <w:t>الصومالي</w:t>
      </w:r>
      <w:r w:rsidRPr="00E60792">
        <w:rPr>
          <w:rFonts w:asciiTheme="majorBidi" w:hAnsiTheme="majorBidi" w:cstheme="majorBidi"/>
          <w:sz w:val="28"/>
          <w:szCs w:val="28"/>
          <w:rtl/>
        </w:rPr>
        <w:t xml:space="preserve"> وبها علم الكويت وشعار </w:t>
      </w:r>
      <w:r w:rsidRPr="00E60792">
        <w:rPr>
          <w:rFonts w:asciiTheme="majorBidi" w:hAnsiTheme="majorBidi" w:cstheme="majorBidi" w:hint="cs"/>
          <w:sz w:val="28"/>
          <w:szCs w:val="28"/>
          <w:rtl/>
        </w:rPr>
        <w:t>الجمعية</w:t>
      </w:r>
      <w:r w:rsidRPr="00E60792">
        <w:rPr>
          <w:rFonts w:asciiTheme="majorBidi" w:hAnsiTheme="majorBidi" w:cstheme="majorBidi"/>
          <w:sz w:val="28"/>
          <w:szCs w:val="28"/>
          <w:rtl/>
        </w:rPr>
        <w:t xml:space="preserve"> وتحت </w:t>
      </w:r>
      <w:proofErr w:type="spellStart"/>
      <w:r w:rsidRPr="00E60792">
        <w:rPr>
          <w:rFonts w:asciiTheme="majorBidi" w:hAnsiTheme="majorBidi" w:cstheme="majorBidi"/>
          <w:sz w:val="28"/>
          <w:szCs w:val="28"/>
          <w:rtl/>
        </w:rPr>
        <w:t>اللافته</w:t>
      </w:r>
      <w:proofErr w:type="spellEnd"/>
      <w:r w:rsidRPr="00E60792">
        <w:rPr>
          <w:rFonts w:asciiTheme="majorBidi" w:hAnsiTheme="majorBidi" w:cstheme="majorBidi"/>
          <w:sz w:val="28"/>
          <w:szCs w:val="28"/>
          <w:rtl/>
        </w:rPr>
        <w:t xml:space="preserve"> يوجد أشخاص يقدمون </w:t>
      </w:r>
      <w:r w:rsidRPr="00E60792">
        <w:rPr>
          <w:rFonts w:asciiTheme="majorBidi" w:hAnsiTheme="majorBidi" w:cstheme="majorBidi" w:hint="cs"/>
          <w:sz w:val="28"/>
          <w:szCs w:val="28"/>
          <w:rtl/>
        </w:rPr>
        <w:t>المساعدة</w:t>
      </w:r>
      <w:r w:rsidRPr="00E60792">
        <w:rPr>
          <w:rFonts w:asciiTheme="majorBidi" w:hAnsiTheme="majorBidi" w:cstheme="majorBidi"/>
          <w:sz w:val="28"/>
          <w:szCs w:val="28"/>
          <w:rtl/>
        </w:rPr>
        <w:t xml:space="preserve"> لغيرهم].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أهداف الجمعية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ضمان الرعاية الاجتماعية والصحية للفئات المحتاجة.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۲ - معاونة منكوبي الكوارث الطبيعية.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٣- تقديم المساعدة والحماية للجرحى والأسرى والمنكوبين فترة الحرب.</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181</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جمعية العون المباشر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مؤسســة تطوعية غيــر حكوميــة، مهتمــة بالتنمية في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الأماكن الأكثر احتياجــاً في قارة إفريقيا، تأسســت عام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1981م، عرفــت قديــماً باسم (لجنـة مســلمي إفريقيا)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مؤسسها الدكتور عبد الرحمن محود السميط - رحمه الله.</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&lt; رسالة الجمعية :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تقديــم خدمات متميــزة في جمــال التعليــم والإغاثة،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وتنمية قــدرات ودخــل المجتمعات الفقـيـرة والرقي بها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لدرجة الاعتماد على الذات والمصادر المحلية.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&lt; أهداف الجمعية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1 - التركيز على جانبي التعليم والتنمية للفرد.</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2 - العناية بالخدمات الصحية وتطويرها.</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٣ - محاربة الفقر.</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4 - تطوير الكفاءات البشرية.</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هل تعلم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عدد المســلمين الذين أســلموا على يد الدكتور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عبدالرحمن الســميط أكثر من 11 مليون شــخص،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بعــد أن قضى أكثر من 29 ســنة ينشــر الإســلام في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القارة السمراء ( قارة أفريقيا).</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182</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3 - الهيئة الخيرية الإسلامية العالمية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هيئة خيرية مستقلة، تقدم خدمات إنسانية للمحتاجين</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في العامل بدون تمييز أو تعصب، تأسست عام 1984م.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&lt; رسالة الجمعية :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هيئة خيرية عالمية متميزة تســاهم في تمكين المجتمعات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المستهدفة من خلال مشاريع وبرامج تنموية.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&lt; شعار الهيئة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 ( معاً لا يعود السائل للسؤال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&lt; أهداف الهيئة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1 - تقديم المساعدات للمحتاجين.</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2 - ً ابتكار حلــول جذرية للقضاء على الفقر عملا</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بالقيم الإسلامية.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٣ - القضــاء على الأمية والجهل ونــر العلم من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خلال بناء مراكز التعليم والتدريب.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4 - تقويــة روابط الوحدة والأخوة بني الشــعوب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الإسلامية.</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هل تعلم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 أصدر الشــيخ جابــر الأحمد الصباح مرســوماً  بنشــأة الهيئــة الخيريــة حمل رقم ٦4 لســنة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19٨4م. ونص على أن تكون الهيئة ذات شــخصية اعتبارية تتخذ من الكويت مقراً لها .</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183</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تعلمت من الدرس: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1 - مساهمة الفرد في دولة الكويت في مواجهة التحديات التي يعاني منها بعض سكان العالم.</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2 - دولة الكويت أحد النجوم اللامعة في سماء النشاط الخيري</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٣ - من أشهر الشخصيات الكويتية التي ساهمت في تقديم المساعدات الدكتور عبد الرحمن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محود السميط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نشاط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لاحظ الشعارات في الجدول التالي ثم نفذ المطلوب منك :</w:t>
      </w: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t xml:space="preserve">يوجد جدول </w:t>
      </w:r>
    </w:p>
    <w:p w:rsidR="00677105"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t>الصف الافقي يوجد صور اشعارات</w:t>
      </w:r>
    </w:p>
    <w:p w:rsidR="00677105" w:rsidRPr="00E60792" w:rsidRDefault="00677105" w:rsidP="00677105">
      <w:pPr>
        <w:bidi/>
        <w:rPr>
          <w:rFonts w:asciiTheme="majorBidi" w:hAnsiTheme="majorBidi" w:cstheme="majorBidi"/>
          <w:sz w:val="28"/>
          <w:szCs w:val="28"/>
          <w:rtl/>
        </w:rPr>
      </w:pPr>
      <w:r>
        <w:rPr>
          <w:rFonts w:asciiTheme="majorBidi" w:hAnsiTheme="majorBidi" w:cstheme="majorBidi" w:hint="cs"/>
          <w:sz w:val="28"/>
          <w:szCs w:val="28"/>
          <w:rtl/>
        </w:rPr>
        <w:t xml:space="preserve">الصف العمودي يوجد فيه اسم الجمعية </w:t>
      </w:r>
      <w:r>
        <w:rPr>
          <w:rFonts w:asciiTheme="majorBidi" w:hAnsiTheme="majorBidi" w:cstheme="majorBidi"/>
          <w:sz w:val="28"/>
          <w:szCs w:val="28"/>
          <w:rtl/>
        </w:rPr>
        <w:t>–</w:t>
      </w:r>
      <w:r>
        <w:rPr>
          <w:rFonts w:asciiTheme="majorBidi" w:hAnsiTheme="majorBidi" w:cstheme="majorBidi" w:hint="cs"/>
          <w:sz w:val="28"/>
          <w:szCs w:val="28"/>
          <w:rtl/>
        </w:rPr>
        <w:t xml:space="preserve"> سنة التأسيس </w:t>
      </w:r>
      <w:r>
        <w:rPr>
          <w:rFonts w:asciiTheme="majorBidi" w:hAnsiTheme="majorBidi" w:cstheme="majorBidi"/>
          <w:sz w:val="28"/>
          <w:szCs w:val="28"/>
          <w:rtl/>
        </w:rPr>
        <w:t>–</w:t>
      </w:r>
      <w:r>
        <w:rPr>
          <w:rFonts w:asciiTheme="majorBidi" w:hAnsiTheme="majorBidi" w:cstheme="majorBidi" w:hint="cs"/>
          <w:sz w:val="28"/>
          <w:szCs w:val="28"/>
          <w:rtl/>
        </w:rPr>
        <w:t xml:space="preserve"> أهم الأهداف</w:t>
      </w: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184</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تقويم الوحدة الثامنة</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السؤال الاول: أكمل العبارات التالية بما يناسبها: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1 -أعلن عن إنشاء هيئة الأمم المتحدة عام ........................... م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2 - انضمت دولة الكويت للأمم المتحدة عام ........................... م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٣ - المقر الدائم لهيئة الأمم المتحدة في مدينه تسمى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4 - يبلغ عدد الدول دائمة العضوية في مجلس الأمن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5 - يبلغ عدد القضاة في محكمة العدل الدولية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٦ - المقر الدائم لمحكمة العدل الدولية مدينة تسمى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٧ - تأسست جمعية الهلال الأحمر الكويتي عام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8 - مؤسس جمعية العون المباشر الدكتور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9 - المقر الدائم للهيئة الخيرية الإسلامية العالمية في دولة تسمى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10 -تأسست الهيئة الخيرية الإسلامية العالمية عام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 xml:space="preserve">السؤال الثاني: أكمل المخططات السهمية التالية بما يناسبها: - </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١ - المبادئ الأساسية لجمعية الهلال الأحمر الكويتي</w:t>
      </w:r>
    </w:p>
    <w:p w:rsidR="00677105" w:rsidRPr="00E60792" w:rsidRDefault="00677105" w:rsidP="00677105">
      <w:pPr>
        <w:bidi/>
        <w:rPr>
          <w:rFonts w:asciiTheme="majorBidi" w:hAnsiTheme="majorBidi" w:cstheme="majorBidi"/>
          <w:sz w:val="28"/>
          <w:szCs w:val="28"/>
          <w:rtl/>
        </w:rPr>
      </w:pPr>
      <w:r w:rsidRPr="00E60792">
        <w:rPr>
          <w:rFonts w:asciiTheme="majorBidi" w:hAnsiTheme="majorBidi" w:cstheme="majorBidi"/>
          <w:sz w:val="28"/>
          <w:szCs w:val="28"/>
          <w:rtl/>
        </w:rPr>
        <w:t>٢-  القطاعات التي يمولها الصندوق الكويتي للتنمية الاقتصادية</w:t>
      </w: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صفحة 185</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السؤال الثالث: عرف المفاهيم والمصطلحات التالية: </w:t>
      </w: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1- منظمات دولية.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2- جمعية الهلال الأحمر الكويتي.</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٣- جمعية العون المباشر.</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4- الهيئة الخيرية الإسلامية العالمية.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السؤال الرابع: اكتب ما تعرفه عن: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1 - أهم اختصاصات الجمعية العامة.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r>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r>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r>
        <w:rPr>
          <w:rFonts w:asciiTheme="majorBidi" w:hAnsiTheme="majorBidi" w:cstheme="majorBidi"/>
          <w:sz w:val="28"/>
          <w:szCs w:val="28"/>
          <w:rtl/>
        </w:rPr>
        <w:t>.</w:t>
      </w: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2 - أهم اختصاصات مجلس الأمن.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٣ - أهم اختصاصات الأمانة العامة.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186</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4 - دور الأمم المتحدة في محاربة الفقر.</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5 - جهود دولة الكويت في جمال حمو الأمية.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أ - المستوى المحلي: -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ب - المستوى العاملي: -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٦ - أهداف جمعية الهلال الأحمر الكويتي.</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السؤال الخامس: - علل ما يلي.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1 - إنشاء الصندوق الكويتي للتنمية الاقتصادية العربية.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1 - إنشاء جمعية العون المباشر.</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٣ - إنشاء الهيئة الخيرية الإسلامية العالمية.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187</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السؤال السادس: - أكمل الجدول التالي بما يناسبه: -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أهداف هيئة الأمم المتحدة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شروط الانضمام لهيئة الأمم المتحدة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مشروع الوحدة الثامنة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المشروع الأول:</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قيــام المجموعة بإعــداد بحث قصري حــول التطور التاريخي لدولة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الكويت في الأمم المتحدة إلى ما وصلت إليه اليوم.</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المشروع الثاني:</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بإشراف معلمك صمم لوحة جداريــة مدعمة بالصور حول الدول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التي استفادت من مساعدات دولة الكويت وقدموا الشكر لها.</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المشروع الثالث:</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بالتعاون مع زملائك صمم مجســًما يوضح أهداف التنمية المستدامة،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مع توضيح كل هدف ومدى أمهيته للفرد والجماعة.</w:t>
      </w: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188</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المصادر والمراجع</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الوحدة الأولى</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الكتب</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1 - أمحــد الجلاد. ( 2001 م )، التنمية والبيئة في مصر. صـ 92 وما بعدها، القاهرة، الهيئة المصرية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العامة للكتاب.</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2 - </w:t>
      </w:r>
      <w:proofErr w:type="spellStart"/>
      <w:r w:rsidRPr="00E60792">
        <w:rPr>
          <w:rFonts w:asciiTheme="majorBidi" w:hAnsiTheme="majorBidi" w:cstheme="majorBidi"/>
          <w:sz w:val="28"/>
          <w:szCs w:val="28"/>
          <w:rtl/>
        </w:rPr>
        <w:t>أ.د</w:t>
      </w:r>
      <w:proofErr w:type="spellEnd"/>
      <w:r w:rsidRPr="00E60792">
        <w:rPr>
          <w:rFonts w:asciiTheme="majorBidi" w:hAnsiTheme="majorBidi" w:cstheme="majorBidi"/>
          <w:sz w:val="28"/>
          <w:szCs w:val="28"/>
          <w:rtl/>
        </w:rPr>
        <w:t xml:space="preserve">. عبدالقادر عابد - </w:t>
      </w:r>
      <w:proofErr w:type="spellStart"/>
      <w:r w:rsidRPr="00E60792">
        <w:rPr>
          <w:rFonts w:asciiTheme="majorBidi" w:hAnsiTheme="majorBidi" w:cstheme="majorBidi"/>
          <w:sz w:val="28"/>
          <w:szCs w:val="28"/>
          <w:rtl/>
        </w:rPr>
        <w:t>أ.د</w:t>
      </w:r>
      <w:proofErr w:type="spellEnd"/>
      <w:r w:rsidRPr="00E60792">
        <w:rPr>
          <w:rFonts w:asciiTheme="majorBidi" w:hAnsiTheme="majorBidi" w:cstheme="majorBidi"/>
          <w:sz w:val="28"/>
          <w:szCs w:val="28"/>
          <w:rtl/>
        </w:rPr>
        <w:t xml:space="preserve">. غازي ســفاريني. أساسيات علم البيئة، رام الله، عمان، وائل للنشر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والتوزيع.</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٣ - عــي زيــن العابدين - محمد بن </w:t>
      </w:r>
      <w:proofErr w:type="spellStart"/>
      <w:r w:rsidRPr="00E60792">
        <w:rPr>
          <w:rFonts w:asciiTheme="majorBidi" w:hAnsiTheme="majorBidi" w:cstheme="majorBidi"/>
          <w:sz w:val="28"/>
          <w:szCs w:val="28"/>
          <w:rtl/>
        </w:rPr>
        <w:t>عبدالمرضي</w:t>
      </w:r>
      <w:proofErr w:type="spellEnd"/>
      <w:r w:rsidRPr="00E60792">
        <w:rPr>
          <w:rFonts w:asciiTheme="majorBidi" w:hAnsiTheme="majorBidi" w:cstheme="majorBidi"/>
          <w:sz w:val="28"/>
          <w:szCs w:val="28"/>
          <w:rtl/>
        </w:rPr>
        <w:t xml:space="preserve"> عرفــات. ( 1991م)، تلوث البيئــة ثمن للمدينة،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صـ٦0 وما بعدها، القاهرة، المكتبة الأكاديمية.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4 - د. هاني عبيد. ( 2000م)، الإنسان والبيئة.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٥ - </w:t>
      </w:r>
      <w:proofErr w:type="spellStart"/>
      <w:r w:rsidRPr="00E60792">
        <w:rPr>
          <w:rFonts w:asciiTheme="majorBidi" w:hAnsiTheme="majorBidi" w:cstheme="majorBidi"/>
          <w:sz w:val="28"/>
          <w:szCs w:val="28"/>
          <w:rtl/>
        </w:rPr>
        <w:t>د.يعقوب</w:t>
      </w:r>
      <w:proofErr w:type="spellEnd"/>
      <w:r w:rsidRPr="00E60792">
        <w:rPr>
          <w:rFonts w:asciiTheme="majorBidi" w:hAnsiTheme="majorBidi" w:cstheme="majorBidi"/>
          <w:sz w:val="28"/>
          <w:szCs w:val="28"/>
          <w:rtl/>
        </w:rPr>
        <w:t xml:space="preserve"> أحمد الشراح. (200٦م)، البيئة والبرش رصاع بال حدود. ط1.</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المؤسسات والكتب والموسوعات</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1 - كتاب الصف التاسع. ( 2012 -2011م )، مجموعة مؤلفين، وزارة التربية، ط 1، الكويت.</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2 - موسوعة عامل المعرفة. (201٦م)، بيروت، لبنان، أكاديميا </w:t>
      </w:r>
      <w:proofErr w:type="spellStart"/>
      <w:r w:rsidRPr="00E60792">
        <w:rPr>
          <w:rFonts w:asciiTheme="majorBidi" w:hAnsiTheme="majorBidi" w:cstheme="majorBidi"/>
          <w:sz w:val="28"/>
          <w:szCs w:val="28"/>
          <w:rtl/>
        </w:rPr>
        <w:t>إنترناشيونال</w:t>
      </w:r>
      <w:proofErr w:type="spellEnd"/>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٣ - موســوعة عــامل المعرفة. (201٦م)،ترجمة / إيلين نور منســى، تحرير / محمد حســان ملص،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مراجعة وإشراف / محمد دبس بيروت، لبنان، أكاديميا </w:t>
      </w:r>
      <w:proofErr w:type="spellStart"/>
      <w:r w:rsidRPr="00E60792">
        <w:rPr>
          <w:rFonts w:asciiTheme="majorBidi" w:hAnsiTheme="majorBidi" w:cstheme="majorBidi"/>
          <w:sz w:val="28"/>
          <w:szCs w:val="28"/>
          <w:rtl/>
        </w:rPr>
        <w:t>إنترناشيونال</w:t>
      </w:r>
      <w:proofErr w:type="spellEnd"/>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الوحدة الثانية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1-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جابــر عوض ســيد حســن. (2001م)،الإنسان والبيئــة من منظــور الخدمة الاجتماعية،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الإسكندرية، المكتبة الجامعية - </w:t>
      </w:r>
      <w:proofErr w:type="spellStart"/>
      <w:r w:rsidRPr="00E60792">
        <w:rPr>
          <w:rFonts w:asciiTheme="majorBidi" w:hAnsiTheme="majorBidi" w:cstheme="majorBidi"/>
          <w:sz w:val="28"/>
          <w:szCs w:val="28"/>
          <w:rtl/>
        </w:rPr>
        <w:t>الأزاريط</w:t>
      </w:r>
      <w:proofErr w:type="spellEnd"/>
      <w:r w:rsidRPr="00E60792">
        <w:rPr>
          <w:rFonts w:asciiTheme="majorBidi" w:hAnsiTheme="majorBidi" w:cstheme="majorBidi"/>
          <w:sz w:val="28"/>
          <w:szCs w:val="28"/>
          <w:rtl/>
        </w:rPr>
        <w:t>.</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2-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حسين طه نجم،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علي </w:t>
      </w:r>
      <w:proofErr w:type="spellStart"/>
      <w:r w:rsidRPr="00E60792">
        <w:rPr>
          <w:rFonts w:asciiTheme="majorBidi" w:hAnsiTheme="majorBidi" w:cstheme="majorBidi"/>
          <w:sz w:val="28"/>
          <w:szCs w:val="28"/>
          <w:rtl/>
        </w:rPr>
        <w:t>علي</w:t>
      </w:r>
      <w:proofErr w:type="spellEnd"/>
      <w:r w:rsidRPr="00E60792">
        <w:rPr>
          <w:rFonts w:asciiTheme="majorBidi" w:hAnsiTheme="majorBidi" w:cstheme="majorBidi"/>
          <w:sz w:val="28"/>
          <w:szCs w:val="28"/>
          <w:rtl/>
        </w:rPr>
        <w:t xml:space="preserve"> البنا،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عبدالإله أبوعياش. ( 1984م)، البيئة والإنسان ،الطبعة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الثانية، وكالة المطبوعات الكويت.</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٣- الدراسات الاجتماعية. (201٦-2015م)،الكويت والعامل - الصف التاسع - الطبعة الأولى</w:t>
      </w: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189</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4-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سمير محمد على حســن </w:t>
      </w:r>
      <w:proofErr w:type="spellStart"/>
      <w:r w:rsidRPr="00E60792">
        <w:rPr>
          <w:rFonts w:asciiTheme="majorBidi" w:hAnsiTheme="majorBidi" w:cstheme="majorBidi"/>
          <w:sz w:val="28"/>
          <w:szCs w:val="28"/>
          <w:rtl/>
        </w:rPr>
        <w:t>الرديسي</w:t>
      </w:r>
      <w:proofErr w:type="spellEnd"/>
      <w:r w:rsidRPr="00E60792">
        <w:rPr>
          <w:rFonts w:asciiTheme="majorBidi" w:hAnsiTheme="majorBidi" w:cstheme="majorBidi"/>
          <w:sz w:val="28"/>
          <w:szCs w:val="28"/>
          <w:rtl/>
        </w:rPr>
        <w:t xml:space="preserve">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عبــد المحمود على أحمـد جهينــة.(2018م)، مقدمة في</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الجغرافيا البشرية قسم الجغرافيا، كلية التربية. ط1 جامعة الخرطوم.</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5- ســتيفن ســميث - ترجمة </w:t>
      </w:r>
      <w:proofErr w:type="spellStart"/>
      <w:r w:rsidRPr="00E60792">
        <w:rPr>
          <w:rFonts w:asciiTheme="majorBidi" w:hAnsiTheme="majorBidi" w:cstheme="majorBidi"/>
          <w:sz w:val="28"/>
          <w:szCs w:val="28"/>
          <w:rtl/>
        </w:rPr>
        <w:t>إنجي</w:t>
      </w:r>
      <w:proofErr w:type="spellEnd"/>
      <w:r w:rsidRPr="00E60792">
        <w:rPr>
          <w:rFonts w:asciiTheme="majorBidi" w:hAnsiTheme="majorBidi" w:cstheme="majorBidi"/>
          <w:sz w:val="28"/>
          <w:szCs w:val="28"/>
          <w:rtl/>
        </w:rPr>
        <w:t xml:space="preserve"> بنــداري.( 1986م )،الاقتصاد البيئي.</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الطبعــة الأولى، مصر،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مؤسسة هنداوي للتعليم والثقافة.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٦- د. ضــاري ناصر العجمــي. ( 1987م )، محمد عزو صفر- مدخل إلى علــم المناخ والجغرافيا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المناخية، الكويت، مكتبة الفلاح.</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٧-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عبدالعزيــز طريح شرف.(2000م)،التلوث البيئي حاضره ومســتقبله. مركز الإسكندرية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للكتاب.</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8- د. علي عســكر ود محمد الأنصاري.(2004م)،علم النفس البيئــي البعد النفسي والعلاقة بين</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البيئة والسلوك، القاهرة، دار الكتاب الحديث.</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9- مجموعة مؤلفين. (2011م)، الإنسان والبيئة - دار </w:t>
      </w:r>
      <w:proofErr w:type="spellStart"/>
      <w:r w:rsidRPr="00E60792">
        <w:rPr>
          <w:rFonts w:asciiTheme="majorBidi" w:hAnsiTheme="majorBidi" w:cstheme="majorBidi"/>
          <w:sz w:val="28"/>
          <w:szCs w:val="28"/>
          <w:rtl/>
        </w:rPr>
        <w:t>المؤمون</w:t>
      </w:r>
      <w:proofErr w:type="spellEnd"/>
      <w:r w:rsidRPr="00E60792">
        <w:rPr>
          <w:rFonts w:asciiTheme="majorBidi" w:hAnsiTheme="majorBidi" w:cstheme="majorBidi"/>
          <w:sz w:val="28"/>
          <w:szCs w:val="28"/>
          <w:rtl/>
        </w:rPr>
        <w:t xml:space="preserve">.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10-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.محمد </w:t>
      </w:r>
      <w:proofErr w:type="spellStart"/>
      <w:r w:rsidRPr="00E60792">
        <w:rPr>
          <w:rFonts w:asciiTheme="majorBidi" w:hAnsiTheme="majorBidi" w:cstheme="majorBidi"/>
          <w:sz w:val="28"/>
          <w:szCs w:val="28"/>
          <w:rtl/>
        </w:rPr>
        <w:t>العودات</w:t>
      </w:r>
      <w:proofErr w:type="spellEnd"/>
      <w:r w:rsidRPr="00E60792">
        <w:rPr>
          <w:rFonts w:asciiTheme="majorBidi" w:hAnsiTheme="majorBidi" w:cstheme="majorBidi"/>
          <w:sz w:val="28"/>
          <w:szCs w:val="28"/>
          <w:rtl/>
        </w:rPr>
        <w:t xml:space="preserve">. ( 2000م )، النظام البيئي والتلوث. مدينة عبدالعزيز للعلوم التقنية.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الوحدة الثالثة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الكتب</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1- مجال الموسى. ( 200٧م )،الاحتباس الحراري،</w:t>
      </w:r>
      <w:r w:rsidRPr="00E60792">
        <w:rPr>
          <w:rFonts w:asciiTheme="majorBidi" w:hAnsiTheme="majorBidi" w:cstheme="majorBidi"/>
          <w:sz w:val="28"/>
          <w:szCs w:val="28"/>
        </w:rPr>
        <w:t>Global warming</w:t>
      </w:r>
      <w:r w:rsidRPr="00E60792">
        <w:rPr>
          <w:rFonts w:asciiTheme="majorBidi" w:hAnsiTheme="majorBidi" w:cstheme="majorBidi"/>
          <w:sz w:val="28"/>
          <w:szCs w:val="28"/>
          <w:rtl/>
        </w:rPr>
        <w:t>، دائرة الأرصاد الجوية.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2- </w:t>
      </w:r>
      <w:proofErr w:type="spellStart"/>
      <w:r w:rsidRPr="00E60792">
        <w:rPr>
          <w:rFonts w:asciiTheme="majorBidi" w:hAnsiTheme="majorBidi" w:cstheme="majorBidi"/>
          <w:sz w:val="28"/>
          <w:szCs w:val="28"/>
          <w:rtl/>
        </w:rPr>
        <w:t>دملولينو</w:t>
      </w:r>
      <w:proofErr w:type="spellEnd"/>
      <w:r w:rsidRPr="00E60792">
        <w:rPr>
          <w:rFonts w:asciiTheme="majorBidi" w:hAnsiTheme="majorBidi" w:cstheme="majorBidi"/>
          <w:sz w:val="28"/>
          <w:szCs w:val="28"/>
          <w:rtl/>
        </w:rPr>
        <w:t xml:space="preserve">، ألكسندر. وآخرون(200٦).الإنسان والبيئة. بيروت : دار </w:t>
      </w:r>
      <w:proofErr w:type="spellStart"/>
      <w:r w:rsidRPr="00E60792">
        <w:rPr>
          <w:rFonts w:asciiTheme="majorBidi" w:hAnsiTheme="majorBidi" w:cstheme="majorBidi"/>
          <w:sz w:val="28"/>
          <w:szCs w:val="28"/>
          <w:rtl/>
        </w:rPr>
        <w:t>عويدات</w:t>
      </w:r>
      <w:proofErr w:type="spellEnd"/>
      <w:r w:rsidRPr="00E60792">
        <w:rPr>
          <w:rFonts w:asciiTheme="majorBidi" w:hAnsiTheme="majorBidi" w:cstheme="majorBidi"/>
          <w:sz w:val="28"/>
          <w:szCs w:val="28"/>
          <w:rtl/>
        </w:rPr>
        <w:t xml:space="preserve"> للنشر والطباعة.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٣- د. ســامر صــاح الدين مخيمر، وخالد مجــال الدين حجازي. ( مايــو 199٦م )، أزمة المياه في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المنطقة العربية: الحقائق والبدائل الممكنة، المجلس الوطني للثقافة والفنون والآداب، الكويت،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ضمن سلسلة عامل المعرفة.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4- </w:t>
      </w:r>
      <w:proofErr w:type="spellStart"/>
      <w:r w:rsidRPr="00E60792">
        <w:rPr>
          <w:rFonts w:asciiTheme="majorBidi" w:hAnsiTheme="majorBidi" w:cstheme="majorBidi"/>
          <w:sz w:val="28"/>
          <w:szCs w:val="28"/>
          <w:rtl/>
        </w:rPr>
        <w:t>أ.د.شحاذة</w:t>
      </w:r>
      <w:proofErr w:type="spellEnd"/>
      <w:r w:rsidRPr="00E60792">
        <w:rPr>
          <w:rFonts w:asciiTheme="majorBidi" w:hAnsiTheme="majorBidi" w:cstheme="majorBidi"/>
          <w:sz w:val="28"/>
          <w:szCs w:val="28"/>
          <w:rtl/>
        </w:rPr>
        <w:t xml:space="preserve"> نعمان، (1998م)، علم المناخ المعاصر، ديب، دار القلم للنشر والتوزيع (ص21٦- 21٧)</w:t>
      </w:r>
    </w:p>
    <w:p w:rsidR="00677105"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5- عبد العزيز، فتحي عبدا لله </w:t>
      </w:r>
      <w:proofErr w:type="spellStart"/>
      <w:r w:rsidRPr="00E60792">
        <w:rPr>
          <w:rFonts w:asciiTheme="majorBidi" w:hAnsiTheme="majorBidi" w:cstheme="majorBidi"/>
          <w:sz w:val="28"/>
          <w:szCs w:val="28"/>
          <w:rtl/>
        </w:rPr>
        <w:t>أبورضي</w:t>
      </w:r>
      <w:proofErr w:type="spellEnd"/>
      <w:r w:rsidRPr="00E60792">
        <w:rPr>
          <w:rFonts w:asciiTheme="majorBidi" w:hAnsiTheme="majorBidi" w:cstheme="majorBidi"/>
          <w:sz w:val="28"/>
          <w:szCs w:val="28"/>
          <w:rtl/>
        </w:rPr>
        <w:t xml:space="preserve"> (200٦)،الأصول العامة في الجغرافيا المناخية، مصر، دار </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المعرفة الجامعية،(ص299).</w:t>
      </w: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صفحة 190</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٦- د.</w:t>
      </w:r>
      <w:r>
        <w:rPr>
          <w:rFonts w:asciiTheme="majorBidi" w:hAnsiTheme="majorBidi" w:cstheme="majorBidi" w:hint="cs"/>
          <w:sz w:val="28"/>
          <w:szCs w:val="28"/>
          <w:rtl/>
        </w:rPr>
        <w:t xml:space="preserve"> </w:t>
      </w:r>
      <w:r w:rsidRPr="00E60792">
        <w:rPr>
          <w:rFonts w:asciiTheme="majorBidi" w:hAnsiTheme="majorBidi" w:cstheme="majorBidi"/>
          <w:sz w:val="28"/>
          <w:szCs w:val="28"/>
          <w:rtl/>
        </w:rPr>
        <w:t xml:space="preserve">فريد مصعب مهدي الدليمي. ( 2014م)،الطاقة الشمســية الإشعاعية الحرارية والاحتباس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الحراري</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.الطبعة الأولى،</w:t>
      </w:r>
      <w:r>
        <w:rPr>
          <w:rFonts w:asciiTheme="majorBidi" w:hAnsiTheme="majorBidi" w:cstheme="majorBidi" w:hint="cs"/>
          <w:sz w:val="28"/>
          <w:szCs w:val="28"/>
          <w:rtl/>
        </w:rPr>
        <w:t xml:space="preserve"> </w:t>
      </w:r>
      <w:r w:rsidRPr="00E60792">
        <w:rPr>
          <w:rFonts w:asciiTheme="majorBidi" w:hAnsiTheme="majorBidi" w:cstheme="majorBidi"/>
          <w:sz w:val="28"/>
          <w:szCs w:val="28"/>
          <w:rtl/>
        </w:rPr>
        <w:t>جامعة الانبار - كلية التربية للعلوم الصرفة - قسم الفيزياء.</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٧- محمود محمد محمود خليل.(١٩٩٨م)، أزمة المياه في الشرق الأوسط والأمن القومي العربي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والمصري، الطبعة الأولي، القاهرة، مصر، المكتبة الأكاديمية.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8- </w:t>
      </w:r>
      <w:proofErr w:type="spellStart"/>
      <w:r w:rsidRPr="00E60792">
        <w:rPr>
          <w:rFonts w:asciiTheme="majorBidi" w:hAnsiTheme="majorBidi" w:cstheme="majorBidi"/>
          <w:sz w:val="28"/>
          <w:szCs w:val="28"/>
          <w:rtl/>
        </w:rPr>
        <w:t>أ.د</w:t>
      </w:r>
      <w:proofErr w:type="spellEnd"/>
      <w:r w:rsidRPr="00E60792">
        <w:rPr>
          <w:rFonts w:asciiTheme="majorBidi" w:hAnsiTheme="majorBidi" w:cstheme="majorBidi"/>
          <w:sz w:val="28"/>
          <w:szCs w:val="28"/>
          <w:rtl/>
        </w:rPr>
        <w:t xml:space="preserve">. وليــد خليــل </w:t>
      </w:r>
      <w:proofErr w:type="spellStart"/>
      <w:r w:rsidRPr="00E60792">
        <w:rPr>
          <w:rFonts w:asciiTheme="majorBidi" w:hAnsiTheme="majorBidi" w:cstheme="majorBidi"/>
          <w:sz w:val="28"/>
          <w:szCs w:val="28"/>
          <w:rtl/>
        </w:rPr>
        <w:t>الزباري</w:t>
      </w:r>
      <w:proofErr w:type="spellEnd"/>
      <w:r w:rsidRPr="00E60792">
        <w:rPr>
          <w:rFonts w:asciiTheme="majorBidi" w:hAnsiTheme="majorBidi" w:cstheme="majorBidi"/>
          <w:sz w:val="28"/>
          <w:szCs w:val="28"/>
          <w:rtl/>
        </w:rPr>
        <w:t xml:space="preserve">.،(201٦م)، تحديات وقضايا الأمن المائي في دول مجلس التعاون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لدول الخليج العربية.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مملكة البحرين، كلية الدراســات العليــا، جامعة الخليج العريب، مجلس التعاون لدول الخليج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العربيــة - </w:t>
      </w:r>
      <w:r w:rsidRPr="00E60792">
        <w:rPr>
          <w:rFonts w:asciiTheme="majorBidi" w:hAnsiTheme="majorBidi" w:cstheme="majorBidi" w:hint="cs"/>
          <w:sz w:val="28"/>
          <w:szCs w:val="28"/>
          <w:rtl/>
        </w:rPr>
        <w:t>الأمانة</w:t>
      </w:r>
      <w:r w:rsidRPr="00E60792">
        <w:rPr>
          <w:rFonts w:asciiTheme="majorBidi" w:hAnsiTheme="majorBidi" w:cstheme="majorBidi"/>
          <w:sz w:val="28"/>
          <w:szCs w:val="28"/>
          <w:rtl/>
        </w:rPr>
        <w:t xml:space="preserve"> العامــة - الكتاب الإحصائي للميــاه في دول مجلس التعــاون لدول الخليج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العربية.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9- د يعقوب أحمد </w:t>
      </w:r>
      <w:proofErr w:type="spellStart"/>
      <w:r w:rsidRPr="00E60792">
        <w:rPr>
          <w:rFonts w:asciiTheme="majorBidi" w:hAnsiTheme="majorBidi" w:cstheme="majorBidi"/>
          <w:sz w:val="28"/>
          <w:szCs w:val="28"/>
          <w:rtl/>
        </w:rPr>
        <w:t>الرشاح</w:t>
      </w:r>
      <w:proofErr w:type="spellEnd"/>
      <w:r w:rsidRPr="00E60792">
        <w:rPr>
          <w:rFonts w:asciiTheme="majorBidi" w:hAnsiTheme="majorBidi" w:cstheme="majorBidi"/>
          <w:sz w:val="28"/>
          <w:szCs w:val="28"/>
          <w:rtl/>
        </w:rPr>
        <w:t xml:space="preserve">. (2011م)، المناخ والاحتباس الحراري مشكلة العصر، الكويت.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المؤسسات والكتب الموسوعات</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منظمــة الأرصاد الجوية العالمية : البيــان العلمي والفني لمؤتمر المناخ العالمي الثاني الذي عقد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في مدينــة جنيــف في الفـتـرة٢٩/١٠-٧/١١/١٩٩٠(جنيــف، 1990، بيــان غــير منشــور)</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بلاك، ريتشارد (200٧)، الاحتباس الحراري ((يغير العالم  فعلا)).</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ســيف (20٠٩).بــوادر مشــجعة لوقــف تصاعــد ظاهــرة الاحتباس الحراري. جملة ســاينس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العلمية.15/إبريل/2009م.</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الوحدة الرابعة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مراجع الكتب:</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1- أحمد </w:t>
      </w:r>
      <w:proofErr w:type="spellStart"/>
      <w:r w:rsidRPr="00E60792">
        <w:rPr>
          <w:rFonts w:asciiTheme="majorBidi" w:hAnsiTheme="majorBidi" w:cstheme="majorBidi"/>
          <w:sz w:val="28"/>
          <w:szCs w:val="28"/>
          <w:rtl/>
        </w:rPr>
        <w:t>أبوســيدو</w:t>
      </w:r>
      <w:proofErr w:type="spellEnd"/>
      <w:r w:rsidRPr="00E60792">
        <w:rPr>
          <w:rFonts w:asciiTheme="majorBidi" w:hAnsiTheme="majorBidi" w:cstheme="majorBidi"/>
          <w:sz w:val="28"/>
          <w:szCs w:val="28"/>
          <w:rtl/>
        </w:rPr>
        <w:t xml:space="preserve">. (2014). قائد الإنسانية الدولي حرضة صاحب السمو الشيخ صباح الأحمد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الجابر الصباح. دولة الكويت المركز الإنساني العالمي، مربة محمد رفيع حسني معرفي الخيرية.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2- بــول </w:t>
      </w:r>
      <w:proofErr w:type="spellStart"/>
      <w:r w:rsidRPr="00E60792">
        <w:rPr>
          <w:rFonts w:asciiTheme="majorBidi" w:hAnsiTheme="majorBidi" w:cstheme="majorBidi"/>
          <w:sz w:val="28"/>
          <w:szCs w:val="28"/>
          <w:rtl/>
        </w:rPr>
        <w:t>ويلكينســون</w:t>
      </w:r>
      <w:proofErr w:type="spellEnd"/>
      <w:r w:rsidRPr="00E60792">
        <w:rPr>
          <w:rFonts w:asciiTheme="majorBidi" w:hAnsiTheme="majorBidi" w:cstheme="majorBidi"/>
          <w:sz w:val="28"/>
          <w:szCs w:val="28"/>
          <w:rtl/>
        </w:rPr>
        <w:t xml:space="preserve">. (201٣). العالقــات الدولية. الطبعــة الأولى. القاهرة- مصر. مؤسســة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هنداوي للتعليم والثقافة.</w:t>
      </w:r>
    </w:p>
    <w:p w:rsidR="00677105" w:rsidRPr="00E60792" w:rsidRDefault="00677105" w:rsidP="002A4909">
      <w:pPr>
        <w:bidi/>
        <w:rPr>
          <w:rFonts w:asciiTheme="majorBidi" w:hAnsiTheme="majorBidi" w:cstheme="majorBidi"/>
          <w:sz w:val="28"/>
          <w:szCs w:val="28"/>
        </w:rPr>
      </w:pPr>
      <w:r w:rsidRPr="00E60792">
        <w:rPr>
          <w:rFonts w:asciiTheme="majorBidi" w:hAnsiTheme="majorBidi" w:cstheme="majorBidi"/>
          <w:sz w:val="28"/>
          <w:szCs w:val="28"/>
          <w:rtl/>
        </w:rPr>
        <w:t>٣- حســن نافعة. (201٣). مبادئ علم السياســة. الطبعة الأولى.. عـمـان- الأردن. مكتبة الفلاح.</w:t>
      </w:r>
    </w:p>
    <w:p w:rsidR="00677105" w:rsidRDefault="00677105" w:rsidP="002A4909">
      <w:pPr>
        <w:bidi/>
        <w:rPr>
          <w:rFonts w:asciiTheme="majorBidi" w:hAnsiTheme="majorBidi" w:cstheme="majorBidi"/>
          <w:sz w:val="28"/>
          <w:szCs w:val="28"/>
          <w:rtl/>
        </w:rPr>
      </w:pPr>
    </w:p>
    <w:p w:rsidR="00677105" w:rsidRDefault="00677105" w:rsidP="002A4909">
      <w:pPr>
        <w:bidi/>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Pr>
      </w:pP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lang w:bidi="ar-EG"/>
        </w:rPr>
        <w:lastRenderedPageBreak/>
        <w:t>صفحة191</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للنشر والتوزيع . 4</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 سعد حقي توفيق . ( </w:t>
      </w:r>
      <w:r w:rsidRPr="00E60792">
        <w:rPr>
          <w:rFonts w:asciiTheme="majorBidi" w:hAnsiTheme="majorBidi" w:cstheme="majorBidi"/>
          <w:sz w:val="28"/>
          <w:szCs w:val="28"/>
          <w:rtl/>
          <w:lang w:bidi="fa-IR"/>
        </w:rPr>
        <w:t xml:space="preserve">۲۰۱۰ ) . </w:t>
      </w:r>
      <w:r w:rsidRPr="00E60792">
        <w:rPr>
          <w:rFonts w:asciiTheme="majorBidi" w:hAnsiTheme="majorBidi" w:cstheme="majorBidi"/>
          <w:sz w:val="28"/>
          <w:szCs w:val="28"/>
          <w:rtl/>
        </w:rPr>
        <w:t xml:space="preserve">مبادئ العلاقات الدولية . الطبعة الخامسة . القاهرة - مصر . شركة </w:t>
      </w:r>
      <w:proofErr w:type="spellStart"/>
      <w:r w:rsidRPr="00E60792">
        <w:rPr>
          <w:rFonts w:asciiTheme="majorBidi" w:hAnsiTheme="majorBidi" w:cstheme="majorBidi"/>
          <w:sz w:val="28"/>
          <w:szCs w:val="28"/>
          <w:rtl/>
        </w:rPr>
        <w:t>العاتك</w:t>
      </w:r>
      <w:proofErr w:type="spellEnd"/>
      <w:r w:rsidRPr="00E60792">
        <w:rPr>
          <w:rFonts w:asciiTheme="majorBidi" w:hAnsiTheme="majorBidi" w:cstheme="majorBidi"/>
          <w:sz w:val="28"/>
          <w:szCs w:val="28"/>
          <w:rtl/>
        </w:rPr>
        <w:t xml:space="preserve"> لصناعة الكتب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5- علي حاتم القرشي . ( </w:t>
      </w:r>
      <w:r w:rsidRPr="00E60792">
        <w:rPr>
          <w:rFonts w:asciiTheme="majorBidi" w:hAnsiTheme="majorBidi" w:cstheme="majorBidi"/>
          <w:sz w:val="28"/>
          <w:szCs w:val="28"/>
          <w:rtl/>
          <w:lang w:bidi="fa-IR"/>
        </w:rPr>
        <w:t>۲۰۱</w:t>
      </w:r>
      <w:r w:rsidRPr="00E60792">
        <w:rPr>
          <w:rFonts w:asciiTheme="majorBidi" w:hAnsiTheme="majorBidi" w:cstheme="majorBidi"/>
          <w:sz w:val="28"/>
          <w:szCs w:val="28"/>
          <w:rtl/>
          <w:lang w:bidi="ar-EG"/>
        </w:rPr>
        <w:t>4</w:t>
      </w:r>
      <w:r w:rsidRPr="00E60792">
        <w:rPr>
          <w:rFonts w:asciiTheme="majorBidi" w:hAnsiTheme="majorBidi" w:cstheme="majorBidi"/>
          <w:sz w:val="28"/>
          <w:szCs w:val="28"/>
          <w:rtl/>
          <w:lang w:bidi="fa-IR"/>
        </w:rPr>
        <w:t xml:space="preserve"> ) . </w:t>
      </w:r>
      <w:r w:rsidRPr="00E60792">
        <w:rPr>
          <w:rFonts w:asciiTheme="majorBidi" w:hAnsiTheme="majorBidi" w:cstheme="majorBidi"/>
          <w:sz w:val="28"/>
          <w:szCs w:val="28"/>
          <w:rtl/>
        </w:rPr>
        <w:t>العلاقات الاقتصادية الدولية . الطبعة الأولى . دار الضياء للطباعة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6- غسان أحمد الصبيح . ( </w:t>
      </w:r>
      <w:r w:rsidRPr="00E60792">
        <w:rPr>
          <w:rFonts w:asciiTheme="majorBidi" w:hAnsiTheme="majorBidi" w:cstheme="majorBidi"/>
          <w:sz w:val="28"/>
          <w:szCs w:val="28"/>
          <w:rtl/>
          <w:lang w:bidi="fa-IR"/>
        </w:rPr>
        <w:t>۲۰۰</w:t>
      </w:r>
      <w:r w:rsidRPr="00E60792">
        <w:rPr>
          <w:rFonts w:asciiTheme="majorBidi" w:hAnsiTheme="majorBidi" w:cstheme="majorBidi"/>
          <w:sz w:val="28"/>
          <w:szCs w:val="28"/>
          <w:rtl/>
          <w:lang w:bidi="ar-EG"/>
        </w:rPr>
        <w:t>6</w:t>
      </w:r>
      <w:r w:rsidRPr="00E60792">
        <w:rPr>
          <w:rFonts w:asciiTheme="majorBidi" w:hAnsiTheme="majorBidi" w:cstheme="majorBidi"/>
          <w:sz w:val="28"/>
          <w:szCs w:val="28"/>
          <w:rtl/>
          <w:lang w:bidi="fa-IR"/>
        </w:rPr>
        <w:t xml:space="preserve"> ) . </w:t>
      </w:r>
      <w:r w:rsidRPr="00E60792">
        <w:rPr>
          <w:rFonts w:asciiTheme="majorBidi" w:hAnsiTheme="majorBidi" w:cstheme="majorBidi"/>
          <w:sz w:val="28"/>
          <w:szCs w:val="28"/>
          <w:rtl/>
        </w:rPr>
        <w:t xml:space="preserve">التلوث البيئي الصناعي مصادره و أسبابه . الطبعة الأولى . </w:t>
      </w: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lang w:bidi="fa-IR"/>
        </w:rPr>
        <w:t xml:space="preserve">۷- </w:t>
      </w:r>
      <w:proofErr w:type="spellStart"/>
      <w:r w:rsidRPr="00E60792">
        <w:rPr>
          <w:rFonts w:asciiTheme="majorBidi" w:hAnsiTheme="majorBidi" w:cstheme="majorBidi"/>
          <w:sz w:val="28"/>
          <w:szCs w:val="28"/>
          <w:rtl/>
        </w:rPr>
        <w:t>مایکل</w:t>
      </w:r>
      <w:proofErr w:type="spellEnd"/>
      <w:r w:rsidRPr="00E60792">
        <w:rPr>
          <w:rFonts w:asciiTheme="majorBidi" w:hAnsiTheme="majorBidi" w:cstheme="majorBidi"/>
          <w:sz w:val="28"/>
          <w:szCs w:val="28"/>
          <w:rtl/>
        </w:rPr>
        <w:t xml:space="preserve"> </w:t>
      </w:r>
      <w:proofErr w:type="spellStart"/>
      <w:r w:rsidRPr="00E60792">
        <w:rPr>
          <w:rFonts w:asciiTheme="majorBidi" w:hAnsiTheme="majorBidi" w:cstheme="majorBidi"/>
          <w:sz w:val="28"/>
          <w:szCs w:val="28"/>
          <w:rtl/>
        </w:rPr>
        <w:t>ماکيتون</w:t>
      </w:r>
      <w:proofErr w:type="spellEnd"/>
      <w:r w:rsidRPr="00E60792">
        <w:rPr>
          <w:rFonts w:asciiTheme="majorBidi" w:hAnsiTheme="majorBidi" w:cstheme="majorBidi"/>
          <w:sz w:val="28"/>
          <w:szCs w:val="28"/>
          <w:rtl/>
        </w:rPr>
        <w:t xml:space="preserve"> . ( </w:t>
      </w:r>
      <w:r w:rsidRPr="00E60792">
        <w:rPr>
          <w:rFonts w:asciiTheme="majorBidi" w:hAnsiTheme="majorBidi" w:cstheme="majorBidi"/>
          <w:sz w:val="28"/>
          <w:szCs w:val="28"/>
          <w:rtl/>
          <w:lang w:bidi="fa-IR"/>
        </w:rPr>
        <w:t xml:space="preserve">۱۹۹۷ ) . </w:t>
      </w:r>
      <w:r w:rsidRPr="00E60792">
        <w:rPr>
          <w:rFonts w:asciiTheme="majorBidi" w:hAnsiTheme="majorBidi" w:cstheme="majorBidi"/>
          <w:sz w:val="28"/>
          <w:szCs w:val="28"/>
          <w:rtl/>
        </w:rPr>
        <w:t>التعاون من أجل التنمية : الصندوق الكويتي في العالم النام</w:t>
      </w:r>
      <w:r w:rsidRPr="00E60792">
        <w:rPr>
          <w:rFonts w:asciiTheme="majorBidi" w:hAnsiTheme="majorBidi" w:cstheme="majorBidi"/>
          <w:sz w:val="28"/>
          <w:szCs w:val="28"/>
          <w:rtl/>
          <w:lang w:bidi="ar-EG"/>
        </w:rPr>
        <w:t xml:space="preserve">ي </w:t>
      </w:r>
      <w:r w:rsidRPr="00E60792">
        <w:rPr>
          <w:rFonts w:asciiTheme="majorBidi" w:hAnsiTheme="majorBidi" w:cstheme="majorBidi"/>
          <w:sz w:val="28"/>
          <w:szCs w:val="28"/>
          <w:lang w:bidi="ar-EG"/>
        </w:rPr>
        <w:t xml:space="preserve"> I.B..</w:t>
      </w:r>
    </w:p>
    <w:p w:rsidR="00677105" w:rsidRPr="00E60792" w:rsidRDefault="00677105" w:rsidP="002A4909">
      <w:pPr>
        <w:bidi/>
        <w:rPr>
          <w:rFonts w:asciiTheme="majorBidi" w:hAnsiTheme="majorBidi" w:cstheme="majorBidi"/>
          <w:sz w:val="28"/>
          <w:szCs w:val="28"/>
          <w:lang w:bidi="ar-EG"/>
        </w:rPr>
      </w:pPr>
      <w:r w:rsidRPr="00E60792">
        <w:rPr>
          <w:rFonts w:asciiTheme="majorBidi" w:hAnsiTheme="majorBidi" w:cstheme="majorBidi"/>
          <w:sz w:val="28"/>
          <w:szCs w:val="28"/>
          <w:lang w:bidi="ar-EG"/>
        </w:rPr>
        <w:t xml:space="preserve">  </w:t>
      </w:r>
      <w:proofErr w:type="spellStart"/>
      <w:r w:rsidRPr="00E60792">
        <w:rPr>
          <w:rFonts w:asciiTheme="majorBidi" w:hAnsiTheme="majorBidi" w:cstheme="majorBidi"/>
          <w:sz w:val="28"/>
          <w:szCs w:val="28"/>
          <w:lang w:bidi="ar-EG"/>
        </w:rPr>
        <w:t>Tauris</w:t>
      </w:r>
      <w:proofErr w:type="spellEnd"/>
      <w:r w:rsidRPr="00E60792">
        <w:rPr>
          <w:rFonts w:asciiTheme="majorBidi" w:hAnsiTheme="majorBidi" w:cstheme="majorBidi"/>
          <w:sz w:val="28"/>
          <w:szCs w:val="28"/>
          <w:lang w:bidi="ar-EG"/>
        </w:rPr>
        <w:t xml:space="preserve"> &amp; Co . Ltd. Victoria House. </w:t>
      </w:r>
      <w:r w:rsidRPr="00E60792">
        <w:rPr>
          <w:rFonts w:asciiTheme="majorBidi" w:hAnsiTheme="majorBidi" w:cstheme="majorBidi"/>
          <w:sz w:val="28"/>
          <w:szCs w:val="28"/>
          <w:rtl/>
        </w:rPr>
        <w:t>لندن</w:t>
      </w:r>
      <w:r w:rsidRPr="00E60792">
        <w:rPr>
          <w:rFonts w:asciiTheme="majorBidi" w:hAnsiTheme="majorBidi" w:cstheme="majorBidi"/>
          <w:sz w:val="28"/>
          <w:szCs w:val="28"/>
          <w:lang w:bidi="ar-EG"/>
        </w:rPr>
        <w:t xml:space="preserve"> . ISBN : . </w:t>
      </w:r>
      <w:r w:rsidRPr="00E60792">
        <w:rPr>
          <w:rFonts w:asciiTheme="majorBidi" w:hAnsiTheme="majorBidi" w:cstheme="majorBidi"/>
          <w:sz w:val="28"/>
          <w:szCs w:val="28"/>
          <w:rtl/>
          <w:lang w:bidi="ar-EG"/>
        </w:rPr>
        <w:t>1860642039</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lang w:bidi="ar-EG"/>
        </w:rPr>
        <w:t>8</w:t>
      </w:r>
      <w:r w:rsidRPr="00E60792">
        <w:rPr>
          <w:rFonts w:asciiTheme="majorBidi" w:hAnsiTheme="majorBidi" w:cstheme="majorBidi"/>
          <w:sz w:val="28"/>
          <w:szCs w:val="28"/>
          <w:lang w:bidi="ar-EG"/>
        </w:rPr>
        <w:t xml:space="preserve"> </w:t>
      </w:r>
      <w:r w:rsidRPr="00E60792">
        <w:rPr>
          <w:rFonts w:asciiTheme="majorBidi" w:hAnsiTheme="majorBidi" w:cstheme="majorBidi"/>
          <w:sz w:val="28"/>
          <w:szCs w:val="28"/>
          <w:rtl/>
          <w:lang w:bidi="ar-EG"/>
        </w:rPr>
        <w:t xml:space="preserve">ــ </w:t>
      </w:r>
      <w:r w:rsidRPr="00E60792">
        <w:rPr>
          <w:rFonts w:asciiTheme="majorBidi" w:hAnsiTheme="majorBidi" w:cstheme="majorBidi"/>
          <w:sz w:val="28"/>
          <w:szCs w:val="28"/>
          <w:rtl/>
        </w:rPr>
        <w:t xml:space="preserve">هادي الشيب ورضوان </w:t>
      </w:r>
      <w:proofErr w:type="spellStart"/>
      <w:r w:rsidRPr="00E60792">
        <w:rPr>
          <w:rFonts w:asciiTheme="majorBidi" w:hAnsiTheme="majorBidi" w:cstheme="majorBidi"/>
          <w:sz w:val="28"/>
          <w:szCs w:val="28"/>
          <w:rtl/>
        </w:rPr>
        <w:t>يحيی</w:t>
      </w:r>
      <w:proofErr w:type="spellEnd"/>
      <w:r w:rsidRPr="00E60792">
        <w:rPr>
          <w:rFonts w:asciiTheme="majorBidi" w:hAnsiTheme="majorBidi" w:cstheme="majorBidi"/>
          <w:sz w:val="28"/>
          <w:szCs w:val="28"/>
          <w:rtl/>
        </w:rPr>
        <w:t xml:space="preserve"> .(2016</w:t>
      </w:r>
      <w:r w:rsidRPr="00E60792">
        <w:rPr>
          <w:rFonts w:asciiTheme="majorBidi" w:hAnsiTheme="majorBidi" w:cstheme="majorBidi"/>
          <w:sz w:val="28"/>
          <w:szCs w:val="28"/>
          <w:rtl/>
          <w:lang w:bidi="fa-IR"/>
        </w:rPr>
        <w:t xml:space="preserve">) . </w:t>
      </w:r>
      <w:r w:rsidRPr="00E60792">
        <w:rPr>
          <w:rFonts w:asciiTheme="majorBidi" w:hAnsiTheme="majorBidi" w:cstheme="majorBidi"/>
          <w:sz w:val="28"/>
          <w:szCs w:val="28"/>
          <w:rtl/>
        </w:rPr>
        <w:t xml:space="preserve">مقدمة في علم السياسة والعلاقات الدولية . برلين ألمانيا . المركز الديمقراطي العربي للنشر.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مراجع المؤسسات والكتب والموسوعات :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ـــــــــــــــــــــــــــــــــــــــــــــــــــــــــــــــــــــــ</w:t>
      </w:r>
    </w:p>
    <w:p w:rsidR="00677105" w:rsidRPr="00E60792" w:rsidRDefault="00677105" w:rsidP="002A4909">
      <w:pPr>
        <w:bidi/>
        <w:rPr>
          <w:rFonts w:asciiTheme="majorBidi" w:hAnsiTheme="majorBidi" w:cstheme="majorBidi"/>
          <w:sz w:val="28"/>
          <w:szCs w:val="28"/>
          <w:lang w:bidi="ar-EG"/>
        </w:rPr>
      </w:pPr>
      <w:r w:rsidRPr="00E60792">
        <w:rPr>
          <w:rFonts w:asciiTheme="majorBidi" w:hAnsiTheme="majorBidi" w:cstheme="majorBidi"/>
          <w:sz w:val="28"/>
          <w:szCs w:val="28"/>
          <w:rtl/>
          <w:lang w:bidi="ar-EG"/>
        </w:rPr>
        <w:t>9</w:t>
      </w:r>
      <w:r w:rsidRPr="00E60792">
        <w:rPr>
          <w:rFonts w:asciiTheme="majorBidi" w:hAnsiTheme="majorBidi" w:cstheme="majorBidi"/>
          <w:sz w:val="28"/>
          <w:szCs w:val="28"/>
          <w:rtl/>
        </w:rPr>
        <w:t xml:space="preserve">- الأمانة العامة لمجلس الوزراء ، ( </w:t>
      </w:r>
      <w:r w:rsidRPr="00E60792">
        <w:rPr>
          <w:rFonts w:asciiTheme="majorBidi" w:hAnsiTheme="majorBidi" w:cstheme="majorBidi"/>
          <w:sz w:val="28"/>
          <w:szCs w:val="28"/>
          <w:rtl/>
          <w:lang w:bidi="fa-IR"/>
        </w:rPr>
        <w:t xml:space="preserve">۲۰۱۸ ) . </w:t>
      </w:r>
      <w:proofErr w:type="spellStart"/>
      <w:r w:rsidRPr="00E60792">
        <w:rPr>
          <w:rFonts w:asciiTheme="majorBidi" w:hAnsiTheme="majorBidi" w:cstheme="majorBidi"/>
          <w:sz w:val="28"/>
          <w:szCs w:val="28"/>
          <w:rtl/>
        </w:rPr>
        <w:t>کلمات</w:t>
      </w:r>
      <w:proofErr w:type="spellEnd"/>
      <w:r w:rsidRPr="00E60792">
        <w:rPr>
          <w:rFonts w:asciiTheme="majorBidi" w:hAnsiTheme="majorBidi" w:cstheme="majorBidi"/>
          <w:sz w:val="28"/>
          <w:szCs w:val="28"/>
          <w:rtl/>
        </w:rPr>
        <w:t xml:space="preserve"> صاحب سمو أمير البلاد . مبنى وزارة الخارجية الكويت</w:t>
      </w:r>
      <w:r w:rsidRPr="00E60792">
        <w:rPr>
          <w:rFonts w:asciiTheme="majorBidi" w:hAnsiTheme="majorBidi" w:cstheme="majorBidi"/>
          <w:sz w:val="28"/>
          <w:szCs w:val="28"/>
          <w:lang w:bidi="ar-EG"/>
        </w:rPr>
        <w:t xml:space="preserve"> . </w:t>
      </w:r>
      <w:hyperlink r:id="rId6" w:tgtFrame="_blank" w:history="1">
        <w:r w:rsidRPr="00E60792">
          <w:rPr>
            <w:rStyle w:val="Hyperlink"/>
            <w:rFonts w:asciiTheme="majorBidi" w:hAnsiTheme="majorBidi" w:cstheme="majorBidi"/>
            <w:sz w:val="28"/>
            <w:szCs w:val="28"/>
            <w:lang w:bidi="ar-EG"/>
          </w:rPr>
          <w:t>https://www.cmgs.gov.kw/Electronic-Services/Words.aspx</w:t>
        </w:r>
      </w:hyperlink>
      <w:r w:rsidRPr="00E60792">
        <w:rPr>
          <w:rFonts w:asciiTheme="majorBidi" w:hAnsiTheme="majorBidi" w:cstheme="majorBidi"/>
          <w:sz w:val="28"/>
          <w:szCs w:val="28"/>
          <w:lang w:bidi="ar-EG"/>
        </w:rPr>
        <w:t xml:space="preserve"> </w:t>
      </w: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lang w:bidi="ar-EG"/>
        </w:rPr>
        <w:t>10ـ</w:t>
      </w:r>
      <w:r w:rsidRPr="00E60792">
        <w:rPr>
          <w:rFonts w:asciiTheme="majorBidi" w:hAnsiTheme="majorBidi" w:cstheme="majorBidi"/>
          <w:sz w:val="28"/>
          <w:szCs w:val="28"/>
          <w:lang w:bidi="ar-EG"/>
        </w:rPr>
        <w:t xml:space="preserve"> </w:t>
      </w:r>
      <w:proofErr w:type="spellStart"/>
      <w:r w:rsidRPr="00E60792">
        <w:rPr>
          <w:rFonts w:asciiTheme="majorBidi" w:hAnsiTheme="majorBidi" w:cstheme="majorBidi"/>
          <w:sz w:val="28"/>
          <w:szCs w:val="28"/>
          <w:lang w:bidi="ar-EG"/>
        </w:rPr>
        <w:t>Billo</w:t>
      </w:r>
      <w:proofErr w:type="spellEnd"/>
      <w:r w:rsidRPr="00E60792">
        <w:rPr>
          <w:rFonts w:asciiTheme="majorBidi" w:hAnsiTheme="majorBidi" w:cstheme="majorBidi"/>
          <w:sz w:val="28"/>
          <w:szCs w:val="28"/>
          <w:lang w:bidi="ar-EG"/>
        </w:rPr>
        <w:t xml:space="preserve"> </w:t>
      </w:r>
      <w:proofErr w:type="spellStart"/>
      <w:r w:rsidRPr="00E60792">
        <w:rPr>
          <w:rFonts w:asciiTheme="majorBidi" w:hAnsiTheme="majorBidi" w:cstheme="majorBidi"/>
          <w:sz w:val="28"/>
          <w:szCs w:val="28"/>
          <w:lang w:bidi="ar-EG"/>
        </w:rPr>
        <w:t>savastano</w:t>
      </w:r>
      <w:proofErr w:type="spellEnd"/>
      <w:r w:rsidRPr="00E60792">
        <w:rPr>
          <w:rFonts w:asciiTheme="majorBidi" w:hAnsiTheme="majorBidi" w:cstheme="majorBidi"/>
          <w:sz w:val="28"/>
          <w:szCs w:val="28"/>
          <w:lang w:bidi="ar-EG"/>
        </w:rPr>
        <w:t xml:space="preserve"> . ( </w:t>
      </w:r>
      <w:r w:rsidRPr="00E60792">
        <w:rPr>
          <w:rFonts w:asciiTheme="majorBidi" w:hAnsiTheme="majorBidi" w:cstheme="majorBidi"/>
          <w:sz w:val="28"/>
          <w:szCs w:val="28"/>
          <w:rtl/>
          <w:lang w:bidi="fa-IR"/>
        </w:rPr>
        <w:t>(۲۰۱۷</w:t>
      </w:r>
      <w:r w:rsidRPr="00E60792">
        <w:rPr>
          <w:rFonts w:asciiTheme="majorBidi" w:hAnsiTheme="majorBidi" w:cstheme="majorBidi"/>
          <w:sz w:val="28"/>
          <w:szCs w:val="28"/>
          <w:rtl/>
          <w:lang w:bidi="ar-EG"/>
        </w:rPr>
        <w:t>)</w:t>
      </w:r>
      <w:r w:rsidRPr="00E60792">
        <w:rPr>
          <w:rFonts w:asciiTheme="majorBidi" w:hAnsiTheme="majorBidi" w:cstheme="majorBidi"/>
          <w:sz w:val="28"/>
          <w:szCs w:val="28"/>
          <w:lang w:bidi="ar-EG"/>
        </w:rPr>
        <w:t xml:space="preserve">. </w:t>
      </w:r>
      <w:r w:rsidRPr="00E60792">
        <w:rPr>
          <w:rFonts w:asciiTheme="majorBidi" w:hAnsiTheme="majorBidi" w:cstheme="majorBidi"/>
          <w:sz w:val="28"/>
          <w:szCs w:val="28"/>
          <w:rtl/>
        </w:rPr>
        <w:t>التعاون الدولي وهيئاته</w:t>
      </w:r>
      <w:r w:rsidRPr="00E60792">
        <w:rPr>
          <w:rFonts w:asciiTheme="majorBidi" w:hAnsiTheme="majorBidi" w:cstheme="majorBidi"/>
          <w:sz w:val="28"/>
          <w:szCs w:val="28"/>
          <w:lang w:bidi="ar-EG"/>
        </w:rPr>
        <w:t xml:space="preserve"> : </w:t>
      </w:r>
      <w:proofErr w:type="spellStart"/>
      <w:r w:rsidRPr="00E60792">
        <w:rPr>
          <w:rFonts w:asciiTheme="majorBidi" w:hAnsiTheme="majorBidi" w:cstheme="majorBidi"/>
          <w:sz w:val="28"/>
          <w:szCs w:val="28"/>
          <w:lang w:bidi="ar-EG"/>
        </w:rPr>
        <w:t>Giv</w:t>
      </w:r>
      <w:proofErr w:type="spellEnd"/>
      <w:r w:rsidRPr="00E60792">
        <w:rPr>
          <w:rFonts w:asciiTheme="majorBidi" w:hAnsiTheme="majorBidi" w:cstheme="majorBidi"/>
          <w:sz w:val="28"/>
          <w:szCs w:val="28"/>
          <w:lang w:bidi="ar-EG"/>
        </w:rPr>
        <w:t xml:space="preserve"> . </w:t>
      </w:r>
      <w:proofErr w:type="spellStart"/>
      <w:r w:rsidRPr="00E60792">
        <w:rPr>
          <w:rFonts w:asciiTheme="majorBidi" w:hAnsiTheme="majorBidi" w:cstheme="majorBidi"/>
          <w:sz w:val="28"/>
          <w:szCs w:val="28"/>
          <w:lang w:bidi="ar-EG"/>
        </w:rPr>
        <w:t>Jaica</w:t>
      </w:r>
      <w:proofErr w:type="spellEnd"/>
      <w:r w:rsidRPr="00E60792">
        <w:rPr>
          <w:rFonts w:asciiTheme="majorBidi" w:hAnsiTheme="majorBidi" w:cstheme="majorBidi"/>
          <w:sz w:val="28"/>
          <w:szCs w:val="28"/>
          <w:lang w:bidi="ar-EG"/>
        </w:rPr>
        <w:t xml:space="preserve"> . </w:t>
      </w:r>
      <w:proofErr w:type="spellStart"/>
      <w:r w:rsidRPr="00E60792">
        <w:rPr>
          <w:rFonts w:asciiTheme="majorBidi" w:hAnsiTheme="majorBidi" w:cstheme="majorBidi"/>
          <w:sz w:val="28"/>
          <w:szCs w:val="28"/>
          <w:lang w:bidi="ar-EG"/>
        </w:rPr>
        <w:t>Usaid</w:t>
      </w:r>
      <w:proofErr w:type="spellEnd"/>
      <w:r w:rsidRPr="00E60792">
        <w:rPr>
          <w:rFonts w:asciiTheme="majorBidi" w:hAnsiTheme="majorBidi" w:cstheme="majorBidi"/>
          <w:sz w:val="28"/>
          <w:szCs w:val="28"/>
          <w:lang w:bidi="ar-EG"/>
        </w:rPr>
        <w:t xml:space="preserve"> </w:t>
      </w:r>
      <w:r w:rsidRPr="00E60792">
        <w:rPr>
          <w:rFonts w:asciiTheme="majorBidi" w:hAnsiTheme="majorBidi" w:cstheme="majorBidi"/>
          <w:sz w:val="28"/>
          <w:szCs w:val="28"/>
          <w:rtl/>
        </w:rPr>
        <w:t xml:space="preserve">الموسوعة الجزائرية للدراسات السياسية </w:t>
      </w:r>
      <w:proofErr w:type="spellStart"/>
      <w:r w:rsidRPr="00E60792">
        <w:rPr>
          <w:rFonts w:asciiTheme="majorBidi" w:hAnsiTheme="majorBidi" w:cstheme="majorBidi"/>
          <w:sz w:val="28"/>
          <w:szCs w:val="28"/>
          <w:rtl/>
        </w:rPr>
        <w:t>والإستراتيجية</w:t>
      </w:r>
      <w:proofErr w:type="spellEnd"/>
      <w:r w:rsidRPr="00E60792">
        <w:rPr>
          <w:rFonts w:asciiTheme="majorBidi" w:hAnsiTheme="majorBidi" w:cstheme="majorBidi"/>
          <w:sz w:val="28"/>
          <w:szCs w:val="28"/>
          <w:rtl/>
        </w:rPr>
        <w:t xml:space="preserve"> </w:t>
      </w:r>
      <w:r w:rsidRPr="00E60792">
        <w:rPr>
          <w:rFonts w:asciiTheme="majorBidi" w:hAnsiTheme="majorBidi" w:cstheme="majorBidi"/>
          <w:sz w:val="28"/>
          <w:szCs w:val="28"/>
        </w:rPr>
        <w:t xml:space="preserve"> </w:t>
      </w:r>
      <w:hyperlink r:id="rId7" w:history="1">
        <w:r w:rsidRPr="00E60792">
          <w:rPr>
            <w:rStyle w:val="Hyperlink"/>
            <w:rFonts w:asciiTheme="majorBidi" w:hAnsiTheme="majorBidi" w:cstheme="majorBidi"/>
            <w:sz w:val="28"/>
            <w:szCs w:val="28"/>
            <w:lang w:bidi="ar-EG"/>
          </w:rPr>
          <w:t>https</w:t>
        </w:r>
      </w:hyperlink>
      <w:r w:rsidRPr="00E60792">
        <w:rPr>
          <w:rFonts w:asciiTheme="majorBidi" w:hAnsiTheme="majorBidi" w:cstheme="majorBidi"/>
          <w:sz w:val="28"/>
          <w:szCs w:val="28"/>
          <w:lang w:bidi="ar-EG"/>
        </w:rPr>
        <w:t>://</w:t>
      </w:r>
      <w:hyperlink r:id="rId8" w:tgtFrame="_blank" w:history="1">
        <w:r w:rsidRPr="00E60792">
          <w:rPr>
            <w:rStyle w:val="Hyperlink"/>
            <w:rFonts w:asciiTheme="majorBidi" w:hAnsiTheme="majorBidi" w:cstheme="majorBidi"/>
            <w:sz w:val="28"/>
            <w:szCs w:val="28"/>
            <w:lang w:bidi="ar-EG"/>
          </w:rPr>
          <w:t>www.politics-dz.com/community/threads</w:t>
        </w:r>
      </w:hyperlink>
      <w:r w:rsidRPr="00E60792">
        <w:rPr>
          <w:rFonts w:asciiTheme="majorBidi" w:hAnsiTheme="majorBidi" w:cstheme="majorBidi"/>
          <w:sz w:val="28"/>
          <w:szCs w:val="28"/>
          <w:rtl/>
          <w:lang w:bidi="ar-EG"/>
        </w:rPr>
        <w:t xml:space="preserve"> </w:t>
      </w:r>
    </w:p>
    <w:p w:rsidR="00677105" w:rsidRPr="00E60792" w:rsidRDefault="00677105" w:rsidP="002A4909">
      <w:pPr>
        <w:bidi/>
        <w:rPr>
          <w:rFonts w:asciiTheme="majorBidi" w:hAnsiTheme="majorBidi" w:cstheme="majorBidi"/>
          <w:sz w:val="28"/>
          <w:szCs w:val="28"/>
          <w:rtl/>
          <w:lang w:bidi="fa-IR"/>
        </w:rPr>
      </w:pPr>
      <w:r w:rsidRPr="00E60792">
        <w:rPr>
          <w:rFonts w:asciiTheme="majorBidi" w:hAnsiTheme="majorBidi" w:cstheme="majorBidi"/>
          <w:sz w:val="28"/>
          <w:szCs w:val="28"/>
          <w:lang w:bidi="ar-EG"/>
        </w:rPr>
        <w:t xml:space="preserve">  </w:t>
      </w:r>
      <w:hyperlink r:id="rId9" w:history="1">
        <w:r w:rsidRPr="00E60792">
          <w:rPr>
            <w:rStyle w:val="Hyperlink"/>
            <w:rFonts w:asciiTheme="majorBidi" w:hAnsiTheme="majorBidi" w:cstheme="majorBidi"/>
            <w:sz w:val="28"/>
            <w:szCs w:val="28"/>
            <w:lang w:bidi="ar-EG"/>
          </w:rPr>
          <w:t>/10051</w:t>
        </w:r>
      </w:hyperlink>
      <w:r w:rsidRPr="00E60792">
        <w:rPr>
          <w:rFonts w:asciiTheme="majorBidi" w:hAnsiTheme="majorBidi" w:cstheme="majorBidi"/>
          <w:sz w:val="28"/>
          <w:szCs w:val="28"/>
          <w:lang w:bidi="ar-EG"/>
        </w:rPr>
        <w:t xml:space="preserve">.altyaun-alduli-uxi-atx-giz-jaica-usaid </w:t>
      </w: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lang w:bidi="fa-IR"/>
        </w:rPr>
        <w:t>1</w:t>
      </w:r>
      <w:r w:rsidRPr="00E60792">
        <w:rPr>
          <w:rFonts w:asciiTheme="majorBidi" w:hAnsiTheme="majorBidi" w:cstheme="majorBidi"/>
          <w:sz w:val="28"/>
          <w:szCs w:val="28"/>
          <w:rtl/>
          <w:lang w:bidi="ar-EG"/>
        </w:rPr>
        <w:t>1ـ</w:t>
      </w:r>
      <w:r w:rsidRPr="00E60792">
        <w:rPr>
          <w:rFonts w:asciiTheme="majorBidi" w:hAnsiTheme="majorBidi" w:cstheme="majorBidi"/>
          <w:sz w:val="28"/>
          <w:szCs w:val="28"/>
          <w:lang w:bidi="ar-EG"/>
        </w:rPr>
        <w:t xml:space="preserve">  </w:t>
      </w:r>
      <w:r w:rsidRPr="00E60792">
        <w:rPr>
          <w:rFonts w:asciiTheme="majorBidi" w:hAnsiTheme="majorBidi" w:cstheme="majorBidi"/>
          <w:sz w:val="28"/>
          <w:szCs w:val="28"/>
          <w:rtl/>
        </w:rPr>
        <w:t xml:space="preserve">تقرير أهداف التنمية المستدامة </w:t>
      </w:r>
      <w:r w:rsidRPr="00E60792">
        <w:rPr>
          <w:rFonts w:asciiTheme="majorBidi" w:hAnsiTheme="majorBidi" w:cstheme="majorBidi"/>
          <w:sz w:val="28"/>
          <w:szCs w:val="28"/>
          <w:rtl/>
          <w:lang w:bidi="fa-IR"/>
        </w:rPr>
        <w:t xml:space="preserve">۲۰۱۷ » . ( ۲۰۱۷ ) . </w:t>
      </w:r>
      <w:r w:rsidRPr="00E60792">
        <w:rPr>
          <w:rFonts w:asciiTheme="majorBidi" w:hAnsiTheme="majorBidi" w:cstheme="majorBidi"/>
          <w:sz w:val="28"/>
          <w:szCs w:val="28"/>
          <w:rtl/>
        </w:rPr>
        <w:t>نيويورك ، الأمم المتحدة</w:t>
      </w:r>
      <w:r w:rsidRPr="00E60792">
        <w:rPr>
          <w:rFonts w:asciiTheme="majorBidi" w:hAnsiTheme="majorBidi" w:cstheme="majorBidi"/>
          <w:sz w:val="28"/>
          <w:szCs w:val="28"/>
          <w:lang w:bidi="ar-EG"/>
        </w:rPr>
        <w:t xml:space="preserve"> . // : https _</w:t>
      </w:r>
      <w:proofErr w:type="spellStart"/>
      <w:r w:rsidRPr="00E60792">
        <w:rPr>
          <w:rFonts w:asciiTheme="majorBidi" w:hAnsiTheme="majorBidi" w:cstheme="majorBidi"/>
          <w:sz w:val="28"/>
          <w:szCs w:val="28"/>
          <w:lang w:bidi="ar-EG"/>
        </w:rPr>
        <w:t>TheSustainableDevelopment</w:t>
      </w:r>
      <w:proofErr w:type="spellEnd"/>
      <w:r w:rsidRPr="00E60792">
        <w:rPr>
          <w:rFonts w:asciiTheme="majorBidi" w:hAnsiTheme="majorBidi" w:cstheme="majorBidi"/>
          <w:sz w:val="28"/>
          <w:szCs w:val="28"/>
          <w:lang w:bidi="ar-EG"/>
        </w:rPr>
        <w:t xml:space="preserve"> GoalsReport2017 / 2017 / </w:t>
      </w:r>
      <w:hyperlink r:id="rId10" w:tgtFrame="_blank" w:history="1">
        <w:r w:rsidRPr="00E60792">
          <w:rPr>
            <w:rStyle w:val="Hyperlink"/>
            <w:rFonts w:asciiTheme="majorBidi" w:hAnsiTheme="majorBidi" w:cstheme="majorBidi"/>
            <w:sz w:val="28"/>
            <w:szCs w:val="28"/>
            <w:lang w:bidi="ar-EG"/>
          </w:rPr>
          <w:t>unstats.un.org</w:t>
        </w:r>
      </w:hyperlink>
      <w:r w:rsidRPr="00E60792">
        <w:rPr>
          <w:rFonts w:asciiTheme="majorBidi" w:hAnsiTheme="majorBidi" w:cstheme="majorBidi"/>
          <w:sz w:val="28"/>
          <w:szCs w:val="28"/>
          <w:lang w:bidi="ar-EG"/>
        </w:rPr>
        <w:t xml:space="preserve"> / </w:t>
      </w:r>
      <w:proofErr w:type="spellStart"/>
      <w:r w:rsidRPr="00E60792">
        <w:rPr>
          <w:rFonts w:asciiTheme="majorBidi" w:hAnsiTheme="majorBidi" w:cstheme="majorBidi"/>
          <w:sz w:val="28"/>
          <w:szCs w:val="28"/>
          <w:lang w:bidi="ar-EG"/>
        </w:rPr>
        <w:t>sdgs</w:t>
      </w:r>
      <w:proofErr w:type="spellEnd"/>
      <w:r w:rsidRPr="00E60792">
        <w:rPr>
          <w:rFonts w:asciiTheme="majorBidi" w:hAnsiTheme="majorBidi" w:cstheme="majorBidi"/>
          <w:sz w:val="28"/>
          <w:szCs w:val="28"/>
          <w:lang w:bidi="ar-EG"/>
        </w:rPr>
        <w:t xml:space="preserve"> / files / report Arabic.pdf </w:t>
      </w: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lang w:bidi="ar-EG"/>
        </w:rPr>
        <w:t xml:space="preserve">12ــ </w:t>
      </w:r>
      <w:r w:rsidRPr="00E60792">
        <w:rPr>
          <w:rFonts w:asciiTheme="majorBidi" w:hAnsiTheme="majorBidi" w:cstheme="majorBidi"/>
          <w:sz w:val="28"/>
          <w:szCs w:val="28"/>
          <w:lang w:bidi="ar-EG"/>
        </w:rPr>
        <w:t xml:space="preserve"> </w:t>
      </w:r>
      <w:r w:rsidRPr="00E60792">
        <w:rPr>
          <w:rFonts w:asciiTheme="majorBidi" w:hAnsiTheme="majorBidi" w:cstheme="majorBidi"/>
          <w:sz w:val="28"/>
          <w:szCs w:val="28"/>
          <w:rtl/>
        </w:rPr>
        <w:t xml:space="preserve">طارق على جماز . ( </w:t>
      </w:r>
      <w:r w:rsidRPr="00E60792">
        <w:rPr>
          <w:rFonts w:asciiTheme="majorBidi" w:hAnsiTheme="majorBidi" w:cstheme="majorBidi"/>
          <w:sz w:val="28"/>
          <w:szCs w:val="28"/>
          <w:rtl/>
          <w:lang w:bidi="fa-IR"/>
        </w:rPr>
        <w:t xml:space="preserve">۲۰۱۰ ) . </w:t>
      </w:r>
      <w:r w:rsidRPr="00E60792">
        <w:rPr>
          <w:rFonts w:asciiTheme="majorBidi" w:hAnsiTheme="majorBidi" w:cstheme="majorBidi"/>
          <w:sz w:val="28"/>
          <w:szCs w:val="28"/>
          <w:rtl/>
        </w:rPr>
        <w:t xml:space="preserve">العلاقات الدولية . </w:t>
      </w:r>
      <w:proofErr w:type="spellStart"/>
      <w:r w:rsidRPr="00E60792">
        <w:rPr>
          <w:rFonts w:asciiTheme="majorBidi" w:hAnsiTheme="majorBidi" w:cstheme="majorBidi"/>
          <w:sz w:val="28"/>
          <w:szCs w:val="28"/>
          <w:rtl/>
        </w:rPr>
        <w:t>الأكادمية</w:t>
      </w:r>
      <w:proofErr w:type="spellEnd"/>
      <w:r w:rsidRPr="00E60792">
        <w:rPr>
          <w:rFonts w:asciiTheme="majorBidi" w:hAnsiTheme="majorBidi" w:cstheme="majorBidi"/>
          <w:sz w:val="28"/>
          <w:szCs w:val="28"/>
          <w:rtl/>
        </w:rPr>
        <w:t xml:space="preserve"> العربية المفتوحة في </w:t>
      </w:r>
      <w:proofErr w:type="spellStart"/>
      <w:r w:rsidRPr="00E60792">
        <w:rPr>
          <w:rFonts w:asciiTheme="majorBidi" w:hAnsiTheme="majorBidi" w:cstheme="majorBidi"/>
          <w:sz w:val="28"/>
          <w:szCs w:val="28"/>
          <w:rtl/>
        </w:rPr>
        <w:t>الدنيمارك</w:t>
      </w:r>
      <w:proofErr w:type="spellEnd"/>
      <w:r w:rsidRPr="00E60792">
        <w:rPr>
          <w:rFonts w:asciiTheme="majorBidi" w:hAnsiTheme="majorBidi" w:cstheme="majorBidi"/>
          <w:sz w:val="28"/>
          <w:szCs w:val="28"/>
          <w:rtl/>
        </w:rPr>
        <w:t xml:space="preserve"> - كلية القانون والعلوم السياسية</w:t>
      </w:r>
      <w:r w:rsidRPr="00E60792">
        <w:rPr>
          <w:rFonts w:asciiTheme="majorBidi" w:hAnsiTheme="majorBidi" w:cstheme="majorBidi"/>
          <w:sz w:val="28"/>
          <w:szCs w:val="28"/>
          <w:lang w:bidi="ar-EG"/>
        </w:rPr>
        <w:t xml:space="preserve"> . </w:t>
      </w:r>
      <w:proofErr w:type="spellStart"/>
      <w:r w:rsidRPr="00E60792">
        <w:rPr>
          <w:rFonts w:asciiTheme="majorBidi" w:hAnsiTheme="majorBidi" w:cstheme="majorBidi"/>
          <w:sz w:val="28"/>
          <w:szCs w:val="28"/>
          <w:lang w:bidi="ar-EG"/>
        </w:rPr>
        <w:t>gmail_https</w:t>
      </w:r>
      <w:proofErr w:type="spellEnd"/>
      <w:r w:rsidRPr="00E60792">
        <w:rPr>
          <w:rFonts w:asciiTheme="majorBidi" w:hAnsiTheme="majorBidi" w:cstheme="majorBidi"/>
          <w:sz w:val="28"/>
          <w:szCs w:val="28"/>
          <w:lang w:bidi="ar-EG"/>
        </w:rPr>
        <w:t xml:space="preserve"> : //</w:t>
      </w:r>
      <w:hyperlink r:id="rId11" w:tgtFrame="_blank" w:history="1">
        <w:r w:rsidRPr="00E60792">
          <w:rPr>
            <w:rStyle w:val="Hyperlink"/>
            <w:rFonts w:asciiTheme="majorBidi" w:hAnsiTheme="majorBidi" w:cstheme="majorBidi"/>
            <w:sz w:val="28"/>
            <w:szCs w:val="28"/>
            <w:lang w:bidi="ar-EG"/>
          </w:rPr>
          <w:t>archive.org/details/Fatheddine02_1</w:t>
        </w:r>
      </w:hyperlink>
      <w:r w:rsidRPr="00E60792">
        <w:rPr>
          <w:rFonts w:asciiTheme="majorBidi" w:hAnsiTheme="majorBidi" w:cstheme="majorBidi"/>
          <w:sz w:val="28"/>
          <w:szCs w:val="28"/>
          <w:lang w:bidi="ar-EG"/>
        </w:rPr>
        <w:t xml:space="preserve">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lang w:bidi="ar-EG"/>
        </w:rPr>
        <w:t>13</w:t>
      </w:r>
      <w:r w:rsidRPr="00E60792">
        <w:rPr>
          <w:rFonts w:asciiTheme="majorBidi" w:hAnsiTheme="majorBidi" w:cstheme="majorBidi"/>
          <w:sz w:val="28"/>
          <w:szCs w:val="28"/>
          <w:lang w:bidi="ar-EG"/>
        </w:rPr>
        <w:t xml:space="preserve"> - </w:t>
      </w:r>
      <w:r w:rsidRPr="00E60792">
        <w:rPr>
          <w:rFonts w:asciiTheme="majorBidi" w:hAnsiTheme="majorBidi" w:cstheme="majorBidi"/>
          <w:sz w:val="28"/>
          <w:szCs w:val="28"/>
          <w:rtl/>
        </w:rPr>
        <w:t xml:space="preserve">مطهر </w:t>
      </w:r>
      <w:proofErr w:type="spellStart"/>
      <w:r w:rsidRPr="00E60792">
        <w:rPr>
          <w:rFonts w:asciiTheme="majorBidi" w:hAnsiTheme="majorBidi" w:cstheme="majorBidi"/>
          <w:sz w:val="28"/>
          <w:szCs w:val="28"/>
          <w:rtl/>
        </w:rPr>
        <w:t>الصُفاري</w:t>
      </w:r>
      <w:proofErr w:type="spellEnd"/>
      <w:r w:rsidRPr="00E60792">
        <w:rPr>
          <w:rFonts w:asciiTheme="majorBidi" w:hAnsiTheme="majorBidi" w:cstheme="majorBidi"/>
          <w:sz w:val="28"/>
          <w:szCs w:val="28"/>
          <w:rtl/>
        </w:rPr>
        <w:t xml:space="preserve"> . ( </w:t>
      </w:r>
      <w:r w:rsidRPr="00E60792">
        <w:rPr>
          <w:rFonts w:asciiTheme="majorBidi" w:hAnsiTheme="majorBidi" w:cstheme="majorBidi"/>
          <w:sz w:val="28"/>
          <w:szCs w:val="28"/>
          <w:rtl/>
          <w:lang w:bidi="fa-IR"/>
        </w:rPr>
        <w:t xml:space="preserve">۲۰۱۸ ) . </w:t>
      </w:r>
      <w:r w:rsidRPr="00E60792">
        <w:rPr>
          <w:rFonts w:asciiTheme="majorBidi" w:hAnsiTheme="majorBidi" w:cstheme="majorBidi"/>
          <w:sz w:val="28"/>
          <w:szCs w:val="28"/>
          <w:rtl/>
        </w:rPr>
        <w:t xml:space="preserve">الدبلوماسية الكويتية : المقومات والأدوار . مركز الفكر الاستراتيجي للدراسات </w:t>
      </w:r>
      <w:hyperlink r:id="rId12" w:tgtFrame="_blank" w:history="1">
        <w:r w:rsidRPr="00E60792">
          <w:rPr>
            <w:rStyle w:val="Hyperlink"/>
            <w:rFonts w:asciiTheme="majorBidi" w:hAnsiTheme="majorBidi" w:cstheme="majorBidi"/>
            <w:sz w:val="28"/>
            <w:szCs w:val="28"/>
            <w:lang w:bidi="ar-EG"/>
          </w:rPr>
          <w:t>https://fkercenter.com/political-analysis/</w:t>
        </w:r>
      </w:hyperlink>
      <w:r w:rsidRPr="00E60792">
        <w:rPr>
          <w:rFonts w:asciiTheme="majorBidi" w:hAnsiTheme="majorBidi" w:cstheme="majorBidi"/>
          <w:sz w:val="28"/>
          <w:szCs w:val="28"/>
          <w:lang w:bidi="ar-EG"/>
        </w:rPr>
        <w:t xml:space="preserve"> </w:t>
      </w:r>
      <w:r w:rsidRPr="00E60792">
        <w:rPr>
          <w:rFonts w:asciiTheme="majorBidi" w:hAnsiTheme="majorBidi" w:cstheme="majorBidi"/>
          <w:sz w:val="28"/>
          <w:szCs w:val="28"/>
          <w:rtl/>
        </w:rPr>
        <w:t>الدبلوماسية - الكويتية - المقومات والأدوار</w:t>
      </w:r>
    </w:p>
    <w:p w:rsidR="00677105" w:rsidRPr="00E60792" w:rsidRDefault="00677105" w:rsidP="002A4909">
      <w:pPr>
        <w:bidi/>
        <w:rPr>
          <w:rFonts w:asciiTheme="majorBidi" w:hAnsiTheme="majorBidi" w:cstheme="majorBidi"/>
          <w:sz w:val="28"/>
          <w:szCs w:val="28"/>
          <w:rtl/>
          <w:lang w:bidi="ar-EG"/>
        </w:rPr>
      </w:pPr>
    </w:p>
    <w:p w:rsidR="00677105" w:rsidRPr="00E60792" w:rsidRDefault="00677105" w:rsidP="002A4909">
      <w:pPr>
        <w:bidi/>
        <w:rPr>
          <w:rFonts w:asciiTheme="majorBidi" w:hAnsiTheme="majorBidi" w:cstheme="majorBidi"/>
          <w:sz w:val="28"/>
          <w:szCs w:val="28"/>
          <w:lang w:bidi="ar-EG"/>
        </w:rPr>
      </w:pPr>
      <w:r w:rsidRPr="00E60792">
        <w:rPr>
          <w:rFonts w:asciiTheme="majorBidi" w:hAnsiTheme="majorBidi" w:cstheme="majorBidi"/>
          <w:sz w:val="28"/>
          <w:szCs w:val="28"/>
          <w:rtl/>
          <w:lang w:bidi="ar-EG"/>
        </w:rPr>
        <w:lastRenderedPageBreak/>
        <w:t>صفحة192</w:t>
      </w: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rPr>
        <w:t>‏</w:t>
      </w:r>
      <w:r w:rsidRPr="00E60792">
        <w:rPr>
          <w:rFonts w:asciiTheme="majorBidi" w:hAnsiTheme="majorBidi" w:cstheme="majorBidi"/>
          <w:sz w:val="28"/>
          <w:szCs w:val="28"/>
          <w:lang w:bidi="ar-EG"/>
        </w:rPr>
        <w:t xml:space="preserve"> </w:t>
      </w:r>
      <w:r w:rsidRPr="00E60792">
        <w:rPr>
          <w:rFonts w:asciiTheme="majorBidi" w:hAnsiTheme="majorBidi" w:cstheme="majorBidi"/>
          <w:sz w:val="28"/>
          <w:szCs w:val="28"/>
          <w:rtl/>
          <w:lang w:bidi="ar-EG"/>
        </w:rPr>
        <w:t xml:space="preserve">14ــ </w:t>
      </w:r>
      <w:r w:rsidRPr="00E60792">
        <w:rPr>
          <w:rFonts w:asciiTheme="majorBidi" w:hAnsiTheme="majorBidi" w:cstheme="majorBidi"/>
          <w:sz w:val="28"/>
          <w:szCs w:val="28"/>
          <w:rtl/>
        </w:rPr>
        <w:t xml:space="preserve">هايل عبد المولى </w:t>
      </w:r>
      <w:proofErr w:type="spellStart"/>
      <w:r w:rsidRPr="00E60792">
        <w:rPr>
          <w:rFonts w:asciiTheme="majorBidi" w:hAnsiTheme="majorBidi" w:cstheme="majorBidi"/>
          <w:sz w:val="28"/>
          <w:szCs w:val="28"/>
          <w:rtl/>
        </w:rPr>
        <w:t>طشطوش</w:t>
      </w:r>
      <w:proofErr w:type="spellEnd"/>
      <w:r w:rsidRPr="00E60792">
        <w:rPr>
          <w:rFonts w:asciiTheme="majorBidi" w:hAnsiTheme="majorBidi" w:cstheme="majorBidi"/>
          <w:sz w:val="28"/>
          <w:szCs w:val="28"/>
          <w:rtl/>
        </w:rPr>
        <w:t xml:space="preserve"> . ( </w:t>
      </w:r>
      <w:r w:rsidRPr="00E60792">
        <w:rPr>
          <w:rFonts w:asciiTheme="majorBidi" w:hAnsiTheme="majorBidi" w:cstheme="majorBidi"/>
          <w:sz w:val="28"/>
          <w:szCs w:val="28"/>
          <w:rtl/>
          <w:lang w:bidi="fa-IR"/>
        </w:rPr>
        <w:t xml:space="preserve">۲۰۱۰ ) . </w:t>
      </w:r>
      <w:r w:rsidRPr="00E60792">
        <w:rPr>
          <w:rFonts w:asciiTheme="majorBidi" w:hAnsiTheme="majorBidi" w:cstheme="majorBidi"/>
          <w:sz w:val="28"/>
          <w:szCs w:val="28"/>
          <w:rtl/>
        </w:rPr>
        <w:t>مقدمة في العلاقات الدولية . قسم العلوم السياسية . جامعة اليرموك . الأردن</w:t>
      </w:r>
      <w:r w:rsidRPr="00E60792">
        <w:rPr>
          <w:rFonts w:asciiTheme="majorBidi" w:hAnsiTheme="majorBidi" w:cstheme="majorBidi"/>
          <w:sz w:val="28"/>
          <w:szCs w:val="28"/>
          <w:lang w:bidi="ar-EG"/>
        </w:rPr>
        <w:t xml:space="preserve"> . 8/-  </w:t>
      </w:r>
      <w:proofErr w:type="spellStart"/>
      <w:r w:rsidRPr="00E60792">
        <w:rPr>
          <w:rFonts w:asciiTheme="majorBidi" w:hAnsiTheme="majorBidi" w:cstheme="majorBidi"/>
          <w:sz w:val="28"/>
          <w:szCs w:val="28"/>
          <w:lang w:bidi="ar-EG"/>
        </w:rPr>
        <w:t>fichier</w:t>
      </w:r>
      <w:proofErr w:type="spellEnd"/>
      <w:r w:rsidRPr="00E60792">
        <w:rPr>
          <w:rFonts w:asciiTheme="majorBidi" w:hAnsiTheme="majorBidi" w:cstheme="majorBidi"/>
          <w:sz w:val="28"/>
          <w:szCs w:val="28"/>
          <w:lang w:bidi="ar-EG"/>
        </w:rPr>
        <w:t xml:space="preserve"> - sans – nom / 13 / 03 / 2015 / https : //</w:t>
      </w:r>
      <w:hyperlink r:id="rId13" w:tgtFrame="_blank" w:history="1">
        <w:r w:rsidRPr="00E60792">
          <w:rPr>
            <w:rStyle w:val="Hyperlink"/>
            <w:rFonts w:asciiTheme="majorBidi" w:hAnsiTheme="majorBidi" w:cstheme="majorBidi"/>
            <w:sz w:val="28"/>
            <w:szCs w:val="28"/>
            <w:lang w:bidi="ar-EG"/>
          </w:rPr>
          <w:t>www.fichier-pdf.fr</w:t>
        </w:r>
      </w:hyperlink>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lang w:bidi="ar-EG"/>
        </w:rPr>
        <w:t xml:space="preserve">! </w:t>
      </w:r>
      <w:proofErr w:type="spellStart"/>
      <w:r w:rsidRPr="00E60792">
        <w:rPr>
          <w:rFonts w:asciiTheme="majorBidi" w:hAnsiTheme="majorBidi" w:cstheme="majorBidi"/>
          <w:sz w:val="28"/>
          <w:szCs w:val="28"/>
          <w:lang w:bidi="ar-EG"/>
        </w:rPr>
        <w:t>fichier</w:t>
      </w:r>
      <w:proofErr w:type="spellEnd"/>
      <w:r w:rsidRPr="00E60792">
        <w:rPr>
          <w:rFonts w:asciiTheme="majorBidi" w:hAnsiTheme="majorBidi" w:cstheme="majorBidi"/>
          <w:sz w:val="28"/>
          <w:szCs w:val="28"/>
          <w:lang w:bidi="ar-EG"/>
        </w:rPr>
        <w:t xml:space="preserve"> - sans nom.pdf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الوحدة الخامسة </w:t>
      </w:r>
    </w:p>
    <w:p w:rsidR="00677105" w:rsidRPr="00E60792" w:rsidRDefault="00677105" w:rsidP="002A4909">
      <w:pPr>
        <w:pStyle w:val="a3"/>
        <w:numPr>
          <w:ilvl w:val="0"/>
          <w:numId w:val="90"/>
        </w:numPr>
        <w:bidi/>
        <w:spacing w:after="200" w:line="276" w:lineRule="auto"/>
        <w:rPr>
          <w:rFonts w:asciiTheme="majorBidi" w:hAnsiTheme="majorBidi" w:cstheme="majorBidi"/>
          <w:sz w:val="28"/>
          <w:szCs w:val="28"/>
          <w:rtl/>
        </w:rPr>
      </w:pPr>
      <w:r w:rsidRPr="00E60792">
        <w:rPr>
          <w:rFonts w:asciiTheme="majorBidi" w:hAnsiTheme="majorBidi" w:cstheme="majorBidi"/>
          <w:sz w:val="28"/>
          <w:szCs w:val="28"/>
          <w:rtl/>
        </w:rPr>
        <w:t xml:space="preserve">أ . أسامة محمد الشركسي د. محمد بن </w:t>
      </w:r>
      <w:proofErr w:type="spellStart"/>
      <w:r w:rsidRPr="00E60792">
        <w:rPr>
          <w:rFonts w:asciiTheme="majorBidi" w:hAnsiTheme="majorBidi" w:cstheme="majorBidi"/>
          <w:sz w:val="28"/>
          <w:szCs w:val="28"/>
          <w:rtl/>
        </w:rPr>
        <w:t>عیسی</w:t>
      </w:r>
      <w:proofErr w:type="spellEnd"/>
      <w:r w:rsidRPr="00E60792">
        <w:rPr>
          <w:rFonts w:asciiTheme="majorBidi" w:hAnsiTheme="majorBidi" w:cstheme="majorBidi"/>
          <w:sz w:val="28"/>
          <w:szCs w:val="28"/>
          <w:rtl/>
        </w:rPr>
        <w:t xml:space="preserve"> - </w:t>
      </w:r>
      <w:r w:rsidRPr="00E60792">
        <w:rPr>
          <w:rFonts w:asciiTheme="majorBidi" w:hAnsiTheme="majorBidi" w:cstheme="majorBidi"/>
          <w:sz w:val="28"/>
          <w:szCs w:val="28"/>
          <w:rtl/>
          <w:lang w:bidi="fa-IR"/>
        </w:rPr>
        <w:t>۲۰۱۷</w:t>
      </w:r>
      <w:r w:rsidRPr="00E60792">
        <w:rPr>
          <w:rFonts w:asciiTheme="majorBidi" w:hAnsiTheme="majorBidi" w:cstheme="majorBidi"/>
          <w:sz w:val="28"/>
          <w:szCs w:val="28"/>
          <w:rtl/>
        </w:rPr>
        <w:t xml:space="preserve"> م - عمان / الأردن آب رسالة الماجستير في العلوم السياسية جامعة الشرق الاوسط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lang w:bidi="fa-IR"/>
        </w:rPr>
        <w:t xml:space="preserve">۲ - </w:t>
      </w:r>
      <w:r w:rsidRPr="00E60792">
        <w:rPr>
          <w:rFonts w:asciiTheme="majorBidi" w:hAnsiTheme="majorBidi" w:cstheme="majorBidi"/>
          <w:sz w:val="28"/>
          <w:szCs w:val="28"/>
          <w:rtl/>
        </w:rPr>
        <w:t xml:space="preserve">إصدار خاص بمناسبة انعقاد الدورة الرابعة والثلاثون للمجلس الأعلى لمجلس التعاون لدول الخليج العربية - ديسمبر </w:t>
      </w:r>
      <w:r w:rsidRPr="00E60792">
        <w:rPr>
          <w:rFonts w:asciiTheme="majorBidi" w:hAnsiTheme="majorBidi" w:cstheme="majorBidi"/>
          <w:sz w:val="28"/>
          <w:szCs w:val="28"/>
          <w:rtl/>
          <w:lang w:bidi="fa-IR"/>
        </w:rPr>
        <w:t>۲۰۱۳</w:t>
      </w:r>
      <w:r w:rsidRPr="00E60792">
        <w:rPr>
          <w:rFonts w:asciiTheme="majorBidi" w:hAnsiTheme="majorBidi" w:cstheme="majorBidi"/>
          <w:sz w:val="28"/>
          <w:szCs w:val="28"/>
          <w:rtl/>
        </w:rPr>
        <w:t xml:space="preserve"> م - الكويت - وكالة الأنباء الكويتية ( كونا ) .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٣- د. </w:t>
      </w:r>
      <w:proofErr w:type="spellStart"/>
      <w:r w:rsidRPr="00E60792">
        <w:rPr>
          <w:rFonts w:asciiTheme="majorBidi" w:hAnsiTheme="majorBidi" w:cstheme="majorBidi"/>
          <w:sz w:val="28"/>
          <w:szCs w:val="28"/>
          <w:rtl/>
        </w:rPr>
        <w:t>کال</w:t>
      </w:r>
      <w:proofErr w:type="spellEnd"/>
      <w:r w:rsidRPr="00E60792">
        <w:rPr>
          <w:rFonts w:asciiTheme="majorBidi" w:hAnsiTheme="majorBidi" w:cstheme="majorBidi"/>
          <w:sz w:val="28"/>
          <w:szCs w:val="28"/>
          <w:rtl/>
        </w:rPr>
        <w:t xml:space="preserve"> سرور </w:t>
      </w:r>
      <w:r w:rsidRPr="00E60792">
        <w:rPr>
          <w:rFonts w:asciiTheme="majorBidi" w:hAnsiTheme="majorBidi" w:cstheme="majorBidi"/>
          <w:sz w:val="28"/>
          <w:szCs w:val="28"/>
          <w:rtl/>
          <w:lang w:bidi="fa-IR"/>
        </w:rPr>
        <w:t>۱۹۹۷</w:t>
      </w:r>
      <w:r w:rsidRPr="00E60792">
        <w:rPr>
          <w:rFonts w:asciiTheme="majorBidi" w:hAnsiTheme="majorBidi" w:cstheme="majorBidi"/>
          <w:sz w:val="28"/>
          <w:szCs w:val="28"/>
          <w:rtl/>
        </w:rPr>
        <w:t xml:space="preserve"> م - استراتيجية الإدارة المالية وتحديات السياسات الاقتصادية المعاصرة - مكتبة عين شمس 4</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 أ. ثروة شمسين- إشراف الدكتور عبد الغني عماد - دور وسائل الاعلام في العملية التربوية .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5- د. عبد المنعم محمد بدر </w:t>
      </w:r>
      <w:r w:rsidRPr="00E60792">
        <w:rPr>
          <w:rFonts w:asciiTheme="majorBidi" w:hAnsiTheme="majorBidi" w:cstheme="majorBidi"/>
          <w:sz w:val="28"/>
          <w:szCs w:val="28"/>
          <w:rtl/>
          <w:lang w:bidi="fa-IR"/>
        </w:rPr>
        <w:t>۱۹۸</w:t>
      </w:r>
      <w:r w:rsidRPr="00E60792">
        <w:rPr>
          <w:rFonts w:asciiTheme="majorBidi" w:hAnsiTheme="majorBidi" w:cstheme="majorBidi"/>
          <w:sz w:val="28"/>
          <w:szCs w:val="28"/>
          <w:rtl/>
          <w:lang w:bidi="ar-EG"/>
        </w:rPr>
        <w:t>5</w:t>
      </w:r>
      <w:r w:rsidRPr="00E60792">
        <w:rPr>
          <w:rFonts w:asciiTheme="majorBidi" w:hAnsiTheme="majorBidi" w:cstheme="majorBidi"/>
          <w:sz w:val="28"/>
          <w:szCs w:val="28"/>
          <w:rtl/>
          <w:lang w:bidi="fa-IR"/>
        </w:rPr>
        <w:t xml:space="preserve"> - </w:t>
      </w:r>
      <w:r w:rsidRPr="00E60792">
        <w:rPr>
          <w:rFonts w:asciiTheme="majorBidi" w:hAnsiTheme="majorBidi" w:cstheme="majorBidi"/>
          <w:sz w:val="28"/>
          <w:szCs w:val="28"/>
          <w:rtl/>
        </w:rPr>
        <w:t xml:space="preserve">مصر - « مشكلاتنا الاجتماعية أسس نظرية ونماذج خليجية » ، ك </w:t>
      </w:r>
      <w:r w:rsidRPr="00E60792">
        <w:rPr>
          <w:rFonts w:asciiTheme="majorBidi" w:hAnsiTheme="majorBidi" w:cstheme="majorBidi"/>
          <w:sz w:val="28"/>
          <w:szCs w:val="28"/>
          <w:rtl/>
          <w:lang w:bidi="fa-IR"/>
        </w:rPr>
        <w:t xml:space="preserve">۱ ( </w:t>
      </w:r>
      <w:r w:rsidRPr="00E60792">
        <w:rPr>
          <w:rFonts w:asciiTheme="majorBidi" w:hAnsiTheme="majorBidi" w:cstheme="majorBidi"/>
          <w:sz w:val="28"/>
          <w:szCs w:val="28"/>
          <w:rtl/>
        </w:rPr>
        <w:t>المكتب الجامعي الحديث )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6ــ د. نبيل </w:t>
      </w:r>
      <w:proofErr w:type="spellStart"/>
      <w:r w:rsidRPr="00E60792">
        <w:rPr>
          <w:rFonts w:asciiTheme="majorBidi" w:hAnsiTheme="majorBidi" w:cstheme="majorBidi"/>
          <w:sz w:val="28"/>
          <w:szCs w:val="28"/>
          <w:rtl/>
        </w:rPr>
        <w:t>السمالوطي</w:t>
      </w:r>
      <w:proofErr w:type="spellEnd"/>
      <w:r w:rsidRPr="00E60792">
        <w:rPr>
          <w:rFonts w:asciiTheme="majorBidi" w:hAnsiTheme="majorBidi" w:cstheme="majorBidi"/>
          <w:sz w:val="28"/>
          <w:szCs w:val="28"/>
          <w:rtl/>
        </w:rPr>
        <w:t xml:space="preserve"> - </w:t>
      </w:r>
      <w:r w:rsidRPr="00E60792">
        <w:rPr>
          <w:rFonts w:asciiTheme="majorBidi" w:hAnsiTheme="majorBidi" w:cstheme="majorBidi"/>
          <w:sz w:val="28"/>
          <w:szCs w:val="28"/>
          <w:rtl/>
          <w:lang w:bidi="fa-IR"/>
        </w:rPr>
        <w:t>۲۰۰</w:t>
      </w:r>
      <w:r w:rsidRPr="00E60792">
        <w:rPr>
          <w:rFonts w:asciiTheme="majorBidi" w:hAnsiTheme="majorBidi" w:cstheme="majorBidi"/>
          <w:sz w:val="28"/>
          <w:szCs w:val="28"/>
          <w:rtl/>
          <w:lang w:bidi="ar-EG"/>
        </w:rPr>
        <w:t>5</w:t>
      </w:r>
      <w:r w:rsidRPr="00E60792">
        <w:rPr>
          <w:rFonts w:asciiTheme="majorBidi" w:hAnsiTheme="majorBidi" w:cstheme="majorBidi"/>
          <w:sz w:val="28"/>
          <w:szCs w:val="28"/>
          <w:rtl/>
        </w:rPr>
        <w:t xml:space="preserve"> م - جدة - بناء المجتمع الإسلامي ونظمه - ( دار الشروق )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۷- </w:t>
      </w:r>
      <w:r w:rsidRPr="00E60792">
        <w:rPr>
          <w:rFonts w:asciiTheme="majorBidi" w:hAnsiTheme="majorBidi" w:cstheme="majorBidi"/>
          <w:sz w:val="28"/>
          <w:szCs w:val="28"/>
          <w:rtl/>
        </w:rPr>
        <w:t xml:space="preserve">المشكلات الاقتصادية المعاصرة ومستقبل التنمية العربية -6-8 فبراير </w:t>
      </w:r>
      <w:r w:rsidRPr="00E60792">
        <w:rPr>
          <w:rFonts w:asciiTheme="majorBidi" w:hAnsiTheme="majorBidi" w:cstheme="majorBidi"/>
          <w:sz w:val="28"/>
          <w:szCs w:val="28"/>
          <w:rtl/>
          <w:lang w:bidi="fa-IR"/>
        </w:rPr>
        <w:t>۱۹۸۸</w:t>
      </w:r>
      <w:r w:rsidRPr="00E60792">
        <w:rPr>
          <w:rFonts w:asciiTheme="majorBidi" w:hAnsiTheme="majorBidi" w:cstheme="majorBidi"/>
          <w:sz w:val="28"/>
          <w:szCs w:val="28"/>
          <w:rtl/>
        </w:rPr>
        <w:t xml:space="preserve"> م - الكويت - اتحاد الاقتصاديين العرب - الجامعة الاقتصادية الكويتية - بحوث و مناقشات المؤتمر العاشر لاتحاد الاقتصاديين العرب - الجزء الثاني - البحوث المساعدة - نشر دار الرازي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۸- </w:t>
      </w:r>
      <w:r w:rsidRPr="00E60792">
        <w:rPr>
          <w:rFonts w:asciiTheme="majorBidi" w:hAnsiTheme="majorBidi" w:cstheme="majorBidi"/>
          <w:sz w:val="28"/>
          <w:szCs w:val="28"/>
          <w:rtl/>
        </w:rPr>
        <w:t xml:space="preserve">د. علي عيد راغب - </w:t>
      </w:r>
      <w:r w:rsidRPr="00E60792">
        <w:rPr>
          <w:rFonts w:asciiTheme="majorBidi" w:hAnsiTheme="majorBidi" w:cstheme="majorBidi"/>
          <w:sz w:val="28"/>
          <w:szCs w:val="28"/>
          <w:rtl/>
          <w:lang w:bidi="fa-IR"/>
        </w:rPr>
        <w:t>۱۹۹۳</w:t>
      </w:r>
      <w:r w:rsidRPr="00E60792">
        <w:rPr>
          <w:rFonts w:asciiTheme="majorBidi" w:hAnsiTheme="majorBidi" w:cstheme="majorBidi"/>
          <w:sz w:val="28"/>
          <w:szCs w:val="28"/>
          <w:rtl/>
        </w:rPr>
        <w:t xml:space="preserve"> م - الكويت - التنمية الاجتماعية في المجتمع الكويتي المعاصر - دراسة ميزانية للقوى العاملة في الكويت - مكتبة الآداب - بنين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9- إدوارد س . </w:t>
      </w:r>
      <w:proofErr w:type="spellStart"/>
      <w:r w:rsidRPr="00E60792">
        <w:rPr>
          <w:rFonts w:asciiTheme="majorBidi" w:hAnsiTheme="majorBidi" w:cstheme="majorBidi"/>
          <w:sz w:val="28"/>
          <w:szCs w:val="28"/>
          <w:rtl/>
        </w:rPr>
        <w:t>کاسیدي</w:t>
      </w:r>
      <w:proofErr w:type="spellEnd"/>
      <w:r w:rsidRPr="00E60792">
        <w:rPr>
          <w:rFonts w:asciiTheme="majorBidi" w:hAnsiTheme="majorBidi" w:cstheme="majorBidi"/>
          <w:sz w:val="28"/>
          <w:szCs w:val="28"/>
          <w:rtl/>
        </w:rPr>
        <w:t xml:space="preserve"> - بيتر </w:t>
      </w:r>
      <w:proofErr w:type="spellStart"/>
      <w:r w:rsidRPr="00E60792">
        <w:rPr>
          <w:rFonts w:asciiTheme="majorBidi" w:hAnsiTheme="majorBidi" w:cstheme="majorBidi"/>
          <w:sz w:val="28"/>
          <w:szCs w:val="28"/>
          <w:rtl/>
        </w:rPr>
        <w:t>زغروسمان</w:t>
      </w:r>
      <w:proofErr w:type="spellEnd"/>
      <w:r w:rsidRPr="00E60792">
        <w:rPr>
          <w:rFonts w:asciiTheme="majorBidi" w:hAnsiTheme="majorBidi" w:cstheme="majorBidi"/>
          <w:sz w:val="28"/>
          <w:szCs w:val="28"/>
          <w:rtl/>
        </w:rPr>
        <w:t xml:space="preserve"> - ترجمة صباح صديق </w:t>
      </w:r>
      <w:proofErr w:type="spellStart"/>
      <w:r w:rsidRPr="00E60792">
        <w:rPr>
          <w:rFonts w:asciiTheme="majorBidi" w:hAnsiTheme="majorBidi" w:cstheme="majorBidi"/>
          <w:sz w:val="28"/>
          <w:szCs w:val="28"/>
          <w:rtl/>
        </w:rPr>
        <w:t>الدملوجي</w:t>
      </w:r>
      <w:proofErr w:type="spellEnd"/>
      <w:r w:rsidRPr="00E60792">
        <w:rPr>
          <w:rFonts w:asciiTheme="majorBidi" w:hAnsiTheme="majorBidi" w:cstheme="majorBidi"/>
          <w:sz w:val="28"/>
          <w:szCs w:val="28"/>
          <w:rtl/>
        </w:rPr>
        <w:t xml:space="preserve"> - مراجعة د . محمد </w:t>
      </w:r>
      <w:proofErr w:type="spellStart"/>
      <w:r w:rsidRPr="00E60792">
        <w:rPr>
          <w:rFonts w:asciiTheme="majorBidi" w:hAnsiTheme="majorBidi" w:cstheme="majorBidi"/>
          <w:sz w:val="28"/>
          <w:szCs w:val="28"/>
          <w:rtl/>
        </w:rPr>
        <w:t>الشيخلي</w:t>
      </w:r>
      <w:proofErr w:type="spellEnd"/>
      <w:r w:rsidRPr="00E60792">
        <w:rPr>
          <w:rFonts w:asciiTheme="majorBidi" w:hAnsiTheme="majorBidi" w:cstheme="majorBidi"/>
          <w:sz w:val="28"/>
          <w:szCs w:val="28"/>
          <w:rtl/>
        </w:rPr>
        <w:t xml:space="preserve"> - مدخل إلى الطاقة ( المصادر والتكنولوجيا والمجتمع ) سلسلة كتب التقنيات الاستراتيجية والمتقدمة - توزيع مركز دراسات الوحدة العربية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۱۰- </w:t>
      </w:r>
      <w:r w:rsidRPr="00E60792">
        <w:rPr>
          <w:rFonts w:asciiTheme="majorBidi" w:hAnsiTheme="majorBidi" w:cstheme="majorBidi"/>
          <w:sz w:val="28"/>
          <w:szCs w:val="28"/>
          <w:rtl/>
        </w:rPr>
        <w:t xml:space="preserve">د . مصطفى النشار - </w:t>
      </w:r>
      <w:r w:rsidRPr="00E60792">
        <w:rPr>
          <w:rFonts w:asciiTheme="majorBidi" w:hAnsiTheme="majorBidi" w:cstheme="majorBidi"/>
          <w:sz w:val="28"/>
          <w:szCs w:val="28"/>
          <w:rtl/>
          <w:lang w:bidi="fa-IR"/>
        </w:rPr>
        <w:t>۱۹۹۰</w:t>
      </w:r>
      <w:r w:rsidRPr="00E60792">
        <w:rPr>
          <w:rFonts w:asciiTheme="majorBidi" w:hAnsiTheme="majorBidi" w:cstheme="majorBidi"/>
          <w:sz w:val="28"/>
          <w:szCs w:val="28"/>
          <w:rtl/>
        </w:rPr>
        <w:t xml:space="preserve"> م - القاهرة - أستاذ الفلسفة بكلية الآداب - جامعة القاهرة - في</w:t>
      </w:r>
    </w:p>
    <w:p w:rsidR="00677105" w:rsidRPr="00E60792" w:rsidRDefault="00677105" w:rsidP="002A4909">
      <w:pPr>
        <w:bidi/>
        <w:rPr>
          <w:rFonts w:asciiTheme="majorBidi" w:hAnsiTheme="majorBidi" w:cstheme="majorBidi"/>
          <w:sz w:val="28"/>
          <w:szCs w:val="28"/>
          <w:rtl/>
          <w:lang w:bidi="ar-EG"/>
        </w:rPr>
      </w:pPr>
    </w:p>
    <w:p w:rsidR="00677105" w:rsidRPr="00E60792" w:rsidRDefault="00677105" w:rsidP="002A4909">
      <w:pPr>
        <w:bidi/>
        <w:rPr>
          <w:rFonts w:asciiTheme="majorBidi" w:hAnsiTheme="majorBidi" w:cstheme="majorBidi"/>
          <w:sz w:val="28"/>
          <w:szCs w:val="28"/>
          <w:rtl/>
          <w:lang w:bidi="ar-EG"/>
        </w:rPr>
      </w:pPr>
    </w:p>
    <w:p w:rsidR="00677105" w:rsidRPr="00E60792" w:rsidRDefault="00677105" w:rsidP="002A4909">
      <w:pPr>
        <w:bidi/>
        <w:rPr>
          <w:rFonts w:asciiTheme="majorBidi" w:hAnsiTheme="majorBidi" w:cstheme="majorBidi"/>
          <w:sz w:val="28"/>
          <w:szCs w:val="28"/>
          <w:rtl/>
          <w:lang w:bidi="ar-EG"/>
        </w:rPr>
      </w:pP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lang w:bidi="ar-EG"/>
        </w:rPr>
        <w:lastRenderedPageBreak/>
        <w:t>صفحة193</w:t>
      </w: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rPr>
        <w:t>‏</w:t>
      </w:r>
      <w:r w:rsidRPr="00E60792">
        <w:rPr>
          <w:rFonts w:asciiTheme="majorBidi" w:hAnsiTheme="majorBidi" w:cstheme="majorBidi"/>
          <w:sz w:val="28"/>
          <w:szCs w:val="28"/>
          <w:lang w:bidi="ar-EG"/>
        </w:rPr>
        <w:t xml:space="preserve"> </w:t>
      </w:r>
      <w:r w:rsidRPr="00E60792">
        <w:rPr>
          <w:rFonts w:asciiTheme="majorBidi" w:hAnsiTheme="majorBidi" w:cstheme="majorBidi"/>
          <w:sz w:val="28"/>
          <w:szCs w:val="28"/>
          <w:rtl/>
        </w:rPr>
        <w:t>فلسفة الثقافة - دار فياء للطباعة والنشر والتوزيع - الطبعة الأولى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۱۱- </w:t>
      </w:r>
      <w:r w:rsidRPr="00E60792">
        <w:rPr>
          <w:rFonts w:asciiTheme="majorBidi" w:hAnsiTheme="majorBidi" w:cstheme="majorBidi"/>
          <w:sz w:val="28"/>
          <w:szCs w:val="28"/>
          <w:rtl/>
        </w:rPr>
        <w:t xml:space="preserve">د . سالم محمد الصالح الرومي - </w:t>
      </w:r>
      <w:r w:rsidRPr="00E60792">
        <w:rPr>
          <w:rFonts w:asciiTheme="majorBidi" w:hAnsiTheme="majorBidi" w:cstheme="majorBidi"/>
          <w:sz w:val="28"/>
          <w:szCs w:val="28"/>
          <w:rtl/>
          <w:lang w:bidi="fa-IR"/>
        </w:rPr>
        <w:t>۲۰۰۱</w:t>
      </w:r>
      <w:r w:rsidRPr="00E60792">
        <w:rPr>
          <w:rFonts w:asciiTheme="majorBidi" w:hAnsiTheme="majorBidi" w:cstheme="majorBidi"/>
          <w:sz w:val="28"/>
          <w:szCs w:val="28"/>
          <w:rtl/>
        </w:rPr>
        <w:t xml:space="preserve"> م - الكويت - الثقافة الإسلامية في الكويت بين النظرية والتطبيق - الطبعة الأولى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۱۲- </w:t>
      </w:r>
      <w:r w:rsidRPr="00E60792">
        <w:rPr>
          <w:rFonts w:asciiTheme="majorBidi" w:hAnsiTheme="majorBidi" w:cstheme="majorBidi"/>
          <w:sz w:val="28"/>
          <w:szCs w:val="28"/>
          <w:rtl/>
        </w:rPr>
        <w:t xml:space="preserve">ا . د . محمد محمود الجوهري - ا . د . عدلي محمود السمري - </w:t>
      </w:r>
      <w:r w:rsidRPr="00E60792">
        <w:rPr>
          <w:rFonts w:asciiTheme="majorBidi" w:hAnsiTheme="majorBidi" w:cstheme="majorBidi"/>
          <w:sz w:val="28"/>
          <w:szCs w:val="28"/>
          <w:rtl/>
          <w:lang w:bidi="fa-IR"/>
        </w:rPr>
        <w:t>۲۰۱۸</w:t>
      </w:r>
      <w:r w:rsidRPr="00E60792">
        <w:rPr>
          <w:rFonts w:asciiTheme="majorBidi" w:hAnsiTheme="majorBidi" w:cstheme="majorBidi"/>
          <w:sz w:val="28"/>
          <w:szCs w:val="28"/>
          <w:rtl/>
        </w:rPr>
        <w:t xml:space="preserve"> م - القاهرة - المش</w:t>
      </w:r>
      <w:r>
        <w:rPr>
          <w:rFonts w:asciiTheme="majorBidi" w:hAnsiTheme="majorBidi" w:cstheme="majorBidi" w:hint="cs"/>
          <w:sz w:val="28"/>
          <w:szCs w:val="28"/>
          <w:rtl/>
        </w:rPr>
        <w:t>ك</w:t>
      </w:r>
      <w:r w:rsidRPr="00E60792">
        <w:rPr>
          <w:rFonts w:asciiTheme="majorBidi" w:hAnsiTheme="majorBidi" w:cstheme="majorBidi"/>
          <w:sz w:val="28"/>
          <w:szCs w:val="28"/>
          <w:rtl/>
        </w:rPr>
        <w:t>لات الاجتماعية - دار المسيرة للنشر والتوزيع - الطبعة الثانية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۱۳- </w:t>
      </w:r>
      <w:r w:rsidRPr="00E60792">
        <w:rPr>
          <w:rFonts w:asciiTheme="majorBidi" w:hAnsiTheme="majorBidi" w:cstheme="majorBidi"/>
          <w:sz w:val="28"/>
          <w:szCs w:val="28"/>
          <w:rtl/>
        </w:rPr>
        <w:t xml:space="preserve">د . إبراهيم جابر السيد رئيس قسم العلوم السلوكية والتربوية ) - </w:t>
      </w:r>
      <w:r w:rsidRPr="00E60792">
        <w:rPr>
          <w:rFonts w:asciiTheme="majorBidi" w:hAnsiTheme="majorBidi" w:cstheme="majorBidi"/>
          <w:sz w:val="28"/>
          <w:szCs w:val="28"/>
          <w:rtl/>
          <w:lang w:bidi="fa-IR"/>
        </w:rPr>
        <w:t>۲۰۱</w:t>
      </w:r>
      <w:r w:rsidRPr="00E60792">
        <w:rPr>
          <w:rFonts w:asciiTheme="majorBidi" w:hAnsiTheme="majorBidi" w:cstheme="majorBidi"/>
          <w:sz w:val="28"/>
          <w:szCs w:val="28"/>
          <w:rtl/>
          <w:lang w:bidi="ar-EG"/>
        </w:rPr>
        <w:t>4</w:t>
      </w:r>
      <w:r w:rsidRPr="00E60792">
        <w:rPr>
          <w:rFonts w:asciiTheme="majorBidi" w:hAnsiTheme="majorBidi" w:cstheme="majorBidi"/>
          <w:sz w:val="28"/>
          <w:szCs w:val="28"/>
          <w:rtl/>
        </w:rPr>
        <w:t xml:space="preserve"> م - المشكلات الاجتماعية داخل المجتمع العربي - دار التعليم الجامعي للطباعة والنشر والتوزيع - الطبعة الأولى .</w:t>
      </w: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rPr>
        <w:t xml:space="preserve"> 14- د . عادل عامر - </w:t>
      </w:r>
      <w:r w:rsidRPr="00E60792">
        <w:rPr>
          <w:rFonts w:asciiTheme="majorBidi" w:hAnsiTheme="majorBidi" w:cstheme="majorBidi"/>
          <w:sz w:val="28"/>
          <w:szCs w:val="28"/>
          <w:rtl/>
          <w:lang w:bidi="fa-IR"/>
        </w:rPr>
        <w:t>۲۰۱</w:t>
      </w:r>
      <w:r w:rsidRPr="00E60792">
        <w:rPr>
          <w:rFonts w:asciiTheme="majorBidi" w:hAnsiTheme="majorBidi" w:cstheme="majorBidi"/>
          <w:sz w:val="28"/>
          <w:szCs w:val="28"/>
          <w:rtl/>
          <w:lang w:bidi="ar-EG"/>
        </w:rPr>
        <w:t>5</w:t>
      </w:r>
      <w:r w:rsidRPr="00E60792">
        <w:rPr>
          <w:rFonts w:asciiTheme="majorBidi" w:hAnsiTheme="majorBidi" w:cstheme="majorBidi"/>
          <w:sz w:val="28"/>
          <w:szCs w:val="28"/>
          <w:rtl/>
        </w:rPr>
        <w:t xml:space="preserve"> م - الموقع الإلكتروني دنيا الوطن - التحديات الاقتصادية للوطن العربي</w:t>
      </w:r>
      <w:r w:rsidRPr="00E60792">
        <w:rPr>
          <w:rFonts w:asciiTheme="majorBidi" w:hAnsiTheme="majorBidi" w:cstheme="majorBidi"/>
          <w:sz w:val="28"/>
          <w:szCs w:val="28"/>
          <w:lang w:bidi="ar-EG"/>
        </w:rPr>
        <w:t xml:space="preserve"> . html.363491 / https : //</w:t>
      </w:r>
      <w:hyperlink r:id="rId14" w:tgtFrame="_blank" w:history="1">
        <w:r w:rsidRPr="00E60792">
          <w:rPr>
            <w:rStyle w:val="Hyperlink"/>
            <w:rFonts w:asciiTheme="majorBidi" w:hAnsiTheme="majorBidi" w:cstheme="majorBidi"/>
            <w:sz w:val="28"/>
            <w:szCs w:val="28"/>
            <w:lang w:bidi="ar-EG"/>
          </w:rPr>
          <w:t>pulpit.alwatanvoice.com/content/print</w:t>
        </w:r>
      </w:hyperlink>
      <w:r w:rsidRPr="00E60792">
        <w:rPr>
          <w:rFonts w:asciiTheme="majorBidi" w:hAnsiTheme="majorBidi" w:cstheme="majorBidi"/>
          <w:sz w:val="28"/>
          <w:szCs w:val="28"/>
          <w:lang w:bidi="ar-EG"/>
        </w:rPr>
        <w:t xml:space="preserve">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lang w:bidi="ar-EG"/>
        </w:rPr>
        <w:t xml:space="preserve">15ــ </w:t>
      </w:r>
      <w:r w:rsidRPr="00E60792">
        <w:rPr>
          <w:rFonts w:asciiTheme="majorBidi" w:hAnsiTheme="majorBidi" w:cstheme="majorBidi"/>
          <w:sz w:val="28"/>
          <w:szCs w:val="28"/>
          <w:rtl/>
        </w:rPr>
        <w:t xml:space="preserve">إ . </w:t>
      </w:r>
      <w:proofErr w:type="spellStart"/>
      <w:r w:rsidRPr="00E60792">
        <w:rPr>
          <w:rFonts w:asciiTheme="majorBidi" w:hAnsiTheme="majorBidi" w:cstheme="majorBidi"/>
          <w:sz w:val="28"/>
          <w:szCs w:val="28"/>
          <w:rtl/>
        </w:rPr>
        <w:t>کرستين</w:t>
      </w:r>
      <w:proofErr w:type="spellEnd"/>
      <w:r w:rsidRPr="00E60792">
        <w:rPr>
          <w:rFonts w:asciiTheme="majorBidi" w:hAnsiTheme="majorBidi" w:cstheme="majorBidi"/>
          <w:sz w:val="28"/>
          <w:szCs w:val="28"/>
          <w:rtl/>
        </w:rPr>
        <w:t xml:space="preserve"> </w:t>
      </w:r>
      <w:proofErr w:type="spellStart"/>
      <w:r w:rsidRPr="00E60792">
        <w:rPr>
          <w:rFonts w:asciiTheme="majorBidi" w:hAnsiTheme="majorBidi" w:cstheme="majorBidi"/>
          <w:sz w:val="28"/>
          <w:szCs w:val="28"/>
          <w:rtl/>
        </w:rPr>
        <w:t>لاغارد</w:t>
      </w:r>
      <w:proofErr w:type="spellEnd"/>
      <w:r w:rsidRPr="00E60792">
        <w:rPr>
          <w:rFonts w:asciiTheme="majorBidi" w:hAnsiTheme="majorBidi" w:cstheme="majorBidi"/>
          <w:sz w:val="28"/>
          <w:szCs w:val="28"/>
          <w:rtl/>
        </w:rPr>
        <w:t xml:space="preserve"> - </w:t>
      </w:r>
      <w:r w:rsidRPr="00E60792">
        <w:rPr>
          <w:rFonts w:asciiTheme="majorBidi" w:hAnsiTheme="majorBidi" w:cstheme="majorBidi"/>
          <w:sz w:val="28"/>
          <w:szCs w:val="28"/>
          <w:rtl/>
          <w:lang w:bidi="fa-IR"/>
        </w:rPr>
        <w:t>۲۰۱۱</w:t>
      </w:r>
      <w:r w:rsidRPr="00E60792">
        <w:rPr>
          <w:rFonts w:asciiTheme="majorBidi" w:hAnsiTheme="majorBidi" w:cstheme="majorBidi"/>
          <w:sz w:val="28"/>
          <w:szCs w:val="28"/>
          <w:rtl/>
        </w:rPr>
        <w:t xml:space="preserve"> م - واشنطن - تحديات الاقتصاد العالمي والحلول العالمية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16- د . نهاد </w:t>
      </w:r>
      <w:proofErr w:type="spellStart"/>
      <w:r w:rsidRPr="00E60792">
        <w:rPr>
          <w:rFonts w:asciiTheme="majorBidi" w:hAnsiTheme="majorBidi" w:cstheme="majorBidi"/>
          <w:sz w:val="28"/>
          <w:szCs w:val="28"/>
          <w:rtl/>
        </w:rPr>
        <w:t>الموسی</w:t>
      </w:r>
      <w:proofErr w:type="spellEnd"/>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۲۰۰۸</w:t>
      </w:r>
      <w:r w:rsidRPr="00E60792">
        <w:rPr>
          <w:rFonts w:asciiTheme="majorBidi" w:hAnsiTheme="majorBidi" w:cstheme="majorBidi"/>
          <w:sz w:val="28"/>
          <w:szCs w:val="28"/>
          <w:rtl/>
        </w:rPr>
        <w:t xml:space="preserve"> م - الأردن - عمان - اللغة العربية و أبناؤها - أبحاث في قضية الخطأ وضعف الطلبة في اللغة العربية - الأردن - عمان - الطبعة الأولى - دار المسيرة للنشر والتوزيع و الطباعة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الوحدة السادسة 1</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proofErr w:type="spellStart"/>
      <w:r w:rsidRPr="00E60792">
        <w:rPr>
          <w:rFonts w:asciiTheme="majorBidi" w:hAnsiTheme="majorBidi" w:cstheme="majorBidi"/>
          <w:sz w:val="28"/>
          <w:szCs w:val="28"/>
          <w:rtl/>
        </w:rPr>
        <w:t>أ.د</w:t>
      </w:r>
      <w:proofErr w:type="spellEnd"/>
      <w:r w:rsidRPr="00E60792">
        <w:rPr>
          <w:rFonts w:asciiTheme="majorBidi" w:hAnsiTheme="majorBidi" w:cstheme="majorBidi"/>
          <w:sz w:val="28"/>
          <w:szCs w:val="28"/>
          <w:rtl/>
        </w:rPr>
        <w:t xml:space="preserve"> صلاح الدين عرفة د / فوزي علي بو فرسن ( </w:t>
      </w:r>
      <w:r w:rsidRPr="00E60792">
        <w:rPr>
          <w:rFonts w:asciiTheme="majorBidi" w:hAnsiTheme="majorBidi" w:cstheme="majorBidi"/>
          <w:sz w:val="28"/>
          <w:szCs w:val="28"/>
          <w:rtl/>
          <w:lang w:bidi="fa-IR"/>
        </w:rPr>
        <w:t>۱</w:t>
      </w:r>
      <w:r w:rsidRPr="00E60792">
        <w:rPr>
          <w:rFonts w:asciiTheme="majorBidi" w:hAnsiTheme="majorBidi" w:cstheme="majorBidi"/>
          <w:sz w:val="28"/>
          <w:szCs w:val="28"/>
          <w:rtl/>
          <w:lang w:bidi="ar-EG"/>
        </w:rPr>
        <w:t>4</w:t>
      </w:r>
      <w:r w:rsidRPr="00E60792">
        <w:rPr>
          <w:rFonts w:asciiTheme="majorBidi" w:hAnsiTheme="majorBidi" w:cstheme="majorBidi"/>
          <w:sz w:val="28"/>
          <w:szCs w:val="28"/>
          <w:rtl/>
          <w:lang w:bidi="fa-IR"/>
        </w:rPr>
        <w:t>۲۹</w:t>
      </w:r>
      <w:r w:rsidRPr="00E60792">
        <w:rPr>
          <w:rFonts w:asciiTheme="majorBidi" w:hAnsiTheme="majorBidi" w:cstheme="majorBidi"/>
          <w:sz w:val="28"/>
          <w:szCs w:val="28"/>
          <w:rtl/>
        </w:rPr>
        <w:t xml:space="preserve"> هـ </w:t>
      </w:r>
      <w:r w:rsidRPr="00E60792">
        <w:rPr>
          <w:rFonts w:asciiTheme="majorBidi" w:hAnsiTheme="majorBidi" w:cstheme="majorBidi"/>
          <w:sz w:val="28"/>
          <w:szCs w:val="28"/>
          <w:rtl/>
          <w:lang w:bidi="fa-IR"/>
        </w:rPr>
        <w:t>۲۰۰۸</w:t>
      </w:r>
      <w:r w:rsidRPr="00E60792">
        <w:rPr>
          <w:rFonts w:asciiTheme="majorBidi" w:hAnsiTheme="majorBidi" w:cstheme="majorBidi"/>
          <w:sz w:val="28"/>
          <w:szCs w:val="28"/>
          <w:rtl/>
        </w:rPr>
        <w:t xml:space="preserve"> م ) مصر - في تدريس الدراسات الاجتماعية الطبعة الأولي الجزء الأول مكتبة الدار الأكاديمية للنشر والتوزيع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۲ - </w:t>
      </w:r>
      <w:r w:rsidRPr="00E60792">
        <w:rPr>
          <w:rFonts w:asciiTheme="majorBidi" w:hAnsiTheme="majorBidi" w:cstheme="majorBidi"/>
          <w:sz w:val="28"/>
          <w:szCs w:val="28"/>
          <w:rtl/>
        </w:rPr>
        <w:t xml:space="preserve">د . </w:t>
      </w:r>
      <w:proofErr w:type="spellStart"/>
      <w:r w:rsidRPr="00E60792">
        <w:rPr>
          <w:rFonts w:asciiTheme="majorBidi" w:hAnsiTheme="majorBidi" w:cstheme="majorBidi"/>
          <w:sz w:val="28"/>
          <w:szCs w:val="28"/>
          <w:rtl/>
        </w:rPr>
        <w:t>نجیب</w:t>
      </w:r>
      <w:proofErr w:type="spellEnd"/>
      <w:r w:rsidRPr="00E60792">
        <w:rPr>
          <w:rFonts w:asciiTheme="majorBidi" w:hAnsiTheme="majorBidi" w:cstheme="majorBidi"/>
          <w:sz w:val="28"/>
          <w:szCs w:val="28"/>
          <w:rtl/>
        </w:rPr>
        <w:t xml:space="preserve"> </w:t>
      </w:r>
      <w:proofErr w:type="spellStart"/>
      <w:r w:rsidRPr="00E60792">
        <w:rPr>
          <w:rFonts w:asciiTheme="majorBidi" w:hAnsiTheme="majorBidi" w:cstheme="majorBidi"/>
          <w:sz w:val="28"/>
          <w:szCs w:val="28"/>
          <w:rtl/>
        </w:rPr>
        <w:t>اسکندر</w:t>
      </w:r>
      <w:proofErr w:type="spellEnd"/>
      <w:r w:rsidRPr="00E60792">
        <w:rPr>
          <w:rFonts w:asciiTheme="majorBidi" w:hAnsiTheme="majorBidi" w:cstheme="majorBidi"/>
          <w:sz w:val="28"/>
          <w:szCs w:val="28"/>
          <w:rtl/>
        </w:rPr>
        <w:t xml:space="preserve"> ابراهيم د . محمد عماد الدين اسماعيل د . رشدي فام منصور - ( </w:t>
      </w:r>
      <w:r w:rsidRPr="00E60792">
        <w:rPr>
          <w:rFonts w:asciiTheme="majorBidi" w:hAnsiTheme="majorBidi" w:cstheme="majorBidi"/>
          <w:sz w:val="28"/>
          <w:szCs w:val="28"/>
          <w:rtl/>
          <w:lang w:bidi="fa-IR"/>
        </w:rPr>
        <w:t>۱۹</w:t>
      </w:r>
      <w:r w:rsidRPr="00E60792">
        <w:rPr>
          <w:rFonts w:asciiTheme="majorBidi" w:hAnsiTheme="majorBidi" w:cstheme="majorBidi"/>
          <w:sz w:val="28"/>
          <w:szCs w:val="28"/>
          <w:rtl/>
          <w:lang w:bidi="ar-EG"/>
        </w:rPr>
        <w:t>6</w:t>
      </w:r>
      <w:r w:rsidRPr="00E60792">
        <w:rPr>
          <w:rFonts w:asciiTheme="majorBidi" w:hAnsiTheme="majorBidi" w:cstheme="majorBidi"/>
          <w:sz w:val="28"/>
          <w:szCs w:val="28"/>
          <w:rtl/>
          <w:lang w:bidi="fa-IR"/>
        </w:rPr>
        <w:t>۲</w:t>
      </w:r>
      <w:r w:rsidRPr="00E60792">
        <w:rPr>
          <w:rFonts w:asciiTheme="majorBidi" w:hAnsiTheme="majorBidi" w:cstheme="majorBidi"/>
          <w:sz w:val="28"/>
          <w:szCs w:val="28"/>
          <w:rtl/>
        </w:rPr>
        <w:t xml:space="preserve"> م ) مصر قيمنا الاجتماعية وأثرها في تكوين الشخصية الطبعة الأولي الجزء الأول مكتبة النهضة المصرية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٣- أرمان </w:t>
      </w:r>
      <w:proofErr w:type="spellStart"/>
      <w:r w:rsidRPr="00E60792">
        <w:rPr>
          <w:rFonts w:asciiTheme="majorBidi" w:hAnsiTheme="majorBidi" w:cstheme="majorBidi"/>
          <w:sz w:val="28"/>
          <w:szCs w:val="28"/>
          <w:rtl/>
        </w:rPr>
        <w:t>ماتلار</w:t>
      </w:r>
      <w:proofErr w:type="spellEnd"/>
      <w:r w:rsidRPr="00E60792">
        <w:rPr>
          <w:rFonts w:asciiTheme="majorBidi" w:hAnsiTheme="majorBidi" w:cstheme="majorBidi"/>
          <w:sz w:val="28"/>
          <w:szCs w:val="28"/>
          <w:rtl/>
        </w:rPr>
        <w:t xml:space="preserve"> ( </w:t>
      </w:r>
      <w:r w:rsidRPr="00E60792">
        <w:rPr>
          <w:rFonts w:asciiTheme="majorBidi" w:hAnsiTheme="majorBidi" w:cstheme="majorBidi"/>
          <w:sz w:val="28"/>
          <w:szCs w:val="28"/>
          <w:rtl/>
          <w:lang w:bidi="fa-IR"/>
        </w:rPr>
        <w:t>۲۰۰۸</w:t>
      </w:r>
      <w:r w:rsidRPr="00E60792">
        <w:rPr>
          <w:rFonts w:asciiTheme="majorBidi" w:hAnsiTheme="majorBidi" w:cstheme="majorBidi"/>
          <w:sz w:val="28"/>
          <w:szCs w:val="28"/>
          <w:rtl/>
        </w:rPr>
        <w:t xml:space="preserve"> م ) دولة الإمارات العربية المتحدة التنوع الثقافي والعولمة الأولى الجزء الأول دار الفارابي للنشر والتوزيع .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4- أ . د وهبة </w:t>
      </w:r>
      <w:proofErr w:type="spellStart"/>
      <w:r w:rsidRPr="00E60792">
        <w:rPr>
          <w:rFonts w:asciiTheme="majorBidi" w:hAnsiTheme="majorBidi" w:cstheme="majorBidi"/>
          <w:sz w:val="28"/>
          <w:szCs w:val="28"/>
          <w:rtl/>
        </w:rPr>
        <w:t>الزحيلي</w:t>
      </w:r>
      <w:proofErr w:type="spellEnd"/>
      <w:r w:rsidRPr="00E60792">
        <w:rPr>
          <w:rFonts w:asciiTheme="majorBidi" w:hAnsiTheme="majorBidi" w:cstheme="majorBidi"/>
          <w:sz w:val="28"/>
          <w:szCs w:val="28"/>
          <w:rtl/>
        </w:rPr>
        <w:t xml:space="preserve"> ( </w:t>
      </w:r>
      <w:r w:rsidRPr="00E60792">
        <w:rPr>
          <w:rFonts w:asciiTheme="majorBidi" w:hAnsiTheme="majorBidi" w:cstheme="majorBidi"/>
          <w:sz w:val="28"/>
          <w:szCs w:val="28"/>
          <w:rtl/>
          <w:lang w:bidi="fa-IR"/>
        </w:rPr>
        <w:t>۲۰۰</w:t>
      </w:r>
      <w:r w:rsidRPr="00E60792">
        <w:rPr>
          <w:rFonts w:asciiTheme="majorBidi" w:hAnsiTheme="majorBidi" w:cstheme="majorBidi"/>
          <w:sz w:val="28"/>
          <w:szCs w:val="28"/>
          <w:rtl/>
          <w:lang w:bidi="ar-EG"/>
        </w:rPr>
        <w:t>4</w:t>
      </w:r>
      <w:r w:rsidRPr="00E60792">
        <w:rPr>
          <w:rFonts w:asciiTheme="majorBidi" w:hAnsiTheme="majorBidi" w:cstheme="majorBidi"/>
          <w:sz w:val="28"/>
          <w:szCs w:val="28"/>
          <w:rtl/>
        </w:rPr>
        <w:t xml:space="preserve"> م ) القيم الإنسانية في القرآن الكريم الطبعة الثانية الجزء الأول دار المكتبي. </w:t>
      </w:r>
    </w:p>
    <w:p w:rsidR="00677105" w:rsidRPr="00E60792" w:rsidRDefault="00677105" w:rsidP="002A4909">
      <w:pPr>
        <w:bidi/>
        <w:rPr>
          <w:rFonts w:asciiTheme="majorBidi" w:hAnsiTheme="majorBidi" w:cstheme="majorBidi"/>
          <w:sz w:val="28"/>
          <w:szCs w:val="28"/>
          <w:rtl/>
          <w:lang w:bidi="fa-IR"/>
        </w:rPr>
      </w:pPr>
    </w:p>
    <w:p w:rsidR="00677105" w:rsidRPr="00E60792" w:rsidRDefault="00677105" w:rsidP="002A4909">
      <w:pPr>
        <w:bidi/>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677105">
      <w:pPr>
        <w:rPr>
          <w:rFonts w:asciiTheme="majorBidi" w:hAnsiTheme="majorBidi" w:cstheme="majorBidi"/>
          <w:sz w:val="28"/>
          <w:szCs w:val="28"/>
          <w:rtl/>
        </w:rPr>
      </w:pP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lastRenderedPageBreak/>
        <w:t>صفحه194</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5ــ د . ماجد الزيود ( </w:t>
      </w:r>
      <w:r w:rsidRPr="00E60792">
        <w:rPr>
          <w:rFonts w:asciiTheme="majorBidi" w:hAnsiTheme="majorBidi" w:cstheme="majorBidi"/>
          <w:sz w:val="28"/>
          <w:szCs w:val="28"/>
          <w:rtl/>
          <w:lang w:bidi="fa-IR"/>
        </w:rPr>
        <w:t>۲۰۰۷</w:t>
      </w:r>
      <w:r w:rsidRPr="00E60792">
        <w:rPr>
          <w:rFonts w:asciiTheme="majorBidi" w:hAnsiTheme="majorBidi" w:cstheme="majorBidi"/>
          <w:sz w:val="28"/>
          <w:szCs w:val="28"/>
          <w:rtl/>
        </w:rPr>
        <w:t xml:space="preserve"> م ) الكويت - الشباب والقيم في عالم متغير الطبعة الثانية مكتبة الكويت الوطنية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6- د . غانم عبدالله الشاهين ( </w:t>
      </w:r>
      <w:r w:rsidRPr="00E60792">
        <w:rPr>
          <w:rFonts w:asciiTheme="majorBidi" w:hAnsiTheme="majorBidi" w:cstheme="majorBidi"/>
          <w:sz w:val="28"/>
          <w:szCs w:val="28"/>
          <w:rtl/>
          <w:lang w:bidi="fa-IR"/>
        </w:rPr>
        <w:t>۲۰۰۹</w:t>
      </w:r>
      <w:r w:rsidRPr="00E60792">
        <w:rPr>
          <w:rFonts w:asciiTheme="majorBidi" w:hAnsiTheme="majorBidi" w:cstheme="majorBidi"/>
          <w:sz w:val="28"/>
          <w:szCs w:val="28"/>
          <w:rtl/>
        </w:rPr>
        <w:t xml:space="preserve"> م ) - الكويت اتساق القيم في تطور الفكر التربوي مكتبة الكويت الوطنية - قسم الأصول والإدارة التربوية - كلية التربية الأساسية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۷- </w:t>
      </w:r>
      <w:r w:rsidRPr="00E60792">
        <w:rPr>
          <w:rFonts w:asciiTheme="majorBidi" w:hAnsiTheme="majorBidi" w:cstheme="majorBidi"/>
          <w:sz w:val="28"/>
          <w:szCs w:val="28"/>
          <w:rtl/>
        </w:rPr>
        <w:t>أ . د . سامي محمد نصار اتساق القيم في تطور الفكر التربوي عميد معهد الدراسات التربوية جامعة القاهرة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الوحدة السابعة</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۱ - </w:t>
      </w:r>
      <w:r w:rsidRPr="00E60792">
        <w:rPr>
          <w:rFonts w:asciiTheme="majorBidi" w:hAnsiTheme="majorBidi" w:cstheme="majorBidi"/>
          <w:sz w:val="28"/>
          <w:szCs w:val="28"/>
          <w:rtl/>
        </w:rPr>
        <w:t xml:space="preserve">أميرة حلمي مطر . ( </w:t>
      </w:r>
      <w:r w:rsidRPr="00E60792">
        <w:rPr>
          <w:rFonts w:asciiTheme="majorBidi" w:hAnsiTheme="majorBidi" w:cstheme="majorBidi"/>
          <w:sz w:val="28"/>
          <w:szCs w:val="28"/>
          <w:rtl/>
          <w:lang w:bidi="fa-IR"/>
        </w:rPr>
        <w:t>۲۰۰</w:t>
      </w:r>
      <w:r w:rsidRPr="00E60792">
        <w:rPr>
          <w:rFonts w:asciiTheme="majorBidi" w:hAnsiTheme="majorBidi" w:cstheme="majorBidi"/>
          <w:sz w:val="28"/>
          <w:szCs w:val="28"/>
          <w:rtl/>
          <w:lang w:bidi="ar-EG"/>
        </w:rPr>
        <w:t>6</w:t>
      </w:r>
      <w:r w:rsidRPr="00E60792">
        <w:rPr>
          <w:rFonts w:asciiTheme="majorBidi" w:hAnsiTheme="majorBidi" w:cstheme="majorBidi"/>
          <w:sz w:val="28"/>
          <w:szCs w:val="28"/>
          <w:rtl/>
        </w:rPr>
        <w:t xml:space="preserve"> م ) . عن القيم والعقل في الفلسفة والحضارة ، عين للدراسات والبحوث الإنسانية ، جامعة القاهرة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۲ - </w:t>
      </w:r>
      <w:proofErr w:type="spellStart"/>
      <w:r w:rsidRPr="00E60792">
        <w:rPr>
          <w:rFonts w:asciiTheme="majorBidi" w:hAnsiTheme="majorBidi" w:cstheme="majorBidi"/>
          <w:sz w:val="28"/>
          <w:szCs w:val="28"/>
          <w:rtl/>
        </w:rPr>
        <w:t>بیخو</w:t>
      </w:r>
      <w:proofErr w:type="spellEnd"/>
      <w:r w:rsidRPr="00E60792">
        <w:rPr>
          <w:rFonts w:asciiTheme="majorBidi" w:hAnsiTheme="majorBidi" w:cstheme="majorBidi"/>
          <w:sz w:val="28"/>
          <w:szCs w:val="28"/>
          <w:rtl/>
        </w:rPr>
        <w:t xml:space="preserve"> </w:t>
      </w:r>
      <w:proofErr w:type="spellStart"/>
      <w:r w:rsidRPr="00E60792">
        <w:rPr>
          <w:rFonts w:asciiTheme="majorBidi" w:hAnsiTheme="majorBidi" w:cstheme="majorBidi"/>
          <w:sz w:val="28"/>
          <w:szCs w:val="28"/>
          <w:rtl/>
        </w:rPr>
        <w:t>باريخ</w:t>
      </w:r>
      <w:proofErr w:type="spellEnd"/>
      <w:r w:rsidRPr="00E60792">
        <w:rPr>
          <w:rFonts w:asciiTheme="majorBidi" w:hAnsiTheme="majorBidi" w:cstheme="majorBidi"/>
          <w:sz w:val="28"/>
          <w:szCs w:val="28"/>
          <w:rtl/>
        </w:rPr>
        <w:t xml:space="preserve"> . ( </w:t>
      </w:r>
      <w:r w:rsidRPr="00E60792">
        <w:rPr>
          <w:rFonts w:asciiTheme="majorBidi" w:hAnsiTheme="majorBidi" w:cstheme="majorBidi"/>
          <w:sz w:val="28"/>
          <w:szCs w:val="28"/>
          <w:rtl/>
          <w:lang w:bidi="fa-IR"/>
        </w:rPr>
        <w:t>۲۰۰۷</w:t>
      </w:r>
      <w:r w:rsidRPr="00E60792">
        <w:rPr>
          <w:rFonts w:asciiTheme="majorBidi" w:hAnsiTheme="majorBidi" w:cstheme="majorBidi"/>
          <w:sz w:val="28"/>
          <w:szCs w:val="28"/>
          <w:rtl/>
        </w:rPr>
        <w:t xml:space="preserve"> م ) . إعادة النظر في التعددية الثقافية (التنوع الثقافي والنظرة السياسية ) ، ترجمة : مجاب الامام ، منشورات الهيئة العامة السورية للكتاب ، وزارة الثقافة - دمشق .</w:t>
      </w:r>
    </w:p>
    <w:p w:rsidR="00677105" w:rsidRPr="00E60792" w:rsidRDefault="00677105" w:rsidP="002A4909">
      <w:pPr>
        <w:pStyle w:val="a3"/>
        <w:numPr>
          <w:ilvl w:val="0"/>
          <w:numId w:val="90"/>
        </w:numPr>
        <w:bidi/>
        <w:spacing w:after="200" w:line="276" w:lineRule="auto"/>
        <w:rPr>
          <w:rFonts w:asciiTheme="majorBidi" w:hAnsiTheme="majorBidi" w:cstheme="majorBidi"/>
          <w:sz w:val="28"/>
          <w:szCs w:val="28"/>
          <w:rtl/>
        </w:rPr>
      </w:pPr>
      <w:r w:rsidRPr="00E60792">
        <w:rPr>
          <w:rFonts w:asciiTheme="majorBidi" w:hAnsiTheme="majorBidi" w:cstheme="majorBidi"/>
          <w:sz w:val="28"/>
          <w:szCs w:val="28"/>
          <w:rtl/>
        </w:rPr>
        <w:t xml:space="preserve">حسن الصفار . ( </w:t>
      </w:r>
      <w:r w:rsidRPr="00E60792">
        <w:rPr>
          <w:rFonts w:asciiTheme="majorBidi" w:hAnsiTheme="majorBidi" w:cstheme="majorBidi"/>
          <w:sz w:val="28"/>
          <w:szCs w:val="28"/>
          <w:rtl/>
          <w:lang w:bidi="fa-IR"/>
        </w:rPr>
        <w:t>۲۰۰</w:t>
      </w:r>
      <w:r w:rsidRPr="00E60792">
        <w:rPr>
          <w:rFonts w:asciiTheme="majorBidi" w:hAnsiTheme="majorBidi" w:cstheme="majorBidi"/>
          <w:sz w:val="28"/>
          <w:szCs w:val="28"/>
          <w:rtl/>
          <w:lang w:bidi="ar-EG"/>
        </w:rPr>
        <w:t>5</w:t>
      </w:r>
      <w:r w:rsidRPr="00E60792">
        <w:rPr>
          <w:rFonts w:asciiTheme="majorBidi" w:hAnsiTheme="majorBidi" w:cstheme="majorBidi"/>
          <w:sz w:val="28"/>
          <w:szCs w:val="28"/>
          <w:rtl/>
          <w:lang w:bidi="fa-IR"/>
        </w:rPr>
        <w:t xml:space="preserve"> ) . </w:t>
      </w:r>
      <w:r w:rsidRPr="00E60792">
        <w:rPr>
          <w:rFonts w:asciiTheme="majorBidi" w:hAnsiTheme="majorBidi" w:cstheme="majorBidi"/>
          <w:sz w:val="28"/>
          <w:szCs w:val="28"/>
          <w:rtl/>
        </w:rPr>
        <w:t xml:space="preserve">التنوع والتعايش ( بحث في تأصيل الوحدة </w:t>
      </w:r>
      <w:proofErr w:type="spellStart"/>
      <w:r w:rsidRPr="00E60792">
        <w:rPr>
          <w:rFonts w:asciiTheme="majorBidi" w:hAnsiTheme="majorBidi" w:cstheme="majorBidi"/>
          <w:sz w:val="28"/>
          <w:szCs w:val="28"/>
          <w:rtl/>
        </w:rPr>
        <w:t>الإجتماعية</w:t>
      </w:r>
      <w:proofErr w:type="spellEnd"/>
      <w:r w:rsidRPr="00E60792">
        <w:rPr>
          <w:rFonts w:asciiTheme="majorBidi" w:hAnsiTheme="majorBidi" w:cstheme="majorBidi"/>
          <w:sz w:val="28"/>
          <w:szCs w:val="28"/>
          <w:rtl/>
        </w:rPr>
        <w:t xml:space="preserve"> والوطنية ) ، دار الساقي ، لبنان.  4 - حسين مؤنس . ( </w:t>
      </w:r>
      <w:r w:rsidRPr="00E60792">
        <w:rPr>
          <w:rFonts w:asciiTheme="majorBidi" w:hAnsiTheme="majorBidi" w:cstheme="majorBidi"/>
          <w:sz w:val="28"/>
          <w:szCs w:val="28"/>
          <w:rtl/>
          <w:lang w:bidi="fa-IR"/>
        </w:rPr>
        <w:t>۱۹۷۸</w:t>
      </w:r>
      <w:r w:rsidRPr="00E60792">
        <w:rPr>
          <w:rFonts w:asciiTheme="majorBidi" w:hAnsiTheme="majorBidi" w:cstheme="majorBidi"/>
          <w:sz w:val="28"/>
          <w:szCs w:val="28"/>
          <w:rtl/>
        </w:rPr>
        <w:t xml:space="preserve"> م ) . الحضارة ( دراسة في أصول وعوامل قيامها وتطورها ) ، المجلس الوطني للثقافة والفنون والآداب ، سلسلة عالم المعرفة ، الكويت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5- دلال ملحس </w:t>
      </w:r>
      <w:proofErr w:type="spellStart"/>
      <w:r w:rsidRPr="00E60792">
        <w:rPr>
          <w:rFonts w:asciiTheme="majorBidi" w:hAnsiTheme="majorBidi" w:cstheme="majorBidi"/>
          <w:sz w:val="28"/>
          <w:szCs w:val="28"/>
          <w:rtl/>
        </w:rPr>
        <w:t>استيتة</w:t>
      </w:r>
      <w:proofErr w:type="spellEnd"/>
      <w:r w:rsidRPr="00E60792">
        <w:rPr>
          <w:rFonts w:asciiTheme="majorBidi" w:hAnsiTheme="majorBidi" w:cstheme="majorBidi"/>
          <w:sz w:val="28"/>
          <w:szCs w:val="28"/>
          <w:rtl/>
        </w:rPr>
        <w:t xml:space="preserve"> . ( </w:t>
      </w:r>
      <w:r w:rsidRPr="00E60792">
        <w:rPr>
          <w:rFonts w:asciiTheme="majorBidi" w:hAnsiTheme="majorBidi" w:cstheme="majorBidi"/>
          <w:sz w:val="28"/>
          <w:szCs w:val="28"/>
          <w:rtl/>
          <w:lang w:bidi="fa-IR"/>
        </w:rPr>
        <w:t>۲۰۰۸</w:t>
      </w:r>
      <w:r w:rsidRPr="00E60792">
        <w:rPr>
          <w:rFonts w:asciiTheme="majorBidi" w:hAnsiTheme="majorBidi" w:cstheme="majorBidi"/>
          <w:sz w:val="28"/>
          <w:szCs w:val="28"/>
          <w:rtl/>
        </w:rPr>
        <w:t xml:space="preserve"> م ) . التغير </w:t>
      </w:r>
      <w:proofErr w:type="spellStart"/>
      <w:r w:rsidRPr="00E60792">
        <w:rPr>
          <w:rFonts w:asciiTheme="majorBidi" w:hAnsiTheme="majorBidi" w:cstheme="majorBidi"/>
          <w:sz w:val="28"/>
          <w:szCs w:val="28"/>
          <w:rtl/>
        </w:rPr>
        <w:t>الإجتماعي</w:t>
      </w:r>
      <w:proofErr w:type="spellEnd"/>
      <w:r w:rsidRPr="00E60792">
        <w:rPr>
          <w:rFonts w:asciiTheme="majorBidi" w:hAnsiTheme="majorBidi" w:cstheme="majorBidi"/>
          <w:sz w:val="28"/>
          <w:szCs w:val="28"/>
          <w:rtl/>
        </w:rPr>
        <w:t xml:space="preserve"> والثقافي ، دار وائل للطباعة والنشر ، الطبعة الثانية ، الأردن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6 - </w:t>
      </w:r>
      <w:proofErr w:type="spellStart"/>
      <w:r w:rsidRPr="00E60792">
        <w:rPr>
          <w:rFonts w:asciiTheme="majorBidi" w:hAnsiTheme="majorBidi" w:cstheme="majorBidi"/>
          <w:sz w:val="28"/>
          <w:szCs w:val="28"/>
          <w:rtl/>
        </w:rPr>
        <w:t>زراري</w:t>
      </w:r>
      <w:proofErr w:type="spellEnd"/>
      <w:r w:rsidRPr="00E60792">
        <w:rPr>
          <w:rFonts w:asciiTheme="majorBidi" w:hAnsiTheme="majorBidi" w:cstheme="majorBidi"/>
          <w:sz w:val="28"/>
          <w:szCs w:val="28"/>
          <w:rtl/>
        </w:rPr>
        <w:t xml:space="preserve"> حبيبة . ( </w:t>
      </w:r>
      <w:r w:rsidRPr="00E60792">
        <w:rPr>
          <w:rFonts w:asciiTheme="majorBidi" w:hAnsiTheme="majorBidi" w:cstheme="majorBidi"/>
          <w:sz w:val="28"/>
          <w:szCs w:val="28"/>
          <w:rtl/>
          <w:lang w:bidi="fa-IR"/>
        </w:rPr>
        <w:t>۲۰۱</w:t>
      </w:r>
      <w:r w:rsidRPr="00E60792">
        <w:rPr>
          <w:rFonts w:asciiTheme="majorBidi" w:hAnsiTheme="majorBidi" w:cstheme="majorBidi"/>
          <w:sz w:val="28"/>
          <w:szCs w:val="28"/>
          <w:rtl/>
        </w:rPr>
        <w:t>٤ م ) . الحق في التنوع الثقافي ، جامعة سطيف ، الجزائر . رسالة ماجستير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۷- </w:t>
      </w:r>
      <w:r w:rsidRPr="00E60792">
        <w:rPr>
          <w:rFonts w:asciiTheme="majorBidi" w:hAnsiTheme="majorBidi" w:cstheme="majorBidi"/>
          <w:sz w:val="28"/>
          <w:szCs w:val="28"/>
          <w:rtl/>
        </w:rPr>
        <w:t xml:space="preserve">سعد </w:t>
      </w:r>
      <w:proofErr w:type="spellStart"/>
      <w:r w:rsidRPr="00E60792">
        <w:rPr>
          <w:rFonts w:asciiTheme="majorBidi" w:hAnsiTheme="majorBidi" w:cstheme="majorBidi"/>
          <w:sz w:val="28"/>
          <w:szCs w:val="28"/>
          <w:rtl/>
        </w:rPr>
        <w:t>البازعي</w:t>
      </w:r>
      <w:proofErr w:type="spellEnd"/>
      <w:r w:rsidRPr="00E60792">
        <w:rPr>
          <w:rFonts w:asciiTheme="majorBidi" w:hAnsiTheme="majorBidi" w:cstheme="majorBidi"/>
          <w:sz w:val="28"/>
          <w:szCs w:val="28"/>
          <w:rtl/>
        </w:rPr>
        <w:t xml:space="preserve"> . ( </w:t>
      </w:r>
      <w:r w:rsidRPr="00E60792">
        <w:rPr>
          <w:rFonts w:asciiTheme="majorBidi" w:hAnsiTheme="majorBidi" w:cstheme="majorBidi"/>
          <w:sz w:val="28"/>
          <w:szCs w:val="28"/>
          <w:rtl/>
          <w:lang w:bidi="fa-IR"/>
        </w:rPr>
        <w:t>۲۰۰۸</w:t>
      </w:r>
      <w:r w:rsidRPr="00E60792">
        <w:rPr>
          <w:rFonts w:asciiTheme="majorBidi" w:hAnsiTheme="majorBidi" w:cstheme="majorBidi"/>
          <w:sz w:val="28"/>
          <w:szCs w:val="28"/>
          <w:rtl/>
        </w:rPr>
        <w:t xml:space="preserve"> م ) . الاختلاف الثقافي و ثقافة الاختلاف ، المركز الثقافي العربي ، الدار البيضاء ، المغرب .</w:t>
      </w:r>
    </w:p>
    <w:p w:rsidR="00677105" w:rsidRPr="00E60792" w:rsidRDefault="00677105" w:rsidP="002A4909">
      <w:pPr>
        <w:bidi/>
        <w:ind w:left="360"/>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۸- </w:t>
      </w:r>
      <w:r w:rsidRPr="00E60792">
        <w:rPr>
          <w:rFonts w:asciiTheme="majorBidi" w:hAnsiTheme="majorBidi" w:cstheme="majorBidi"/>
          <w:sz w:val="28"/>
          <w:szCs w:val="28"/>
          <w:rtl/>
        </w:rPr>
        <w:t xml:space="preserve">عصاني نورية . ( </w:t>
      </w:r>
      <w:r w:rsidRPr="00E60792">
        <w:rPr>
          <w:rFonts w:asciiTheme="majorBidi" w:hAnsiTheme="majorBidi" w:cstheme="majorBidi"/>
          <w:sz w:val="28"/>
          <w:szCs w:val="28"/>
          <w:rtl/>
          <w:lang w:bidi="fa-IR"/>
        </w:rPr>
        <w:t>۲۰۱</w:t>
      </w:r>
      <w:r w:rsidRPr="00E60792">
        <w:rPr>
          <w:rFonts w:asciiTheme="majorBidi" w:hAnsiTheme="majorBidi" w:cstheme="majorBidi"/>
          <w:sz w:val="28"/>
          <w:szCs w:val="28"/>
          <w:rtl/>
          <w:lang w:bidi="ar-EG"/>
        </w:rPr>
        <w:t>4</w:t>
      </w:r>
      <w:r w:rsidRPr="00E60792">
        <w:rPr>
          <w:rFonts w:asciiTheme="majorBidi" w:hAnsiTheme="majorBidi" w:cstheme="majorBidi"/>
          <w:sz w:val="28"/>
          <w:szCs w:val="28"/>
          <w:rtl/>
        </w:rPr>
        <w:t xml:space="preserve"> م ) . أثر الحضارة العربية الإسلامية في الأدب الأوربي ( ألف ليلة وليلة نموذجا ) جامعة </w:t>
      </w:r>
      <w:proofErr w:type="spellStart"/>
      <w:r w:rsidRPr="00E60792">
        <w:rPr>
          <w:rFonts w:asciiTheme="majorBidi" w:hAnsiTheme="majorBidi" w:cstheme="majorBidi"/>
          <w:sz w:val="28"/>
          <w:szCs w:val="28"/>
          <w:rtl/>
        </w:rPr>
        <w:t>تلسمان</w:t>
      </w:r>
      <w:proofErr w:type="spellEnd"/>
      <w:r w:rsidRPr="00E60792">
        <w:rPr>
          <w:rFonts w:asciiTheme="majorBidi" w:hAnsiTheme="majorBidi" w:cstheme="majorBidi"/>
          <w:sz w:val="28"/>
          <w:szCs w:val="28"/>
          <w:rtl/>
        </w:rPr>
        <w:t xml:space="preserve"> ، الجزائر ، رسالة ماجستير . </w:t>
      </w:r>
    </w:p>
    <w:p w:rsidR="00677105" w:rsidRPr="00E60792" w:rsidRDefault="00677105" w:rsidP="002A4909">
      <w:pPr>
        <w:bidi/>
        <w:ind w:left="360"/>
        <w:rPr>
          <w:rFonts w:asciiTheme="majorBidi" w:hAnsiTheme="majorBidi" w:cstheme="majorBidi"/>
          <w:sz w:val="28"/>
          <w:szCs w:val="28"/>
          <w:lang w:bidi="ar-EG"/>
        </w:rPr>
      </w:pPr>
      <w:r w:rsidRPr="00E60792">
        <w:rPr>
          <w:rFonts w:asciiTheme="majorBidi" w:hAnsiTheme="majorBidi" w:cstheme="majorBidi"/>
          <w:sz w:val="28"/>
          <w:szCs w:val="28"/>
          <w:rtl/>
          <w:lang w:bidi="fa-IR"/>
        </w:rPr>
        <w:t xml:space="preserve">۹- </w:t>
      </w:r>
      <w:r w:rsidRPr="00E60792">
        <w:rPr>
          <w:rFonts w:asciiTheme="majorBidi" w:hAnsiTheme="majorBidi" w:cstheme="majorBidi"/>
          <w:sz w:val="28"/>
          <w:szCs w:val="28"/>
          <w:rtl/>
        </w:rPr>
        <w:t xml:space="preserve">فوزي خليل وفؤاد السعيد . ( </w:t>
      </w:r>
      <w:r w:rsidRPr="00E60792">
        <w:rPr>
          <w:rFonts w:asciiTheme="majorBidi" w:hAnsiTheme="majorBidi" w:cstheme="majorBidi"/>
          <w:sz w:val="28"/>
          <w:szCs w:val="28"/>
          <w:rtl/>
          <w:lang w:bidi="fa-IR"/>
        </w:rPr>
        <w:t>۲۰۰۸</w:t>
      </w:r>
      <w:r w:rsidRPr="00E60792">
        <w:rPr>
          <w:rFonts w:asciiTheme="majorBidi" w:hAnsiTheme="majorBidi" w:cstheme="majorBidi"/>
          <w:sz w:val="28"/>
          <w:szCs w:val="28"/>
          <w:rtl/>
        </w:rPr>
        <w:t xml:space="preserve"> م ) . الثقافة والحضارة ( مقاربة بين الفكرين الغربي والإسلامي ) ، دار الفكر ، دمشق . </w:t>
      </w:r>
    </w:p>
    <w:p w:rsidR="00677105" w:rsidRPr="00E60792" w:rsidRDefault="00677105" w:rsidP="002A4909">
      <w:pPr>
        <w:bidi/>
        <w:rPr>
          <w:rFonts w:asciiTheme="majorBidi" w:hAnsiTheme="majorBidi" w:cstheme="majorBidi"/>
          <w:sz w:val="28"/>
          <w:szCs w:val="28"/>
          <w:rtl/>
          <w:lang w:bidi="fa-IR"/>
        </w:rPr>
      </w:pPr>
    </w:p>
    <w:p w:rsidR="00677105" w:rsidRPr="00E60792" w:rsidRDefault="00677105" w:rsidP="002A4909">
      <w:pPr>
        <w:bidi/>
        <w:rPr>
          <w:rFonts w:asciiTheme="majorBidi" w:hAnsiTheme="majorBidi" w:cstheme="majorBidi"/>
          <w:sz w:val="28"/>
          <w:szCs w:val="28"/>
          <w:rtl/>
          <w:lang w:bidi="fa-IR"/>
        </w:rPr>
      </w:pPr>
    </w:p>
    <w:p w:rsidR="00677105" w:rsidRPr="00E60792" w:rsidRDefault="00677105" w:rsidP="002A4909">
      <w:pPr>
        <w:bidi/>
        <w:rPr>
          <w:rFonts w:asciiTheme="majorBidi" w:hAnsiTheme="majorBidi" w:cstheme="majorBidi"/>
          <w:sz w:val="28"/>
          <w:szCs w:val="28"/>
          <w:rtl/>
          <w:lang w:bidi="fa-IR"/>
        </w:rPr>
      </w:pPr>
    </w:p>
    <w:p w:rsidR="00677105" w:rsidRPr="00E60792" w:rsidRDefault="00677105" w:rsidP="002A4909">
      <w:pPr>
        <w:bidi/>
        <w:rPr>
          <w:rFonts w:asciiTheme="majorBidi" w:hAnsiTheme="majorBidi" w:cstheme="majorBidi"/>
          <w:sz w:val="28"/>
          <w:szCs w:val="28"/>
          <w:rtl/>
          <w:lang w:bidi="fa-IR"/>
        </w:rPr>
      </w:pPr>
    </w:p>
    <w:p w:rsidR="00677105" w:rsidRPr="00E60792" w:rsidRDefault="00677105" w:rsidP="002A4909">
      <w:pPr>
        <w:bidi/>
        <w:rPr>
          <w:rFonts w:asciiTheme="majorBidi" w:hAnsiTheme="majorBidi" w:cstheme="majorBidi"/>
          <w:sz w:val="28"/>
          <w:szCs w:val="28"/>
          <w:rtl/>
          <w:lang w:bidi="fa-IR"/>
        </w:rPr>
      </w:pPr>
    </w:p>
    <w:p w:rsidR="00677105" w:rsidRPr="00E60792" w:rsidRDefault="00677105" w:rsidP="002A4909">
      <w:pPr>
        <w:bidi/>
        <w:rPr>
          <w:rFonts w:asciiTheme="majorBidi" w:hAnsiTheme="majorBidi" w:cstheme="majorBidi"/>
          <w:sz w:val="28"/>
          <w:szCs w:val="28"/>
          <w:rtl/>
          <w:lang w:bidi="ar-EG"/>
        </w:rPr>
      </w:pPr>
      <w:r w:rsidRPr="00E60792">
        <w:rPr>
          <w:rFonts w:asciiTheme="majorBidi" w:hAnsiTheme="majorBidi" w:cstheme="majorBidi"/>
          <w:sz w:val="28"/>
          <w:szCs w:val="28"/>
          <w:rtl/>
          <w:lang w:bidi="fa-IR"/>
        </w:rPr>
        <w:lastRenderedPageBreak/>
        <w:t>صفحة19</w:t>
      </w:r>
      <w:r w:rsidRPr="00E60792">
        <w:rPr>
          <w:rFonts w:asciiTheme="majorBidi" w:hAnsiTheme="majorBidi" w:cstheme="majorBidi"/>
          <w:sz w:val="28"/>
          <w:szCs w:val="28"/>
          <w:rtl/>
          <w:lang w:bidi="ar-EG"/>
        </w:rPr>
        <w:t>5</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lang w:bidi="fa-IR"/>
        </w:rPr>
        <w:t>۱۰</w:t>
      </w:r>
      <w:r w:rsidRPr="00E60792">
        <w:rPr>
          <w:rFonts w:asciiTheme="majorBidi" w:hAnsiTheme="majorBidi" w:cstheme="majorBidi"/>
          <w:sz w:val="28"/>
          <w:szCs w:val="28"/>
          <w:lang w:bidi="ar-EG"/>
        </w:rPr>
        <w:t xml:space="preserve"> - </w:t>
      </w:r>
      <w:r w:rsidRPr="00E60792">
        <w:rPr>
          <w:rFonts w:asciiTheme="majorBidi" w:hAnsiTheme="majorBidi" w:cstheme="majorBidi"/>
          <w:sz w:val="28"/>
          <w:szCs w:val="28"/>
          <w:rtl/>
        </w:rPr>
        <w:t xml:space="preserve">محمد الجوهري . ( </w:t>
      </w:r>
      <w:r w:rsidRPr="00E60792">
        <w:rPr>
          <w:rFonts w:asciiTheme="majorBidi" w:hAnsiTheme="majorBidi" w:cstheme="majorBidi"/>
          <w:sz w:val="28"/>
          <w:szCs w:val="28"/>
          <w:rtl/>
          <w:lang w:bidi="fa-IR"/>
        </w:rPr>
        <w:t>۲۰۰۸</w:t>
      </w:r>
      <w:r w:rsidRPr="00E60792">
        <w:rPr>
          <w:rFonts w:asciiTheme="majorBidi" w:hAnsiTheme="majorBidi" w:cstheme="majorBidi"/>
          <w:sz w:val="28"/>
          <w:szCs w:val="28"/>
          <w:rtl/>
        </w:rPr>
        <w:t xml:space="preserve"> م ) . الثقافات والحضارات ( اختلاف النشأة والمفهوم ) ، الدار المصرية اللبنانية ، القاهرة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۱۱ - </w:t>
      </w:r>
      <w:r w:rsidRPr="00E60792">
        <w:rPr>
          <w:rFonts w:asciiTheme="majorBidi" w:hAnsiTheme="majorBidi" w:cstheme="majorBidi"/>
          <w:sz w:val="28"/>
          <w:szCs w:val="28"/>
          <w:rtl/>
        </w:rPr>
        <w:t xml:space="preserve">محمد رفعت أبوزيد . ( </w:t>
      </w:r>
      <w:r w:rsidRPr="00E60792">
        <w:rPr>
          <w:rFonts w:asciiTheme="majorBidi" w:hAnsiTheme="majorBidi" w:cstheme="majorBidi"/>
          <w:sz w:val="28"/>
          <w:szCs w:val="28"/>
          <w:rtl/>
          <w:lang w:bidi="fa-IR"/>
        </w:rPr>
        <w:t>۱۹۹۸</w:t>
      </w:r>
      <w:r w:rsidRPr="00E60792">
        <w:rPr>
          <w:rFonts w:asciiTheme="majorBidi" w:hAnsiTheme="majorBidi" w:cstheme="majorBidi"/>
          <w:sz w:val="28"/>
          <w:szCs w:val="28"/>
          <w:rtl/>
        </w:rPr>
        <w:t xml:space="preserve"> م ) . الواقع الثقافي في المجتمع الكويتي ( دراسة استطلاعية ) ، الصندوق الوقفي للثقافة والفكر ، الكويت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۱۲ - </w:t>
      </w:r>
      <w:r w:rsidRPr="00E60792">
        <w:rPr>
          <w:rFonts w:asciiTheme="majorBidi" w:hAnsiTheme="majorBidi" w:cstheme="majorBidi"/>
          <w:sz w:val="28"/>
          <w:szCs w:val="28"/>
          <w:rtl/>
        </w:rPr>
        <w:t xml:space="preserve">نسرين عبد العزيز . ( </w:t>
      </w:r>
      <w:r w:rsidRPr="00E60792">
        <w:rPr>
          <w:rFonts w:asciiTheme="majorBidi" w:hAnsiTheme="majorBidi" w:cstheme="majorBidi"/>
          <w:sz w:val="28"/>
          <w:szCs w:val="28"/>
          <w:rtl/>
          <w:lang w:bidi="fa-IR"/>
        </w:rPr>
        <w:t>۲۰۱۹</w:t>
      </w:r>
      <w:r w:rsidRPr="00E60792">
        <w:rPr>
          <w:rFonts w:asciiTheme="majorBidi" w:hAnsiTheme="majorBidi" w:cstheme="majorBidi"/>
          <w:sz w:val="28"/>
          <w:szCs w:val="28"/>
          <w:rtl/>
        </w:rPr>
        <w:t xml:space="preserve"> م ) . ثقافة السلام ( الدراما وثقافة </w:t>
      </w:r>
      <w:proofErr w:type="spellStart"/>
      <w:r w:rsidRPr="00E60792">
        <w:rPr>
          <w:rFonts w:asciiTheme="majorBidi" w:hAnsiTheme="majorBidi" w:cstheme="majorBidi"/>
          <w:sz w:val="28"/>
          <w:szCs w:val="28"/>
          <w:rtl/>
        </w:rPr>
        <w:t>اللاعنف</w:t>
      </w:r>
      <w:proofErr w:type="spellEnd"/>
      <w:r w:rsidRPr="00E60792">
        <w:rPr>
          <w:rFonts w:asciiTheme="majorBidi" w:hAnsiTheme="majorBidi" w:cstheme="majorBidi"/>
          <w:sz w:val="28"/>
          <w:szCs w:val="28"/>
          <w:rtl/>
        </w:rPr>
        <w:t xml:space="preserve"> ) ، العربي للنشر والتوزيع ، القاهرة .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 xml:space="preserve">الوحدة الثامنة </w:t>
      </w:r>
    </w:p>
    <w:p w:rsidR="00677105" w:rsidRPr="00E60792" w:rsidRDefault="00677105" w:rsidP="002A4909">
      <w:pPr>
        <w:bidi/>
        <w:rPr>
          <w:rFonts w:asciiTheme="majorBidi" w:hAnsiTheme="majorBidi" w:cstheme="majorBidi"/>
          <w:sz w:val="28"/>
          <w:szCs w:val="28"/>
          <w:rtl/>
        </w:rPr>
      </w:pPr>
      <w:r w:rsidRPr="00E60792">
        <w:rPr>
          <w:rFonts w:asciiTheme="majorBidi" w:hAnsiTheme="majorBidi" w:cstheme="majorBidi"/>
          <w:sz w:val="28"/>
          <w:szCs w:val="28"/>
          <w:rtl/>
        </w:rPr>
        <w:t>الكتب</w:t>
      </w:r>
    </w:p>
    <w:p w:rsidR="00677105" w:rsidRPr="00E60792" w:rsidRDefault="00677105" w:rsidP="002A4909">
      <w:pPr>
        <w:pStyle w:val="a3"/>
        <w:numPr>
          <w:ilvl w:val="0"/>
          <w:numId w:val="91"/>
        </w:numPr>
        <w:bidi/>
        <w:spacing w:after="200" w:line="276" w:lineRule="auto"/>
        <w:rPr>
          <w:rFonts w:asciiTheme="majorBidi" w:hAnsiTheme="majorBidi" w:cstheme="majorBidi"/>
          <w:sz w:val="28"/>
          <w:szCs w:val="28"/>
          <w:rtl/>
        </w:rPr>
      </w:pPr>
      <w:r w:rsidRPr="00E60792">
        <w:rPr>
          <w:rFonts w:asciiTheme="majorBidi" w:hAnsiTheme="majorBidi" w:cstheme="majorBidi"/>
          <w:sz w:val="28"/>
          <w:szCs w:val="28"/>
          <w:rtl/>
        </w:rPr>
        <w:t xml:space="preserve">أحمد سعيد </w:t>
      </w:r>
      <w:proofErr w:type="spellStart"/>
      <w:r w:rsidRPr="00E60792">
        <w:rPr>
          <w:rFonts w:asciiTheme="majorBidi" w:hAnsiTheme="majorBidi" w:cstheme="majorBidi"/>
          <w:sz w:val="28"/>
          <w:szCs w:val="28"/>
          <w:rtl/>
        </w:rPr>
        <w:t>الدويسان</w:t>
      </w:r>
      <w:proofErr w:type="spellEnd"/>
      <w:r w:rsidRPr="00E60792">
        <w:rPr>
          <w:rFonts w:asciiTheme="majorBidi" w:hAnsiTheme="majorBidi" w:cstheme="majorBidi"/>
          <w:sz w:val="28"/>
          <w:szCs w:val="28"/>
          <w:rtl/>
        </w:rPr>
        <w:t xml:space="preserve"> . ( </w:t>
      </w:r>
      <w:r w:rsidRPr="00E60792">
        <w:rPr>
          <w:rFonts w:asciiTheme="majorBidi" w:hAnsiTheme="majorBidi" w:cstheme="majorBidi"/>
          <w:sz w:val="28"/>
          <w:szCs w:val="28"/>
          <w:rtl/>
          <w:lang w:bidi="fa-IR"/>
        </w:rPr>
        <w:t>۲۰۰۹</w:t>
      </w:r>
      <w:r w:rsidRPr="00E60792">
        <w:rPr>
          <w:rFonts w:asciiTheme="majorBidi" w:hAnsiTheme="majorBidi" w:cstheme="majorBidi"/>
          <w:sz w:val="28"/>
          <w:szCs w:val="28"/>
          <w:rtl/>
        </w:rPr>
        <w:t xml:space="preserve"> م ) ، قراءة في قرارات مجلس الأمن بشأن العراق والكويت . الكويت ، مركز البحوث والدراسات الكويتية .</w:t>
      </w:r>
    </w:p>
    <w:p w:rsidR="00677105" w:rsidRPr="00E60792" w:rsidRDefault="00677105" w:rsidP="002A4909">
      <w:pPr>
        <w:pStyle w:val="a3"/>
        <w:numPr>
          <w:ilvl w:val="0"/>
          <w:numId w:val="91"/>
        </w:numPr>
        <w:bidi/>
        <w:spacing w:after="200" w:line="276" w:lineRule="auto"/>
        <w:rPr>
          <w:rFonts w:asciiTheme="majorBidi" w:hAnsiTheme="majorBidi" w:cstheme="majorBidi"/>
          <w:sz w:val="28"/>
          <w:szCs w:val="28"/>
          <w:lang w:bidi="ar-EG"/>
        </w:rPr>
      </w:pPr>
      <w:r w:rsidRPr="00E60792">
        <w:rPr>
          <w:rFonts w:asciiTheme="majorBidi" w:hAnsiTheme="majorBidi" w:cstheme="majorBidi"/>
          <w:sz w:val="28"/>
          <w:szCs w:val="28"/>
          <w:rtl/>
        </w:rPr>
        <w:t xml:space="preserve"> </w:t>
      </w:r>
      <w:r w:rsidRPr="00E60792">
        <w:rPr>
          <w:rFonts w:asciiTheme="majorBidi" w:hAnsiTheme="majorBidi" w:cstheme="majorBidi"/>
          <w:sz w:val="28"/>
          <w:szCs w:val="28"/>
          <w:rtl/>
          <w:lang w:bidi="fa-IR"/>
        </w:rPr>
        <w:t xml:space="preserve">۲- </w:t>
      </w:r>
      <w:r w:rsidRPr="00E60792">
        <w:rPr>
          <w:rFonts w:asciiTheme="majorBidi" w:hAnsiTheme="majorBidi" w:cstheme="majorBidi"/>
          <w:sz w:val="28"/>
          <w:szCs w:val="28"/>
          <w:rtl/>
        </w:rPr>
        <w:t xml:space="preserve">د . حسن نافعة . ( </w:t>
      </w:r>
      <w:r w:rsidRPr="00E60792">
        <w:rPr>
          <w:rFonts w:asciiTheme="majorBidi" w:hAnsiTheme="majorBidi" w:cstheme="majorBidi"/>
          <w:sz w:val="28"/>
          <w:szCs w:val="28"/>
          <w:rtl/>
          <w:lang w:bidi="fa-IR"/>
        </w:rPr>
        <w:t>۱۹۹</w:t>
      </w:r>
      <w:r w:rsidRPr="00E60792">
        <w:rPr>
          <w:rFonts w:asciiTheme="majorBidi" w:hAnsiTheme="majorBidi" w:cstheme="majorBidi"/>
          <w:sz w:val="28"/>
          <w:szCs w:val="28"/>
          <w:rtl/>
          <w:lang w:bidi="ar-EG"/>
        </w:rPr>
        <w:t>5</w:t>
      </w:r>
      <w:r w:rsidRPr="00E60792">
        <w:rPr>
          <w:rFonts w:asciiTheme="majorBidi" w:hAnsiTheme="majorBidi" w:cstheme="majorBidi"/>
          <w:sz w:val="28"/>
          <w:szCs w:val="28"/>
          <w:rtl/>
        </w:rPr>
        <w:t xml:space="preserve"> م ) ، الأمم المتحدة في نصف قرن . الكويت ، عالم المعرفة .</w:t>
      </w:r>
    </w:p>
    <w:p w:rsidR="00677105" w:rsidRPr="00E60792" w:rsidRDefault="00677105" w:rsidP="002A4909">
      <w:pPr>
        <w:bidi/>
        <w:ind w:left="168"/>
        <w:rPr>
          <w:rFonts w:asciiTheme="majorBidi" w:hAnsiTheme="majorBidi" w:cstheme="majorBidi"/>
          <w:sz w:val="28"/>
          <w:szCs w:val="28"/>
          <w:rtl/>
        </w:rPr>
      </w:pPr>
      <w:r w:rsidRPr="00E60792">
        <w:rPr>
          <w:rFonts w:asciiTheme="majorBidi" w:hAnsiTheme="majorBidi" w:cstheme="majorBidi"/>
          <w:sz w:val="28"/>
          <w:szCs w:val="28"/>
          <w:rtl/>
        </w:rPr>
        <w:t xml:space="preserve"> ٣- د . عبد الرضا على أسيري . ( </w:t>
      </w:r>
      <w:r w:rsidRPr="00E60792">
        <w:rPr>
          <w:rFonts w:asciiTheme="majorBidi" w:hAnsiTheme="majorBidi" w:cstheme="majorBidi"/>
          <w:sz w:val="28"/>
          <w:szCs w:val="28"/>
          <w:rtl/>
          <w:lang w:bidi="fa-IR"/>
        </w:rPr>
        <w:t>۲۰۱۷</w:t>
      </w:r>
      <w:r w:rsidRPr="00E60792">
        <w:rPr>
          <w:rFonts w:asciiTheme="majorBidi" w:hAnsiTheme="majorBidi" w:cstheme="majorBidi"/>
          <w:sz w:val="28"/>
          <w:szCs w:val="28"/>
          <w:rtl/>
        </w:rPr>
        <w:t xml:space="preserve"> م ) ، سياسة الكويت الخارجية ( </w:t>
      </w:r>
      <w:r w:rsidRPr="00E60792">
        <w:rPr>
          <w:rFonts w:asciiTheme="majorBidi" w:hAnsiTheme="majorBidi" w:cstheme="majorBidi"/>
          <w:sz w:val="28"/>
          <w:szCs w:val="28"/>
          <w:rtl/>
          <w:lang w:bidi="fa-IR"/>
        </w:rPr>
        <w:t>۱۹۹۱-۲۰۱</w:t>
      </w:r>
      <w:r w:rsidRPr="00E60792">
        <w:rPr>
          <w:rFonts w:asciiTheme="majorBidi" w:hAnsiTheme="majorBidi" w:cstheme="majorBidi"/>
          <w:sz w:val="28"/>
          <w:szCs w:val="28"/>
          <w:rtl/>
          <w:lang w:bidi="ar-EG"/>
        </w:rPr>
        <w:t>6</w:t>
      </w:r>
      <w:r w:rsidRPr="00E60792">
        <w:rPr>
          <w:rFonts w:asciiTheme="majorBidi" w:hAnsiTheme="majorBidi" w:cstheme="majorBidi"/>
          <w:sz w:val="28"/>
          <w:szCs w:val="28"/>
          <w:rtl/>
        </w:rPr>
        <w:t xml:space="preserve">م ) . الكويت ، فهرسة مكتبة الكويت الوطنية . </w:t>
      </w:r>
    </w:p>
    <w:p w:rsidR="00677105" w:rsidRPr="00E60792" w:rsidRDefault="00677105" w:rsidP="002A4909">
      <w:pPr>
        <w:bidi/>
        <w:ind w:left="168"/>
        <w:rPr>
          <w:rFonts w:asciiTheme="majorBidi" w:hAnsiTheme="majorBidi" w:cstheme="majorBidi"/>
          <w:sz w:val="28"/>
          <w:szCs w:val="28"/>
          <w:rtl/>
        </w:rPr>
      </w:pPr>
      <w:r w:rsidRPr="00E60792">
        <w:rPr>
          <w:rFonts w:asciiTheme="majorBidi" w:hAnsiTheme="majorBidi" w:cstheme="majorBidi"/>
          <w:sz w:val="28"/>
          <w:szCs w:val="28"/>
          <w:rtl/>
        </w:rPr>
        <w:t xml:space="preserve">4 - د . عبد الرضا على أسيري . ( </w:t>
      </w:r>
      <w:r w:rsidRPr="00E60792">
        <w:rPr>
          <w:rFonts w:asciiTheme="majorBidi" w:hAnsiTheme="majorBidi" w:cstheme="majorBidi"/>
          <w:sz w:val="28"/>
          <w:szCs w:val="28"/>
          <w:rtl/>
          <w:lang w:bidi="fa-IR"/>
        </w:rPr>
        <w:t>۱۹۹۳</w:t>
      </w:r>
      <w:r w:rsidRPr="00E60792">
        <w:rPr>
          <w:rFonts w:asciiTheme="majorBidi" w:hAnsiTheme="majorBidi" w:cstheme="majorBidi"/>
          <w:sz w:val="28"/>
          <w:szCs w:val="28"/>
          <w:rtl/>
        </w:rPr>
        <w:t xml:space="preserve"> م ) ، الكويت في السياسة الدولية المعاصرة . ط </w:t>
      </w:r>
      <w:r w:rsidRPr="00E60792">
        <w:rPr>
          <w:rFonts w:asciiTheme="majorBidi" w:hAnsiTheme="majorBidi" w:cstheme="majorBidi"/>
          <w:sz w:val="28"/>
          <w:szCs w:val="28"/>
          <w:rtl/>
          <w:lang w:bidi="fa-IR"/>
        </w:rPr>
        <w:t>۲</w:t>
      </w:r>
      <w:r w:rsidRPr="00E60792">
        <w:rPr>
          <w:rFonts w:asciiTheme="majorBidi" w:hAnsiTheme="majorBidi" w:cstheme="majorBidi"/>
          <w:sz w:val="28"/>
          <w:szCs w:val="28"/>
          <w:rtl/>
        </w:rPr>
        <w:t xml:space="preserve"> ، الكويت . </w:t>
      </w:r>
    </w:p>
    <w:p w:rsidR="00677105" w:rsidRPr="00E60792" w:rsidRDefault="00677105" w:rsidP="002A4909">
      <w:pPr>
        <w:bidi/>
        <w:ind w:left="168"/>
        <w:rPr>
          <w:rFonts w:asciiTheme="majorBidi" w:hAnsiTheme="majorBidi" w:cstheme="majorBidi"/>
          <w:sz w:val="28"/>
          <w:szCs w:val="28"/>
          <w:rtl/>
        </w:rPr>
      </w:pPr>
      <w:r w:rsidRPr="00E60792">
        <w:rPr>
          <w:rFonts w:asciiTheme="majorBidi" w:hAnsiTheme="majorBidi" w:cstheme="majorBidi"/>
          <w:sz w:val="28"/>
          <w:szCs w:val="28"/>
          <w:rtl/>
        </w:rPr>
        <w:t xml:space="preserve">5 - </w:t>
      </w:r>
      <w:proofErr w:type="spellStart"/>
      <w:r w:rsidRPr="00E60792">
        <w:rPr>
          <w:rFonts w:asciiTheme="majorBidi" w:hAnsiTheme="majorBidi" w:cstheme="majorBidi"/>
          <w:sz w:val="28"/>
          <w:szCs w:val="28"/>
          <w:rtl/>
        </w:rPr>
        <w:t>د.هشام</w:t>
      </w:r>
      <w:proofErr w:type="spellEnd"/>
      <w:r w:rsidRPr="00E60792">
        <w:rPr>
          <w:rFonts w:asciiTheme="majorBidi" w:hAnsiTheme="majorBidi" w:cstheme="majorBidi"/>
          <w:sz w:val="28"/>
          <w:szCs w:val="28"/>
          <w:rtl/>
        </w:rPr>
        <w:t xml:space="preserve"> محمود </w:t>
      </w:r>
      <w:proofErr w:type="spellStart"/>
      <w:r w:rsidRPr="00E60792">
        <w:rPr>
          <w:rFonts w:asciiTheme="majorBidi" w:hAnsiTheme="majorBidi" w:cstheme="majorBidi"/>
          <w:sz w:val="28"/>
          <w:szCs w:val="28"/>
          <w:rtl/>
        </w:rPr>
        <w:t>الأقدامي</w:t>
      </w:r>
      <w:proofErr w:type="spellEnd"/>
      <w:r w:rsidRPr="00E60792">
        <w:rPr>
          <w:rFonts w:asciiTheme="majorBidi" w:hAnsiTheme="majorBidi" w:cstheme="majorBidi"/>
          <w:sz w:val="28"/>
          <w:szCs w:val="28"/>
          <w:rtl/>
        </w:rPr>
        <w:t xml:space="preserve"> . ( </w:t>
      </w:r>
      <w:r w:rsidRPr="00E60792">
        <w:rPr>
          <w:rFonts w:asciiTheme="majorBidi" w:hAnsiTheme="majorBidi" w:cstheme="majorBidi"/>
          <w:sz w:val="28"/>
          <w:szCs w:val="28"/>
          <w:rtl/>
          <w:lang w:bidi="fa-IR"/>
        </w:rPr>
        <w:t>۲۰۱۰</w:t>
      </w:r>
      <w:r w:rsidRPr="00E60792">
        <w:rPr>
          <w:rFonts w:asciiTheme="majorBidi" w:hAnsiTheme="majorBidi" w:cstheme="majorBidi"/>
          <w:sz w:val="28"/>
          <w:szCs w:val="28"/>
          <w:rtl/>
        </w:rPr>
        <w:t xml:space="preserve"> م ) ، الأمم المتحدة واستراتيجيات القوى الكبرى . الإسكندرية ، مؤسسة شباب الجامعة . </w:t>
      </w:r>
    </w:p>
    <w:p w:rsidR="00677105" w:rsidRPr="00E60792" w:rsidRDefault="00677105" w:rsidP="002A4909">
      <w:pPr>
        <w:bidi/>
        <w:ind w:left="168"/>
        <w:rPr>
          <w:rFonts w:asciiTheme="majorBidi" w:hAnsiTheme="majorBidi" w:cstheme="majorBidi"/>
          <w:sz w:val="28"/>
          <w:szCs w:val="28"/>
          <w:rtl/>
        </w:rPr>
      </w:pPr>
      <w:r w:rsidRPr="00E60792">
        <w:rPr>
          <w:rFonts w:asciiTheme="majorBidi" w:hAnsiTheme="majorBidi" w:cstheme="majorBidi"/>
          <w:sz w:val="28"/>
          <w:szCs w:val="28"/>
          <w:rtl/>
        </w:rPr>
        <w:t xml:space="preserve">المؤسسات والكتب والموسوعات </w:t>
      </w:r>
    </w:p>
    <w:p w:rsidR="00677105" w:rsidRPr="00E60792" w:rsidRDefault="00677105" w:rsidP="002A4909">
      <w:pPr>
        <w:pStyle w:val="a3"/>
        <w:numPr>
          <w:ilvl w:val="0"/>
          <w:numId w:val="92"/>
        </w:numPr>
        <w:bidi/>
        <w:spacing w:after="200" w:line="276" w:lineRule="auto"/>
        <w:rPr>
          <w:rFonts w:asciiTheme="majorBidi" w:hAnsiTheme="majorBidi" w:cstheme="majorBidi"/>
          <w:sz w:val="28"/>
          <w:szCs w:val="28"/>
          <w:rtl/>
        </w:rPr>
      </w:pPr>
      <w:r w:rsidRPr="00E60792">
        <w:rPr>
          <w:rFonts w:asciiTheme="majorBidi" w:hAnsiTheme="majorBidi" w:cstheme="majorBidi"/>
          <w:sz w:val="28"/>
          <w:szCs w:val="28"/>
          <w:rtl/>
        </w:rPr>
        <w:t xml:space="preserve">إصدارات جمعية الهلال الأحمر الكويتي ، ( </w:t>
      </w:r>
      <w:r w:rsidRPr="00E60792">
        <w:rPr>
          <w:rFonts w:asciiTheme="majorBidi" w:hAnsiTheme="majorBidi" w:cstheme="majorBidi"/>
          <w:sz w:val="28"/>
          <w:szCs w:val="28"/>
          <w:rtl/>
          <w:lang w:bidi="fa-IR"/>
        </w:rPr>
        <w:t>۲۰۱۸</w:t>
      </w:r>
      <w:r w:rsidRPr="00E60792">
        <w:rPr>
          <w:rFonts w:asciiTheme="majorBidi" w:hAnsiTheme="majorBidi" w:cstheme="majorBidi"/>
          <w:sz w:val="28"/>
          <w:szCs w:val="28"/>
          <w:rtl/>
        </w:rPr>
        <w:t xml:space="preserve"> م ) ، بذل وعطاء ، الكويت . </w:t>
      </w:r>
    </w:p>
    <w:p w:rsidR="00677105" w:rsidRPr="00E60792" w:rsidRDefault="00677105" w:rsidP="002A4909">
      <w:pPr>
        <w:bidi/>
        <w:ind w:left="168"/>
        <w:rPr>
          <w:rFonts w:asciiTheme="majorBidi" w:hAnsiTheme="majorBidi" w:cstheme="majorBidi"/>
          <w:sz w:val="28"/>
          <w:szCs w:val="28"/>
          <w:rtl/>
        </w:rPr>
      </w:pPr>
      <w:r w:rsidRPr="00E60792">
        <w:rPr>
          <w:rFonts w:asciiTheme="majorBidi" w:hAnsiTheme="majorBidi" w:cstheme="majorBidi"/>
          <w:sz w:val="28"/>
          <w:szCs w:val="28"/>
          <w:rtl/>
          <w:lang w:bidi="fa-IR"/>
        </w:rPr>
        <w:t xml:space="preserve">۲ - </w:t>
      </w:r>
      <w:r w:rsidRPr="00E60792">
        <w:rPr>
          <w:rFonts w:asciiTheme="majorBidi" w:hAnsiTheme="majorBidi" w:cstheme="majorBidi"/>
          <w:sz w:val="28"/>
          <w:szCs w:val="28"/>
          <w:rtl/>
        </w:rPr>
        <w:t xml:space="preserve">الكويت تسجل انخفاضا في الأمية . ( </w:t>
      </w:r>
      <w:r w:rsidRPr="00E60792">
        <w:rPr>
          <w:rFonts w:asciiTheme="majorBidi" w:hAnsiTheme="majorBidi" w:cstheme="majorBidi"/>
          <w:sz w:val="28"/>
          <w:szCs w:val="28"/>
          <w:rtl/>
          <w:lang w:bidi="fa-IR"/>
        </w:rPr>
        <w:t>۲۰۱۳</w:t>
      </w:r>
      <w:r w:rsidRPr="00E60792">
        <w:rPr>
          <w:rFonts w:asciiTheme="majorBidi" w:hAnsiTheme="majorBidi" w:cstheme="majorBidi"/>
          <w:sz w:val="28"/>
          <w:szCs w:val="28"/>
          <w:rtl/>
        </w:rPr>
        <w:t xml:space="preserve"> م ) ، وكالة الأنباء الكويتية ( كونا ) ، الكويت . </w:t>
      </w:r>
    </w:p>
    <w:p w:rsidR="00677105" w:rsidRPr="00E60792" w:rsidRDefault="00677105" w:rsidP="002A4909">
      <w:pPr>
        <w:bidi/>
        <w:ind w:left="168"/>
        <w:rPr>
          <w:rFonts w:asciiTheme="majorBidi" w:hAnsiTheme="majorBidi" w:cstheme="majorBidi"/>
          <w:sz w:val="28"/>
          <w:szCs w:val="28"/>
          <w:lang w:bidi="ar-EG"/>
        </w:rPr>
      </w:pPr>
      <w:r w:rsidRPr="00E60792">
        <w:rPr>
          <w:rFonts w:asciiTheme="majorBidi" w:hAnsiTheme="majorBidi" w:cstheme="majorBidi"/>
          <w:sz w:val="28"/>
          <w:szCs w:val="28"/>
          <w:rtl/>
        </w:rPr>
        <w:t xml:space="preserve">٣- </w:t>
      </w:r>
      <w:proofErr w:type="spellStart"/>
      <w:r w:rsidRPr="00E60792">
        <w:rPr>
          <w:rFonts w:asciiTheme="majorBidi" w:hAnsiTheme="majorBidi" w:cstheme="majorBidi"/>
          <w:sz w:val="28"/>
          <w:szCs w:val="28"/>
          <w:rtl/>
        </w:rPr>
        <w:t>کتاب</w:t>
      </w:r>
      <w:proofErr w:type="spellEnd"/>
      <w:r w:rsidRPr="00E60792">
        <w:rPr>
          <w:rFonts w:asciiTheme="majorBidi" w:hAnsiTheme="majorBidi" w:cstheme="majorBidi"/>
          <w:sz w:val="28"/>
          <w:szCs w:val="28"/>
          <w:rtl/>
        </w:rPr>
        <w:t xml:space="preserve"> الصف التاسع . ( </w:t>
      </w:r>
      <w:r w:rsidRPr="00E60792">
        <w:rPr>
          <w:rFonts w:asciiTheme="majorBidi" w:hAnsiTheme="majorBidi" w:cstheme="majorBidi"/>
          <w:sz w:val="28"/>
          <w:szCs w:val="28"/>
          <w:rtl/>
          <w:lang w:bidi="fa-IR"/>
        </w:rPr>
        <w:t>۲۰۱۱-۲۰۱۲</w:t>
      </w:r>
      <w:r w:rsidRPr="00E60792">
        <w:rPr>
          <w:rFonts w:asciiTheme="majorBidi" w:hAnsiTheme="majorBidi" w:cstheme="majorBidi"/>
          <w:sz w:val="28"/>
          <w:szCs w:val="28"/>
          <w:rtl/>
        </w:rPr>
        <w:t xml:space="preserve">م ) ، مجموعة مؤلفين ، وزارة التربية ، ط 1 ، الكويت. </w:t>
      </w:r>
    </w:p>
    <w:p w:rsidR="00677105" w:rsidRPr="00E60792" w:rsidRDefault="00677105" w:rsidP="002A4909">
      <w:pPr>
        <w:bidi/>
        <w:rPr>
          <w:rFonts w:asciiTheme="majorBidi" w:hAnsiTheme="majorBidi" w:cstheme="majorBidi"/>
          <w:sz w:val="28"/>
          <w:szCs w:val="28"/>
          <w:rtl/>
          <w:lang w:bidi="ar-EG"/>
        </w:rPr>
      </w:pPr>
    </w:p>
    <w:p w:rsidR="00677105" w:rsidRPr="00E60792" w:rsidRDefault="00677105" w:rsidP="002A4909">
      <w:pPr>
        <w:bidi/>
        <w:rPr>
          <w:rFonts w:asciiTheme="majorBidi" w:hAnsiTheme="majorBidi" w:cstheme="majorBidi"/>
          <w:sz w:val="28"/>
          <w:szCs w:val="28"/>
        </w:rPr>
      </w:pPr>
    </w:p>
    <w:p w:rsidR="005E6185" w:rsidRPr="006D136E" w:rsidRDefault="005E6185" w:rsidP="005E6185">
      <w:pPr>
        <w:bidi/>
        <w:rPr>
          <w:rFonts w:asciiTheme="majorBidi" w:hAnsiTheme="majorBidi" w:cstheme="majorBidi"/>
          <w:sz w:val="28"/>
          <w:szCs w:val="28"/>
          <w:rtl/>
          <w:lang w:bidi="ar-JO"/>
        </w:rPr>
      </w:pPr>
      <w:bookmarkStart w:id="193" w:name="_GoBack"/>
      <w:bookmarkEnd w:id="193"/>
    </w:p>
    <w:p w:rsidR="004A7135" w:rsidRPr="006D136E" w:rsidRDefault="004A7135" w:rsidP="005E6185">
      <w:pPr>
        <w:bidi/>
        <w:rPr>
          <w:rFonts w:asciiTheme="majorBidi" w:hAnsiTheme="majorBidi" w:cstheme="majorBidi"/>
          <w:sz w:val="28"/>
          <w:szCs w:val="28"/>
          <w:lang w:bidi="ar-JO"/>
        </w:rPr>
      </w:pPr>
    </w:p>
    <w:sectPr w:rsidR="004A7135" w:rsidRPr="006D136E" w:rsidSect="00667F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962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3"/>
    <w:multiLevelType w:val="hybridMultilevel"/>
    <w:tmpl w:val="0AFE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5"/>
    <w:multiLevelType w:val="hybridMultilevel"/>
    <w:tmpl w:val="E2AC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7"/>
    <w:multiLevelType w:val="hybridMultilevel"/>
    <w:tmpl w:val="9AA4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9"/>
    <w:multiLevelType w:val="hybridMultilevel"/>
    <w:tmpl w:val="825468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C"/>
    <w:multiLevelType w:val="hybridMultilevel"/>
    <w:tmpl w:val="1E14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F"/>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7">
    <w:nsid w:val="0000001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nsid w:val="00000011"/>
    <w:multiLevelType w:val="hybridMultilevel"/>
    <w:tmpl w:val="00000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9">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1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16"/>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4">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6">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A"/>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8">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C"/>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0">
    <w:nsid w:val="0000001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2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2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2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6">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2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8">
    <w:nsid w:val="00000025"/>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9">
    <w:nsid w:val="01374DF8"/>
    <w:multiLevelType w:val="multilevel"/>
    <w:tmpl w:val="E03AC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0189128F"/>
    <w:multiLevelType w:val="hybridMultilevel"/>
    <w:tmpl w:val="7750B4F4"/>
    <w:lvl w:ilvl="0" w:tplc="27D2247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049F7ED3"/>
    <w:multiLevelType w:val="multilevel"/>
    <w:tmpl w:val="76D68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0D0A76D9"/>
    <w:multiLevelType w:val="hybridMultilevel"/>
    <w:tmpl w:val="4AD09DC8"/>
    <w:lvl w:ilvl="0" w:tplc="9E8C05C8">
      <w:start w:val="1"/>
      <w:numFmt w:val="bullet"/>
      <w:lvlText w:val="-"/>
      <w:lvlJc w:val="left"/>
      <w:pPr>
        <w:ind w:left="720" w:hanging="360"/>
      </w:pPr>
      <w:rPr>
        <w:rFonts w:ascii="Calibri" w:hAnsi="Calibri" w:hint="default"/>
      </w:rPr>
    </w:lvl>
    <w:lvl w:ilvl="1" w:tplc="18A61FAC">
      <w:start w:val="1"/>
      <w:numFmt w:val="bullet"/>
      <w:lvlText w:val="o"/>
      <w:lvlJc w:val="left"/>
      <w:pPr>
        <w:ind w:left="1440" w:hanging="360"/>
      </w:pPr>
      <w:rPr>
        <w:rFonts w:ascii="Courier New" w:hAnsi="Courier New" w:hint="default"/>
      </w:rPr>
    </w:lvl>
    <w:lvl w:ilvl="2" w:tplc="70945108">
      <w:start w:val="1"/>
      <w:numFmt w:val="bullet"/>
      <w:lvlText w:val=""/>
      <w:lvlJc w:val="left"/>
      <w:pPr>
        <w:ind w:left="2160" w:hanging="360"/>
      </w:pPr>
      <w:rPr>
        <w:rFonts w:ascii="Wingdings" w:hAnsi="Wingdings" w:hint="default"/>
      </w:rPr>
    </w:lvl>
    <w:lvl w:ilvl="3" w:tplc="F586DD78">
      <w:start w:val="1"/>
      <w:numFmt w:val="bullet"/>
      <w:lvlText w:val=""/>
      <w:lvlJc w:val="left"/>
      <w:pPr>
        <w:ind w:left="2880" w:hanging="360"/>
      </w:pPr>
      <w:rPr>
        <w:rFonts w:ascii="Symbol" w:hAnsi="Symbol" w:hint="default"/>
      </w:rPr>
    </w:lvl>
    <w:lvl w:ilvl="4" w:tplc="DE10C97A">
      <w:start w:val="1"/>
      <w:numFmt w:val="bullet"/>
      <w:lvlText w:val="o"/>
      <w:lvlJc w:val="left"/>
      <w:pPr>
        <w:ind w:left="3600" w:hanging="360"/>
      </w:pPr>
      <w:rPr>
        <w:rFonts w:ascii="Courier New" w:hAnsi="Courier New" w:hint="default"/>
      </w:rPr>
    </w:lvl>
    <w:lvl w:ilvl="5" w:tplc="C6DC8588">
      <w:start w:val="1"/>
      <w:numFmt w:val="bullet"/>
      <w:lvlText w:val=""/>
      <w:lvlJc w:val="left"/>
      <w:pPr>
        <w:ind w:left="4320" w:hanging="360"/>
      </w:pPr>
      <w:rPr>
        <w:rFonts w:ascii="Wingdings" w:hAnsi="Wingdings" w:hint="default"/>
      </w:rPr>
    </w:lvl>
    <w:lvl w:ilvl="6" w:tplc="1E0AD2BA">
      <w:start w:val="1"/>
      <w:numFmt w:val="bullet"/>
      <w:lvlText w:val=""/>
      <w:lvlJc w:val="left"/>
      <w:pPr>
        <w:ind w:left="5040" w:hanging="360"/>
      </w:pPr>
      <w:rPr>
        <w:rFonts w:ascii="Symbol" w:hAnsi="Symbol" w:hint="default"/>
      </w:rPr>
    </w:lvl>
    <w:lvl w:ilvl="7" w:tplc="A1526E6C">
      <w:start w:val="1"/>
      <w:numFmt w:val="bullet"/>
      <w:lvlText w:val="o"/>
      <w:lvlJc w:val="left"/>
      <w:pPr>
        <w:ind w:left="5760" w:hanging="360"/>
      </w:pPr>
      <w:rPr>
        <w:rFonts w:ascii="Courier New" w:hAnsi="Courier New" w:hint="default"/>
      </w:rPr>
    </w:lvl>
    <w:lvl w:ilvl="8" w:tplc="BCC6AB3A">
      <w:start w:val="1"/>
      <w:numFmt w:val="bullet"/>
      <w:lvlText w:val=""/>
      <w:lvlJc w:val="left"/>
      <w:pPr>
        <w:ind w:left="6480" w:hanging="360"/>
      </w:pPr>
      <w:rPr>
        <w:rFonts w:ascii="Wingdings" w:hAnsi="Wingdings" w:hint="default"/>
      </w:rPr>
    </w:lvl>
  </w:abstractNum>
  <w:abstractNum w:abstractNumId="33">
    <w:nsid w:val="0EBD2977"/>
    <w:multiLevelType w:val="multilevel"/>
    <w:tmpl w:val="EB248D1C"/>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34">
    <w:nsid w:val="12700029"/>
    <w:multiLevelType w:val="hybridMultilevel"/>
    <w:tmpl w:val="A3044BE2"/>
    <w:lvl w:ilvl="0" w:tplc="9E408986">
      <w:start w:val="1"/>
      <w:numFmt w:val="bullet"/>
      <w:lvlText w:val=""/>
      <w:lvlJc w:val="left"/>
      <w:pPr>
        <w:ind w:left="720" w:hanging="360"/>
      </w:pPr>
      <w:rPr>
        <w:rFonts w:ascii="Symbol" w:hAnsi="Symbol" w:hint="default"/>
      </w:rPr>
    </w:lvl>
    <w:lvl w:ilvl="1" w:tplc="83E0902E">
      <w:start w:val="1"/>
      <w:numFmt w:val="bullet"/>
      <w:lvlText w:val="o"/>
      <w:lvlJc w:val="left"/>
      <w:pPr>
        <w:ind w:left="1440" w:hanging="360"/>
      </w:pPr>
      <w:rPr>
        <w:rFonts w:ascii="Courier New" w:hAnsi="Courier New" w:hint="default"/>
      </w:rPr>
    </w:lvl>
    <w:lvl w:ilvl="2" w:tplc="A0D8ED58">
      <w:start w:val="1"/>
      <w:numFmt w:val="bullet"/>
      <w:lvlText w:val=""/>
      <w:lvlJc w:val="left"/>
      <w:pPr>
        <w:ind w:left="2160" w:hanging="360"/>
      </w:pPr>
      <w:rPr>
        <w:rFonts w:ascii="Wingdings" w:hAnsi="Wingdings" w:hint="default"/>
      </w:rPr>
    </w:lvl>
    <w:lvl w:ilvl="3" w:tplc="F9F61B68">
      <w:start w:val="1"/>
      <w:numFmt w:val="bullet"/>
      <w:lvlText w:val=""/>
      <w:lvlJc w:val="left"/>
      <w:pPr>
        <w:ind w:left="2880" w:hanging="360"/>
      </w:pPr>
      <w:rPr>
        <w:rFonts w:ascii="Symbol" w:hAnsi="Symbol" w:hint="default"/>
      </w:rPr>
    </w:lvl>
    <w:lvl w:ilvl="4" w:tplc="B9AC76AC">
      <w:start w:val="1"/>
      <w:numFmt w:val="bullet"/>
      <w:lvlText w:val="o"/>
      <w:lvlJc w:val="left"/>
      <w:pPr>
        <w:ind w:left="3600" w:hanging="360"/>
      </w:pPr>
      <w:rPr>
        <w:rFonts w:ascii="Courier New" w:hAnsi="Courier New" w:hint="default"/>
      </w:rPr>
    </w:lvl>
    <w:lvl w:ilvl="5" w:tplc="207C9FFE">
      <w:start w:val="1"/>
      <w:numFmt w:val="bullet"/>
      <w:lvlText w:val=""/>
      <w:lvlJc w:val="left"/>
      <w:pPr>
        <w:ind w:left="4320" w:hanging="360"/>
      </w:pPr>
      <w:rPr>
        <w:rFonts w:ascii="Wingdings" w:hAnsi="Wingdings" w:hint="default"/>
      </w:rPr>
    </w:lvl>
    <w:lvl w:ilvl="6" w:tplc="3E9C759A">
      <w:start w:val="1"/>
      <w:numFmt w:val="bullet"/>
      <w:lvlText w:val=""/>
      <w:lvlJc w:val="left"/>
      <w:pPr>
        <w:ind w:left="5040" w:hanging="360"/>
      </w:pPr>
      <w:rPr>
        <w:rFonts w:ascii="Symbol" w:hAnsi="Symbol" w:hint="default"/>
      </w:rPr>
    </w:lvl>
    <w:lvl w:ilvl="7" w:tplc="25C2104E">
      <w:start w:val="1"/>
      <w:numFmt w:val="bullet"/>
      <w:lvlText w:val="o"/>
      <w:lvlJc w:val="left"/>
      <w:pPr>
        <w:ind w:left="5760" w:hanging="360"/>
      </w:pPr>
      <w:rPr>
        <w:rFonts w:ascii="Courier New" w:hAnsi="Courier New" w:hint="default"/>
      </w:rPr>
    </w:lvl>
    <w:lvl w:ilvl="8" w:tplc="D39A688C">
      <w:start w:val="1"/>
      <w:numFmt w:val="bullet"/>
      <w:lvlText w:val=""/>
      <w:lvlJc w:val="left"/>
      <w:pPr>
        <w:ind w:left="6480" w:hanging="360"/>
      </w:pPr>
      <w:rPr>
        <w:rFonts w:ascii="Wingdings" w:hAnsi="Wingdings" w:hint="default"/>
      </w:rPr>
    </w:lvl>
  </w:abstractNum>
  <w:abstractNum w:abstractNumId="35">
    <w:nsid w:val="1796001B"/>
    <w:multiLevelType w:val="hybridMultilevel"/>
    <w:tmpl w:val="91C00FD0"/>
    <w:lvl w:ilvl="0" w:tplc="FFFFFFFF">
      <w:start w:val="1"/>
      <w:numFmt w:val="decimalFullWidth"/>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nsid w:val="189243F5"/>
    <w:multiLevelType w:val="hybridMultilevel"/>
    <w:tmpl w:val="FB06CFF4"/>
    <w:lvl w:ilvl="0" w:tplc="2280E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A8E7D4F"/>
    <w:multiLevelType w:val="hybridMultilevel"/>
    <w:tmpl w:val="0980F8FE"/>
    <w:lvl w:ilvl="0" w:tplc="CBBA4E88">
      <w:start w:val="1"/>
      <w:numFmt w:val="bullet"/>
      <w:lvlText w:val="-"/>
      <w:lvlJc w:val="left"/>
      <w:pPr>
        <w:ind w:left="720" w:hanging="360"/>
      </w:pPr>
      <w:rPr>
        <w:rFonts w:ascii="Calibri" w:hAnsi="Calibri" w:hint="default"/>
      </w:rPr>
    </w:lvl>
    <w:lvl w:ilvl="1" w:tplc="26481BCC">
      <w:start w:val="1"/>
      <w:numFmt w:val="bullet"/>
      <w:lvlText w:val="o"/>
      <w:lvlJc w:val="left"/>
      <w:pPr>
        <w:ind w:left="1440" w:hanging="360"/>
      </w:pPr>
      <w:rPr>
        <w:rFonts w:ascii="Courier New" w:hAnsi="Courier New" w:hint="default"/>
      </w:rPr>
    </w:lvl>
    <w:lvl w:ilvl="2" w:tplc="B8A04A04">
      <w:start w:val="1"/>
      <w:numFmt w:val="bullet"/>
      <w:lvlText w:val=""/>
      <w:lvlJc w:val="left"/>
      <w:pPr>
        <w:ind w:left="2160" w:hanging="360"/>
      </w:pPr>
      <w:rPr>
        <w:rFonts w:ascii="Wingdings" w:hAnsi="Wingdings" w:hint="default"/>
      </w:rPr>
    </w:lvl>
    <w:lvl w:ilvl="3" w:tplc="0BC4A5B6">
      <w:start w:val="1"/>
      <w:numFmt w:val="bullet"/>
      <w:lvlText w:val=""/>
      <w:lvlJc w:val="left"/>
      <w:pPr>
        <w:ind w:left="2880" w:hanging="360"/>
      </w:pPr>
      <w:rPr>
        <w:rFonts w:ascii="Symbol" w:hAnsi="Symbol" w:hint="default"/>
      </w:rPr>
    </w:lvl>
    <w:lvl w:ilvl="4" w:tplc="BC1ACCDC">
      <w:start w:val="1"/>
      <w:numFmt w:val="bullet"/>
      <w:lvlText w:val="o"/>
      <w:lvlJc w:val="left"/>
      <w:pPr>
        <w:ind w:left="3600" w:hanging="360"/>
      </w:pPr>
      <w:rPr>
        <w:rFonts w:ascii="Courier New" w:hAnsi="Courier New" w:hint="default"/>
      </w:rPr>
    </w:lvl>
    <w:lvl w:ilvl="5" w:tplc="C38A01F8">
      <w:start w:val="1"/>
      <w:numFmt w:val="bullet"/>
      <w:lvlText w:val=""/>
      <w:lvlJc w:val="left"/>
      <w:pPr>
        <w:ind w:left="4320" w:hanging="360"/>
      </w:pPr>
      <w:rPr>
        <w:rFonts w:ascii="Wingdings" w:hAnsi="Wingdings" w:hint="default"/>
      </w:rPr>
    </w:lvl>
    <w:lvl w:ilvl="6" w:tplc="D18EDD3C">
      <w:start w:val="1"/>
      <w:numFmt w:val="bullet"/>
      <w:lvlText w:val=""/>
      <w:lvlJc w:val="left"/>
      <w:pPr>
        <w:ind w:left="5040" w:hanging="360"/>
      </w:pPr>
      <w:rPr>
        <w:rFonts w:ascii="Symbol" w:hAnsi="Symbol" w:hint="default"/>
      </w:rPr>
    </w:lvl>
    <w:lvl w:ilvl="7" w:tplc="DA46467A">
      <w:start w:val="1"/>
      <w:numFmt w:val="bullet"/>
      <w:lvlText w:val="o"/>
      <w:lvlJc w:val="left"/>
      <w:pPr>
        <w:ind w:left="5760" w:hanging="360"/>
      </w:pPr>
      <w:rPr>
        <w:rFonts w:ascii="Courier New" w:hAnsi="Courier New" w:hint="default"/>
      </w:rPr>
    </w:lvl>
    <w:lvl w:ilvl="8" w:tplc="3FC03436">
      <w:start w:val="1"/>
      <w:numFmt w:val="bullet"/>
      <w:lvlText w:val=""/>
      <w:lvlJc w:val="left"/>
      <w:pPr>
        <w:ind w:left="6480" w:hanging="360"/>
      </w:pPr>
      <w:rPr>
        <w:rFonts w:ascii="Wingdings" w:hAnsi="Wingdings" w:hint="default"/>
      </w:rPr>
    </w:lvl>
  </w:abstractNum>
  <w:abstractNum w:abstractNumId="38">
    <w:nsid w:val="1AF27CA8"/>
    <w:multiLevelType w:val="hybridMultilevel"/>
    <w:tmpl w:val="3AC06270"/>
    <w:lvl w:ilvl="0" w:tplc="FFFFFFFF">
      <w:start w:val="1"/>
      <w:numFmt w:val="arabicAlpha"/>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1CF22E2F"/>
    <w:multiLevelType w:val="hybridMultilevel"/>
    <w:tmpl w:val="035C6146"/>
    <w:lvl w:ilvl="0" w:tplc="3A5A11D2">
      <w:start w:val="1"/>
      <w:numFmt w:val="decimal"/>
      <w:lvlText w:val="%1."/>
      <w:lvlJc w:val="left"/>
      <w:pPr>
        <w:ind w:left="720" w:hanging="360"/>
      </w:pPr>
    </w:lvl>
    <w:lvl w:ilvl="1" w:tplc="04D6FC7C">
      <w:start w:val="1"/>
      <w:numFmt w:val="lowerLetter"/>
      <w:lvlText w:val="%2."/>
      <w:lvlJc w:val="left"/>
      <w:pPr>
        <w:ind w:left="1440" w:hanging="360"/>
      </w:pPr>
    </w:lvl>
    <w:lvl w:ilvl="2" w:tplc="ADB80426">
      <w:start w:val="1"/>
      <w:numFmt w:val="lowerRoman"/>
      <w:lvlText w:val="%3."/>
      <w:lvlJc w:val="right"/>
      <w:pPr>
        <w:ind w:left="2160" w:hanging="180"/>
      </w:pPr>
    </w:lvl>
    <w:lvl w:ilvl="3" w:tplc="9E3282A2">
      <w:start w:val="1"/>
      <w:numFmt w:val="decimal"/>
      <w:lvlText w:val="%4."/>
      <w:lvlJc w:val="left"/>
      <w:pPr>
        <w:ind w:left="2880" w:hanging="360"/>
      </w:pPr>
    </w:lvl>
    <w:lvl w:ilvl="4" w:tplc="F5D6B95A">
      <w:start w:val="1"/>
      <w:numFmt w:val="lowerLetter"/>
      <w:lvlText w:val="%5."/>
      <w:lvlJc w:val="left"/>
      <w:pPr>
        <w:ind w:left="3600" w:hanging="360"/>
      </w:pPr>
    </w:lvl>
    <w:lvl w:ilvl="5" w:tplc="5E5E9986">
      <w:start w:val="1"/>
      <w:numFmt w:val="lowerRoman"/>
      <w:lvlText w:val="%6."/>
      <w:lvlJc w:val="right"/>
      <w:pPr>
        <w:ind w:left="4320" w:hanging="180"/>
      </w:pPr>
    </w:lvl>
    <w:lvl w:ilvl="6" w:tplc="3036EBC0">
      <w:start w:val="1"/>
      <w:numFmt w:val="decimal"/>
      <w:lvlText w:val="%7."/>
      <w:lvlJc w:val="left"/>
      <w:pPr>
        <w:ind w:left="5040" w:hanging="360"/>
      </w:pPr>
    </w:lvl>
    <w:lvl w:ilvl="7" w:tplc="A426F0DC">
      <w:start w:val="1"/>
      <w:numFmt w:val="lowerLetter"/>
      <w:lvlText w:val="%8."/>
      <w:lvlJc w:val="left"/>
      <w:pPr>
        <w:ind w:left="5760" w:hanging="360"/>
      </w:pPr>
    </w:lvl>
    <w:lvl w:ilvl="8" w:tplc="A6721304">
      <w:start w:val="1"/>
      <w:numFmt w:val="lowerRoman"/>
      <w:lvlText w:val="%9."/>
      <w:lvlJc w:val="right"/>
      <w:pPr>
        <w:ind w:left="6480" w:hanging="180"/>
      </w:pPr>
    </w:lvl>
  </w:abstractNum>
  <w:abstractNum w:abstractNumId="40">
    <w:nsid w:val="1D4800C9"/>
    <w:multiLevelType w:val="hybridMultilevel"/>
    <w:tmpl w:val="9AAE77B2"/>
    <w:lvl w:ilvl="0" w:tplc="6450ABD2">
      <w:start w:val="1"/>
      <w:numFmt w:val="decimal"/>
      <w:lvlText w:val="%1."/>
      <w:lvlJc w:val="left"/>
      <w:pPr>
        <w:ind w:left="720" w:hanging="360"/>
      </w:pPr>
    </w:lvl>
    <w:lvl w:ilvl="1" w:tplc="0136EA2A">
      <w:start w:val="1"/>
      <w:numFmt w:val="lowerLetter"/>
      <w:lvlText w:val="%2."/>
      <w:lvlJc w:val="left"/>
      <w:pPr>
        <w:ind w:left="1440" w:hanging="360"/>
      </w:pPr>
    </w:lvl>
    <w:lvl w:ilvl="2" w:tplc="D2A6D51A">
      <w:start w:val="1"/>
      <w:numFmt w:val="lowerRoman"/>
      <w:lvlText w:val="%3."/>
      <w:lvlJc w:val="right"/>
      <w:pPr>
        <w:ind w:left="2160" w:hanging="180"/>
      </w:pPr>
    </w:lvl>
    <w:lvl w:ilvl="3" w:tplc="CBA8A008">
      <w:start w:val="1"/>
      <w:numFmt w:val="decimal"/>
      <w:lvlText w:val="%4."/>
      <w:lvlJc w:val="left"/>
      <w:pPr>
        <w:ind w:left="2880" w:hanging="360"/>
      </w:pPr>
    </w:lvl>
    <w:lvl w:ilvl="4" w:tplc="D3F61B4C">
      <w:start w:val="1"/>
      <w:numFmt w:val="lowerLetter"/>
      <w:lvlText w:val="%5."/>
      <w:lvlJc w:val="left"/>
      <w:pPr>
        <w:ind w:left="3600" w:hanging="360"/>
      </w:pPr>
    </w:lvl>
    <w:lvl w:ilvl="5" w:tplc="978C5E4C">
      <w:start w:val="1"/>
      <w:numFmt w:val="lowerRoman"/>
      <w:lvlText w:val="%6."/>
      <w:lvlJc w:val="right"/>
      <w:pPr>
        <w:ind w:left="4320" w:hanging="180"/>
      </w:pPr>
    </w:lvl>
    <w:lvl w:ilvl="6" w:tplc="E96A3CF6">
      <w:start w:val="1"/>
      <w:numFmt w:val="decimal"/>
      <w:lvlText w:val="%7."/>
      <w:lvlJc w:val="left"/>
      <w:pPr>
        <w:ind w:left="5040" w:hanging="360"/>
      </w:pPr>
    </w:lvl>
    <w:lvl w:ilvl="7" w:tplc="F3689670">
      <w:start w:val="1"/>
      <w:numFmt w:val="lowerLetter"/>
      <w:lvlText w:val="%8."/>
      <w:lvlJc w:val="left"/>
      <w:pPr>
        <w:ind w:left="5760" w:hanging="360"/>
      </w:pPr>
    </w:lvl>
    <w:lvl w:ilvl="8" w:tplc="E93653A8">
      <w:start w:val="1"/>
      <w:numFmt w:val="lowerRoman"/>
      <w:lvlText w:val="%9."/>
      <w:lvlJc w:val="right"/>
      <w:pPr>
        <w:ind w:left="6480" w:hanging="180"/>
      </w:pPr>
    </w:lvl>
  </w:abstractNum>
  <w:abstractNum w:abstractNumId="41">
    <w:nsid w:val="1E9740C6"/>
    <w:multiLevelType w:val="hybridMultilevel"/>
    <w:tmpl w:val="819A62CE"/>
    <w:lvl w:ilvl="0" w:tplc="2280EA3C">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FC1761D"/>
    <w:multiLevelType w:val="multilevel"/>
    <w:tmpl w:val="1B284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20882E43"/>
    <w:multiLevelType w:val="hybridMultilevel"/>
    <w:tmpl w:val="547C7CBA"/>
    <w:lvl w:ilvl="0" w:tplc="5796A480">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44">
    <w:nsid w:val="238C7B81"/>
    <w:multiLevelType w:val="hybridMultilevel"/>
    <w:tmpl w:val="AA82AC8C"/>
    <w:lvl w:ilvl="0" w:tplc="2280E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A80AF9"/>
    <w:multiLevelType w:val="hybridMultilevel"/>
    <w:tmpl w:val="5112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4947E23"/>
    <w:multiLevelType w:val="hybridMultilevel"/>
    <w:tmpl w:val="61FC9A40"/>
    <w:lvl w:ilvl="0" w:tplc="FFFFFFFF">
      <w:start w:val="1"/>
      <w:numFmt w:val="decimalFullWidth"/>
      <w:lvlText w:val="%1-"/>
      <w:lvlJc w:val="left"/>
      <w:pPr>
        <w:ind w:left="1608" w:hanging="360"/>
      </w:pPr>
      <w:rPr>
        <w:rFonts w:hint="default"/>
      </w:rPr>
    </w:lvl>
    <w:lvl w:ilvl="1" w:tplc="08108E7C">
      <w:start w:val="2"/>
      <w:numFmt w:val="decimalFullWidth"/>
      <w:lvlText w:val="%2"/>
      <w:lvlJc w:val="left"/>
      <w:pPr>
        <w:ind w:left="2328" w:hanging="360"/>
      </w:pPr>
      <w:rPr>
        <w:rFonts w:hint="default"/>
      </w:rPr>
    </w:lvl>
    <w:lvl w:ilvl="2" w:tplc="0809001B" w:tentative="1">
      <w:start w:val="1"/>
      <w:numFmt w:val="lowerRoman"/>
      <w:lvlText w:val="%3."/>
      <w:lvlJc w:val="right"/>
      <w:pPr>
        <w:ind w:left="3048" w:hanging="180"/>
      </w:pPr>
    </w:lvl>
    <w:lvl w:ilvl="3" w:tplc="0809000F" w:tentative="1">
      <w:start w:val="1"/>
      <w:numFmt w:val="decimal"/>
      <w:lvlText w:val="%4."/>
      <w:lvlJc w:val="left"/>
      <w:pPr>
        <w:ind w:left="3768" w:hanging="360"/>
      </w:pPr>
    </w:lvl>
    <w:lvl w:ilvl="4" w:tplc="08090019" w:tentative="1">
      <w:start w:val="1"/>
      <w:numFmt w:val="lowerLetter"/>
      <w:lvlText w:val="%5."/>
      <w:lvlJc w:val="left"/>
      <w:pPr>
        <w:ind w:left="4488" w:hanging="360"/>
      </w:pPr>
    </w:lvl>
    <w:lvl w:ilvl="5" w:tplc="0809001B" w:tentative="1">
      <w:start w:val="1"/>
      <w:numFmt w:val="lowerRoman"/>
      <w:lvlText w:val="%6."/>
      <w:lvlJc w:val="right"/>
      <w:pPr>
        <w:ind w:left="5208" w:hanging="180"/>
      </w:pPr>
    </w:lvl>
    <w:lvl w:ilvl="6" w:tplc="0809000F" w:tentative="1">
      <w:start w:val="1"/>
      <w:numFmt w:val="decimal"/>
      <w:lvlText w:val="%7."/>
      <w:lvlJc w:val="left"/>
      <w:pPr>
        <w:ind w:left="5928" w:hanging="360"/>
      </w:pPr>
    </w:lvl>
    <w:lvl w:ilvl="7" w:tplc="08090019" w:tentative="1">
      <w:start w:val="1"/>
      <w:numFmt w:val="lowerLetter"/>
      <w:lvlText w:val="%8."/>
      <w:lvlJc w:val="left"/>
      <w:pPr>
        <w:ind w:left="6648" w:hanging="360"/>
      </w:pPr>
    </w:lvl>
    <w:lvl w:ilvl="8" w:tplc="0809001B" w:tentative="1">
      <w:start w:val="1"/>
      <w:numFmt w:val="lowerRoman"/>
      <w:lvlText w:val="%9."/>
      <w:lvlJc w:val="right"/>
      <w:pPr>
        <w:ind w:left="7368" w:hanging="180"/>
      </w:pPr>
    </w:lvl>
  </w:abstractNum>
  <w:abstractNum w:abstractNumId="47">
    <w:nsid w:val="24C311ED"/>
    <w:multiLevelType w:val="multilevel"/>
    <w:tmpl w:val="A30EC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25B83E0F"/>
    <w:multiLevelType w:val="multilevel"/>
    <w:tmpl w:val="EAB8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289757C2"/>
    <w:multiLevelType w:val="multilevel"/>
    <w:tmpl w:val="D30AC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nsid w:val="2B5B7F15"/>
    <w:multiLevelType w:val="hybridMultilevel"/>
    <w:tmpl w:val="5F662F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BD55822"/>
    <w:multiLevelType w:val="hybridMultilevel"/>
    <w:tmpl w:val="A58A3128"/>
    <w:lvl w:ilvl="0" w:tplc="0C301186">
      <w:start w:val="1"/>
      <w:numFmt w:val="decimal"/>
      <w:lvlText w:val="%1-"/>
      <w:lvlJc w:val="left"/>
      <w:pPr>
        <w:ind w:left="1050" w:hanging="360"/>
      </w:pPr>
      <w:rPr>
        <w:rFonts w:cs="Times New Roman" w:hint="default"/>
      </w:rPr>
    </w:lvl>
    <w:lvl w:ilvl="1" w:tplc="04090019" w:tentative="1">
      <w:start w:val="1"/>
      <w:numFmt w:val="lowerLetter"/>
      <w:lvlText w:val="%2."/>
      <w:lvlJc w:val="left"/>
      <w:pPr>
        <w:ind w:left="1770" w:hanging="360"/>
      </w:pPr>
      <w:rPr>
        <w:rFonts w:cs="Times New Roman"/>
      </w:rPr>
    </w:lvl>
    <w:lvl w:ilvl="2" w:tplc="0409001B" w:tentative="1">
      <w:start w:val="1"/>
      <w:numFmt w:val="lowerRoman"/>
      <w:lvlText w:val="%3."/>
      <w:lvlJc w:val="right"/>
      <w:pPr>
        <w:ind w:left="2490" w:hanging="180"/>
      </w:pPr>
      <w:rPr>
        <w:rFonts w:cs="Times New Roman"/>
      </w:rPr>
    </w:lvl>
    <w:lvl w:ilvl="3" w:tplc="0409000F" w:tentative="1">
      <w:start w:val="1"/>
      <w:numFmt w:val="decimal"/>
      <w:lvlText w:val="%4."/>
      <w:lvlJc w:val="left"/>
      <w:pPr>
        <w:ind w:left="3210" w:hanging="360"/>
      </w:pPr>
      <w:rPr>
        <w:rFonts w:cs="Times New Roman"/>
      </w:rPr>
    </w:lvl>
    <w:lvl w:ilvl="4" w:tplc="04090019" w:tentative="1">
      <w:start w:val="1"/>
      <w:numFmt w:val="lowerLetter"/>
      <w:lvlText w:val="%5."/>
      <w:lvlJc w:val="left"/>
      <w:pPr>
        <w:ind w:left="3930" w:hanging="360"/>
      </w:pPr>
      <w:rPr>
        <w:rFonts w:cs="Times New Roman"/>
      </w:rPr>
    </w:lvl>
    <w:lvl w:ilvl="5" w:tplc="0409001B" w:tentative="1">
      <w:start w:val="1"/>
      <w:numFmt w:val="lowerRoman"/>
      <w:lvlText w:val="%6."/>
      <w:lvlJc w:val="right"/>
      <w:pPr>
        <w:ind w:left="4650" w:hanging="180"/>
      </w:pPr>
      <w:rPr>
        <w:rFonts w:cs="Times New Roman"/>
      </w:rPr>
    </w:lvl>
    <w:lvl w:ilvl="6" w:tplc="0409000F" w:tentative="1">
      <w:start w:val="1"/>
      <w:numFmt w:val="decimal"/>
      <w:lvlText w:val="%7."/>
      <w:lvlJc w:val="left"/>
      <w:pPr>
        <w:ind w:left="5370" w:hanging="360"/>
      </w:pPr>
      <w:rPr>
        <w:rFonts w:cs="Times New Roman"/>
      </w:rPr>
    </w:lvl>
    <w:lvl w:ilvl="7" w:tplc="04090019" w:tentative="1">
      <w:start w:val="1"/>
      <w:numFmt w:val="lowerLetter"/>
      <w:lvlText w:val="%8."/>
      <w:lvlJc w:val="left"/>
      <w:pPr>
        <w:ind w:left="6090" w:hanging="360"/>
      </w:pPr>
      <w:rPr>
        <w:rFonts w:cs="Times New Roman"/>
      </w:rPr>
    </w:lvl>
    <w:lvl w:ilvl="8" w:tplc="0409001B" w:tentative="1">
      <w:start w:val="1"/>
      <w:numFmt w:val="lowerRoman"/>
      <w:lvlText w:val="%9."/>
      <w:lvlJc w:val="right"/>
      <w:pPr>
        <w:ind w:left="6810" w:hanging="180"/>
      </w:pPr>
      <w:rPr>
        <w:rFonts w:cs="Times New Roman"/>
      </w:rPr>
    </w:lvl>
  </w:abstractNum>
  <w:abstractNum w:abstractNumId="52">
    <w:nsid w:val="2CAD2B85"/>
    <w:multiLevelType w:val="hybridMultilevel"/>
    <w:tmpl w:val="6F30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E84305B"/>
    <w:multiLevelType w:val="hybridMultilevel"/>
    <w:tmpl w:val="DFF43F7C"/>
    <w:lvl w:ilvl="0" w:tplc="5E22C0F4">
      <w:start w:val="1"/>
      <w:numFmt w:val="arabicAlph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2E844D3A"/>
    <w:multiLevelType w:val="hybridMultilevel"/>
    <w:tmpl w:val="1D688F0E"/>
    <w:lvl w:ilvl="0" w:tplc="B2366752">
      <w:start w:val="1"/>
      <w:numFmt w:val="decimalFullWidth"/>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nsid w:val="32620B72"/>
    <w:multiLevelType w:val="hybridMultilevel"/>
    <w:tmpl w:val="7FFEBACC"/>
    <w:lvl w:ilvl="0" w:tplc="9CE0B9AA">
      <w:start w:val="1"/>
      <w:numFmt w:val="bullet"/>
      <w:lvlText w:val="-"/>
      <w:lvlJc w:val="left"/>
      <w:pPr>
        <w:ind w:left="720" w:hanging="360"/>
      </w:pPr>
      <w:rPr>
        <w:rFonts w:ascii="Calibri" w:hAnsi="Calibri" w:hint="default"/>
      </w:rPr>
    </w:lvl>
    <w:lvl w:ilvl="1" w:tplc="4DA4FF30">
      <w:start w:val="1"/>
      <w:numFmt w:val="bullet"/>
      <w:lvlText w:val="o"/>
      <w:lvlJc w:val="left"/>
      <w:pPr>
        <w:ind w:left="1440" w:hanging="360"/>
      </w:pPr>
      <w:rPr>
        <w:rFonts w:ascii="Courier New" w:hAnsi="Courier New" w:hint="default"/>
      </w:rPr>
    </w:lvl>
    <w:lvl w:ilvl="2" w:tplc="66C8A2B6">
      <w:start w:val="1"/>
      <w:numFmt w:val="bullet"/>
      <w:lvlText w:val=""/>
      <w:lvlJc w:val="left"/>
      <w:pPr>
        <w:ind w:left="2160" w:hanging="360"/>
      </w:pPr>
      <w:rPr>
        <w:rFonts w:ascii="Wingdings" w:hAnsi="Wingdings" w:hint="default"/>
      </w:rPr>
    </w:lvl>
    <w:lvl w:ilvl="3" w:tplc="B590FCE0">
      <w:start w:val="1"/>
      <w:numFmt w:val="bullet"/>
      <w:lvlText w:val=""/>
      <w:lvlJc w:val="left"/>
      <w:pPr>
        <w:ind w:left="2880" w:hanging="360"/>
      </w:pPr>
      <w:rPr>
        <w:rFonts w:ascii="Symbol" w:hAnsi="Symbol" w:hint="default"/>
      </w:rPr>
    </w:lvl>
    <w:lvl w:ilvl="4" w:tplc="E45A0B0A">
      <w:start w:val="1"/>
      <w:numFmt w:val="bullet"/>
      <w:lvlText w:val="o"/>
      <w:lvlJc w:val="left"/>
      <w:pPr>
        <w:ind w:left="3600" w:hanging="360"/>
      </w:pPr>
      <w:rPr>
        <w:rFonts w:ascii="Courier New" w:hAnsi="Courier New" w:hint="default"/>
      </w:rPr>
    </w:lvl>
    <w:lvl w:ilvl="5" w:tplc="D3DC5A86">
      <w:start w:val="1"/>
      <w:numFmt w:val="bullet"/>
      <w:lvlText w:val=""/>
      <w:lvlJc w:val="left"/>
      <w:pPr>
        <w:ind w:left="4320" w:hanging="360"/>
      </w:pPr>
      <w:rPr>
        <w:rFonts w:ascii="Wingdings" w:hAnsi="Wingdings" w:hint="default"/>
      </w:rPr>
    </w:lvl>
    <w:lvl w:ilvl="6" w:tplc="22B4C8EA">
      <w:start w:val="1"/>
      <w:numFmt w:val="bullet"/>
      <w:lvlText w:val=""/>
      <w:lvlJc w:val="left"/>
      <w:pPr>
        <w:ind w:left="5040" w:hanging="360"/>
      </w:pPr>
      <w:rPr>
        <w:rFonts w:ascii="Symbol" w:hAnsi="Symbol" w:hint="default"/>
      </w:rPr>
    </w:lvl>
    <w:lvl w:ilvl="7" w:tplc="4B8A4BC8">
      <w:start w:val="1"/>
      <w:numFmt w:val="bullet"/>
      <w:lvlText w:val="o"/>
      <w:lvlJc w:val="left"/>
      <w:pPr>
        <w:ind w:left="5760" w:hanging="360"/>
      </w:pPr>
      <w:rPr>
        <w:rFonts w:ascii="Courier New" w:hAnsi="Courier New" w:hint="default"/>
      </w:rPr>
    </w:lvl>
    <w:lvl w:ilvl="8" w:tplc="C9D20032">
      <w:start w:val="1"/>
      <w:numFmt w:val="bullet"/>
      <w:lvlText w:val=""/>
      <w:lvlJc w:val="left"/>
      <w:pPr>
        <w:ind w:left="6480" w:hanging="360"/>
      </w:pPr>
      <w:rPr>
        <w:rFonts w:ascii="Wingdings" w:hAnsi="Wingdings" w:hint="default"/>
      </w:rPr>
    </w:lvl>
  </w:abstractNum>
  <w:abstractNum w:abstractNumId="56">
    <w:nsid w:val="3CBF39B2"/>
    <w:multiLevelType w:val="hybridMultilevel"/>
    <w:tmpl w:val="553AFE68"/>
    <w:lvl w:ilvl="0" w:tplc="8A8A42C6">
      <w:start w:val="1"/>
      <w:numFmt w:val="decimal"/>
      <w:lvlText w:val="%1."/>
      <w:lvlJc w:val="left"/>
      <w:pPr>
        <w:ind w:left="720" w:hanging="360"/>
      </w:pPr>
    </w:lvl>
    <w:lvl w:ilvl="1" w:tplc="F734434E">
      <w:start w:val="1"/>
      <w:numFmt w:val="lowerLetter"/>
      <w:lvlText w:val="%2."/>
      <w:lvlJc w:val="left"/>
      <w:pPr>
        <w:ind w:left="1440" w:hanging="360"/>
      </w:pPr>
    </w:lvl>
    <w:lvl w:ilvl="2" w:tplc="71C61152">
      <w:start w:val="1"/>
      <w:numFmt w:val="lowerRoman"/>
      <w:lvlText w:val="%3."/>
      <w:lvlJc w:val="right"/>
      <w:pPr>
        <w:ind w:left="2160" w:hanging="180"/>
      </w:pPr>
    </w:lvl>
    <w:lvl w:ilvl="3" w:tplc="B84E250C">
      <w:start w:val="1"/>
      <w:numFmt w:val="decimal"/>
      <w:lvlText w:val="%4."/>
      <w:lvlJc w:val="left"/>
      <w:pPr>
        <w:ind w:left="2880" w:hanging="360"/>
      </w:pPr>
    </w:lvl>
    <w:lvl w:ilvl="4" w:tplc="C9CAF92C">
      <w:start w:val="1"/>
      <w:numFmt w:val="lowerLetter"/>
      <w:lvlText w:val="%5."/>
      <w:lvlJc w:val="left"/>
      <w:pPr>
        <w:ind w:left="3600" w:hanging="360"/>
      </w:pPr>
    </w:lvl>
    <w:lvl w:ilvl="5" w:tplc="D4D0B4FC">
      <w:start w:val="1"/>
      <w:numFmt w:val="lowerRoman"/>
      <w:lvlText w:val="%6."/>
      <w:lvlJc w:val="right"/>
      <w:pPr>
        <w:ind w:left="4320" w:hanging="180"/>
      </w:pPr>
    </w:lvl>
    <w:lvl w:ilvl="6" w:tplc="9DF2B3CC">
      <w:start w:val="1"/>
      <w:numFmt w:val="decimal"/>
      <w:lvlText w:val="%7."/>
      <w:lvlJc w:val="left"/>
      <w:pPr>
        <w:ind w:left="5040" w:hanging="360"/>
      </w:pPr>
    </w:lvl>
    <w:lvl w:ilvl="7" w:tplc="518CDC90">
      <w:start w:val="1"/>
      <w:numFmt w:val="lowerLetter"/>
      <w:lvlText w:val="%8."/>
      <w:lvlJc w:val="left"/>
      <w:pPr>
        <w:ind w:left="5760" w:hanging="360"/>
      </w:pPr>
    </w:lvl>
    <w:lvl w:ilvl="8" w:tplc="1A1E715E">
      <w:start w:val="1"/>
      <w:numFmt w:val="lowerRoman"/>
      <w:lvlText w:val="%9."/>
      <w:lvlJc w:val="right"/>
      <w:pPr>
        <w:ind w:left="6480" w:hanging="180"/>
      </w:pPr>
    </w:lvl>
  </w:abstractNum>
  <w:abstractNum w:abstractNumId="57">
    <w:nsid w:val="3E516DD0"/>
    <w:multiLevelType w:val="hybridMultilevel"/>
    <w:tmpl w:val="406A7366"/>
    <w:lvl w:ilvl="0" w:tplc="A25C1ACA">
      <w:start w:val="1"/>
      <w:numFmt w:val="bullet"/>
      <w:lvlText w:val=""/>
      <w:lvlJc w:val="left"/>
      <w:pPr>
        <w:ind w:left="720" w:hanging="360"/>
      </w:pPr>
      <w:rPr>
        <w:rFonts w:ascii="Symbol" w:hAnsi="Symbol" w:hint="default"/>
      </w:rPr>
    </w:lvl>
    <w:lvl w:ilvl="1" w:tplc="06427564">
      <w:start w:val="1"/>
      <w:numFmt w:val="bullet"/>
      <w:lvlText w:val="o"/>
      <w:lvlJc w:val="left"/>
      <w:pPr>
        <w:ind w:left="1440" w:hanging="360"/>
      </w:pPr>
      <w:rPr>
        <w:rFonts w:ascii="Courier New" w:hAnsi="Courier New" w:hint="default"/>
      </w:rPr>
    </w:lvl>
    <w:lvl w:ilvl="2" w:tplc="E07C7DBA">
      <w:start w:val="1"/>
      <w:numFmt w:val="bullet"/>
      <w:lvlText w:val=""/>
      <w:lvlJc w:val="left"/>
      <w:pPr>
        <w:ind w:left="2160" w:hanging="360"/>
      </w:pPr>
      <w:rPr>
        <w:rFonts w:ascii="Wingdings" w:hAnsi="Wingdings" w:hint="default"/>
      </w:rPr>
    </w:lvl>
    <w:lvl w:ilvl="3" w:tplc="C41A9502">
      <w:start w:val="1"/>
      <w:numFmt w:val="bullet"/>
      <w:lvlText w:val=""/>
      <w:lvlJc w:val="left"/>
      <w:pPr>
        <w:ind w:left="2880" w:hanging="360"/>
      </w:pPr>
      <w:rPr>
        <w:rFonts w:ascii="Symbol" w:hAnsi="Symbol" w:hint="default"/>
      </w:rPr>
    </w:lvl>
    <w:lvl w:ilvl="4" w:tplc="E752E918">
      <w:start w:val="1"/>
      <w:numFmt w:val="bullet"/>
      <w:lvlText w:val="o"/>
      <w:lvlJc w:val="left"/>
      <w:pPr>
        <w:ind w:left="3600" w:hanging="360"/>
      </w:pPr>
      <w:rPr>
        <w:rFonts w:ascii="Courier New" w:hAnsi="Courier New" w:hint="default"/>
      </w:rPr>
    </w:lvl>
    <w:lvl w:ilvl="5" w:tplc="DF3CB11C">
      <w:start w:val="1"/>
      <w:numFmt w:val="bullet"/>
      <w:lvlText w:val=""/>
      <w:lvlJc w:val="left"/>
      <w:pPr>
        <w:ind w:left="4320" w:hanging="360"/>
      </w:pPr>
      <w:rPr>
        <w:rFonts w:ascii="Wingdings" w:hAnsi="Wingdings" w:hint="default"/>
      </w:rPr>
    </w:lvl>
    <w:lvl w:ilvl="6" w:tplc="21028EC6">
      <w:start w:val="1"/>
      <w:numFmt w:val="bullet"/>
      <w:lvlText w:val=""/>
      <w:lvlJc w:val="left"/>
      <w:pPr>
        <w:ind w:left="5040" w:hanging="360"/>
      </w:pPr>
      <w:rPr>
        <w:rFonts w:ascii="Symbol" w:hAnsi="Symbol" w:hint="default"/>
      </w:rPr>
    </w:lvl>
    <w:lvl w:ilvl="7" w:tplc="C8ACE562">
      <w:start w:val="1"/>
      <w:numFmt w:val="bullet"/>
      <w:lvlText w:val="o"/>
      <w:lvlJc w:val="left"/>
      <w:pPr>
        <w:ind w:left="5760" w:hanging="360"/>
      </w:pPr>
      <w:rPr>
        <w:rFonts w:ascii="Courier New" w:hAnsi="Courier New" w:hint="default"/>
      </w:rPr>
    </w:lvl>
    <w:lvl w:ilvl="8" w:tplc="84845A92">
      <w:start w:val="1"/>
      <w:numFmt w:val="bullet"/>
      <w:lvlText w:val=""/>
      <w:lvlJc w:val="left"/>
      <w:pPr>
        <w:ind w:left="6480" w:hanging="360"/>
      </w:pPr>
      <w:rPr>
        <w:rFonts w:ascii="Wingdings" w:hAnsi="Wingdings" w:hint="default"/>
      </w:rPr>
    </w:lvl>
  </w:abstractNum>
  <w:abstractNum w:abstractNumId="58">
    <w:nsid w:val="4688044B"/>
    <w:multiLevelType w:val="hybridMultilevel"/>
    <w:tmpl w:val="A7004544"/>
    <w:lvl w:ilvl="0" w:tplc="C47437D8">
      <w:start w:val="1"/>
      <w:numFmt w:val="decimal"/>
      <w:lvlText w:val="%1."/>
      <w:lvlJc w:val="left"/>
      <w:pPr>
        <w:ind w:left="720" w:hanging="360"/>
      </w:pPr>
    </w:lvl>
    <w:lvl w:ilvl="1" w:tplc="BBD8088C">
      <w:start w:val="1"/>
      <w:numFmt w:val="lowerLetter"/>
      <w:lvlText w:val="%2."/>
      <w:lvlJc w:val="left"/>
      <w:pPr>
        <w:ind w:left="1440" w:hanging="360"/>
      </w:pPr>
    </w:lvl>
    <w:lvl w:ilvl="2" w:tplc="2E84FDD2">
      <w:start w:val="1"/>
      <w:numFmt w:val="lowerRoman"/>
      <w:lvlText w:val="%3."/>
      <w:lvlJc w:val="right"/>
      <w:pPr>
        <w:ind w:left="2160" w:hanging="180"/>
      </w:pPr>
    </w:lvl>
    <w:lvl w:ilvl="3" w:tplc="0EDC8382">
      <w:start w:val="1"/>
      <w:numFmt w:val="decimal"/>
      <w:lvlText w:val="%4."/>
      <w:lvlJc w:val="left"/>
      <w:pPr>
        <w:ind w:left="2880" w:hanging="360"/>
      </w:pPr>
    </w:lvl>
    <w:lvl w:ilvl="4" w:tplc="7960B9D2">
      <w:start w:val="1"/>
      <w:numFmt w:val="lowerLetter"/>
      <w:lvlText w:val="%5."/>
      <w:lvlJc w:val="left"/>
      <w:pPr>
        <w:ind w:left="3600" w:hanging="360"/>
      </w:pPr>
    </w:lvl>
    <w:lvl w:ilvl="5" w:tplc="2C7E5B6C">
      <w:start w:val="1"/>
      <w:numFmt w:val="lowerRoman"/>
      <w:lvlText w:val="%6."/>
      <w:lvlJc w:val="right"/>
      <w:pPr>
        <w:ind w:left="4320" w:hanging="180"/>
      </w:pPr>
    </w:lvl>
    <w:lvl w:ilvl="6" w:tplc="AD1CC16C">
      <w:start w:val="1"/>
      <w:numFmt w:val="decimal"/>
      <w:lvlText w:val="%7."/>
      <w:lvlJc w:val="left"/>
      <w:pPr>
        <w:ind w:left="5040" w:hanging="360"/>
      </w:pPr>
    </w:lvl>
    <w:lvl w:ilvl="7" w:tplc="F9049FFC">
      <w:start w:val="1"/>
      <w:numFmt w:val="lowerLetter"/>
      <w:lvlText w:val="%8."/>
      <w:lvlJc w:val="left"/>
      <w:pPr>
        <w:ind w:left="5760" w:hanging="360"/>
      </w:pPr>
    </w:lvl>
    <w:lvl w:ilvl="8" w:tplc="232810C2">
      <w:start w:val="1"/>
      <w:numFmt w:val="lowerRoman"/>
      <w:lvlText w:val="%9."/>
      <w:lvlJc w:val="right"/>
      <w:pPr>
        <w:ind w:left="6480" w:hanging="180"/>
      </w:pPr>
    </w:lvl>
  </w:abstractNum>
  <w:abstractNum w:abstractNumId="59">
    <w:nsid w:val="4A530736"/>
    <w:multiLevelType w:val="hybridMultilevel"/>
    <w:tmpl w:val="90685C18"/>
    <w:lvl w:ilvl="0" w:tplc="6D606376">
      <w:start w:val="1"/>
      <w:numFmt w:val="bullet"/>
      <w:lvlText w:val="-"/>
      <w:lvlJc w:val="left"/>
      <w:pPr>
        <w:ind w:left="720" w:hanging="360"/>
      </w:pPr>
      <w:rPr>
        <w:rFonts w:ascii="Calibri" w:hAnsi="Calibri" w:hint="default"/>
      </w:rPr>
    </w:lvl>
    <w:lvl w:ilvl="1" w:tplc="1BF2769A">
      <w:start w:val="1"/>
      <w:numFmt w:val="bullet"/>
      <w:lvlText w:val="o"/>
      <w:lvlJc w:val="left"/>
      <w:pPr>
        <w:ind w:left="1440" w:hanging="360"/>
      </w:pPr>
      <w:rPr>
        <w:rFonts w:ascii="Courier New" w:hAnsi="Courier New" w:hint="default"/>
      </w:rPr>
    </w:lvl>
    <w:lvl w:ilvl="2" w:tplc="9458598E">
      <w:start w:val="1"/>
      <w:numFmt w:val="bullet"/>
      <w:lvlText w:val=""/>
      <w:lvlJc w:val="left"/>
      <w:pPr>
        <w:ind w:left="2160" w:hanging="360"/>
      </w:pPr>
      <w:rPr>
        <w:rFonts w:ascii="Wingdings" w:hAnsi="Wingdings" w:hint="default"/>
      </w:rPr>
    </w:lvl>
    <w:lvl w:ilvl="3" w:tplc="FCB090C6">
      <w:start w:val="1"/>
      <w:numFmt w:val="bullet"/>
      <w:lvlText w:val=""/>
      <w:lvlJc w:val="left"/>
      <w:pPr>
        <w:ind w:left="2880" w:hanging="360"/>
      </w:pPr>
      <w:rPr>
        <w:rFonts w:ascii="Symbol" w:hAnsi="Symbol" w:hint="default"/>
      </w:rPr>
    </w:lvl>
    <w:lvl w:ilvl="4" w:tplc="65807B0C">
      <w:start w:val="1"/>
      <w:numFmt w:val="bullet"/>
      <w:lvlText w:val="o"/>
      <w:lvlJc w:val="left"/>
      <w:pPr>
        <w:ind w:left="3600" w:hanging="360"/>
      </w:pPr>
      <w:rPr>
        <w:rFonts w:ascii="Courier New" w:hAnsi="Courier New" w:hint="default"/>
      </w:rPr>
    </w:lvl>
    <w:lvl w:ilvl="5" w:tplc="E8F8037C">
      <w:start w:val="1"/>
      <w:numFmt w:val="bullet"/>
      <w:lvlText w:val=""/>
      <w:lvlJc w:val="left"/>
      <w:pPr>
        <w:ind w:left="4320" w:hanging="360"/>
      </w:pPr>
      <w:rPr>
        <w:rFonts w:ascii="Wingdings" w:hAnsi="Wingdings" w:hint="default"/>
      </w:rPr>
    </w:lvl>
    <w:lvl w:ilvl="6" w:tplc="FDF417DA">
      <w:start w:val="1"/>
      <w:numFmt w:val="bullet"/>
      <w:lvlText w:val=""/>
      <w:lvlJc w:val="left"/>
      <w:pPr>
        <w:ind w:left="5040" w:hanging="360"/>
      </w:pPr>
      <w:rPr>
        <w:rFonts w:ascii="Symbol" w:hAnsi="Symbol" w:hint="default"/>
      </w:rPr>
    </w:lvl>
    <w:lvl w:ilvl="7" w:tplc="4BE88EBC">
      <w:start w:val="1"/>
      <w:numFmt w:val="bullet"/>
      <w:lvlText w:val="o"/>
      <w:lvlJc w:val="left"/>
      <w:pPr>
        <w:ind w:left="5760" w:hanging="360"/>
      </w:pPr>
      <w:rPr>
        <w:rFonts w:ascii="Courier New" w:hAnsi="Courier New" w:hint="default"/>
      </w:rPr>
    </w:lvl>
    <w:lvl w:ilvl="8" w:tplc="641E3468">
      <w:start w:val="1"/>
      <w:numFmt w:val="bullet"/>
      <w:lvlText w:val=""/>
      <w:lvlJc w:val="left"/>
      <w:pPr>
        <w:ind w:left="6480" w:hanging="360"/>
      </w:pPr>
      <w:rPr>
        <w:rFonts w:ascii="Wingdings" w:hAnsi="Wingdings" w:hint="default"/>
      </w:rPr>
    </w:lvl>
  </w:abstractNum>
  <w:abstractNum w:abstractNumId="60">
    <w:nsid w:val="4AC77716"/>
    <w:multiLevelType w:val="multilevel"/>
    <w:tmpl w:val="AB880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54743D5E"/>
    <w:multiLevelType w:val="hybridMultilevel"/>
    <w:tmpl w:val="3AA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99B4E2E"/>
    <w:multiLevelType w:val="multilevel"/>
    <w:tmpl w:val="EF8C60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3">
    <w:nsid w:val="5B7A307D"/>
    <w:multiLevelType w:val="multilevel"/>
    <w:tmpl w:val="BE7C3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5B952FC1"/>
    <w:multiLevelType w:val="hybridMultilevel"/>
    <w:tmpl w:val="870C3EFA"/>
    <w:lvl w:ilvl="0" w:tplc="6F2EC5F4">
      <w:start w:val="1"/>
      <w:numFmt w:val="bullet"/>
      <w:lvlText w:val="-"/>
      <w:lvlJc w:val="left"/>
      <w:pPr>
        <w:ind w:left="720" w:hanging="360"/>
      </w:pPr>
      <w:rPr>
        <w:rFonts w:ascii="Calibri" w:hAnsi="Calibri" w:hint="default"/>
      </w:rPr>
    </w:lvl>
    <w:lvl w:ilvl="1" w:tplc="9D068EC6">
      <w:start w:val="1"/>
      <w:numFmt w:val="bullet"/>
      <w:lvlText w:val="o"/>
      <w:lvlJc w:val="left"/>
      <w:pPr>
        <w:ind w:left="1440" w:hanging="360"/>
      </w:pPr>
      <w:rPr>
        <w:rFonts w:ascii="Courier New" w:hAnsi="Courier New" w:hint="default"/>
      </w:rPr>
    </w:lvl>
    <w:lvl w:ilvl="2" w:tplc="B0AAEA94">
      <w:start w:val="1"/>
      <w:numFmt w:val="bullet"/>
      <w:lvlText w:val=""/>
      <w:lvlJc w:val="left"/>
      <w:pPr>
        <w:ind w:left="2160" w:hanging="360"/>
      </w:pPr>
      <w:rPr>
        <w:rFonts w:ascii="Wingdings" w:hAnsi="Wingdings" w:hint="default"/>
      </w:rPr>
    </w:lvl>
    <w:lvl w:ilvl="3" w:tplc="DE12DA8E">
      <w:start w:val="1"/>
      <w:numFmt w:val="bullet"/>
      <w:lvlText w:val=""/>
      <w:lvlJc w:val="left"/>
      <w:pPr>
        <w:ind w:left="2880" w:hanging="360"/>
      </w:pPr>
      <w:rPr>
        <w:rFonts w:ascii="Symbol" w:hAnsi="Symbol" w:hint="default"/>
      </w:rPr>
    </w:lvl>
    <w:lvl w:ilvl="4" w:tplc="F2207B56">
      <w:start w:val="1"/>
      <w:numFmt w:val="bullet"/>
      <w:lvlText w:val="o"/>
      <w:lvlJc w:val="left"/>
      <w:pPr>
        <w:ind w:left="3600" w:hanging="360"/>
      </w:pPr>
      <w:rPr>
        <w:rFonts w:ascii="Courier New" w:hAnsi="Courier New" w:hint="default"/>
      </w:rPr>
    </w:lvl>
    <w:lvl w:ilvl="5" w:tplc="29A61C44">
      <w:start w:val="1"/>
      <w:numFmt w:val="bullet"/>
      <w:lvlText w:val=""/>
      <w:lvlJc w:val="left"/>
      <w:pPr>
        <w:ind w:left="4320" w:hanging="360"/>
      </w:pPr>
      <w:rPr>
        <w:rFonts w:ascii="Wingdings" w:hAnsi="Wingdings" w:hint="default"/>
      </w:rPr>
    </w:lvl>
    <w:lvl w:ilvl="6" w:tplc="ADCE2EB2">
      <w:start w:val="1"/>
      <w:numFmt w:val="bullet"/>
      <w:lvlText w:val=""/>
      <w:lvlJc w:val="left"/>
      <w:pPr>
        <w:ind w:left="5040" w:hanging="360"/>
      </w:pPr>
      <w:rPr>
        <w:rFonts w:ascii="Symbol" w:hAnsi="Symbol" w:hint="default"/>
      </w:rPr>
    </w:lvl>
    <w:lvl w:ilvl="7" w:tplc="C80AA2B6">
      <w:start w:val="1"/>
      <w:numFmt w:val="bullet"/>
      <w:lvlText w:val="o"/>
      <w:lvlJc w:val="left"/>
      <w:pPr>
        <w:ind w:left="5760" w:hanging="360"/>
      </w:pPr>
      <w:rPr>
        <w:rFonts w:ascii="Courier New" w:hAnsi="Courier New" w:hint="default"/>
      </w:rPr>
    </w:lvl>
    <w:lvl w:ilvl="8" w:tplc="BAFAAAFA">
      <w:start w:val="1"/>
      <w:numFmt w:val="bullet"/>
      <w:lvlText w:val=""/>
      <w:lvlJc w:val="left"/>
      <w:pPr>
        <w:ind w:left="6480" w:hanging="360"/>
      </w:pPr>
      <w:rPr>
        <w:rFonts w:ascii="Wingdings" w:hAnsi="Wingdings" w:hint="default"/>
      </w:rPr>
    </w:lvl>
  </w:abstractNum>
  <w:abstractNum w:abstractNumId="65">
    <w:nsid w:val="5CAF707D"/>
    <w:multiLevelType w:val="hybridMultilevel"/>
    <w:tmpl w:val="5CE07BDE"/>
    <w:lvl w:ilvl="0" w:tplc="FFFFFFFF">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5E9A0464"/>
    <w:multiLevelType w:val="hybridMultilevel"/>
    <w:tmpl w:val="50DC9884"/>
    <w:lvl w:ilvl="0" w:tplc="7742A6F4">
      <w:start w:val="1"/>
      <w:numFmt w:val="bullet"/>
      <w:lvlText w:val="-"/>
      <w:lvlJc w:val="left"/>
      <w:pPr>
        <w:ind w:left="720" w:hanging="360"/>
      </w:pPr>
      <w:rPr>
        <w:rFonts w:ascii="Calibri" w:hAnsi="Calibri" w:hint="default"/>
      </w:rPr>
    </w:lvl>
    <w:lvl w:ilvl="1" w:tplc="57082F68">
      <w:start w:val="1"/>
      <w:numFmt w:val="bullet"/>
      <w:lvlText w:val="o"/>
      <w:lvlJc w:val="left"/>
      <w:pPr>
        <w:ind w:left="1440" w:hanging="360"/>
      </w:pPr>
      <w:rPr>
        <w:rFonts w:ascii="Courier New" w:hAnsi="Courier New" w:hint="default"/>
      </w:rPr>
    </w:lvl>
    <w:lvl w:ilvl="2" w:tplc="0A5489F6">
      <w:start w:val="1"/>
      <w:numFmt w:val="bullet"/>
      <w:lvlText w:val=""/>
      <w:lvlJc w:val="left"/>
      <w:pPr>
        <w:ind w:left="2160" w:hanging="360"/>
      </w:pPr>
      <w:rPr>
        <w:rFonts w:ascii="Wingdings" w:hAnsi="Wingdings" w:hint="default"/>
      </w:rPr>
    </w:lvl>
    <w:lvl w:ilvl="3" w:tplc="4A9A4D8C">
      <w:start w:val="1"/>
      <w:numFmt w:val="bullet"/>
      <w:lvlText w:val=""/>
      <w:lvlJc w:val="left"/>
      <w:pPr>
        <w:ind w:left="2880" w:hanging="360"/>
      </w:pPr>
      <w:rPr>
        <w:rFonts w:ascii="Symbol" w:hAnsi="Symbol" w:hint="default"/>
      </w:rPr>
    </w:lvl>
    <w:lvl w:ilvl="4" w:tplc="8D325B8C">
      <w:start w:val="1"/>
      <w:numFmt w:val="bullet"/>
      <w:lvlText w:val="o"/>
      <w:lvlJc w:val="left"/>
      <w:pPr>
        <w:ind w:left="3600" w:hanging="360"/>
      </w:pPr>
      <w:rPr>
        <w:rFonts w:ascii="Courier New" w:hAnsi="Courier New" w:hint="default"/>
      </w:rPr>
    </w:lvl>
    <w:lvl w:ilvl="5" w:tplc="7C86A19E">
      <w:start w:val="1"/>
      <w:numFmt w:val="bullet"/>
      <w:lvlText w:val=""/>
      <w:lvlJc w:val="left"/>
      <w:pPr>
        <w:ind w:left="4320" w:hanging="360"/>
      </w:pPr>
      <w:rPr>
        <w:rFonts w:ascii="Wingdings" w:hAnsi="Wingdings" w:hint="default"/>
      </w:rPr>
    </w:lvl>
    <w:lvl w:ilvl="6" w:tplc="AE42AA8E">
      <w:start w:val="1"/>
      <w:numFmt w:val="bullet"/>
      <w:lvlText w:val=""/>
      <w:lvlJc w:val="left"/>
      <w:pPr>
        <w:ind w:left="5040" w:hanging="360"/>
      </w:pPr>
      <w:rPr>
        <w:rFonts w:ascii="Symbol" w:hAnsi="Symbol" w:hint="default"/>
      </w:rPr>
    </w:lvl>
    <w:lvl w:ilvl="7" w:tplc="B274C126">
      <w:start w:val="1"/>
      <w:numFmt w:val="bullet"/>
      <w:lvlText w:val="o"/>
      <w:lvlJc w:val="left"/>
      <w:pPr>
        <w:ind w:left="5760" w:hanging="360"/>
      </w:pPr>
      <w:rPr>
        <w:rFonts w:ascii="Courier New" w:hAnsi="Courier New" w:hint="default"/>
      </w:rPr>
    </w:lvl>
    <w:lvl w:ilvl="8" w:tplc="6F4A01EE">
      <w:start w:val="1"/>
      <w:numFmt w:val="bullet"/>
      <w:lvlText w:val=""/>
      <w:lvlJc w:val="left"/>
      <w:pPr>
        <w:ind w:left="6480" w:hanging="360"/>
      </w:pPr>
      <w:rPr>
        <w:rFonts w:ascii="Wingdings" w:hAnsi="Wingdings" w:hint="default"/>
      </w:rPr>
    </w:lvl>
  </w:abstractNum>
  <w:abstractNum w:abstractNumId="67">
    <w:nsid w:val="5F3B1CCC"/>
    <w:multiLevelType w:val="multilevel"/>
    <w:tmpl w:val="F3DCC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nsid w:val="60F14B5D"/>
    <w:multiLevelType w:val="multilevel"/>
    <w:tmpl w:val="FF980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62CF6757"/>
    <w:multiLevelType w:val="hybridMultilevel"/>
    <w:tmpl w:val="A00C733C"/>
    <w:lvl w:ilvl="0" w:tplc="454E4D9E">
      <w:start w:val="1"/>
      <w:numFmt w:val="bullet"/>
      <w:lvlText w:val="-"/>
      <w:lvlJc w:val="left"/>
      <w:pPr>
        <w:ind w:left="720" w:hanging="360"/>
      </w:pPr>
      <w:rPr>
        <w:rFonts w:ascii="Calibri" w:hAnsi="Calibri" w:hint="default"/>
      </w:rPr>
    </w:lvl>
    <w:lvl w:ilvl="1" w:tplc="363C2958">
      <w:start w:val="1"/>
      <w:numFmt w:val="bullet"/>
      <w:lvlText w:val="o"/>
      <w:lvlJc w:val="left"/>
      <w:pPr>
        <w:ind w:left="1440" w:hanging="360"/>
      </w:pPr>
      <w:rPr>
        <w:rFonts w:ascii="Courier New" w:hAnsi="Courier New" w:hint="default"/>
      </w:rPr>
    </w:lvl>
    <w:lvl w:ilvl="2" w:tplc="708C03CE">
      <w:start w:val="1"/>
      <w:numFmt w:val="bullet"/>
      <w:lvlText w:val=""/>
      <w:lvlJc w:val="left"/>
      <w:pPr>
        <w:ind w:left="2160" w:hanging="360"/>
      </w:pPr>
      <w:rPr>
        <w:rFonts w:ascii="Wingdings" w:hAnsi="Wingdings" w:hint="default"/>
      </w:rPr>
    </w:lvl>
    <w:lvl w:ilvl="3" w:tplc="5A4EEF2C">
      <w:start w:val="1"/>
      <w:numFmt w:val="bullet"/>
      <w:lvlText w:val=""/>
      <w:lvlJc w:val="left"/>
      <w:pPr>
        <w:ind w:left="2880" w:hanging="360"/>
      </w:pPr>
      <w:rPr>
        <w:rFonts w:ascii="Symbol" w:hAnsi="Symbol" w:hint="default"/>
      </w:rPr>
    </w:lvl>
    <w:lvl w:ilvl="4" w:tplc="EE246EB8">
      <w:start w:val="1"/>
      <w:numFmt w:val="bullet"/>
      <w:lvlText w:val="o"/>
      <w:lvlJc w:val="left"/>
      <w:pPr>
        <w:ind w:left="3600" w:hanging="360"/>
      </w:pPr>
      <w:rPr>
        <w:rFonts w:ascii="Courier New" w:hAnsi="Courier New" w:hint="default"/>
      </w:rPr>
    </w:lvl>
    <w:lvl w:ilvl="5" w:tplc="E69C8E8E">
      <w:start w:val="1"/>
      <w:numFmt w:val="bullet"/>
      <w:lvlText w:val=""/>
      <w:lvlJc w:val="left"/>
      <w:pPr>
        <w:ind w:left="4320" w:hanging="360"/>
      </w:pPr>
      <w:rPr>
        <w:rFonts w:ascii="Wingdings" w:hAnsi="Wingdings" w:hint="default"/>
      </w:rPr>
    </w:lvl>
    <w:lvl w:ilvl="6" w:tplc="5546F72A">
      <w:start w:val="1"/>
      <w:numFmt w:val="bullet"/>
      <w:lvlText w:val=""/>
      <w:lvlJc w:val="left"/>
      <w:pPr>
        <w:ind w:left="5040" w:hanging="360"/>
      </w:pPr>
      <w:rPr>
        <w:rFonts w:ascii="Symbol" w:hAnsi="Symbol" w:hint="default"/>
      </w:rPr>
    </w:lvl>
    <w:lvl w:ilvl="7" w:tplc="CF22F426">
      <w:start w:val="1"/>
      <w:numFmt w:val="bullet"/>
      <w:lvlText w:val="o"/>
      <w:lvlJc w:val="left"/>
      <w:pPr>
        <w:ind w:left="5760" w:hanging="360"/>
      </w:pPr>
      <w:rPr>
        <w:rFonts w:ascii="Courier New" w:hAnsi="Courier New" w:hint="default"/>
      </w:rPr>
    </w:lvl>
    <w:lvl w:ilvl="8" w:tplc="12D85758">
      <w:start w:val="1"/>
      <w:numFmt w:val="bullet"/>
      <w:lvlText w:val=""/>
      <w:lvlJc w:val="left"/>
      <w:pPr>
        <w:ind w:left="6480" w:hanging="360"/>
      </w:pPr>
      <w:rPr>
        <w:rFonts w:ascii="Wingdings" w:hAnsi="Wingdings" w:hint="default"/>
      </w:rPr>
    </w:lvl>
  </w:abstractNum>
  <w:abstractNum w:abstractNumId="70">
    <w:nsid w:val="63F61725"/>
    <w:multiLevelType w:val="hybridMultilevel"/>
    <w:tmpl w:val="2724E170"/>
    <w:lvl w:ilvl="0" w:tplc="22D8FBC0">
      <w:start w:val="1"/>
      <w:numFmt w:val="bullet"/>
      <w:lvlText w:val="-"/>
      <w:lvlJc w:val="left"/>
      <w:pPr>
        <w:ind w:left="720" w:hanging="360"/>
      </w:pPr>
      <w:rPr>
        <w:rFonts w:ascii="Calibri" w:hAnsi="Calibri" w:hint="default"/>
      </w:rPr>
    </w:lvl>
    <w:lvl w:ilvl="1" w:tplc="AE36EF66">
      <w:start w:val="1"/>
      <w:numFmt w:val="bullet"/>
      <w:lvlText w:val="o"/>
      <w:lvlJc w:val="left"/>
      <w:pPr>
        <w:ind w:left="1440" w:hanging="360"/>
      </w:pPr>
      <w:rPr>
        <w:rFonts w:ascii="Courier New" w:hAnsi="Courier New" w:hint="default"/>
      </w:rPr>
    </w:lvl>
    <w:lvl w:ilvl="2" w:tplc="BFE07748">
      <w:start w:val="1"/>
      <w:numFmt w:val="bullet"/>
      <w:lvlText w:val=""/>
      <w:lvlJc w:val="left"/>
      <w:pPr>
        <w:ind w:left="2160" w:hanging="360"/>
      </w:pPr>
      <w:rPr>
        <w:rFonts w:ascii="Wingdings" w:hAnsi="Wingdings" w:hint="default"/>
      </w:rPr>
    </w:lvl>
    <w:lvl w:ilvl="3" w:tplc="7EE80024">
      <w:start w:val="1"/>
      <w:numFmt w:val="bullet"/>
      <w:lvlText w:val=""/>
      <w:lvlJc w:val="left"/>
      <w:pPr>
        <w:ind w:left="2880" w:hanging="360"/>
      </w:pPr>
      <w:rPr>
        <w:rFonts w:ascii="Symbol" w:hAnsi="Symbol" w:hint="default"/>
      </w:rPr>
    </w:lvl>
    <w:lvl w:ilvl="4" w:tplc="BAA4999C">
      <w:start w:val="1"/>
      <w:numFmt w:val="bullet"/>
      <w:lvlText w:val="o"/>
      <w:lvlJc w:val="left"/>
      <w:pPr>
        <w:ind w:left="3600" w:hanging="360"/>
      </w:pPr>
      <w:rPr>
        <w:rFonts w:ascii="Courier New" w:hAnsi="Courier New" w:hint="default"/>
      </w:rPr>
    </w:lvl>
    <w:lvl w:ilvl="5" w:tplc="795EB0EC">
      <w:start w:val="1"/>
      <w:numFmt w:val="bullet"/>
      <w:lvlText w:val=""/>
      <w:lvlJc w:val="left"/>
      <w:pPr>
        <w:ind w:left="4320" w:hanging="360"/>
      </w:pPr>
      <w:rPr>
        <w:rFonts w:ascii="Wingdings" w:hAnsi="Wingdings" w:hint="default"/>
      </w:rPr>
    </w:lvl>
    <w:lvl w:ilvl="6" w:tplc="C82005C0">
      <w:start w:val="1"/>
      <w:numFmt w:val="bullet"/>
      <w:lvlText w:val=""/>
      <w:lvlJc w:val="left"/>
      <w:pPr>
        <w:ind w:left="5040" w:hanging="360"/>
      </w:pPr>
      <w:rPr>
        <w:rFonts w:ascii="Symbol" w:hAnsi="Symbol" w:hint="default"/>
      </w:rPr>
    </w:lvl>
    <w:lvl w:ilvl="7" w:tplc="05D4D26C">
      <w:start w:val="1"/>
      <w:numFmt w:val="bullet"/>
      <w:lvlText w:val="o"/>
      <w:lvlJc w:val="left"/>
      <w:pPr>
        <w:ind w:left="5760" w:hanging="360"/>
      </w:pPr>
      <w:rPr>
        <w:rFonts w:ascii="Courier New" w:hAnsi="Courier New" w:hint="default"/>
      </w:rPr>
    </w:lvl>
    <w:lvl w:ilvl="8" w:tplc="2ED893EA">
      <w:start w:val="1"/>
      <w:numFmt w:val="bullet"/>
      <w:lvlText w:val=""/>
      <w:lvlJc w:val="left"/>
      <w:pPr>
        <w:ind w:left="6480" w:hanging="360"/>
      </w:pPr>
      <w:rPr>
        <w:rFonts w:ascii="Wingdings" w:hAnsi="Wingdings" w:hint="default"/>
      </w:rPr>
    </w:lvl>
  </w:abstractNum>
  <w:abstractNum w:abstractNumId="71">
    <w:nsid w:val="65E25550"/>
    <w:multiLevelType w:val="multilevel"/>
    <w:tmpl w:val="41E8D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65F10E31"/>
    <w:multiLevelType w:val="hybridMultilevel"/>
    <w:tmpl w:val="1B40AF86"/>
    <w:lvl w:ilvl="0" w:tplc="2214B47E">
      <w:start w:val="1"/>
      <w:numFmt w:val="bullet"/>
      <w:lvlText w:val="-"/>
      <w:lvlJc w:val="left"/>
      <w:pPr>
        <w:ind w:left="720" w:hanging="360"/>
      </w:pPr>
      <w:rPr>
        <w:rFonts w:ascii="Calibri" w:hAnsi="Calibri" w:hint="default"/>
      </w:rPr>
    </w:lvl>
    <w:lvl w:ilvl="1" w:tplc="B588AFA8">
      <w:start w:val="1"/>
      <w:numFmt w:val="bullet"/>
      <w:lvlText w:val="o"/>
      <w:lvlJc w:val="left"/>
      <w:pPr>
        <w:ind w:left="1440" w:hanging="360"/>
      </w:pPr>
      <w:rPr>
        <w:rFonts w:ascii="Courier New" w:hAnsi="Courier New" w:hint="default"/>
      </w:rPr>
    </w:lvl>
    <w:lvl w:ilvl="2" w:tplc="50CE529C">
      <w:start w:val="1"/>
      <w:numFmt w:val="bullet"/>
      <w:lvlText w:val=""/>
      <w:lvlJc w:val="left"/>
      <w:pPr>
        <w:ind w:left="2160" w:hanging="360"/>
      </w:pPr>
      <w:rPr>
        <w:rFonts w:ascii="Wingdings" w:hAnsi="Wingdings" w:hint="default"/>
      </w:rPr>
    </w:lvl>
    <w:lvl w:ilvl="3" w:tplc="9ED02B48">
      <w:start w:val="1"/>
      <w:numFmt w:val="bullet"/>
      <w:lvlText w:val=""/>
      <w:lvlJc w:val="left"/>
      <w:pPr>
        <w:ind w:left="2880" w:hanging="360"/>
      </w:pPr>
      <w:rPr>
        <w:rFonts w:ascii="Symbol" w:hAnsi="Symbol" w:hint="default"/>
      </w:rPr>
    </w:lvl>
    <w:lvl w:ilvl="4" w:tplc="F50691AC">
      <w:start w:val="1"/>
      <w:numFmt w:val="bullet"/>
      <w:lvlText w:val="o"/>
      <w:lvlJc w:val="left"/>
      <w:pPr>
        <w:ind w:left="3600" w:hanging="360"/>
      </w:pPr>
      <w:rPr>
        <w:rFonts w:ascii="Courier New" w:hAnsi="Courier New" w:hint="default"/>
      </w:rPr>
    </w:lvl>
    <w:lvl w:ilvl="5" w:tplc="DAE895E4">
      <w:start w:val="1"/>
      <w:numFmt w:val="bullet"/>
      <w:lvlText w:val=""/>
      <w:lvlJc w:val="left"/>
      <w:pPr>
        <w:ind w:left="4320" w:hanging="360"/>
      </w:pPr>
      <w:rPr>
        <w:rFonts w:ascii="Wingdings" w:hAnsi="Wingdings" w:hint="default"/>
      </w:rPr>
    </w:lvl>
    <w:lvl w:ilvl="6" w:tplc="E430BEC6">
      <w:start w:val="1"/>
      <w:numFmt w:val="bullet"/>
      <w:lvlText w:val=""/>
      <w:lvlJc w:val="left"/>
      <w:pPr>
        <w:ind w:left="5040" w:hanging="360"/>
      </w:pPr>
      <w:rPr>
        <w:rFonts w:ascii="Symbol" w:hAnsi="Symbol" w:hint="default"/>
      </w:rPr>
    </w:lvl>
    <w:lvl w:ilvl="7" w:tplc="26C0F4A0">
      <w:start w:val="1"/>
      <w:numFmt w:val="bullet"/>
      <w:lvlText w:val="o"/>
      <w:lvlJc w:val="left"/>
      <w:pPr>
        <w:ind w:left="5760" w:hanging="360"/>
      </w:pPr>
      <w:rPr>
        <w:rFonts w:ascii="Courier New" w:hAnsi="Courier New" w:hint="default"/>
      </w:rPr>
    </w:lvl>
    <w:lvl w:ilvl="8" w:tplc="29667724">
      <w:start w:val="1"/>
      <w:numFmt w:val="bullet"/>
      <w:lvlText w:val=""/>
      <w:lvlJc w:val="left"/>
      <w:pPr>
        <w:ind w:left="6480" w:hanging="360"/>
      </w:pPr>
      <w:rPr>
        <w:rFonts w:ascii="Wingdings" w:hAnsi="Wingdings" w:hint="default"/>
      </w:rPr>
    </w:lvl>
  </w:abstractNum>
  <w:abstractNum w:abstractNumId="73">
    <w:nsid w:val="66F22FA8"/>
    <w:multiLevelType w:val="multilevel"/>
    <w:tmpl w:val="02F01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67DD4DA2"/>
    <w:multiLevelType w:val="hybridMultilevel"/>
    <w:tmpl w:val="FBD2368E"/>
    <w:lvl w:ilvl="0" w:tplc="429CD5F0">
      <w:start w:val="1"/>
      <w:numFmt w:val="decimal"/>
      <w:lvlText w:val="%1-"/>
      <w:lvlJc w:val="left"/>
      <w:pPr>
        <w:ind w:left="885" w:hanging="360"/>
      </w:pPr>
      <w:rPr>
        <w:rFonts w:cs="Times New Roman" w:hint="default"/>
      </w:rPr>
    </w:lvl>
    <w:lvl w:ilvl="1" w:tplc="04090019" w:tentative="1">
      <w:start w:val="1"/>
      <w:numFmt w:val="lowerLetter"/>
      <w:lvlText w:val="%2."/>
      <w:lvlJc w:val="left"/>
      <w:pPr>
        <w:ind w:left="1605" w:hanging="360"/>
      </w:pPr>
      <w:rPr>
        <w:rFonts w:cs="Times New Roman"/>
      </w:rPr>
    </w:lvl>
    <w:lvl w:ilvl="2" w:tplc="0409001B" w:tentative="1">
      <w:start w:val="1"/>
      <w:numFmt w:val="lowerRoman"/>
      <w:lvlText w:val="%3."/>
      <w:lvlJc w:val="right"/>
      <w:pPr>
        <w:ind w:left="2325" w:hanging="180"/>
      </w:pPr>
      <w:rPr>
        <w:rFonts w:cs="Times New Roman"/>
      </w:rPr>
    </w:lvl>
    <w:lvl w:ilvl="3" w:tplc="0409000F" w:tentative="1">
      <w:start w:val="1"/>
      <w:numFmt w:val="decimal"/>
      <w:lvlText w:val="%4."/>
      <w:lvlJc w:val="left"/>
      <w:pPr>
        <w:ind w:left="3045" w:hanging="360"/>
      </w:pPr>
      <w:rPr>
        <w:rFonts w:cs="Times New Roman"/>
      </w:rPr>
    </w:lvl>
    <w:lvl w:ilvl="4" w:tplc="04090019" w:tentative="1">
      <w:start w:val="1"/>
      <w:numFmt w:val="lowerLetter"/>
      <w:lvlText w:val="%5."/>
      <w:lvlJc w:val="left"/>
      <w:pPr>
        <w:ind w:left="3765" w:hanging="360"/>
      </w:pPr>
      <w:rPr>
        <w:rFonts w:cs="Times New Roman"/>
      </w:rPr>
    </w:lvl>
    <w:lvl w:ilvl="5" w:tplc="0409001B" w:tentative="1">
      <w:start w:val="1"/>
      <w:numFmt w:val="lowerRoman"/>
      <w:lvlText w:val="%6."/>
      <w:lvlJc w:val="right"/>
      <w:pPr>
        <w:ind w:left="4485" w:hanging="180"/>
      </w:pPr>
      <w:rPr>
        <w:rFonts w:cs="Times New Roman"/>
      </w:rPr>
    </w:lvl>
    <w:lvl w:ilvl="6" w:tplc="0409000F" w:tentative="1">
      <w:start w:val="1"/>
      <w:numFmt w:val="decimal"/>
      <w:lvlText w:val="%7."/>
      <w:lvlJc w:val="left"/>
      <w:pPr>
        <w:ind w:left="5205" w:hanging="360"/>
      </w:pPr>
      <w:rPr>
        <w:rFonts w:cs="Times New Roman"/>
      </w:rPr>
    </w:lvl>
    <w:lvl w:ilvl="7" w:tplc="04090019" w:tentative="1">
      <w:start w:val="1"/>
      <w:numFmt w:val="lowerLetter"/>
      <w:lvlText w:val="%8."/>
      <w:lvlJc w:val="left"/>
      <w:pPr>
        <w:ind w:left="5925" w:hanging="360"/>
      </w:pPr>
      <w:rPr>
        <w:rFonts w:cs="Times New Roman"/>
      </w:rPr>
    </w:lvl>
    <w:lvl w:ilvl="8" w:tplc="0409001B" w:tentative="1">
      <w:start w:val="1"/>
      <w:numFmt w:val="lowerRoman"/>
      <w:lvlText w:val="%9."/>
      <w:lvlJc w:val="right"/>
      <w:pPr>
        <w:ind w:left="6645" w:hanging="180"/>
      </w:pPr>
      <w:rPr>
        <w:rFonts w:cs="Times New Roman"/>
      </w:rPr>
    </w:lvl>
  </w:abstractNum>
  <w:abstractNum w:abstractNumId="75">
    <w:nsid w:val="68BC4811"/>
    <w:multiLevelType w:val="multilevel"/>
    <w:tmpl w:val="1258F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nsid w:val="68D27D0A"/>
    <w:multiLevelType w:val="hybridMultilevel"/>
    <w:tmpl w:val="2EC800A8"/>
    <w:lvl w:ilvl="0" w:tplc="634A7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BC544A1"/>
    <w:multiLevelType w:val="hybridMultilevel"/>
    <w:tmpl w:val="78D05ED8"/>
    <w:lvl w:ilvl="0" w:tplc="B784C8C2">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78">
    <w:nsid w:val="6CAA10B2"/>
    <w:multiLevelType w:val="hybridMultilevel"/>
    <w:tmpl w:val="F7143DC4"/>
    <w:lvl w:ilvl="0" w:tplc="C370518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nsid w:val="6D5231F6"/>
    <w:multiLevelType w:val="hybridMultilevel"/>
    <w:tmpl w:val="F2DA3062"/>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F736549"/>
    <w:multiLevelType w:val="hybridMultilevel"/>
    <w:tmpl w:val="F78EC06A"/>
    <w:lvl w:ilvl="0" w:tplc="5D46CC12">
      <w:start w:val="1"/>
      <w:numFmt w:val="bullet"/>
      <w:lvlText w:val="-"/>
      <w:lvlJc w:val="left"/>
      <w:pPr>
        <w:ind w:left="720" w:hanging="360"/>
      </w:pPr>
      <w:rPr>
        <w:rFonts w:ascii="Calibri" w:hAnsi="Calibri" w:hint="default"/>
      </w:rPr>
    </w:lvl>
    <w:lvl w:ilvl="1" w:tplc="4D4CB8B0">
      <w:start w:val="1"/>
      <w:numFmt w:val="bullet"/>
      <w:lvlText w:val="o"/>
      <w:lvlJc w:val="left"/>
      <w:pPr>
        <w:ind w:left="1440" w:hanging="360"/>
      </w:pPr>
      <w:rPr>
        <w:rFonts w:ascii="Courier New" w:hAnsi="Courier New" w:hint="default"/>
      </w:rPr>
    </w:lvl>
    <w:lvl w:ilvl="2" w:tplc="BAE8FB42">
      <w:start w:val="1"/>
      <w:numFmt w:val="bullet"/>
      <w:lvlText w:val=""/>
      <w:lvlJc w:val="left"/>
      <w:pPr>
        <w:ind w:left="2160" w:hanging="360"/>
      </w:pPr>
      <w:rPr>
        <w:rFonts w:ascii="Wingdings" w:hAnsi="Wingdings" w:hint="default"/>
      </w:rPr>
    </w:lvl>
    <w:lvl w:ilvl="3" w:tplc="D3366C00">
      <w:start w:val="1"/>
      <w:numFmt w:val="bullet"/>
      <w:lvlText w:val=""/>
      <w:lvlJc w:val="left"/>
      <w:pPr>
        <w:ind w:left="2880" w:hanging="360"/>
      </w:pPr>
      <w:rPr>
        <w:rFonts w:ascii="Symbol" w:hAnsi="Symbol" w:hint="default"/>
      </w:rPr>
    </w:lvl>
    <w:lvl w:ilvl="4" w:tplc="C6FE90F0">
      <w:start w:val="1"/>
      <w:numFmt w:val="bullet"/>
      <w:lvlText w:val="o"/>
      <w:lvlJc w:val="left"/>
      <w:pPr>
        <w:ind w:left="3600" w:hanging="360"/>
      </w:pPr>
      <w:rPr>
        <w:rFonts w:ascii="Courier New" w:hAnsi="Courier New" w:hint="default"/>
      </w:rPr>
    </w:lvl>
    <w:lvl w:ilvl="5" w:tplc="EFA05F26">
      <w:start w:val="1"/>
      <w:numFmt w:val="bullet"/>
      <w:lvlText w:val=""/>
      <w:lvlJc w:val="left"/>
      <w:pPr>
        <w:ind w:left="4320" w:hanging="360"/>
      </w:pPr>
      <w:rPr>
        <w:rFonts w:ascii="Wingdings" w:hAnsi="Wingdings" w:hint="default"/>
      </w:rPr>
    </w:lvl>
    <w:lvl w:ilvl="6" w:tplc="B5F889CE">
      <w:start w:val="1"/>
      <w:numFmt w:val="bullet"/>
      <w:lvlText w:val=""/>
      <w:lvlJc w:val="left"/>
      <w:pPr>
        <w:ind w:left="5040" w:hanging="360"/>
      </w:pPr>
      <w:rPr>
        <w:rFonts w:ascii="Symbol" w:hAnsi="Symbol" w:hint="default"/>
      </w:rPr>
    </w:lvl>
    <w:lvl w:ilvl="7" w:tplc="1EB8DDFC">
      <w:start w:val="1"/>
      <w:numFmt w:val="bullet"/>
      <w:lvlText w:val="o"/>
      <w:lvlJc w:val="left"/>
      <w:pPr>
        <w:ind w:left="5760" w:hanging="360"/>
      </w:pPr>
      <w:rPr>
        <w:rFonts w:ascii="Courier New" w:hAnsi="Courier New" w:hint="default"/>
      </w:rPr>
    </w:lvl>
    <w:lvl w:ilvl="8" w:tplc="C09A51E6">
      <w:start w:val="1"/>
      <w:numFmt w:val="bullet"/>
      <w:lvlText w:val=""/>
      <w:lvlJc w:val="left"/>
      <w:pPr>
        <w:ind w:left="6480" w:hanging="360"/>
      </w:pPr>
      <w:rPr>
        <w:rFonts w:ascii="Wingdings" w:hAnsi="Wingdings" w:hint="default"/>
      </w:rPr>
    </w:lvl>
  </w:abstractNum>
  <w:abstractNum w:abstractNumId="81">
    <w:nsid w:val="70B769DA"/>
    <w:multiLevelType w:val="hybridMultilevel"/>
    <w:tmpl w:val="2FFAFF78"/>
    <w:lvl w:ilvl="0" w:tplc="2280EA3C">
      <w:start w:val="1"/>
      <w:numFmt w:val="decimal"/>
      <w:lvlText w:val="%1-"/>
      <w:lvlJc w:val="left"/>
      <w:pPr>
        <w:ind w:left="18945" w:hanging="360"/>
      </w:pPr>
      <w:rPr>
        <w:rFonts w:hint="default"/>
      </w:rPr>
    </w:lvl>
    <w:lvl w:ilvl="1" w:tplc="04090019" w:tentative="1">
      <w:start w:val="1"/>
      <w:numFmt w:val="lowerLetter"/>
      <w:lvlText w:val="%2."/>
      <w:lvlJc w:val="left"/>
      <w:pPr>
        <w:ind w:left="19665" w:hanging="360"/>
      </w:pPr>
    </w:lvl>
    <w:lvl w:ilvl="2" w:tplc="0409001B" w:tentative="1">
      <w:start w:val="1"/>
      <w:numFmt w:val="lowerRoman"/>
      <w:lvlText w:val="%3."/>
      <w:lvlJc w:val="right"/>
      <w:pPr>
        <w:ind w:left="20385" w:hanging="180"/>
      </w:pPr>
    </w:lvl>
    <w:lvl w:ilvl="3" w:tplc="0409000F" w:tentative="1">
      <w:start w:val="1"/>
      <w:numFmt w:val="decimal"/>
      <w:lvlText w:val="%4."/>
      <w:lvlJc w:val="left"/>
      <w:pPr>
        <w:ind w:left="21105" w:hanging="360"/>
      </w:pPr>
    </w:lvl>
    <w:lvl w:ilvl="4" w:tplc="04090019" w:tentative="1">
      <w:start w:val="1"/>
      <w:numFmt w:val="lowerLetter"/>
      <w:lvlText w:val="%5."/>
      <w:lvlJc w:val="left"/>
      <w:pPr>
        <w:ind w:left="21825" w:hanging="360"/>
      </w:pPr>
    </w:lvl>
    <w:lvl w:ilvl="5" w:tplc="0409001B" w:tentative="1">
      <w:start w:val="1"/>
      <w:numFmt w:val="lowerRoman"/>
      <w:lvlText w:val="%6."/>
      <w:lvlJc w:val="right"/>
      <w:pPr>
        <w:ind w:left="22545" w:hanging="180"/>
      </w:pPr>
    </w:lvl>
    <w:lvl w:ilvl="6" w:tplc="0409000F" w:tentative="1">
      <w:start w:val="1"/>
      <w:numFmt w:val="decimal"/>
      <w:lvlText w:val="%7."/>
      <w:lvlJc w:val="left"/>
      <w:pPr>
        <w:ind w:left="23265" w:hanging="360"/>
      </w:pPr>
    </w:lvl>
    <w:lvl w:ilvl="7" w:tplc="04090019" w:tentative="1">
      <w:start w:val="1"/>
      <w:numFmt w:val="lowerLetter"/>
      <w:lvlText w:val="%8."/>
      <w:lvlJc w:val="left"/>
      <w:pPr>
        <w:ind w:left="23985" w:hanging="360"/>
      </w:pPr>
    </w:lvl>
    <w:lvl w:ilvl="8" w:tplc="0409001B" w:tentative="1">
      <w:start w:val="1"/>
      <w:numFmt w:val="lowerRoman"/>
      <w:lvlText w:val="%9."/>
      <w:lvlJc w:val="right"/>
      <w:pPr>
        <w:ind w:left="24705" w:hanging="180"/>
      </w:pPr>
    </w:lvl>
  </w:abstractNum>
  <w:abstractNum w:abstractNumId="82">
    <w:nsid w:val="73E724E4"/>
    <w:multiLevelType w:val="hybridMultilevel"/>
    <w:tmpl w:val="CF72C308"/>
    <w:lvl w:ilvl="0" w:tplc="EE62E05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4203193"/>
    <w:multiLevelType w:val="hybridMultilevel"/>
    <w:tmpl w:val="86421482"/>
    <w:lvl w:ilvl="0" w:tplc="2280EA3C">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4">
    <w:nsid w:val="74BF2251"/>
    <w:multiLevelType w:val="hybridMultilevel"/>
    <w:tmpl w:val="845C4928"/>
    <w:lvl w:ilvl="0" w:tplc="DCF41722">
      <w:start w:val="1"/>
      <w:numFmt w:val="bullet"/>
      <w:lvlText w:val="-"/>
      <w:lvlJc w:val="left"/>
      <w:pPr>
        <w:ind w:left="720" w:hanging="360"/>
      </w:pPr>
      <w:rPr>
        <w:rFonts w:ascii="Calibri" w:hAnsi="Calibri" w:hint="default"/>
      </w:rPr>
    </w:lvl>
    <w:lvl w:ilvl="1" w:tplc="C6948EB0">
      <w:start w:val="1"/>
      <w:numFmt w:val="bullet"/>
      <w:lvlText w:val="o"/>
      <w:lvlJc w:val="left"/>
      <w:pPr>
        <w:ind w:left="1440" w:hanging="360"/>
      </w:pPr>
      <w:rPr>
        <w:rFonts w:ascii="Courier New" w:hAnsi="Courier New" w:hint="default"/>
      </w:rPr>
    </w:lvl>
    <w:lvl w:ilvl="2" w:tplc="645A5AFE">
      <w:start w:val="1"/>
      <w:numFmt w:val="bullet"/>
      <w:lvlText w:val=""/>
      <w:lvlJc w:val="left"/>
      <w:pPr>
        <w:ind w:left="2160" w:hanging="360"/>
      </w:pPr>
      <w:rPr>
        <w:rFonts w:ascii="Wingdings" w:hAnsi="Wingdings" w:hint="default"/>
      </w:rPr>
    </w:lvl>
    <w:lvl w:ilvl="3" w:tplc="1E506C3C">
      <w:start w:val="1"/>
      <w:numFmt w:val="bullet"/>
      <w:lvlText w:val=""/>
      <w:lvlJc w:val="left"/>
      <w:pPr>
        <w:ind w:left="2880" w:hanging="360"/>
      </w:pPr>
      <w:rPr>
        <w:rFonts w:ascii="Symbol" w:hAnsi="Symbol" w:hint="default"/>
      </w:rPr>
    </w:lvl>
    <w:lvl w:ilvl="4" w:tplc="AE1A913E">
      <w:start w:val="1"/>
      <w:numFmt w:val="bullet"/>
      <w:lvlText w:val="o"/>
      <w:lvlJc w:val="left"/>
      <w:pPr>
        <w:ind w:left="3600" w:hanging="360"/>
      </w:pPr>
      <w:rPr>
        <w:rFonts w:ascii="Courier New" w:hAnsi="Courier New" w:hint="default"/>
      </w:rPr>
    </w:lvl>
    <w:lvl w:ilvl="5" w:tplc="7E9459F6">
      <w:start w:val="1"/>
      <w:numFmt w:val="bullet"/>
      <w:lvlText w:val=""/>
      <w:lvlJc w:val="left"/>
      <w:pPr>
        <w:ind w:left="4320" w:hanging="360"/>
      </w:pPr>
      <w:rPr>
        <w:rFonts w:ascii="Wingdings" w:hAnsi="Wingdings" w:hint="default"/>
      </w:rPr>
    </w:lvl>
    <w:lvl w:ilvl="6" w:tplc="A358D1B6">
      <w:start w:val="1"/>
      <w:numFmt w:val="bullet"/>
      <w:lvlText w:val=""/>
      <w:lvlJc w:val="left"/>
      <w:pPr>
        <w:ind w:left="5040" w:hanging="360"/>
      </w:pPr>
      <w:rPr>
        <w:rFonts w:ascii="Symbol" w:hAnsi="Symbol" w:hint="default"/>
      </w:rPr>
    </w:lvl>
    <w:lvl w:ilvl="7" w:tplc="BBE85294">
      <w:start w:val="1"/>
      <w:numFmt w:val="bullet"/>
      <w:lvlText w:val="o"/>
      <w:lvlJc w:val="left"/>
      <w:pPr>
        <w:ind w:left="5760" w:hanging="360"/>
      </w:pPr>
      <w:rPr>
        <w:rFonts w:ascii="Courier New" w:hAnsi="Courier New" w:hint="default"/>
      </w:rPr>
    </w:lvl>
    <w:lvl w:ilvl="8" w:tplc="6C28AEBE">
      <w:start w:val="1"/>
      <w:numFmt w:val="bullet"/>
      <w:lvlText w:val=""/>
      <w:lvlJc w:val="left"/>
      <w:pPr>
        <w:ind w:left="6480" w:hanging="360"/>
      </w:pPr>
      <w:rPr>
        <w:rFonts w:ascii="Wingdings" w:hAnsi="Wingdings" w:hint="default"/>
      </w:rPr>
    </w:lvl>
  </w:abstractNum>
  <w:abstractNum w:abstractNumId="85">
    <w:nsid w:val="77AA7886"/>
    <w:multiLevelType w:val="hybridMultilevel"/>
    <w:tmpl w:val="D9622FC0"/>
    <w:lvl w:ilvl="0" w:tplc="2AA8C1F6">
      <w:start w:val="1"/>
      <w:numFmt w:val="bullet"/>
      <w:lvlText w:val="-"/>
      <w:lvlJc w:val="left"/>
      <w:pPr>
        <w:ind w:left="720" w:hanging="360"/>
      </w:pPr>
      <w:rPr>
        <w:rFonts w:ascii="Calibri" w:hAnsi="Calibri" w:hint="default"/>
      </w:rPr>
    </w:lvl>
    <w:lvl w:ilvl="1" w:tplc="7548A8EC">
      <w:start w:val="1"/>
      <w:numFmt w:val="bullet"/>
      <w:lvlText w:val="o"/>
      <w:lvlJc w:val="left"/>
      <w:pPr>
        <w:ind w:left="1440" w:hanging="360"/>
      </w:pPr>
      <w:rPr>
        <w:rFonts w:ascii="Courier New" w:hAnsi="Courier New" w:hint="default"/>
      </w:rPr>
    </w:lvl>
    <w:lvl w:ilvl="2" w:tplc="1AB4EEA2">
      <w:start w:val="1"/>
      <w:numFmt w:val="bullet"/>
      <w:lvlText w:val=""/>
      <w:lvlJc w:val="left"/>
      <w:pPr>
        <w:ind w:left="2160" w:hanging="360"/>
      </w:pPr>
      <w:rPr>
        <w:rFonts w:ascii="Wingdings" w:hAnsi="Wingdings" w:hint="default"/>
      </w:rPr>
    </w:lvl>
    <w:lvl w:ilvl="3" w:tplc="74904260">
      <w:start w:val="1"/>
      <w:numFmt w:val="bullet"/>
      <w:lvlText w:val=""/>
      <w:lvlJc w:val="left"/>
      <w:pPr>
        <w:ind w:left="2880" w:hanging="360"/>
      </w:pPr>
      <w:rPr>
        <w:rFonts w:ascii="Symbol" w:hAnsi="Symbol" w:hint="default"/>
      </w:rPr>
    </w:lvl>
    <w:lvl w:ilvl="4" w:tplc="B66CD368">
      <w:start w:val="1"/>
      <w:numFmt w:val="bullet"/>
      <w:lvlText w:val="o"/>
      <w:lvlJc w:val="left"/>
      <w:pPr>
        <w:ind w:left="3600" w:hanging="360"/>
      </w:pPr>
      <w:rPr>
        <w:rFonts w:ascii="Courier New" w:hAnsi="Courier New" w:hint="default"/>
      </w:rPr>
    </w:lvl>
    <w:lvl w:ilvl="5" w:tplc="C6F2C794">
      <w:start w:val="1"/>
      <w:numFmt w:val="bullet"/>
      <w:lvlText w:val=""/>
      <w:lvlJc w:val="left"/>
      <w:pPr>
        <w:ind w:left="4320" w:hanging="360"/>
      </w:pPr>
      <w:rPr>
        <w:rFonts w:ascii="Wingdings" w:hAnsi="Wingdings" w:hint="default"/>
      </w:rPr>
    </w:lvl>
    <w:lvl w:ilvl="6" w:tplc="2BCC8806">
      <w:start w:val="1"/>
      <w:numFmt w:val="bullet"/>
      <w:lvlText w:val=""/>
      <w:lvlJc w:val="left"/>
      <w:pPr>
        <w:ind w:left="5040" w:hanging="360"/>
      </w:pPr>
      <w:rPr>
        <w:rFonts w:ascii="Symbol" w:hAnsi="Symbol" w:hint="default"/>
      </w:rPr>
    </w:lvl>
    <w:lvl w:ilvl="7" w:tplc="D952B646">
      <w:start w:val="1"/>
      <w:numFmt w:val="bullet"/>
      <w:lvlText w:val="o"/>
      <w:lvlJc w:val="left"/>
      <w:pPr>
        <w:ind w:left="5760" w:hanging="360"/>
      </w:pPr>
      <w:rPr>
        <w:rFonts w:ascii="Courier New" w:hAnsi="Courier New" w:hint="default"/>
      </w:rPr>
    </w:lvl>
    <w:lvl w:ilvl="8" w:tplc="3830D46A">
      <w:start w:val="1"/>
      <w:numFmt w:val="bullet"/>
      <w:lvlText w:val=""/>
      <w:lvlJc w:val="left"/>
      <w:pPr>
        <w:ind w:left="6480" w:hanging="360"/>
      </w:pPr>
      <w:rPr>
        <w:rFonts w:ascii="Wingdings" w:hAnsi="Wingdings" w:hint="default"/>
      </w:rPr>
    </w:lvl>
  </w:abstractNum>
  <w:abstractNum w:abstractNumId="86">
    <w:nsid w:val="77B523A9"/>
    <w:multiLevelType w:val="multilevel"/>
    <w:tmpl w:val="A2C29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nsid w:val="7A0C5E5A"/>
    <w:multiLevelType w:val="hybridMultilevel"/>
    <w:tmpl w:val="DAF6AE80"/>
    <w:lvl w:ilvl="0" w:tplc="0A1EA672">
      <w:start w:val="1"/>
      <w:numFmt w:val="decimalFullWidth"/>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7B1C3D90"/>
    <w:multiLevelType w:val="hybridMultilevel"/>
    <w:tmpl w:val="806AE5F0"/>
    <w:lvl w:ilvl="0" w:tplc="F31E8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CC451D5"/>
    <w:multiLevelType w:val="hybridMultilevel"/>
    <w:tmpl w:val="9E0CDC5A"/>
    <w:lvl w:ilvl="0" w:tplc="0DD03AF8">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0">
    <w:nsid w:val="7D113EDA"/>
    <w:multiLevelType w:val="hybridMultilevel"/>
    <w:tmpl w:val="C62E70C6"/>
    <w:lvl w:ilvl="0" w:tplc="FDB251B8">
      <w:start w:val="1"/>
      <w:numFmt w:val="bullet"/>
      <w:lvlText w:val="-"/>
      <w:lvlJc w:val="left"/>
      <w:pPr>
        <w:ind w:left="720" w:hanging="360"/>
      </w:pPr>
      <w:rPr>
        <w:rFonts w:ascii="Calibri" w:hAnsi="Calibri" w:hint="default"/>
      </w:rPr>
    </w:lvl>
    <w:lvl w:ilvl="1" w:tplc="8EC803F4">
      <w:start w:val="1"/>
      <w:numFmt w:val="bullet"/>
      <w:lvlText w:val="o"/>
      <w:lvlJc w:val="left"/>
      <w:pPr>
        <w:ind w:left="1440" w:hanging="360"/>
      </w:pPr>
      <w:rPr>
        <w:rFonts w:ascii="Courier New" w:hAnsi="Courier New" w:hint="default"/>
      </w:rPr>
    </w:lvl>
    <w:lvl w:ilvl="2" w:tplc="E92025BC">
      <w:start w:val="1"/>
      <w:numFmt w:val="bullet"/>
      <w:lvlText w:val=""/>
      <w:lvlJc w:val="left"/>
      <w:pPr>
        <w:ind w:left="2160" w:hanging="360"/>
      </w:pPr>
      <w:rPr>
        <w:rFonts w:ascii="Wingdings" w:hAnsi="Wingdings" w:hint="default"/>
      </w:rPr>
    </w:lvl>
    <w:lvl w:ilvl="3" w:tplc="1EA02026">
      <w:start w:val="1"/>
      <w:numFmt w:val="bullet"/>
      <w:lvlText w:val=""/>
      <w:lvlJc w:val="left"/>
      <w:pPr>
        <w:ind w:left="2880" w:hanging="360"/>
      </w:pPr>
      <w:rPr>
        <w:rFonts w:ascii="Symbol" w:hAnsi="Symbol" w:hint="default"/>
      </w:rPr>
    </w:lvl>
    <w:lvl w:ilvl="4" w:tplc="9D7066DE">
      <w:start w:val="1"/>
      <w:numFmt w:val="bullet"/>
      <w:lvlText w:val="o"/>
      <w:lvlJc w:val="left"/>
      <w:pPr>
        <w:ind w:left="3600" w:hanging="360"/>
      </w:pPr>
      <w:rPr>
        <w:rFonts w:ascii="Courier New" w:hAnsi="Courier New" w:hint="default"/>
      </w:rPr>
    </w:lvl>
    <w:lvl w:ilvl="5" w:tplc="CC521700">
      <w:start w:val="1"/>
      <w:numFmt w:val="bullet"/>
      <w:lvlText w:val=""/>
      <w:lvlJc w:val="left"/>
      <w:pPr>
        <w:ind w:left="4320" w:hanging="360"/>
      </w:pPr>
      <w:rPr>
        <w:rFonts w:ascii="Wingdings" w:hAnsi="Wingdings" w:hint="default"/>
      </w:rPr>
    </w:lvl>
    <w:lvl w:ilvl="6" w:tplc="C78E5122">
      <w:start w:val="1"/>
      <w:numFmt w:val="bullet"/>
      <w:lvlText w:val=""/>
      <w:lvlJc w:val="left"/>
      <w:pPr>
        <w:ind w:left="5040" w:hanging="360"/>
      </w:pPr>
      <w:rPr>
        <w:rFonts w:ascii="Symbol" w:hAnsi="Symbol" w:hint="default"/>
      </w:rPr>
    </w:lvl>
    <w:lvl w:ilvl="7" w:tplc="104EE23A">
      <w:start w:val="1"/>
      <w:numFmt w:val="bullet"/>
      <w:lvlText w:val="o"/>
      <w:lvlJc w:val="left"/>
      <w:pPr>
        <w:ind w:left="5760" w:hanging="360"/>
      </w:pPr>
      <w:rPr>
        <w:rFonts w:ascii="Courier New" w:hAnsi="Courier New" w:hint="default"/>
      </w:rPr>
    </w:lvl>
    <w:lvl w:ilvl="8" w:tplc="54FEFC1E">
      <w:start w:val="1"/>
      <w:numFmt w:val="bullet"/>
      <w:lvlText w:val=""/>
      <w:lvlJc w:val="left"/>
      <w:pPr>
        <w:ind w:left="6480" w:hanging="360"/>
      </w:pPr>
      <w:rPr>
        <w:rFonts w:ascii="Wingdings" w:hAnsi="Wingdings" w:hint="default"/>
      </w:rPr>
    </w:lvl>
  </w:abstractNum>
  <w:abstractNum w:abstractNumId="91">
    <w:nsid w:val="7FD90655"/>
    <w:multiLevelType w:val="hybridMultilevel"/>
    <w:tmpl w:val="46188324"/>
    <w:lvl w:ilvl="0" w:tplc="7BF62D6C">
      <w:start w:val="1"/>
      <w:numFmt w:val="decimal"/>
      <w:lvlText w:val="%1."/>
      <w:lvlJc w:val="left"/>
      <w:pPr>
        <w:ind w:left="720" w:hanging="360"/>
      </w:pPr>
    </w:lvl>
    <w:lvl w:ilvl="1" w:tplc="171AA5BC">
      <w:start w:val="1"/>
      <w:numFmt w:val="lowerLetter"/>
      <w:lvlText w:val="%2."/>
      <w:lvlJc w:val="left"/>
      <w:pPr>
        <w:ind w:left="1440" w:hanging="360"/>
      </w:pPr>
    </w:lvl>
    <w:lvl w:ilvl="2" w:tplc="9032461E">
      <w:start w:val="1"/>
      <w:numFmt w:val="lowerRoman"/>
      <w:lvlText w:val="%3."/>
      <w:lvlJc w:val="right"/>
      <w:pPr>
        <w:ind w:left="2160" w:hanging="180"/>
      </w:pPr>
    </w:lvl>
    <w:lvl w:ilvl="3" w:tplc="7DFA3E54">
      <w:start w:val="1"/>
      <w:numFmt w:val="decimal"/>
      <w:lvlText w:val="%4."/>
      <w:lvlJc w:val="left"/>
      <w:pPr>
        <w:ind w:left="2880" w:hanging="360"/>
      </w:pPr>
    </w:lvl>
    <w:lvl w:ilvl="4" w:tplc="9E70BFA6">
      <w:start w:val="1"/>
      <w:numFmt w:val="lowerLetter"/>
      <w:lvlText w:val="%5."/>
      <w:lvlJc w:val="left"/>
      <w:pPr>
        <w:ind w:left="3600" w:hanging="360"/>
      </w:pPr>
    </w:lvl>
    <w:lvl w:ilvl="5" w:tplc="C8C00D84">
      <w:start w:val="1"/>
      <w:numFmt w:val="lowerRoman"/>
      <w:lvlText w:val="%6."/>
      <w:lvlJc w:val="right"/>
      <w:pPr>
        <w:ind w:left="4320" w:hanging="180"/>
      </w:pPr>
    </w:lvl>
    <w:lvl w:ilvl="6" w:tplc="05E0B57A">
      <w:start w:val="1"/>
      <w:numFmt w:val="decimal"/>
      <w:lvlText w:val="%7."/>
      <w:lvlJc w:val="left"/>
      <w:pPr>
        <w:ind w:left="5040" w:hanging="360"/>
      </w:pPr>
    </w:lvl>
    <w:lvl w:ilvl="7" w:tplc="97286584">
      <w:start w:val="1"/>
      <w:numFmt w:val="lowerLetter"/>
      <w:lvlText w:val="%8."/>
      <w:lvlJc w:val="left"/>
      <w:pPr>
        <w:ind w:left="5760" w:hanging="360"/>
      </w:pPr>
    </w:lvl>
    <w:lvl w:ilvl="8" w:tplc="161C73EE">
      <w:start w:val="1"/>
      <w:numFmt w:val="lowerRoman"/>
      <w:lvlText w:val="%9."/>
      <w:lvlJc w:val="right"/>
      <w:pPr>
        <w:ind w:left="6480" w:hanging="180"/>
      </w:pPr>
    </w:lvl>
  </w:abstractNum>
  <w:num w:numId="1">
    <w:abstractNumId w:val="52"/>
  </w:num>
  <w:num w:numId="2">
    <w:abstractNumId w:val="65"/>
  </w:num>
  <w:num w:numId="3">
    <w:abstractNumId w:val="50"/>
  </w:num>
  <w:num w:numId="4">
    <w:abstractNumId w:val="79"/>
  </w:num>
  <w:num w:numId="5">
    <w:abstractNumId w:val="33"/>
  </w:num>
  <w:num w:numId="6">
    <w:abstractNumId w:val="31"/>
  </w:num>
  <w:num w:numId="7">
    <w:abstractNumId w:val="73"/>
  </w:num>
  <w:num w:numId="8">
    <w:abstractNumId w:val="63"/>
  </w:num>
  <w:num w:numId="9">
    <w:abstractNumId w:val="86"/>
  </w:num>
  <w:num w:numId="10">
    <w:abstractNumId w:val="29"/>
  </w:num>
  <w:num w:numId="11">
    <w:abstractNumId w:val="47"/>
  </w:num>
  <w:num w:numId="12">
    <w:abstractNumId w:val="68"/>
  </w:num>
  <w:num w:numId="13">
    <w:abstractNumId w:val="49"/>
  </w:num>
  <w:num w:numId="14">
    <w:abstractNumId w:val="42"/>
  </w:num>
  <w:num w:numId="15">
    <w:abstractNumId w:val="62"/>
  </w:num>
  <w:num w:numId="16">
    <w:abstractNumId w:val="48"/>
  </w:num>
  <w:num w:numId="17">
    <w:abstractNumId w:val="75"/>
  </w:num>
  <w:num w:numId="18">
    <w:abstractNumId w:val="60"/>
  </w:num>
  <w:num w:numId="19">
    <w:abstractNumId w:val="67"/>
  </w:num>
  <w:num w:numId="20">
    <w:abstractNumId w:val="71"/>
  </w:num>
  <w:num w:numId="21">
    <w:abstractNumId w:val="53"/>
  </w:num>
  <w:num w:numId="22">
    <w:abstractNumId w:val="54"/>
  </w:num>
  <w:num w:numId="23">
    <w:abstractNumId w:val="78"/>
  </w:num>
  <w:num w:numId="24">
    <w:abstractNumId w:val="89"/>
  </w:num>
  <w:num w:numId="25">
    <w:abstractNumId w:val="87"/>
  </w:num>
  <w:num w:numId="26">
    <w:abstractNumId w:val="74"/>
  </w:num>
  <w:num w:numId="27">
    <w:abstractNumId w:val="30"/>
  </w:num>
  <w:num w:numId="28">
    <w:abstractNumId w:val="51"/>
  </w:num>
  <w:num w:numId="29">
    <w:abstractNumId w:val="61"/>
  </w:num>
  <w:num w:numId="30">
    <w:abstractNumId w:val="2"/>
  </w:num>
  <w:num w:numId="31">
    <w:abstractNumId w:val="3"/>
  </w:num>
  <w:num w:numId="32">
    <w:abstractNumId w:val="5"/>
  </w:num>
  <w:num w:numId="33">
    <w:abstractNumId w:val="1"/>
  </w:num>
  <w:num w:numId="34">
    <w:abstractNumId w:val="4"/>
  </w:num>
  <w:num w:numId="35">
    <w:abstractNumId w:val="0"/>
  </w:num>
  <w:num w:numId="36">
    <w:abstractNumId w:val="6"/>
  </w:num>
  <w:num w:numId="37">
    <w:abstractNumId w:val="7"/>
  </w:num>
  <w:num w:numId="38">
    <w:abstractNumId w:val="8"/>
  </w:num>
  <w:num w:numId="39">
    <w:abstractNumId w:val="9"/>
  </w:num>
  <w:num w:numId="40">
    <w:abstractNumId w:val="10"/>
  </w:num>
  <w:num w:numId="41">
    <w:abstractNumId w:val="11"/>
  </w:num>
  <w:num w:numId="42">
    <w:abstractNumId w:val="12"/>
  </w:num>
  <w:num w:numId="43">
    <w:abstractNumId w:val="13"/>
  </w:num>
  <w:num w:numId="44">
    <w:abstractNumId w:val="14"/>
  </w:num>
  <w:num w:numId="45">
    <w:abstractNumId w:val="15"/>
  </w:num>
  <w:num w:numId="46">
    <w:abstractNumId w:val="16"/>
  </w:num>
  <w:num w:numId="47">
    <w:abstractNumId w:val="17"/>
  </w:num>
  <w:num w:numId="48">
    <w:abstractNumId w:val="18"/>
  </w:num>
  <w:num w:numId="49">
    <w:abstractNumId w:val="19"/>
  </w:num>
  <w:num w:numId="50">
    <w:abstractNumId w:val="20"/>
  </w:num>
  <w:num w:numId="51">
    <w:abstractNumId w:val="21"/>
  </w:num>
  <w:num w:numId="52">
    <w:abstractNumId w:val="22"/>
  </w:num>
  <w:num w:numId="53">
    <w:abstractNumId w:val="23"/>
  </w:num>
  <w:num w:numId="54">
    <w:abstractNumId w:val="24"/>
  </w:num>
  <w:num w:numId="55">
    <w:abstractNumId w:val="25"/>
  </w:num>
  <w:num w:numId="56">
    <w:abstractNumId w:val="26"/>
  </w:num>
  <w:num w:numId="57">
    <w:abstractNumId w:val="27"/>
  </w:num>
  <w:num w:numId="58">
    <w:abstractNumId w:val="28"/>
  </w:num>
  <w:num w:numId="59">
    <w:abstractNumId w:val="83"/>
  </w:num>
  <w:num w:numId="60">
    <w:abstractNumId w:val="82"/>
  </w:num>
  <w:num w:numId="61">
    <w:abstractNumId w:val="45"/>
  </w:num>
  <w:num w:numId="62">
    <w:abstractNumId w:val="36"/>
  </w:num>
  <w:num w:numId="63">
    <w:abstractNumId w:val="81"/>
  </w:num>
  <w:num w:numId="64">
    <w:abstractNumId w:val="44"/>
  </w:num>
  <w:num w:numId="65">
    <w:abstractNumId w:val="41"/>
  </w:num>
  <w:num w:numId="66">
    <w:abstractNumId w:val="88"/>
  </w:num>
  <w:num w:numId="67">
    <w:abstractNumId w:val="38"/>
  </w:num>
  <w:num w:numId="68">
    <w:abstractNumId w:val="35"/>
  </w:num>
  <w:num w:numId="69">
    <w:abstractNumId w:val="46"/>
  </w:num>
  <w:num w:numId="70">
    <w:abstractNumId w:val="58"/>
  </w:num>
  <w:num w:numId="71">
    <w:abstractNumId w:val="55"/>
  </w:num>
  <w:num w:numId="72">
    <w:abstractNumId w:val="70"/>
  </w:num>
  <w:num w:numId="73">
    <w:abstractNumId w:val="91"/>
  </w:num>
  <w:num w:numId="74">
    <w:abstractNumId w:val="90"/>
  </w:num>
  <w:num w:numId="75">
    <w:abstractNumId w:val="64"/>
  </w:num>
  <w:num w:numId="76">
    <w:abstractNumId w:val="66"/>
  </w:num>
  <w:num w:numId="77">
    <w:abstractNumId w:val="56"/>
  </w:num>
  <w:num w:numId="78">
    <w:abstractNumId w:val="69"/>
  </w:num>
  <w:num w:numId="79">
    <w:abstractNumId w:val="34"/>
  </w:num>
  <w:num w:numId="80">
    <w:abstractNumId w:val="37"/>
  </w:num>
  <w:num w:numId="81">
    <w:abstractNumId w:val="57"/>
  </w:num>
  <w:num w:numId="82">
    <w:abstractNumId w:val="84"/>
  </w:num>
  <w:num w:numId="83">
    <w:abstractNumId w:val="39"/>
  </w:num>
  <w:num w:numId="84">
    <w:abstractNumId w:val="72"/>
  </w:num>
  <w:num w:numId="85">
    <w:abstractNumId w:val="32"/>
  </w:num>
  <w:num w:numId="86">
    <w:abstractNumId w:val="40"/>
  </w:num>
  <w:num w:numId="87">
    <w:abstractNumId w:val="85"/>
  </w:num>
  <w:num w:numId="88">
    <w:abstractNumId w:val="59"/>
  </w:num>
  <w:num w:numId="89">
    <w:abstractNumId w:val="80"/>
  </w:num>
  <w:num w:numId="90">
    <w:abstractNumId w:val="76"/>
  </w:num>
  <w:num w:numId="91">
    <w:abstractNumId w:val="43"/>
  </w:num>
  <w:num w:numId="92">
    <w:abstractNumId w:val="7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185"/>
    <w:rsid w:val="00022BB3"/>
    <w:rsid w:val="00025DCF"/>
    <w:rsid w:val="00035F70"/>
    <w:rsid w:val="00036989"/>
    <w:rsid w:val="00044B0A"/>
    <w:rsid w:val="000600C7"/>
    <w:rsid w:val="00063A2E"/>
    <w:rsid w:val="000779DC"/>
    <w:rsid w:val="00090816"/>
    <w:rsid w:val="000B28C5"/>
    <w:rsid w:val="000D7E88"/>
    <w:rsid w:val="00126B16"/>
    <w:rsid w:val="00135302"/>
    <w:rsid w:val="00135D43"/>
    <w:rsid w:val="001542E9"/>
    <w:rsid w:val="00182BA7"/>
    <w:rsid w:val="00201290"/>
    <w:rsid w:val="00232482"/>
    <w:rsid w:val="00237D53"/>
    <w:rsid w:val="002411AB"/>
    <w:rsid w:val="002621A9"/>
    <w:rsid w:val="00266FF2"/>
    <w:rsid w:val="002A4909"/>
    <w:rsid w:val="002C0059"/>
    <w:rsid w:val="002C5475"/>
    <w:rsid w:val="00300844"/>
    <w:rsid w:val="003246B6"/>
    <w:rsid w:val="0033536F"/>
    <w:rsid w:val="00341896"/>
    <w:rsid w:val="00392009"/>
    <w:rsid w:val="0039417B"/>
    <w:rsid w:val="003B482A"/>
    <w:rsid w:val="003C2D5C"/>
    <w:rsid w:val="004645DA"/>
    <w:rsid w:val="00477D70"/>
    <w:rsid w:val="00490F1F"/>
    <w:rsid w:val="004917DC"/>
    <w:rsid w:val="004A7135"/>
    <w:rsid w:val="004E30B7"/>
    <w:rsid w:val="00511BBC"/>
    <w:rsid w:val="00547795"/>
    <w:rsid w:val="005C57CB"/>
    <w:rsid w:val="005C647C"/>
    <w:rsid w:val="005D480F"/>
    <w:rsid w:val="005E6185"/>
    <w:rsid w:val="006521B5"/>
    <w:rsid w:val="00667FF2"/>
    <w:rsid w:val="006766D9"/>
    <w:rsid w:val="00677105"/>
    <w:rsid w:val="0068565D"/>
    <w:rsid w:val="006970EC"/>
    <w:rsid w:val="006B610F"/>
    <w:rsid w:val="006C5ED5"/>
    <w:rsid w:val="006D136E"/>
    <w:rsid w:val="006D5D72"/>
    <w:rsid w:val="00714D39"/>
    <w:rsid w:val="00716181"/>
    <w:rsid w:val="00733B27"/>
    <w:rsid w:val="00752EF1"/>
    <w:rsid w:val="00763553"/>
    <w:rsid w:val="00781C5C"/>
    <w:rsid w:val="007A38FB"/>
    <w:rsid w:val="007C1FCE"/>
    <w:rsid w:val="007D366C"/>
    <w:rsid w:val="007E063F"/>
    <w:rsid w:val="007E3348"/>
    <w:rsid w:val="00802563"/>
    <w:rsid w:val="00843B5F"/>
    <w:rsid w:val="008457E9"/>
    <w:rsid w:val="00861916"/>
    <w:rsid w:val="0086204D"/>
    <w:rsid w:val="0086347A"/>
    <w:rsid w:val="00863FAC"/>
    <w:rsid w:val="00865494"/>
    <w:rsid w:val="00870521"/>
    <w:rsid w:val="00886DF5"/>
    <w:rsid w:val="008A2582"/>
    <w:rsid w:val="008B19D8"/>
    <w:rsid w:val="009031A3"/>
    <w:rsid w:val="009138F7"/>
    <w:rsid w:val="00941784"/>
    <w:rsid w:val="00943BB3"/>
    <w:rsid w:val="00952BF2"/>
    <w:rsid w:val="0096118F"/>
    <w:rsid w:val="00967544"/>
    <w:rsid w:val="009E5BB0"/>
    <w:rsid w:val="00A01C37"/>
    <w:rsid w:val="00A331B0"/>
    <w:rsid w:val="00AA2182"/>
    <w:rsid w:val="00B11032"/>
    <w:rsid w:val="00B14D70"/>
    <w:rsid w:val="00B445F4"/>
    <w:rsid w:val="00B663B4"/>
    <w:rsid w:val="00B6748C"/>
    <w:rsid w:val="00B7691D"/>
    <w:rsid w:val="00B9723A"/>
    <w:rsid w:val="00BA2B18"/>
    <w:rsid w:val="00BC367F"/>
    <w:rsid w:val="00BD4377"/>
    <w:rsid w:val="00BE42C8"/>
    <w:rsid w:val="00BE52B9"/>
    <w:rsid w:val="00C20996"/>
    <w:rsid w:val="00C34C2E"/>
    <w:rsid w:val="00C62B89"/>
    <w:rsid w:val="00C83B13"/>
    <w:rsid w:val="00CD0343"/>
    <w:rsid w:val="00D54D68"/>
    <w:rsid w:val="00DD493A"/>
    <w:rsid w:val="00DD6292"/>
    <w:rsid w:val="00DF1053"/>
    <w:rsid w:val="00E4708A"/>
    <w:rsid w:val="00E60B23"/>
    <w:rsid w:val="00EB43EC"/>
    <w:rsid w:val="00EC2968"/>
    <w:rsid w:val="00EE64FC"/>
    <w:rsid w:val="00F278F4"/>
    <w:rsid w:val="00F64BB1"/>
    <w:rsid w:val="00FA5872"/>
    <w:rsid w:val="00FC62AB"/>
    <w:rsid w:val="00FE2E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185"/>
    <w:pPr>
      <w:spacing w:after="160" w:line="259" w:lineRule="auto"/>
    </w:pPr>
  </w:style>
  <w:style w:type="paragraph" w:styleId="1">
    <w:name w:val="heading 1"/>
    <w:basedOn w:val="a"/>
    <w:next w:val="a"/>
    <w:link w:val="1Char"/>
    <w:uiPriority w:val="9"/>
    <w:qFormat/>
    <w:rsid w:val="00967544"/>
    <w:pPr>
      <w:keepNext/>
      <w:keepLines/>
      <w:bidi/>
      <w:spacing w:before="240" w:after="0"/>
      <w:outlineLvl w:val="0"/>
    </w:pPr>
    <w:rPr>
      <w:rFonts w:ascii="Calibri Light" w:eastAsia="SimSun" w:hAnsi="Calibri Light" w:cs="Times New Roman"/>
      <w:color w:val="2F5496"/>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185"/>
    <w:pPr>
      <w:ind w:left="720"/>
      <w:contextualSpacing/>
    </w:pPr>
  </w:style>
  <w:style w:type="numbering" w:customStyle="1" w:styleId="NoList1">
    <w:name w:val="No List1"/>
    <w:next w:val="a2"/>
    <w:uiPriority w:val="99"/>
    <w:semiHidden/>
    <w:unhideWhenUsed/>
    <w:rsid w:val="00E60B23"/>
  </w:style>
  <w:style w:type="character" w:styleId="Hyperlink">
    <w:name w:val="Hyperlink"/>
    <w:rsid w:val="00E60B23"/>
    <w:rPr>
      <w:u w:val="single"/>
    </w:rPr>
  </w:style>
  <w:style w:type="paragraph" w:customStyle="1" w:styleId="Body">
    <w:name w:val="Body"/>
    <w:rsid w:val="00E60B23"/>
    <w:pPr>
      <w:pBdr>
        <w:top w:val="nil"/>
        <w:left w:val="nil"/>
        <w:bottom w:val="nil"/>
        <w:right w:val="nil"/>
        <w:between w:val="nil"/>
        <w:bar w:val="nil"/>
      </w:pBdr>
      <w:spacing w:after="0" w:line="240" w:lineRule="auto"/>
    </w:pPr>
    <w:rPr>
      <w:rFonts w:ascii="Arial Unicode MS" w:eastAsia="Arial Unicode MS" w:hAnsi="Arial Unicode MS" w:cs="Arial Unicode MS" w:hint="cs"/>
      <w:color w:val="000000"/>
      <w:bdr w:val="nil"/>
      <w:lang w:val="ar-SA"/>
      <w14:textOutline w14:w="0" w14:cap="flat" w14:cmpd="sng" w14:algn="ctr">
        <w14:noFill/>
        <w14:prstDash w14:val="solid"/>
        <w14:bevel/>
      </w14:textOutline>
    </w:rPr>
  </w:style>
  <w:style w:type="character" w:customStyle="1" w:styleId="FollowedHyperlink1">
    <w:name w:val="FollowedHyperlink1"/>
    <w:basedOn w:val="a0"/>
    <w:uiPriority w:val="99"/>
    <w:semiHidden/>
    <w:unhideWhenUsed/>
    <w:rsid w:val="00E60B23"/>
    <w:rPr>
      <w:color w:val="FF00FF"/>
      <w:u w:val="single"/>
    </w:rPr>
  </w:style>
  <w:style w:type="character" w:styleId="a4">
    <w:name w:val="FollowedHyperlink"/>
    <w:basedOn w:val="a0"/>
    <w:uiPriority w:val="99"/>
    <w:semiHidden/>
    <w:unhideWhenUsed/>
    <w:rsid w:val="00E60B23"/>
    <w:rPr>
      <w:color w:val="800080" w:themeColor="followedHyperlink"/>
      <w:u w:val="single"/>
    </w:rPr>
  </w:style>
  <w:style w:type="numbering" w:customStyle="1" w:styleId="NoList2">
    <w:name w:val="No List2"/>
    <w:next w:val="a2"/>
    <w:uiPriority w:val="99"/>
    <w:semiHidden/>
    <w:unhideWhenUsed/>
    <w:rsid w:val="00E60B23"/>
  </w:style>
  <w:style w:type="paragraph" w:styleId="a5">
    <w:name w:val="header"/>
    <w:basedOn w:val="a"/>
    <w:link w:val="Char"/>
    <w:uiPriority w:val="99"/>
    <w:unhideWhenUsed/>
    <w:rsid w:val="00E60B23"/>
    <w:pPr>
      <w:tabs>
        <w:tab w:val="center" w:pos="4153"/>
        <w:tab w:val="right" w:pos="8306"/>
      </w:tabs>
      <w:bidi/>
    </w:pPr>
    <w:rPr>
      <w:rFonts w:eastAsiaTheme="minorEastAsia" w:cs="Arial"/>
    </w:rPr>
  </w:style>
  <w:style w:type="character" w:customStyle="1" w:styleId="Char">
    <w:name w:val="رأس الصفحة Char"/>
    <w:basedOn w:val="a0"/>
    <w:link w:val="a5"/>
    <w:uiPriority w:val="99"/>
    <w:rsid w:val="00E60B23"/>
    <w:rPr>
      <w:rFonts w:eastAsiaTheme="minorEastAsia" w:cs="Arial"/>
    </w:rPr>
  </w:style>
  <w:style w:type="paragraph" w:styleId="a6">
    <w:name w:val="footer"/>
    <w:basedOn w:val="a"/>
    <w:link w:val="Char0"/>
    <w:uiPriority w:val="99"/>
    <w:unhideWhenUsed/>
    <w:rsid w:val="00E60B23"/>
    <w:pPr>
      <w:tabs>
        <w:tab w:val="center" w:pos="4153"/>
        <w:tab w:val="right" w:pos="8306"/>
      </w:tabs>
      <w:bidi/>
    </w:pPr>
    <w:rPr>
      <w:rFonts w:eastAsiaTheme="minorEastAsia" w:cs="Arial"/>
    </w:rPr>
  </w:style>
  <w:style w:type="character" w:customStyle="1" w:styleId="Char0">
    <w:name w:val="تذييل الصفحة Char"/>
    <w:basedOn w:val="a0"/>
    <w:link w:val="a6"/>
    <w:uiPriority w:val="99"/>
    <w:rsid w:val="00E60B23"/>
    <w:rPr>
      <w:rFonts w:eastAsiaTheme="minorEastAsia" w:cs="Arial"/>
    </w:rPr>
  </w:style>
  <w:style w:type="character" w:customStyle="1" w:styleId="1Char">
    <w:name w:val="عنوان 1 Char"/>
    <w:basedOn w:val="a0"/>
    <w:link w:val="1"/>
    <w:uiPriority w:val="9"/>
    <w:rsid w:val="00967544"/>
    <w:rPr>
      <w:rFonts w:ascii="Calibri Light" w:eastAsia="SimSun" w:hAnsi="Calibri Light" w:cs="Times New Roman"/>
      <w:color w:val="2F5496"/>
      <w:sz w:val="32"/>
      <w:szCs w:val="32"/>
    </w:rPr>
  </w:style>
  <w:style w:type="paragraph" w:styleId="a7">
    <w:name w:val="Title"/>
    <w:basedOn w:val="a"/>
    <w:next w:val="a"/>
    <w:link w:val="Char1"/>
    <w:uiPriority w:val="10"/>
    <w:qFormat/>
    <w:rsid w:val="00967544"/>
    <w:pPr>
      <w:bidi/>
      <w:spacing w:after="0" w:line="240" w:lineRule="auto"/>
      <w:contextualSpacing/>
    </w:pPr>
    <w:rPr>
      <w:rFonts w:ascii="Calibri Light" w:eastAsia="SimSun" w:hAnsi="Calibri Light" w:cs="Times New Roman"/>
      <w:spacing w:val="-10"/>
      <w:kern w:val="28"/>
      <w:sz w:val="56"/>
      <w:szCs w:val="56"/>
    </w:rPr>
  </w:style>
  <w:style w:type="character" w:customStyle="1" w:styleId="Char1">
    <w:name w:val="العنوان Char"/>
    <w:basedOn w:val="a0"/>
    <w:link w:val="a7"/>
    <w:uiPriority w:val="10"/>
    <w:rsid w:val="00967544"/>
    <w:rPr>
      <w:rFonts w:ascii="Calibri Light" w:eastAsia="SimSun" w:hAnsi="Calibri Light" w:cs="Times New Roman"/>
      <w:spacing w:val="-10"/>
      <w:kern w:val="28"/>
      <w:sz w:val="56"/>
      <w:szCs w:val="56"/>
    </w:rPr>
  </w:style>
  <w:style w:type="character" w:styleId="a8">
    <w:name w:val="Book Title"/>
    <w:basedOn w:val="a0"/>
    <w:uiPriority w:val="33"/>
    <w:qFormat/>
    <w:rsid w:val="00967544"/>
    <w:rPr>
      <w:b/>
      <w:bCs/>
      <w:i/>
      <w:iCs/>
      <w:spacing w:val="5"/>
    </w:rPr>
  </w:style>
  <w:style w:type="character" w:styleId="a9">
    <w:name w:val="Strong"/>
    <w:basedOn w:val="a0"/>
    <w:uiPriority w:val="22"/>
    <w:qFormat/>
    <w:rsid w:val="00967544"/>
    <w:rPr>
      <w:b/>
      <w:bCs/>
    </w:rPr>
  </w:style>
  <w:style w:type="paragraph" w:customStyle="1" w:styleId="msonormal0">
    <w:name w:val="msonormal"/>
    <w:basedOn w:val="a"/>
    <w:rsid w:val="00967544"/>
    <w:pPr>
      <w:spacing w:before="100" w:beforeAutospacing="1" w:after="100" w:afterAutospacing="1" w:line="240" w:lineRule="auto"/>
    </w:pPr>
    <w:rPr>
      <w:rFonts w:ascii="Times New Roman" w:eastAsiaTheme="minorEastAsia" w:hAnsi="Times New Roman" w:cs="Times New Roman"/>
      <w:sz w:val="24"/>
      <w:szCs w:val="24"/>
    </w:rPr>
  </w:style>
  <w:style w:type="paragraph" w:styleId="aa">
    <w:name w:val="Normal (Web)"/>
    <w:basedOn w:val="a"/>
    <w:uiPriority w:val="99"/>
    <w:unhideWhenUsed/>
    <w:rsid w:val="00967544"/>
    <w:pPr>
      <w:spacing w:before="100" w:beforeAutospacing="1" w:after="100" w:afterAutospacing="1" w:line="240" w:lineRule="auto"/>
    </w:pPr>
    <w:rPr>
      <w:rFonts w:ascii="Times New Roman" w:eastAsiaTheme="minorEastAsia" w:hAnsi="Times New Roman" w:cs="Times New Roman"/>
      <w:sz w:val="24"/>
      <w:szCs w:val="24"/>
    </w:rPr>
  </w:style>
  <w:style w:type="paragraph" w:styleId="ab">
    <w:name w:val="No Spacing"/>
    <w:uiPriority w:val="1"/>
    <w:qFormat/>
    <w:rsid w:val="00266FF2"/>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185"/>
    <w:pPr>
      <w:spacing w:after="160" w:line="259" w:lineRule="auto"/>
    </w:pPr>
  </w:style>
  <w:style w:type="paragraph" w:styleId="1">
    <w:name w:val="heading 1"/>
    <w:basedOn w:val="a"/>
    <w:next w:val="a"/>
    <w:link w:val="1Char"/>
    <w:uiPriority w:val="9"/>
    <w:qFormat/>
    <w:rsid w:val="00967544"/>
    <w:pPr>
      <w:keepNext/>
      <w:keepLines/>
      <w:bidi/>
      <w:spacing w:before="240" w:after="0"/>
      <w:outlineLvl w:val="0"/>
    </w:pPr>
    <w:rPr>
      <w:rFonts w:ascii="Calibri Light" w:eastAsia="SimSun" w:hAnsi="Calibri Light" w:cs="Times New Roman"/>
      <w:color w:val="2F5496"/>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185"/>
    <w:pPr>
      <w:ind w:left="720"/>
      <w:contextualSpacing/>
    </w:pPr>
  </w:style>
  <w:style w:type="numbering" w:customStyle="1" w:styleId="NoList1">
    <w:name w:val="No List1"/>
    <w:next w:val="a2"/>
    <w:uiPriority w:val="99"/>
    <w:semiHidden/>
    <w:unhideWhenUsed/>
    <w:rsid w:val="00E60B23"/>
  </w:style>
  <w:style w:type="character" w:styleId="Hyperlink">
    <w:name w:val="Hyperlink"/>
    <w:rsid w:val="00E60B23"/>
    <w:rPr>
      <w:u w:val="single"/>
    </w:rPr>
  </w:style>
  <w:style w:type="paragraph" w:customStyle="1" w:styleId="Body">
    <w:name w:val="Body"/>
    <w:rsid w:val="00E60B23"/>
    <w:pPr>
      <w:pBdr>
        <w:top w:val="nil"/>
        <w:left w:val="nil"/>
        <w:bottom w:val="nil"/>
        <w:right w:val="nil"/>
        <w:between w:val="nil"/>
        <w:bar w:val="nil"/>
      </w:pBdr>
      <w:spacing w:after="0" w:line="240" w:lineRule="auto"/>
    </w:pPr>
    <w:rPr>
      <w:rFonts w:ascii="Arial Unicode MS" w:eastAsia="Arial Unicode MS" w:hAnsi="Arial Unicode MS" w:cs="Arial Unicode MS" w:hint="cs"/>
      <w:color w:val="000000"/>
      <w:bdr w:val="nil"/>
      <w:lang w:val="ar-SA"/>
      <w14:textOutline w14:w="0" w14:cap="flat" w14:cmpd="sng" w14:algn="ctr">
        <w14:noFill/>
        <w14:prstDash w14:val="solid"/>
        <w14:bevel/>
      </w14:textOutline>
    </w:rPr>
  </w:style>
  <w:style w:type="character" w:customStyle="1" w:styleId="FollowedHyperlink1">
    <w:name w:val="FollowedHyperlink1"/>
    <w:basedOn w:val="a0"/>
    <w:uiPriority w:val="99"/>
    <w:semiHidden/>
    <w:unhideWhenUsed/>
    <w:rsid w:val="00E60B23"/>
    <w:rPr>
      <w:color w:val="FF00FF"/>
      <w:u w:val="single"/>
    </w:rPr>
  </w:style>
  <w:style w:type="character" w:styleId="a4">
    <w:name w:val="FollowedHyperlink"/>
    <w:basedOn w:val="a0"/>
    <w:uiPriority w:val="99"/>
    <w:semiHidden/>
    <w:unhideWhenUsed/>
    <w:rsid w:val="00E60B23"/>
    <w:rPr>
      <w:color w:val="800080" w:themeColor="followedHyperlink"/>
      <w:u w:val="single"/>
    </w:rPr>
  </w:style>
  <w:style w:type="numbering" w:customStyle="1" w:styleId="NoList2">
    <w:name w:val="No List2"/>
    <w:next w:val="a2"/>
    <w:uiPriority w:val="99"/>
    <w:semiHidden/>
    <w:unhideWhenUsed/>
    <w:rsid w:val="00E60B23"/>
  </w:style>
  <w:style w:type="paragraph" w:styleId="a5">
    <w:name w:val="header"/>
    <w:basedOn w:val="a"/>
    <w:link w:val="Char"/>
    <w:uiPriority w:val="99"/>
    <w:unhideWhenUsed/>
    <w:rsid w:val="00E60B23"/>
    <w:pPr>
      <w:tabs>
        <w:tab w:val="center" w:pos="4153"/>
        <w:tab w:val="right" w:pos="8306"/>
      </w:tabs>
      <w:bidi/>
    </w:pPr>
    <w:rPr>
      <w:rFonts w:eastAsiaTheme="minorEastAsia" w:cs="Arial"/>
    </w:rPr>
  </w:style>
  <w:style w:type="character" w:customStyle="1" w:styleId="Char">
    <w:name w:val="رأس الصفحة Char"/>
    <w:basedOn w:val="a0"/>
    <w:link w:val="a5"/>
    <w:uiPriority w:val="99"/>
    <w:rsid w:val="00E60B23"/>
    <w:rPr>
      <w:rFonts w:eastAsiaTheme="minorEastAsia" w:cs="Arial"/>
    </w:rPr>
  </w:style>
  <w:style w:type="paragraph" w:styleId="a6">
    <w:name w:val="footer"/>
    <w:basedOn w:val="a"/>
    <w:link w:val="Char0"/>
    <w:uiPriority w:val="99"/>
    <w:unhideWhenUsed/>
    <w:rsid w:val="00E60B23"/>
    <w:pPr>
      <w:tabs>
        <w:tab w:val="center" w:pos="4153"/>
        <w:tab w:val="right" w:pos="8306"/>
      </w:tabs>
      <w:bidi/>
    </w:pPr>
    <w:rPr>
      <w:rFonts w:eastAsiaTheme="minorEastAsia" w:cs="Arial"/>
    </w:rPr>
  </w:style>
  <w:style w:type="character" w:customStyle="1" w:styleId="Char0">
    <w:name w:val="تذييل الصفحة Char"/>
    <w:basedOn w:val="a0"/>
    <w:link w:val="a6"/>
    <w:uiPriority w:val="99"/>
    <w:rsid w:val="00E60B23"/>
    <w:rPr>
      <w:rFonts w:eastAsiaTheme="minorEastAsia" w:cs="Arial"/>
    </w:rPr>
  </w:style>
  <w:style w:type="character" w:customStyle="1" w:styleId="1Char">
    <w:name w:val="عنوان 1 Char"/>
    <w:basedOn w:val="a0"/>
    <w:link w:val="1"/>
    <w:uiPriority w:val="9"/>
    <w:rsid w:val="00967544"/>
    <w:rPr>
      <w:rFonts w:ascii="Calibri Light" w:eastAsia="SimSun" w:hAnsi="Calibri Light" w:cs="Times New Roman"/>
      <w:color w:val="2F5496"/>
      <w:sz w:val="32"/>
      <w:szCs w:val="32"/>
    </w:rPr>
  </w:style>
  <w:style w:type="paragraph" w:styleId="a7">
    <w:name w:val="Title"/>
    <w:basedOn w:val="a"/>
    <w:next w:val="a"/>
    <w:link w:val="Char1"/>
    <w:uiPriority w:val="10"/>
    <w:qFormat/>
    <w:rsid w:val="00967544"/>
    <w:pPr>
      <w:bidi/>
      <w:spacing w:after="0" w:line="240" w:lineRule="auto"/>
      <w:contextualSpacing/>
    </w:pPr>
    <w:rPr>
      <w:rFonts w:ascii="Calibri Light" w:eastAsia="SimSun" w:hAnsi="Calibri Light" w:cs="Times New Roman"/>
      <w:spacing w:val="-10"/>
      <w:kern w:val="28"/>
      <w:sz w:val="56"/>
      <w:szCs w:val="56"/>
    </w:rPr>
  </w:style>
  <w:style w:type="character" w:customStyle="1" w:styleId="Char1">
    <w:name w:val="العنوان Char"/>
    <w:basedOn w:val="a0"/>
    <w:link w:val="a7"/>
    <w:uiPriority w:val="10"/>
    <w:rsid w:val="00967544"/>
    <w:rPr>
      <w:rFonts w:ascii="Calibri Light" w:eastAsia="SimSun" w:hAnsi="Calibri Light" w:cs="Times New Roman"/>
      <w:spacing w:val="-10"/>
      <w:kern w:val="28"/>
      <w:sz w:val="56"/>
      <w:szCs w:val="56"/>
    </w:rPr>
  </w:style>
  <w:style w:type="character" w:styleId="a8">
    <w:name w:val="Book Title"/>
    <w:basedOn w:val="a0"/>
    <w:uiPriority w:val="33"/>
    <w:qFormat/>
    <w:rsid w:val="00967544"/>
    <w:rPr>
      <w:b/>
      <w:bCs/>
      <w:i/>
      <w:iCs/>
      <w:spacing w:val="5"/>
    </w:rPr>
  </w:style>
  <w:style w:type="character" w:styleId="a9">
    <w:name w:val="Strong"/>
    <w:basedOn w:val="a0"/>
    <w:uiPriority w:val="22"/>
    <w:qFormat/>
    <w:rsid w:val="00967544"/>
    <w:rPr>
      <w:b/>
      <w:bCs/>
    </w:rPr>
  </w:style>
  <w:style w:type="paragraph" w:customStyle="1" w:styleId="msonormal0">
    <w:name w:val="msonormal"/>
    <w:basedOn w:val="a"/>
    <w:rsid w:val="00967544"/>
    <w:pPr>
      <w:spacing w:before="100" w:beforeAutospacing="1" w:after="100" w:afterAutospacing="1" w:line="240" w:lineRule="auto"/>
    </w:pPr>
    <w:rPr>
      <w:rFonts w:ascii="Times New Roman" w:eastAsiaTheme="minorEastAsia" w:hAnsi="Times New Roman" w:cs="Times New Roman"/>
      <w:sz w:val="24"/>
      <w:szCs w:val="24"/>
    </w:rPr>
  </w:style>
  <w:style w:type="paragraph" w:styleId="aa">
    <w:name w:val="Normal (Web)"/>
    <w:basedOn w:val="a"/>
    <w:uiPriority w:val="99"/>
    <w:unhideWhenUsed/>
    <w:rsid w:val="00967544"/>
    <w:pPr>
      <w:spacing w:before="100" w:beforeAutospacing="1" w:after="100" w:afterAutospacing="1" w:line="240" w:lineRule="auto"/>
    </w:pPr>
    <w:rPr>
      <w:rFonts w:ascii="Times New Roman" w:eastAsiaTheme="minorEastAsia" w:hAnsi="Times New Roman" w:cs="Times New Roman"/>
      <w:sz w:val="24"/>
      <w:szCs w:val="24"/>
    </w:rPr>
  </w:style>
  <w:style w:type="paragraph" w:styleId="ab">
    <w:name w:val="No Spacing"/>
    <w:uiPriority w:val="1"/>
    <w:qFormat/>
    <w:rsid w:val="00266FF2"/>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s-dz.com/community/threads" TargetMode="External"/><Relationship Id="rId13" Type="http://schemas.openxmlformats.org/officeDocument/2006/relationships/hyperlink" Target="https://www.fichier-pdf.fr/" TargetMode="External"/><Relationship Id="rId3" Type="http://schemas.microsoft.com/office/2007/relationships/stylesWithEffects" Target="stylesWithEffects.xml"/><Relationship Id="rId7" Type="http://schemas.openxmlformats.org/officeDocument/2006/relationships/hyperlink" Target="tg://bot_command?command=https" TargetMode="External"/><Relationship Id="rId12" Type="http://schemas.openxmlformats.org/officeDocument/2006/relationships/hyperlink" Target="https://fkercenter.com/political-analy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mgs.gov.kw/Electronic-Services/Words.aspx" TargetMode="External"/><Relationship Id="rId11" Type="http://schemas.openxmlformats.org/officeDocument/2006/relationships/hyperlink" Target="https://archive.org/details/Fatheddine02_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stats.un.org/" TargetMode="External"/><Relationship Id="rId4" Type="http://schemas.openxmlformats.org/officeDocument/2006/relationships/settings" Target="settings.xml"/><Relationship Id="rId9" Type="http://schemas.openxmlformats.org/officeDocument/2006/relationships/hyperlink" Target="tg://bot_command?command=10051" TargetMode="External"/><Relationship Id="rId14" Type="http://schemas.openxmlformats.org/officeDocument/2006/relationships/hyperlink" Target="https://pulpit.alwatanvoice.com/content/prin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173</Pages>
  <Words>24612</Words>
  <Characters>140295</Characters>
  <Application>Microsoft Office Word</Application>
  <DocSecurity>0</DocSecurity>
  <Lines>1169</Lines>
  <Paragraphs>329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ALQASSIM733336682N</dc:creator>
  <cp:lastModifiedBy>ALQASSIM733336682N</cp:lastModifiedBy>
  <cp:revision>2</cp:revision>
  <dcterms:created xsi:type="dcterms:W3CDTF">2021-08-26T18:05:00Z</dcterms:created>
  <dcterms:modified xsi:type="dcterms:W3CDTF">2021-08-26T18:05:00Z</dcterms:modified>
</cp:coreProperties>
</file>